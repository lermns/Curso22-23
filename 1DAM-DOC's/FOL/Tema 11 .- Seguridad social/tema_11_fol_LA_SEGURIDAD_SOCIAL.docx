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7561AB" w14:textId="77777777" w:rsidR="00F50B94" w:rsidRDefault="00A73DD3">
      <w:pPr>
        <w:jc w:val="both"/>
        <w:rPr>
          <w:sz w:val="22"/>
          <w:szCs w:val="22"/>
          <w:lang w:val="es-ES" w:eastAsia="es-ES"/>
        </w:rPr>
      </w:pPr>
      <w:r>
        <w:rPr>
          <w:noProof/>
          <w:lang w:val="es-ES" w:eastAsia="es-ES"/>
        </w:rPr>
        <mc:AlternateContent>
          <mc:Choice Requires="wps">
            <w:drawing>
              <wp:anchor distT="0" distB="0" distL="114300" distR="114300" simplePos="0" relativeHeight="251656704" behindDoc="0" locked="0" layoutInCell="1" allowOverlap="1" wp14:anchorId="62C2AD9C" wp14:editId="618B2950">
                <wp:simplePos x="0" y="0"/>
                <wp:positionH relativeFrom="column">
                  <wp:posOffset>228600</wp:posOffset>
                </wp:positionH>
                <wp:positionV relativeFrom="page">
                  <wp:posOffset>930275</wp:posOffset>
                </wp:positionV>
                <wp:extent cx="5638800" cy="724535"/>
                <wp:effectExtent l="5080" t="6350" r="4445" b="25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724535"/>
                        </a:xfrm>
                        <a:prstGeom prst="roundRect">
                          <a:avLst>
                            <a:gd name="adj" fmla="val 16667"/>
                          </a:avLst>
                        </a:prstGeom>
                        <a:gradFill rotWithShape="0">
                          <a:gsLst>
                            <a:gs pos="0">
                              <a:srgbClr val="EA0000"/>
                            </a:gs>
                            <a:gs pos="100000">
                              <a:srgbClr val="993300"/>
                            </a:gs>
                          </a:gsLst>
                          <a:lin ang="10800000" scaled="1"/>
                        </a:gra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9E29D0A" id="AutoShape 2" o:spid="_x0000_s1026" style="position:absolute;margin-left:18pt;margin-top:73.25pt;width:444pt;height:57.0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" fillcolor="#ea0000" stroked="f" strokecolor="gray">
                <v:fill color2="#930" angle="270" focus="100%" type="gradient"/>
                <w10:wrap anchory="page"/>
              </v:roundrect>
            </w:pict>
          </mc:Fallback>
        </mc:AlternateContent>
      </w:r>
      <w:r>
        <w:rPr>
          <w:noProof/>
          <w:lang w:val="es-ES" w:eastAsia="es-ES"/>
        </w:rPr>
        <mc:AlternateContent>
          <mc:Choice Requires="wpg">
            <w:drawing>
              <wp:anchor distT="0" distB="0" distL="0" distR="0" simplePos="0" relativeHeight="251657728" behindDoc="0" locked="0" layoutInCell="1" allowOverlap="1" wp14:anchorId="32BCD4A1" wp14:editId="1135F3EA">
                <wp:simplePos x="0" y="0"/>
                <wp:positionH relativeFrom="column">
                  <wp:posOffset>-609600</wp:posOffset>
                </wp:positionH>
                <wp:positionV relativeFrom="page">
                  <wp:posOffset>930275</wp:posOffset>
                </wp:positionV>
                <wp:extent cx="1284605" cy="1333500"/>
                <wp:effectExtent l="5080" t="6350" r="5715" b="317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4605" cy="1333500"/>
                          <a:chOff x="-960" y="1465"/>
                          <a:chExt cx="2022" cy="2099"/>
                        </a:xfrm>
                      </wpg:grpSpPr>
                      <wps:wsp>
                        <wps:cNvPr id="3" name="Oval 4"/>
                        <wps:cNvSpPr>
                          <a:spLocks noChangeArrowheads="1"/>
                        </wps:cNvSpPr>
                        <wps:spPr bwMode="auto">
                          <a:xfrm>
                            <a:off x="-960" y="1465"/>
                            <a:ext cx="2022" cy="2099"/>
                          </a:xfrm>
                          <a:prstGeom prst="ellipse">
                            <a:avLst/>
                          </a:prstGeom>
                          <a:gradFill rotWithShape="0">
                            <a:gsLst>
                              <a:gs pos="0">
                                <a:srgbClr val="003366"/>
                              </a:gs>
                              <a:gs pos="100000">
                                <a:srgbClr val="0066CC"/>
                              </a:gs>
                            </a:gsLst>
                            <a:path path="shape">
                              <a:fillToRect l="50000" t="50000" r="50000" b="50000"/>
                            </a:path>
                          </a:gra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Text Box 5"/>
                        <wps:cNvSpPr txBox="1">
                          <a:spLocks noChangeArrowheads="1"/>
                        </wps:cNvSpPr>
                        <wps:spPr bwMode="auto">
                          <a:xfrm>
                            <a:off x="-654" y="1771"/>
                            <a:ext cx="1420" cy="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14:paraId="30EF29A6" w14:textId="77777777" w:rsidR="0072702F" w:rsidRDefault="0072702F">
                              <w:pPr>
                                <w:jc w:val="center"/>
                                <w:rPr>
                                  <w:rFonts w:ascii="Arial" w:hAnsi="Arial" w:cs="Arial"/>
                                  <w:b/>
                                  <w:color w:val="FFFFFF"/>
                                  <w:sz w:val="28"/>
                                  <w:szCs w:val="28"/>
                                  <w:lang w:val="es-ES"/>
                                </w:rPr>
                              </w:pPr>
                              <w:r>
                                <w:rPr>
                                  <w:rFonts w:ascii="Arial" w:hAnsi="Arial" w:cs="Arial"/>
                                  <w:b/>
                                  <w:color w:val="FFFFFF"/>
                                  <w:sz w:val="28"/>
                                  <w:szCs w:val="28"/>
                                  <w:lang w:val="es-ES"/>
                                </w:rPr>
                                <w:t>TEMA:</w:t>
                              </w:r>
                            </w:p>
                            <w:p w14:paraId="621D8751" w14:textId="77777777" w:rsidR="0072702F" w:rsidRPr="00AC030D" w:rsidRDefault="0072702F">
                              <w:pPr>
                                <w:jc w:val="center"/>
                                <w:rPr>
                                  <w:rFonts w:ascii="Arial" w:hAnsi="Arial" w:cs="Arial"/>
                                  <w:b/>
                                  <w:color w:val="FFFFFF"/>
                                  <w:sz w:val="96"/>
                                  <w:szCs w:val="96"/>
                                  <w:lang w:val="es-ES"/>
                                </w:rPr>
                              </w:pPr>
                              <w:r>
                                <w:rPr>
                                  <w:rFonts w:ascii="Arial" w:hAnsi="Arial" w:cs="Arial"/>
                                  <w:b/>
                                  <w:color w:val="FFFFFF"/>
                                  <w:sz w:val="96"/>
                                  <w:szCs w:val="96"/>
                                  <w:lang w:val="es-ES"/>
                                </w:rPr>
                                <w:t>11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32BCD4A1" id="Group 3" o:spid="_x0000_s1026" style="position:absolute;left:0;text-align:left;margin-left:-48pt;margin-top:73.25pt;width:101.15pt;height:105pt;z-index:251657728;mso-wrap-distance-left:0;mso-wrap-distance-right:0;mso-position-vertical-relative:page" coordorigin="-960,1465" coordsize="2022,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">
                <v:oval id="Oval 4" o:spid="_x0000_s1027" style="position:absolute;left:-960;top:1465;width:2022;height:20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" fillcolor="#036" stroked="f" strokecolor="gray">
                  <v:fill color2="#06c" focusposition=".5,.5" focussize="" focus="100%" type="gradientRadial"/>
                </v:oval>
                <v:shapetype id="_x0000_t202" coordsize="21600,21600" o:spt="202" path="m,l,21600r21600,l21600,xe">
                  <v:stroke joinstyle="miter"/>
                  <v:path gradientshapeok="t" o:connecttype="rect"/>
                </v:shapetype>
                <v:shape id="Text Box 5" o:spid="_x0000_s1028" type="#_x0000_t202" style="position:absolute;left:-654;top:1771;width:1420;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" filled="f" stroked="f" strokecolor="gray">
                  <v:stroke joinstyle="round"/>
                  <v:textbox>
                    <w:txbxContent>
                      <w:p w14:paraId="30EF29A6" w14:textId="77777777" w:rsidR="0072702F" w:rsidRDefault="0072702F">
                        <w:pPr>
                          <w:jc w:val="center"/>
                          <w:rPr>
                            <w:rFonts w:ascii="Arial" w:hAnsi="Arial" w:cs="Arial"/>
                            <w:b/>
                            <w:color w:val="FFFFFF"/>
                            <w:sz w:val="28"/>
                            <w:szCs w:val="28"/>
                            <w:lang w:val="es-ES"/>
                          </w:rPr>
                        </w:pPr>
                        <w:r>
                          <w:rPr>
                            <w:rFonts w:ascii="Arial" w:hAnsi="Arial" w:cs="Arial"/>
                            <w:b/>
                            <w:color w:val="FFFFFF"/>
                            <w:sz w:val="28"/>
                            <w:szCs w:val="28"/>
                            <w:lang w:val="es-ES"/>
                          </w:rPr>
                          <w:t>TEMA:</w:t>
                        </w:r>
                      </w:p>
                      <w:p w14:paraId="621D8751" w14:textId="77777777" w:rsidR="0072702F" w:rsidRPr="00AC030D" w:rsidRDefault="0072702F">
                        <w:pPr>
                          <w:jc w:val="center"/>
                          <w:rPr>
                            <w:rFonts w:ascii="Arial" w:hAnsi="Arial" w:cs="Arial"/>
                            <w:b/>
                            <w:color w:val="FFFFFF"/>
                            <w:sz w:val="96"/>
                            <w:szCs w:val="96"/>
                            <w:lang w:val="es-ES"/>
                          </w:rPr>
                        </w:pPr>
                        <w:r>
                          <w:rPr>
                            <w:rFonts w:ascii="Arial" w:hAnsi="Arial" w:cs="Arial"/>
                            <w:b/>
                            <w:color w:val="FFFFFF"/>
                            <w:sz w:val="96"/>
                            <w:szCs w:val="96"/>
                            <w:lang w:val="es-ES"/>
                          </w:rPr>
                          <w:t>11</w:t>
                        </w:r>
                      </w:p>
                    </w:txbxContent>
                  </v:textbox>
                </v:shape>
                <w10:wrap anchory="page"/>
              </v:group>
            </w:pict>
          </mc:Fallback>
        </mc:AlternateContent>
      </w:r>
      <w:r>
        <w:rPr>
          <w:noProof/>
          <w:lang w:val="es-ES" w:eastAsia="es-ES"/>
        </w:rPr>
        <mc:AlternateContent>
          <mc:Choice Requires="wps">
            <w:drawing>
              <wp:anchor distT="0" distB="0" distL="114935" distR="114935" simplePos="0" relativeHeight="251658752" behindDoc="0" locked="0" layoutInCell="1" allowOverlap="1" wp14:anchorId="5DDB202A" wp14:editId="3A6DC207">
                <wp:simplePos x="0" y="0"/>
                <wp:positionH relativeFrom="column">
                  <wp:posOffset>605155</wp:posOffset>
                </wp:positionH>
                <wp:positionV relativeFrom="paragraph">
                  <wp:posOffset>75565</wp:posOffset>
                </wp:positionV>
                <wp:extent cx="5392420" cy="725805"/>
                <wp:effectExtent l="10160" t="9525" r="7620" b="76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725805"/>
                        </a:xfrm>
                        <a:prstGeom prst="rect">
                          <a:avLst/>
                        </a:prstGeom>
                        <a:solidFill>
                          <a:srgbClr val="FFFFFF">
                            <a:alpha val="0"/>
                          </a:srgbClr>
                        </a:solidFill>
                        <a:ln w="0">
                          <a:solidFill>
                            <a:srgbClr val="808080"/>
                          </a:solidFill>
                          <a:miter lim="800000"/>
                          <a:headEnd/>
                          <a:tailEnd/>
                        </a:ln>
                      </wps:spPr>
                      <wps:txbx>
                        <w:txbxContent>
                          <w:p w14:paraId="37B848B2" w14:textId="77777777" w:rsidR="0072702F" w:rsidRDefault="0072702F">
                            <w:r>
                              <w:rPr>
                                <w:rFonts w:ascii="Century Schoolbook" w:hAnsi="Century Schoolbook" w:cs="Arial"/>
                                <w:b/>
                                <w:color w:val="FFFFFF"/>
                                <w:sz w:val="44"/>
                                <w:szCs w:val="44"/>
                                <w:lang w:val="es-ES"/>
                              </w:rPr>
                              <w:t>LA SEGURIDAD SOCIAL</w:t>
                            </w:r>
                            <w:r>
                              <w:rPr>
                                <w:rFonts w:ascii="Century Schoolbook" w:hAnsi="Century Schoolbook" w:cs="Century Schoolbook"/>
                                <w:b/>
                                <w:color w:val="FFFFFF"/>
                                <w:sz w:val="44"/>
                                <w:szCs w:val="44"/>
                                <w:lang w:val="es-ES"/>
                              </w:rPr>
                              <w:t>. DESEMPLEO</w:t>
                            </w:r>
                          </w:p>
                          <w:p w14:paraId="33C99ED8" w14:textId="77777777" w:rsidR="0072702F" w:rsidRDefault="0072702F"/>
                        </w:txbxContent>
                      </wps:txbx>
                      <wps:bodyPr rot="0" vert="horz" wrap="square" lIns="19050" tIns="19050" rIns="19050" bIns="1905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B202A" id="Text Box 9" o:spid="_x0000_s1029" type="#_x0000_t202" style="position:absolute;left:0;text-align:left;margin-left:47.65pt;margin-top:5.95pt;width:424.6pt;height:57.1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" strokecolor="gray" strokeweight="0">
                <v:fill opacity="0"/>
                <v:textbox inset="1.5pt,1.5pt,1.5pt,1.5pt">
                  <w:txbxContent>
                    <w:p w14:paraId="37B848B2" w14:textId="77777777" w:rsidR="0072702F" w:rsidRDefault="0072702F">
                      <w:r>
                        <w:rPr>
                          <w:rFonts w:ascii="Century Schoolbook" w:hAnsi="Century Schoolbook" w:cs="Arial"/>
                          <w:b/>
                          <w:color w:val="FFFFFF"/>
                          <w:sz w:val="44"/>
                          <w:szCs w:val="44"/>
                          <w:lang w:val="es-ES"/>
                        </w:rPr>
                        <w:t>LA SEGURIDAD SOCIAL</w:t>
                      </w:r>
                      <w:r>
                        <w:rPr>
                          <w:rFonts w:ascii="Century Schoolbook" w:hAnsi="Century Schoolbook" w:cs="Century Schoolbook"/>
                          <w:b/>
                          <w:color w:val="FFFFFF"/>
                          <w:sz w:val="44"/>
                          <w:szCs w:val="44"/>
                          <w:lang w:val="es-ES"/>
                        </w:rPr>
                        <w:t>. DESEMPLEO</w:t>
                      </w:r>
                    </w:p>
                    <w:p w14:paraId="33C99ED8" w14:textId="77777777" w:rsidR="0072702F" w:rsidRDefault="0072702F"/>
                  </w:txbxContent>
                </v:textbox>
              </v:shape>
            </w:pict>
          </mc:Fallback>
        </mc:AlternateContent>
      </w:r>
    </w:p>
    <w:p w14:paraId="4730A07B" w14:textId="77777777" w:rsidR="00F50B94" w:rsidRDefault="00F50B94">
      <w:pPr>
        <w:jc w:val="both"/>
        <w:rPr>
          <w:sz w:val="22"/>
          <w:szCs w:val="22"/>
        </w:rPr>
      </w:pPr>
    </w:p>
    <w:p w14:paraId="2F8973D7" w14:textId="77777777" w:rsidR="00F50B94" w:rsidRDefault="00F50B94">
      <w:pPr>
        <w:jc w:val="both"/>
        <w:rPr>
          <w:sz w:val="22"/>
          <w:szCs w:val="22"/>
        </w:rPr>
      </w:pPr>
    </w:p>
    <w:p w14:paraId="472DBAD3" w14:textId="77777777" w:rsidR="00F50B94" w:rsidRDefault="00F50B94">
      <w:pPr>
        <w:jc w:val="both"/>
        <w:rPr>
          <w:sz w:val="22"/>
          <w:szCs w:val="22"/>
        </w:rPr>
      </w:pPr>
    </w:p>
    <w:p w14:paraId="40650193" w14:textId="77777777" w:rsidR="00F50B94" w:rsidRDefault="00F50B94">
      <w:pPr>
        <w:jc w:val="both"/>
        <w:rPr>
          <w:sz w:val="22"/>
          <w:szCs w:val="22"/>
        </w:rPr>
      </w:pPr>
    </w:p>
    <w:p w14:paraId="7DFA44D5" w14:textId="77777777" w:rsidR="00F50B94" w:rsidRDefault="00F50B94">
      <w:pPr>
        <w:jc w:val="both"/>
        <w:rPr>
          <w:sz w:val="22"/>
          <w:szCs w:val="22"/>
        </w:rPr>
      </w:pPr>
    </w:p>
    <w:p w14:paraId="052F96D2" w14:textId="77777777" w:rsidR="00F50B94" w:rsidRDefault="00F50B94">
      <w:pPr>
        <w:jc w:val="both"/>
        <w:rPr>
          <w:sz w:val="22"/>
          <w:szCs w:val="22"/>
          <w:lang w:val="es-ES" w:eastAsia="es-ES"/>
        </w:rPr>
      </w:pPr>
    </w:p>
    <w:p w14:paraId="0DB99816" w14:textId="77777777" w:rsidR="00F50B94" w:rsidRDefault="00F50B94">
      <w:pPr>
        <w:jc w:val="both"/>
        <w:rPr>
          <w:sz w:val="22"/>
          <w:szCs w:val="22"/>
        </w:rPr>
      </w:pPr>
    </w:p>
    <w:p w14:paraId="240C3466" w14:textId="77777777" w:rsidR="00F50B94" w:rsidRDefault="00F50B94">
      <w:pPr>
        <w:jc w:val="both"/>
        <w:rPr>
          <w:sz w:val="22"/>
          <w:szCs w:val="22"/>
        </w:rPr>
      </w:pPr>
    </w:p>
    <w:p w14:paraId="0342ED92" w14:textId="77777777" w:rsidR="00F50B94" w:rsidRDefault="00F50B94">
      <w:pPr>
        <w:jc w:val="both"/>
        <w:rPr>
          <w:sz w:val="22"/>
          <w:szCs w:val="22"/>
        </w:rPr>
      </w:pPr>
    </w:p>
    <w:p w14:paraId="39A0BC93" w14:textId="77777777" w:rsidR="00F50B94" w:rsidRDefault="00F50B94">
      <w:pPr>
        <w:jc w:val="both"/>
        <w:rPr>
          <w:sz w:val="22"/>
          <w:szCs w:val="22"/>
        </w:rPr>
      </w:pPr>
    </w:p>
    <w:p w14:paraId="666F38A1" w14:textId="77777777" w:rsidR="00AB62EF" w:rsidRDefault="00AB62EF" w:rsidP="00AB62EF">
      <w:pPr>
        <w:sectPr w:rsidR="00AB62EF">
          <w:headerReference w:type="default" r:id="rId7"/>
          <w:footerReference w:type="default" r:id="rId8"/>
          <w:pgSz w:w="11906" w:h="16838"/>
          <w:pgMar w:top="1304" w:right="851" w:bottom="1701" w:left="1134" w:header="720" w:footer="720" w:gutter="0"/>
          <w:cols w:space="720"/>
          <w:docGrid w:linePitch="326"/>
        </w:sectPr>
      </w:pPr>
      <w:r>
        <w:t>INDICE:</w:t>
      </w:r>
    </w:p>
    <w:p w14:paraId="53DC788A" w14:textId="447330D4" w:rsidR="00481F3B" w:rsidRDefault="00AB62EF">
      <w:pPr>
        <w:pStyle w:val="TDC1"/>
        <w:tabs>
          <w:tab w:val="right" w:leader="dot" w:pos="9911"/>
        </w:tabs>
        <w:rPr>
          <w:rFonts w:asciiTheme="minorHAnsi" w:eastAsiaTheme="minorEastAsia" w:hAnsiTheme="minorHAnsi" w:cstheme="minorBidi"/>
          <w:noProof/>
          <w:sz w:val="22"/>
          <w:szCs w:val="22"/>
          <w:lang w:val="es-ES" w:eastAsia="es-ES"/>
        </w:rPr>
      </w:pPr>
      <w:r>
        <w:lastRenderedPageBreak/>
        <w:fldChar w:fldCharType="begin"/>
      </w:r>
      <w:r>
        <w:instrText xml:space="preserve"> TOC </w:instrText>
      </w:r>
      <w:r>
        <w:fldChar w:fldCharType="separate"/>
      </w:r>
      <w:r w:rsidR="00481F3B" w:rsidRPr="00A026C2">
        <w:rPr>
          <w:noProof/>
          <w:u w:val="single"/>
          <w:lang w:eastAsia="ar-SA"/>
        </w:rPr>
        <w:t>1. CONCEPTO Y FINALIDAD</w:t>
      </w:r>
      <w:r w:rsidR="00481F3B">
        <w:rPr>
          <w:noProof/>
        </w:rPr>
        <w:tab/>
      </w:r>
      <w:r w:rsidR="00481F3B">
        <w:rPr>
          <w:noProof/>
        </w:rPr>
        <w:fldChar w:fldCharType="begin"/>
      </w:r>
      <w:r w:rsidR="00481F3B">
        <w:rPr>
          <w:noProof/>
        </w:rPr>
        <w:instrText xml:space="preserve"> PAGEREF _Toc35820333 \h </w:instrText>
      </w:r>
      <w:r w:rsidR="00481F3B">
        <w:rPr>
          <w:noProof/>
        </w:rPr>
      </w:r>
      <w:r w:rsidR="00481F3B">
        <w:rPr>
          <w:noProof/>
        </w:rPr>
        <w:fldChar w:fldCharType="separate"/>
      </w:r>
      <w:r w:rsidR="00C27621">
        <w:rPr>
          <w:noProof/>
        </w:rPr>
        <w:t>2</w:t>
      </w:r>
      <w:r w:rsidR="00481F3B">
        <w:rPr>
          <w:noProof/>
        </w:rPr>
        <w:fldChar w:fldCharType="end"/>
      </w:r>
    </w:p>
    <w:p w14:paraId="4C09303B" w14:textId="333353AC" w:rsidR="00481F3B" w:rsidRDefault="00481F3B">
      <w:pPr>
        <w:pStyle w:val="TDC1"/>
        <w:tabs>
          <w:tab w:val="right" w:leader="dot" w:pos="9911"/>
        </w:tabs>
        <w:rPr>
          <w:rFonts w:asciiTheme="minorHAnsi" w:eastAsiaTheme="minorEastAsia" w:hAnsiTheme="minorHAnsi" w:cstheme="minorBidi"/>
          <w:noProof/>
          <w:sz w:val="22"/>
          <w:szCs w:val="22"/>
          <w:lang w:val="es-ES" w:eastAsia="es-ES"/>
        </w:rPr>
      </w:pPr>
      <w:r w:rsidRPr="00A026C2">
        <w:rPr>
          <w:noProof/>
          <w:u w:val="single"/>
          <w:lang w:eastAsia="ar-SA"/>
        </w:rPr>
        <w:t>2. CAMPO DE APLICACIÓN</w:t>
      </w:r>
      <w:r>
        <w:rPr>
          <w:noProof/>
        </w:rPr>
        <w:tab/>
      </w:r>
      <w:r>
        <w:rPr>
          <w:noProof/>
        </w:rPr>
        <w:fldChar w:fldCharType="begin"/>
      </w:r>
      <w:r>
        <w:rPr>
          <w:noProof/>
        </w:rPr>
        <w:instrText xml:space="preserve"> PAGEREF _Toc35820334 \h </w:instrText>
      </w:r>
      <w:r>
        <w:rPr>
          <w:noProof/>
        </w:rPr>
      </w:r>
      <w:r>
        <w:rPr>
          <w:noProof/>
        </w:rPr>
        <w:fldChar w:fldCharType="separate"/>
      </w:r>
      <w:r w:rsidR="00C27621">
        <w:rPr>
          <w:noProof/>
        </w:rPr>
        <w:t>2</w:t>
      </w:r>
      <w:r>
        <w:rPr>
          <w:noProof/>
        </w:rPr>
        <w:fldChar w:fldCharType="end"/>
      </w:r>
    </w:p>
    <w:p w14:paraId="178C2911" w14:textId="34D41699"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2.1. Modalidad contributiva (art. 7.1 </w:t>
      </w:r>
      <w:r w:rsidRPr="00A026C2">
        <w:rPr>
          <w:noProof/>
          <w:color w:val="990000"/>
        </w:rPr>
        <w:t>LGSS</w:t>
      </w:r>
      <w:r w:rsidRPr="00A026C2">
        <w:rPr>
          <w:noProof/>
          <w:color w:val="990000"/>
          <w:u w:val="single"/>
        </w:rPr>
        <w:t>)</w:t>
      </w:r>
      <w:r>
        <w:rPr>
          <w:noProof/>
        </w:rPr>
        <w:tab/>
      </w:r>
      <w:r>
        <w:rPr>
          <w:noProof/>
        </w:rPr>
        <w:fldChar w:fldCharType="begin"/>
      </w:r>
      <w:r>
        <w:rPr>
          <w:noProof/>
        </w:rPr>
        <w:instrText xml:space="preserve"> PAGEREF _Toc35820335 \h </w:instrText>
      </w:r>
      <w:r>
        <w:rPr>
          <w:noProof/>
        </w:rPr>
      </w:r>
      <w:r>
        <w:rPr>
          <w:noProof/>
        </w:rPr>
        <w:fldChar w:fldCharType="separate"/>
      </w:r>
      <w:r w:rsidR="00C27621">
        <w:rPr>
          <w:noProof/>
        </w:rPr>
        <w:t>2</w:t>
      </w:r>
      <w:r>
        <w:rPr>
          <w:noProof/>
        </w:rPr>
        <w:fldChar w:fldCharType="end"/>
      </w:r>
    </w:p>
    <w:p w14:paraId="77103EA6" w14:textId="3D9AC6BA"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2.2. Modalidad no contributiva (art. 7.2 </w:t>
      </w:r>
      <w:r w:rsidRPr="00A026C2">
        <w:rPr>
          <w:noProof/>
          <w:color w:val="990000"/>
        </w:rPr>
        <w:t>LGSS</w:t>
      </w:r>
      <w:r w:rsidRPr="00A026C2">
        <w:rPr>
          <w:noProof/>
          <w:color w:val="990000"/>
          <w:u w:val="single"/>
        </w:rPr>
        <w:t>)</w:t>
      </w:r>
      <w:r>
        <w:rPr>
          <w:noProof/>
        </w:rPr>
        <w:tab/>
      </w:r>
      <w:r>
        <w:rPr>
          <w:noProof/>
        </w:rPr>
        <w:fldChar w:fldCharType="begin"/>
      </w:r>
      <w:r>
        <w:rPr>
          <w:noProof/>
        </w:rPr>
        <w:instrText xml:space="preserve"> PAGEREF _Toc35820336 \h </w:instrText>
      </w:r>
      <w:r>
        <w:rPr>
          <w:noProof/>
        </w:rPr>
      </w:r>
      <w:r>
        <w:rPr>
          <w:noProof/>
        </w:rPr>
        <w:fldChar w:fldCharType="separate"/>
      </w:r>
      <w:r w:rsidR="00C27621">
        <w:rPr>
          <w:noProof/>
        </w:rPr>
        <w:t>2</w:t>
      </w:r>
      <w:r>
        <w:rPr>
          <w:noProof/>
        </w:rPr>
        <w:fldChar w:fldCharType="end"/>
      </w:r>
    </w:p>
    <w:p w14:paraId="45405F77" w14:textId="62B20610" w:rsidR="00481F3B" w:rsidRDefault="00481F3B">
      <w:pPr>
        <w:pStyle w:val="TDC1"/>
        <w:tabs>
          <w:tab w:val="right" w:leader="dot" w:pos="9911"/>
        </w:tabs>
        <w:rPr>
          <w:rFonts w:asciiTheme="minorHAnsi" w:eastAsiaTheme="minorEastAsia" w:hAnsiTheme="minorHAnsi" w:cstheme="minorBidi"/>
          <w:noProof/>
          <w:sz w:val="22"/>
          <w:szCs w:val="22"/>
          <w:lang w:val="es-ES" w:eastAsia="es-ES"/>
        </w:rPr>
      </w:pPr>
      <w:r w:rsidRPr="00A026C2">
        <w:rPr>
          <w:rFonts w:ascii="Verdana" w:hAnsi="Verdana" w:cs="Verdana"/>
          <w:noProof/>
          <w:u w:val="single"/>
        </w:rPr>
        <w:t xml:space="preserve">3. REGÍMENES QUE </w:t>
      </w:r>
      <w:r w:rsidRPr="00A026C2">
        <w:rPr>
          <w:noProof/>
          <w:u w:val="single"/>
          <w:lang w:eastAsia="ar-SA"/>
        </w:rPr>
        <w:t>INTEGRAN</w:t>
      </w:r>
      <w:r w:rsidRPr="00A026C2">
        <w:rPr>
          <w:rFonts w:ascii="Verdana" w:hAnsi="Verdana" w:cs="Verdana"/>
          <w:noProof/>
          <w:u w:val="single"/>
        </w:rPr>
        <w:t xml:space="preserve"> LA SEGURIDAD SOCIAL</w:t>
      </w:r>
      <w:r>
        <w:rPr>
          <w:noProof/>
        </w:rPr>
        <w:tab/>
      </w:r>
      <w:r>
        <w:rPr>
          <w:noProof/>
        </w:rPr>
        <w:fldChar w:fldCharType="begin"/>
      </w:r>
      <w:r>
        <w:rPr>
          <w:noProof/>
        </w:rPr>
        <w:instrText xml:space="preserve"> PAGEREF _Toc35820337 \h </w:instrText>
      </w:r>
      <w:r>
        <w:rPr>
          <w:noProof/>
        </w:rPr>
      </w:r>
      <w:r>
        <w:rPr>
          <w:noProof/>
        </w:rPr>
        <w:fldChar w:fldCharType="separate"/>
      </w:r>
      <w:r w:rsidR="00C27621">
        <w:rPr>
          <w:noProof/>
        </w:rPr>
        <w:t>3</w:t>
      </w:r>
      <w:r>
        <w:rPr>
          <w:noProof/>
        </w:rPr>
        <w:fldChar w:fldCharType="end"/>
      </w:r>
    </w:p>
    <w:p w14:paraId="519B2721" w14:textId="1B9FD5ED"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3.1. Régimen General</w:t>
      </w:r>
      <w:r>
        <w:rPr>
          <w:noProof/>
        </w:rPr>
        <w:tab/>
      </w:r>
      <w:r>
        <w:rPr>
          <w:noProof/>
        </w:rPr>
        <w:fldChar w:fldCharType="begin"/>
      </w:r>
      <w:r>
        <w:rPr>
          <w:noProof/>
        </w:rPr>
        <w:instrText xml:space="preserve"> PAGEREF _Toc35820338 \h </w:instrText>
      </w:r>
      <w:r>
        <w:rPr>
          <w:noProof/>
        </w:rPr>
      </w:r>
      <w:r>
        <w:rPr>
          <w:noProof/>
        </w:rPr>
        <w:fldChar w:fldCharType="separate"/>
      </w:r>
      <w:r w:rsidR="00C27621">
        <w:rPr>
          <w:noProof/>
        </w:rPr>
        <w:t>3</w:t>
      </w:r>
      <w:r>
        <w:rPr>
          <w:noProof/>
        </w:rPr>
        <w:fldChar w:fldCharType="end"/>
      </w:r>
    </w:p>
    <w:p w14:paraId="48390118" w14:textId="40CC42D9"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3.2. Regímenes Especiales (art 10 LGSS)</w:t>
      </w:r>
      <w:r>
        <w:rPr>
          <w:noProof/>
        </w:rPr>
        <w:tab/>
      </w:r>
      <w:r>
        <w:rPr>
          <w:noProof/>
        </w:rPr>
        <w:fldChar w:fldCharType="begin"/>
      </w:r>
      <w:r>
        <w:rPr>
          <w:noProof/>
        </w:rPr>
        <w:instrText xml:space="preserve"> PAGEREF _Toc35820339 \h </w:instrText>
      </w:r>
      <w:r>
        <w:rPr>
          <w:noProof/>
        </w:rPr>
      </w:r>
      <w:r>
        <w:rPr>
          <w:noProof/>
        </w:rPr>
        <w:fldChar w:fldCharType="separate"/>
      </w:r>
      <w:r w:rsidR="00C27621">
        <w:rPr>
          <w:noProof/>
        </w:rPr>
        <w:t>3</w:t>
      </w:r>
      <w:r>
        <w:rPr>
          <w:noProof/>
        </w:rPr>
        <w:fldChar w:fldCharType="end"/>
      </w:r>
    </w:p>
    <w:p w14:paraId="4DEBC2F8" w14:textId="22AC84C7" w:rsidR="00481F3B" w:rsidRDefault="00481F3B">
      <w:pPr>
        <w:pStyle w:val="TDC1"/>
        <w:tabs>
          <w:tab w:val="right" w:leader="dot" w:pos="9911"/>
        </w:tabs>
        <w:rPr>
          <w:rFonts w:asciiTheme="minorHAnsi" w:eastAsiaTheme="minorEastAsia" w:hAnsiTheme="minorHAnsi" w:cstheme="minorBidi"/>
          <w:noProof/>
          <w:sz w:val="22"/>
          <w:szCs w:val="22"/>
          <w:lang w:val="es-ES" w:eastAsia="es-ES"/>
        </w:rPr>
      </w:pPr>
      <w:r w:rsidRPr="00A026C2">
        <w:rPr>
          <w:rFonts w:ascii="Verdana" w:hAnsi="Verdana" w:cs="Verdana"/>
          <w:noProof/>
          <w:u w:val="single"/>
        </w:rPr>
        <w:t xml:space="preserve">4. </w:t>
      </w:r>
      <w:r w:rsidRPr="00A026C2">
        <w:rPr>
          <w:noProof/>
          <w:u w:val="single"/>
          <w:lang w:eastAsia="ar-SA"/>
        </w:rPr>
        <w:t>FINANCIACIÓN</w:t>
      </w:r>
      <w:r w:rsidRPr="00A026C2">
        <w:rPr>
          <w:rFonts w:ascii="Verdana" w:hAnsi="Verdana" w:cs="Verdana"/>
          <w:noProof/>
          <w:u w:val="single"/>
        </w:rPr>
        <w:t xml:space="preserve"> DE LA SEGURIDAD SOCIAL</w:t>
      </w:r>
      <w:r>
        <w:rPr>
          <w:noProof/>
        </w:rPr>
        <w:tab/>
      </w:r>
      <w:r>
        <w:rPr>
          <w:noProof/>
        </w:rPr>
        <w:fldChar w:fldCharType="begin"/>
      </w:r>
      <w:r>
        <w:rPr>
          <w:noProof/>
        </w:rPr>
        <w:instrText xml:space="preserve"> PAGEREF _Toc35820340 \h </w:instrText>
      </w:r>
      <w:r>
        <w:rPr>
          <w:noProof/>
        </w:rPr>
      </w:r>
      <w:r>
        <w:rPr>
          <w:noProof/>
        </w:rPr>
        <w:fldChar w:fldCharType="separate"/>
      </w:r>
      <w:r w:rsidR="00C27621">
        <w:rPr>
          <w:noProof/>
        </w:rPr>
        <w:t>4</w:t>
      </w:r>
      <w:r>
        <w:rPr>
          <w:noProof/>
        </w:rPr>
        <w:fldChar w:fldCharType="end"/>
      </w:r>
    </w:p>
    <w:p w14:paraId="68A38858" w14:textId="5F5BA88B" w:rsidR="00481F3B" w:rsidRDefault="00481F3B">
      <w:pPr>
        <w:pStyle w:val="TDC1"/>
        <w:tabs>
          <w:tab w:val="right" w:leader="dot" w:pos="9911"/>
        </w:tabs>
        <w:rPr>
          <w:rFonts w:asciiTheme="minorHAnsi" w:eastAsiaTheme="minorEastAsia" w:hAnsiTheme="minorHAnsi" w:cstheme="minorBidi"/>
          <w:noProof/>
          <w:sz w:val="22"/>
          <w:szCs w:val="22"/>
          <w:lang w:val="es-ES" w:eastAsia="es-ES"/>
        </w:rPr>
      </w:pPr>
      <w:r w:rsidRPr="00A026C2">
        <w:rPr>
          <w:rFonts w:ascii="Verdana" w:hAnsi="Verdana" w:cs="Verdana"/>
          <w:noProof/>
          <w:u w:val="single"/>
        </w:rPr>
        <w:t xml:space="preserve">5. </w:t>
      </w:r>
      <w:r w:rsidRPr="00A026C2">
        <w:rPr>
          <w:noProof/>
          <w:u w:val="single"/>
          <w:lang w:eastAsia="ar-SA"/>
        </w:rPr>
        <w:t>OBLIGACIONES</w:t>
      </w:r>
      <w:r w:rsidRPr="00A026C2">
        <w:rPr>
          <w:rFonts w:ascii="Verdana" w:hAnsi="Verdana" w:cs="Verdana"/>
          <w:noProof/>
          <w:u w:val="single"/>
        </w:rPr>
        <w:t xml:space="preserve"> DEL EMPRESARIO CON LA SS</w:t>
      </w:r>
      <w:r>
        <w:rPr>
          <w:noProof/>
        </w:rPr>
        <w:tab/>
      </w:r>
      <w:r>
        <w:rPr>
          <w:noProof/>
        </w:rPr>
        <w:fldChar w:fldCharType="begin"/>
      </w:r>
      <w:r>
        <w:rPr>
          <w:noProof/>
        </w:rPr>
        <w:instrText xml:space="preserve"> PAGEREF _Toc35820341 \h </w:instrText>
      </w:r>
      <w:r>
        <w:rPr>
          <w:noProof/>
        </w:rPr>
      </w:r>
      <w:r>
        <w:rPr>
          <w:noProof/>
        </w:rPr>
        <w:fldChar w:fldCharType="separate"/>
      </w:r>
      <w:r w:rsidR="00C27621">
        <w:rPr>
          <w:noProof/>
        </w:rPr>
        <w:t>4</w:t>
      </w:r>
      <w:r>
        <w:rPr>
          <w:noProof/>
        </w:rPr>
        <w:fldChar w:fldCharType="end"/>
      </w:r>
    </w:p>
    <w:p w14:paraId="64B29985" w14:textId="5A1CFC69"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5.1. </w:t>
      </w:r>
      <w:r w:rsidRPr="00A026C2">
        <w:rPr>
          <w:noProof/>
          <w:color w:val="0000FF"/>
        </w:rPr>
        <w:t>Inscripción del empresario</w:t>
      </w:r>
      <w:r w:rsidRPr="00A026C2">
        <w:rPr>
          <w:noProof/>
          <w:color w:val="990000"/>
          <w:u w:val="single"/>
        </w:rPr>
        <w:t xml:space="preserve"> (art 138 LGSS)</w:t>
      </w:r>
      <w:r>
        <w:rPr>
          <w:noProof/>
        </w:rPr>
        <w:tab/>
      </w:r>
      <w:r>
        <w:rPr>
          <w:noProof/>
        </w:rPr>
        <w:fldChar w:fldCharType="begin"/>
      </w:r>
      <w:r>
        <w:rPr>
          <w:noProof/>
        </w:rPr>
        <w:instrText xml:space="preserve"> PAGEREF _Toc35820342 \h </w:instrText>
      </w:r>
      <w:r>
        <w:rPr>
          <w:noProof/>
        </w:rPr>
      </w:r>
      <w:r>
        <w:rPr>
          <w:noProof/>
        </w:rPr>
        <w:fldChar w:fldCharType="separate"/>
      </w:r>
      <w:r w:rsidR="00C27621">
        <w:rPr>
          <w:noProof/>
        </w:rPr>
        <w:t>4</w:t>
      </w:r>
      <w:r>
        <w:rPr>
          <w:noProof/>
        </w:rPr>
        <w:fldChar w:fldCharType="end"/>
      </w:r>
    </w:p>
    <w:p w14:paraId="32B85F54" w14:textId="5F357E8F"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5.2. </w:t>
      </w:r>
      <w:r w:rsidRPr="00A026C2">
        <w:rPr>
          <w:noProof/>
          <w:color w:val="0000FF"/>
        </w:rPr>
        <w:t>Afiliación de trabajadores</w:t>
      </w:r>
      <w:r w:rsidRPr="00A026C2">
        <w:rPr>
          <w:noProof/>
          <w:color w:val="990000"/>
          <w:u w:val="single"/>
        </w:rPr>
        <w:t xml:space="preserve"> (art. 139 LGSS)</w:t>
      </w:r>
      <w:r>
        <w:rPr>
          <w:noProof/>
        </w:rPr>
        <w:tab/>
      </w:r>
      <w:r>
        <w:rPr>
          <w:noProof/>
        </w:rPr>
        <w:fldChar w:fldCharType="begin"/>
      </w:r>
      <w:r>
        <w:rPr>
          <w:noProof/>
        </w:rPr>
        <w:instrText xml:space="preserve"> PAGEREF _Toc35820343 \h </w:instrText>
      </w:r>
      <w:r>
        <w:rPr>
          <w:noProof/>
        </w:rPr>
      </w:r>
      <w:r>
        <w:rPr>
          <w:noProof/>
        </w:rPr>
        <w:fldChar w:fldCharType="separate"/>
      </w:r>
      <w:r w:rsidR="00C27621">
        <w:rPr>
          <w:noProof/>
        </w:rPr>
        <w:t>4</w:t>
      </w:r>
      <w:r>
        <w:rPr>
          <w:noProof/>
        </w:rPr>
        <w:fldChar w:fldCharType="end"/>
      </w:r>
    </w:p>
    <w:p w14:paraId="662DF573" w14:textId="51FA6457"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5.3. </w:t>
      </w:r>
      <w:r w:rsidRPr="00A026C2">
        <w:rPr>
          <w:noProof/>
          <w:color w:val="0000FF"/>
        </w:rPr>
        <w:t>Altas, bajas y variación de datos de los trabajadores</w:t>
      </w:r>
      <w:r w:rsidRPr="00A026C2">
        <w:rPr>
          <w:noProof/>
          <w:color w:val="990000"/>
          <w:u w:val="single"/>
        </w:rPr>
        <w:t xml:space="preserve"> (art. 139 LGSS)</w:t>
      </w:r>
      <w:r>
        <w:rPr>
          <w:noProof/>
        </w:rPr>
        <w:tab/>
      </w:r>
      <w:r>
        <w:rPr>
          <w:noProof/>
        </w:rPr>
        <w:fldChar w:fldCharType="begin"/>
      </w:r>
      <w:r>
        <w:rPr>
          <w:noProof/>
        </w:rPr>
        <w:instrText xml:space="preserve"> PAGEREF _Toc35820344 \h </w:instrText>
      </w:r>
      <w:r>
        <w:rPr>
          <w:noProof/>
        </w:rPr>
      </w:r>
      <w:r>
        <w:rPr>
          <w:noProof/>
        </w:rPr>
        <w:fldChar w:fldCharType="separate"/>
      </w:r>
      <w:r w:rsidR="00C27621">
        <w:rPr>
          <w:noProof/>
        </w:rPr>
        <w:t>4</w:t>
      </w:r>
      <w:r>
        <w:rPr>
          <w:noProof/>
        </w:rPr>
        <w:fldChar w:fldCharType="end"/>
      </w:r>
    </w:p>
    <w:p w14:paraId="0C2E381D" w14:textId="248C3515"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5.4. Diligencia de Inspección de Trabajo</w:t>
      </w:r>
      <w:r>
        <w:rPr>
          <w:noProof/>
        </w:rPr>
        <w:tab/>
      </w:r>
      <w:r>
        <w:rPr>
          <w:noProof/>
        </w:rPr>
        <w:fldChar w:fldCharType="begin"/>
      </w:r>
      <w:r>
        <w:rPr>
          <w:noProof/>
        </w:rPr>
        <w:instrText xml:space="preserve"> PAGEREF _Toc35820345 \h </w:instrText>
      </w:r>
      <w:r>
        <w:rPr>
          <w:noProof/>
        </w:rPr>
      </w:r>
      <w:r>
        <w:rPr>
          <w:noProof/>
        </w:rPr>
        <w:fldChar w:fldCharType="separate"/>
      </w:r>
      <w:r w:rsidR="00C27621">
        <w:rPr>
          <w:noProof/>
        </w:rPr>
        <w:t>5</w:t>
      </w:r>
      <w:r>
        <w:rPr>
          <w:noProof/>
        </w:rPr>
        <w:fldChar w:fldCharType="end"/>
      </w:r>
    </w:p>
    <w:p w14:paraId="642B6342" w14:textId="0DBA6765"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5.5. Conservación de la documentación</w:t>
      </w:r>
      <w:r>
        <w:rPr>
          <w:noProof/>
        </w:rPr>
        <w:tab/>
      </w:r>
      <w:r>
        <w:rPr>
          <w:noProof/>
        </w:rPr>
        <w:fldChar w:fldCharType="begin"/>
      </w:r>
      <w:r>
        <w:rPr>
          <w:noProof/>
        </w:rPr>
        <w:instrText xml:space="preserve"> PAGEREF _Toc35820346 \h </w:instrText>
      </w:r>
      <w:r>
        <w:rPr>
          <w:noProof/>
        </w:rPr>
      </w:r>
      <w:r>
        <w:rPr>
          <w:noProof/>
        </w:rPr>
        <w:fldChar w:fldCharType="separate"/>
      </w:r>
      <w:r w:rsidR="00C27621">
        <w:rPr>
          <w:noProof/>
        </w:rPr>
        <w:t>5</w:t>
      </w:r>
      <w:r>
        <w:rPr>
          <w:noProof/>
        </w:rPr>
        <w:fldChar w:fldCharType="end"/>
      </w:r>
    </w:p>
    <w:p w14:paraId="6F8BDA0D" w14:textId="528DF4FC"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5.6. Remisión electrónica de documentos </w:t>
      </w:r>
      <w:r w:rsidRPr="00A026C2">
        <w:rPr>
          <w:noProof/>
          <w:color w:val="0000FF"/>
        </w:rPr>
        <w:t>Sistema RED</w:t>
      </w:r>
      <w:r>
        <w:rPr>
          <w:noProof/>
        </w:rPr>
        <w:tab/>
      </w:r>
      <w:r>
        <w:rPr>
          <w:noProof/>
        </w:rPr>
        <w:fldChar w:fldCharType="begin"/>
      </w:r>
      <w:r>
        <w:rPr>
          <w:noProof/>
        </w:rPr>
        <w:instrText xml:space="preserve"> PAGEREF _Toc35820347 \h </w:instrText>
      </w:r>
      <w:r>
        <w:rPr>
          <w:noProof/>
        </w:rPr>
      </w:r>
      <w:r>
        <w:rPr>
          <w:noProof/>
        </w:rPr>
        <w:fldChar w:fldCharType="separate"/>
      </w:r>
      <w:r w:rsidR="00C27621">
        <w:rPr>
          <w:noProof/>
        </w:rPr>
        <w:t>5</w:t>
      </w:r>
      <w:r>
        <w:rPr>
          <w:noProof/>
        </w:rPr>
        <w:fldChar w:fldCharType="end"/>
      </w:r>
    </w:p>
    <w:p w14:paraId="63392752" w14:textId="2B67F900"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5.7. </w:t>
      </w:r>
      <w:r w:rsidRPr="00A026C2">
        <w:rPr>
          <w:noProof/>
          <w:color w:val="0000FF"/>
        </w:rPr>
        <w:t>Sistema de Liquidación Directa</w:t>
      </w:r>
      <w:r>
        <w:rPr>
          <w:noProof/>
        </w:rPr>
        <w:tab/>
      </w:r>
      <w:r>
        <w:rPr>
          <w:noProof/>
        </w:rPr>
        <w:fldChar w:fldCharType="begin"/>
      </w:r>
      <w:r>
        <w:rPr>
          <w:noProof/>
        </w:rPr>
        <w:instrText xml:space="preserve"> PAGEREF _Toc35820348 \h </w:instrText>
      </w:r>
      <w:r>
        <w:rPr>
          <w:noProof/>
        </w:rPr>
      </w:r>
      <w:r>
        <w:rPr>
          <w:noProof/>
        </w:rPr>
        <w:fldChar w:fldCharType="separate"/>
      </w:r>
      <w:r w:rsidR="00C27621">
        <w:rPr>
          <w:noProof/>
        </w:rPr>
        <w:t>5</w:t>
      </w:r>
      <w:r>
        <w:rPr>
          <w:noProof/>
        </w:rPr>
        <w:fldChar w:fldCharType="end"/>
      </w:r>
    </w:p>
    <w:p w14:paraId="22A665B5" w14:textId="719D0CC8" w:rsidR="00481F3B" w:rsidRDefault="00481F3B">
      <w:pPr>
        <w:pStyle w:val="TDC1"/>
        <w:tabs>
          <w:tab w:val="right" w:leader="dot" w:pos="9911"/>
        </w:tabs>
        <w:rPr>
          <w:rFonts w:asciiTheme="minorHAnsi" w:eastAsiaTheme="minorEastAsia" w:hAnsiTheme="minorHAnsi" w:cstheme="minorBidi"/>
          <w:noProof/>
          <w:sz w:val="22"/>
          <w:szCs w:val="22"/>
          <w:lang w:val="es-ES" w:eastAsia="es-ES"/>
        </w:rPr>
      </w:pPr>
      <w:r w:rsidRPr="00A026C2">
        <w:rPr>
          <w:rFonts w:ascii="Verdana" w:hAnsi="Verdana" w:cs="Verdana"/>
          <w:noProof/>
          <w:u w:val="single"/>
        </w:rPr>
        <w:t xml:space="preserve">6. </w:t>
      </w:r>
      <w:r w:rsidRPr="00A026C2">
        <w:rPr>
          <w:noProof/>
          <w:u w:val="single"/>
          <w:lang w:eastAsia="ar-SA"/>
        </w:rPr>
        <w:t>PRESTACIONES</w:t>
      </w:r>
      <w:r w:rsidRPr="00A026C2">
        <w:rPr>
          <w:rFonts w:ascii="Verdana" w:hAnsi="Verdana" w:cs="Verdana"/>
          <w:noProof/>
          <w:u w:val="single"/>
        </w:rPr>
        <w:t xml:space="preserve"> DE LA SEGURIDAD SOCIAL</w:t>
      </w:r>
      <w:r>
        <w:rPr>
          <w:noProof/>
        </w:rPr>
        <w:tab/>
      </w:r>
      <w:r>
        <w:rPr>
          <w:noProof/>
        </w:rPr>
        <w:fldChar w:fldCharType="begin"/>
      </w:r>
      <w:r>
        <w:rPr>
          <w:noProof/>
        </w:rPr>
        <w:instrText xml:space="preserve"> PAGEREF _Toc35820349 \h </w:instrText>
      </w:r>
      <w:r>
        <w:rPr>
          <w:noProof/>
        </w:rPr>
      </w:r>
      <w:r>
        <w:rPr>
          <w:noProof/>
        </w:rPr>
        <w:fldChar w:fldCharType="separate"/>
      </w:r>
      <w:r w:rsidR="00C27621">
        <w:rPr>
          <w:noProof/>
        </w:rPr>
        <w:t>5</w:t>
      </w:r>
      <w:r>
        <w:rPr>
          <w:noProof/>
        </w:rPr>
        <w:fldChar w:fldCharType="end"/>
      </w:r>
    </w:p>
    <w:p w14:paraId="6498A053" w14:textId="7126B74F"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6.1. </w:t>
      </w:r>
      <w:r w:rsidRPr="00A026C2">
        <w:rPr>
          <w:noProof/>
          <w:color w:val="0000FF"/>
        </w:rPr>
        <w:t>Asistencia Sanitaria</w:t>
      </w:r>
      <w:r>
        <w:rPr>
          <w:noProof/>
        </w:rPr>
        <w:tab/>
      </w:r>
      <w:r>
        <w:rPr>
          <w:noProof/>
        </w:rPr>
        <w:fldChar w:fldCharType="begin"/>
      </w:r>
      <w:r>
        <w:rPr>
          <w:noProof/>
        </w:rPr>
        <w:instrText xml:space="preserve"> PAGEREF _Toc35820350 \h </w:instrText>
      </w:r>
      <w:r>
        <w:rPr>
          <w:noProof/>
        </w:rPr>
      </w:r>
      <w:r>
        <w:rPr>
          <w:noProof/>
        </w:rPr>
        <w:fldChar w:fldCharType="separate"/>
      </w:r>
      <w:r w:rsidR="00C27621">
        <w:rPr>
          <w:noProof/>
        </w:rPr>
        <w:t>6</w:t>
      </w:r>
      <w:r>
        <w:rPr>
          <w:noProof/>
        </w:rPr>
        <w:fldChar w:fldCharType="end"/>
      </w:r>
    </w:p>
    <w:p w14:paraId="4E4B8C9C" w14:textId="17184C80"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u w:val="single"/>
        </w:rPr>
        <w:t xml:space="preserve">6.2. </w:t>
      </w:r>
      <w:r w:rsidRPr="00A026C2">
        <w:rPr>
          <w:noProof/>
          <w:color w:val="0000FF"/>
        </w:rPr>
        <w:t>Incapacidad temporal</w:t>
      </w:r>
      <w:r>
        <w:rPr>
          <w:noProof/>
        </w:rPr>
        <w:tab/>
      </w:r>
      <w:r>
        <w:rPr>
          <w:noProof/>
        </w:rPr>
        <w:fldChar w:fldCharType="begin"/>
      </w:r>
      <w:r>
        <w:rPr>
          <w:noProof/>
        </w:rPr>
        <w:instrText xml:space="preserve"> PAGEREF _Toc35820351 \h </w:instrText>
      </w:r>
      <w:r>
        <w:rPr>
          <w:noProof/>
        </w:rPr>
      </w:r>
      <w:r>
        <w:rPr>
          <w:noProof/>
        </w:rPr>
        <w:fldChar w:fldCharType="separate"/>
      </w:r>
      <w:r w:rsidR="00C27621">
        <w:rPr>
          <w:noProof/>
        </w:rPr>
        <w:t>6</w:t>
      </w:r>
      <w:r>
        <w:rPr>
          <w:noProof/>
        </w:rPr>
        <w:fldChar w:fldCharType="end"/>
      </w:r>
    </w:p>
    <w:p w14:paraId="435E0B32" w14:textId="7887A40A"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6.3. </w:t>
      </w:r>
      <w:bookmarkStart w:id="0" w:name="_Hlk70153704"/>
      <w:r w:rsidRPr="00A026C2">
        <w:rPr>
          <w:noProof/>
          <w:color w:val="0000FF"/>
          <w:u w:val="single"/>
        </w:rPr>
        <w:t>Nacimiento y cuidado de un menor</w:t>
      </w:r>
      <w:r w:rsidRPr="00A026C2">
        <w:rPr>
          <w:noProof/>
          <w:color w:val="990000"/>
        </w:rPr>
        <w:t>:</w:t>
      </w:r>
      <w:r>
        <w:rPr>
          <w:noProof/>
        </w:rPr>
        <w:tab/>
      </w:r>
      <w:r>
        <w:rPr>
          <w:noProof/>
        </w:rPr>
        <w:fldChar w:fldCharType="begin"/>
      </w:r>
      <w:r>
        <w:rPr>
          <w:noProof/>
        </w:rPr>
        <w:instrText xml:space="preserve"> PAGEREF _Toc35820352 \h </w:instrText>
      </w:r>
      <w:r>
        <w:rPr>
          <w:noProof/>
        </w:rPr>
      </w:r>
      <w:r>
        <w:rPr>
          <w:noProof/>
        </w:rPr>
        <w:fldChar w:fldCharType="separate"/>
      </w:r>
      <w:r w:rsidR="00C27621">
        <w:rPr>
          <w:noProof/>
        </w:rPr>
        <w:t>7</w:t>
      </w:r>
      <w:r>
        <w:rPr>
          <w:noProof/>
        </w:rPr>
        <w:fldChar w:fldCharType="end"/>
      </w:r>
    </w:p>
    <w:p w14:paraId="09E064CB" w14:textId="37D096A5"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6.4. </w:t>
      </w:r>
      <w:r w:rsidRPr="00A026C2">
        <w:rPr>
          <w:noProof/>
          <w:color w:val="0000FF"/>
        </w:rPr>
        <w:t>Riesgo durante el embarazo</w:t>
      </w:r>
      <w:r>
        <w:rPr>
          <w:noProof/>
        </w:rPr>
        <w:tab/>
      </w:r>
      <w:r>
        <w:rPr>
          <w:noProof/>
        </w:rPr>
        <w:fldChar w:fldCharType="begin"/>
      </w:r>
      <w:r>
        <w:rPr>
          <w:noProof/>
        </w:rPr>
        <w:instrText xml:space="preserve"> PAGEREF _Toc35820353 \h </w:instrText>
      </w:r>
      <w:r>
        <w:rPr>
          <w:noProof/>
        </w:rPr>
      </w:r>
      <w:r>
        <w:rPr>
          <w:noProof/>
        </w:rPr>
        <w:fldChar w:fldCharType="separate"/>
      </w:r>
      <w:r w:rsidR="00C27621">
        <w:rPr>
          <w:noProof/>
        </w:rPr>
        <w:t>8</w:t>
      </w:r>
      <w:r>
        <w:rPr>
          <w:noProof/>
        </w:rPr>
        <w:fldChar w:fldCharType="end"/>
      </w:r>
    </w:p>
    <w:p w14:paraId="00877B3E" w14:textId="48B0C59C"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6.5. </w:t>
      </w:r>
      <w:r w:rsidRPr="00A026C2">
        <w:rPr>
          <w:noProof/>
          <w:color w:val="0000FF"/>
        </w:rPr>
        <w:t>Riesgo durante la lactancia natural</w:t>
      </w:r>
      <w:r>
        <w:rPr>
          <w:noProof/>
        </w:rPr>
        <w:tab/>
      </w:r>
      <w:r>
        <w:rPr>
          <w:noProof/>
        </w:rPr>
        <w:fldChar w:fldCharType="begin"/>
      </w:r>
      <w:r>
        <w:rPr>
          <w:noProof/>
        </w:rPr>
        <w:instrText xml:space="preserve"> PAGEREF _Toc35820354 \h </w:instrText>
      </w:r>
      <w:r>
        <w:rPr>
          <w:noProof/>
        </w:rPr>
      </w:r>
      <w:r>
        <w:rPr>
          <w:noProof/>
        </w:rPr>
        <w:fldChar w:fldCharType="separate"/>
      </w:r>
      <w:r w:rsidR="00C27621">
        <w:rPr>
          <w:noProof/>
        </w:rPr>
        <w:t>9</w:t>
      </w:r>
      <w:r>
        <w:rPr>
          <w:noProof/>
        </w:rPr>
        <w:fldChar w:fldCharType="end"/>
      </w:r>
    </w:p>
    <w:p w14:paraId="688FB58A" w14:textId="68B0C049"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6.6. </w:t>
      </w:r>
      <w:r w:rsidRPr="00A026C2">
        <w:rPr>
          <w:noProof/>
          <w:color w:val="0000FF"/>
        </w:rPr>
        <w:t>Incapacidad permanente</w:t>
      </w:r>
      <w:r>
        <w:rPr>
          <w:noProof/>
        </w:rPr>
        <w:tab/>
      </w:r>
      <w:r>
        <w:rPr>
          <w:noProof/>
        </w:rPr>
        <w:fldChar w:fldCharType="begin"/>
      </w:r>
      <w:r>
        <w:rPr>
          <w:noProof/>
        </w:rPr>
        <w:instrText xml:space="preserve"> PAGEREF _Toc35820355 \h </w:instrText>
      </w:r>
      <w:r>
        <w:rPr>
          <w:noProof/>
        </w:rPr>
      </w:r>
      <w:r>
        <w:rPr>
          <w:noProof/>
        </w:rPr>
        <w:fldChar w:fldCharType="separate"/>
      </w:r>
      <w:r w:rsidR="00C27621">
        <w:rPr>
          <w:noProof/>
        </w:rPr>
        <w:t>9</w:t>
      </w:r>
      <w:r>
        <w:rPr>
          <w:noProof/>
        </w:rPr>
        <w:fldChar w:fldCharType="end"/>
      </w:r>
    </w:p>
    <w:p w14:paraId="6C345BED" w14:textId="6B951957"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6.6.1. </w:t>
      </w:r>
      <w:r w:rsidRPr="00A026C2">
        <w:rPr>
          <w:i/>
          <w:noProof/>
          <w:color w:val="0000FF"/>
          <w:u w:val="single"/>
        </w:rPr>
        <w:t>Incapacidad permanente parcial para la profesión habitual</w:t>
      </w:r>
      <w:r>
        <w:rPr>
          <w:noProof/>
        </w:rPr>
        <w:tab/>
      </w:r>
      <w:r>
        <w:rPr>
          <w:noProof/>
        </w:rPr>
        <w:fldChar w:fldCharType="begin"/>
      </w:r>
      <w:r>
        <w:rPr>
          <w:noProof/>
        </w:rPr>
        <w:instrText xml:space="preserve"> PAGEREF _Toc35820356 \h </w:instrText>
      </w:r>
      <w:r>
        <w:rPr>
          <w:noProof/>
        </w:rPr>
      </w:r>
      <w:r>
        <w:rPr>
          <w:noProof/>
        </w:rPr>
        <w:fldChar w:fldCharType="separate"/>
      </w:r>
      <w:r w:rsidR="00C27621">
        <w:rPr>
          <w:noProof/>
        </w:rPr>
        <w:t>9</w:t>
      </w:r>
      <w:r>
        <w:rPr>
          <w:noProof/>
        </w:rPr>
        <w:fldChar w:fldCharType="end"/>
      </w:r>
    </w:p>
    <w:p w14:paraId="2FB794E0" w14:textId="02C1E56E"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6.6.2. </w:t>
      </w:r>
      <w:r w:rsidRPr="00A026C2">
        <w:rPr>
          <w:i/>
          <w:noProof/>
          <w:color w:val="0000FF"/>
          <w:u w:val="single"/>
        </w:rPr>
        <w:t>Incapacidad permanente total para la profesión habitual</w:t>
      </w:r>
      <w:r>
        <w:rPr>
          <w:noProof/>
        </w:rPr>
        <w:tab/>
      </w:r>
      <w:r>
        <w:rPr>
          <w:noProof/>
        </w:rPr>
        <w:fldChar w:fldCharType="begin"/>
      </w:r>
      <w:r>
        <w:rPr>
          <w:noProof/>
        </w:rPr>
        <w:instrText xml:space="preserve"> PAGEREF _Toc35820357 \h </w:instrText>
      </w:r>
      <w:r>
        <w:rPr>
          <w:noProof/>
        </w:rPr>
      </w:r>
      <w:r>
        <w:rPr>
          <w:noProof/>
        </w:rPr>
        <w:fldChar w:fldCharType="separate"/>
      </w:r>
      <w:r w:rsidR="00C27621">
        <w:rPr>
          <w:noProof/>
        </w:rPr>
        <w:t>10</w:t>
      </w:r>
      <w:r>
        <w:rPr>
          <w:noProof/>
        </w:rPr>
        <w:fldChar w:fldCharType="end"/>
      </w:r>
    </w:p>
    <w:p w14:paraId="30D71FEE" w14:textId="76EB043E"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6.6.3. </w:t>
      </w:r>
      <w:r w:rsidRPr="00A026C2">
        <w:rPr>
          <w:i/>
          <w:noProof/>
          <w:color w:val="0000FF"/>
          <w:u w:val="single"/>
        </w:rPr>
        <w:t xml:space="preserve">Incapacidad permanente </w:t>
      </w:r>
      <w:r w:rsidRPr="00A026C2">
        <w:rPr>
          <w:noProof/>
          <w:color w:val="0000FF"/>
          <w:u w:val="single"/>
        </w:rPr>
        <w:t>absoluta</w:t>
      </w:r>
      <w:r w:rsidRPr="00A026C2">
        <w:rPr>
          <w:i/>
          <w:noProof/>
          <w:color w:val="0000FF"/>
          <w:u w:val="single"/>
        </w:rPr>
        <w:t xml:space="preserve"> para todo trabajo</w:t>
      </w:r>
      <w:r>
        <w:rPr>
          <w:noProof/>
        </w:rPr>
        <w:tab/>
      </w:r>
      <w:r>
        <w:rPr>
          <w:noProof/>
        </w:rPr>
        <w:fldChar w:fldCharType="begin"/>
      </w:r>
      <w:r>
        <w:rPr>
          <w:noProof/>
        </w:rPr>
        <w:instrText xml:space="preserve"> PAGEREF _Toc35820358 \h </w:instrText>
      </w:r>
      <w:r>
        <w:rPr>
          <w:noProof/>
        </w:rPr>
      </w:r>
      <w:r>
        <w:rPr>
          <w:noProof/>
        </w:rPr>
        <w:fldChar w:fldCharType="separate"/>
      </w:r>
      <w:r w:rsidR="00C27621">
        <w:rPr>
          <w:noProof/>
        </w:rPr>
        <w:t>10</w:t>
      </w:r>
      <w:r>
        <w:rPr>
          <w:noProof/>
        </w:rPr>
        <w:fldChar w:fldCharType="end"/>
      </w:r>
    </w:p>
    <w:p w14:paraId="47F0BD09" w14:textId="1EF9A8D6"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6.6.4. </w:t>
      </w:r>
      <w:r w:rsidRPr="00A026C2">
        <w:rPr>
          <w:noProof/>
          <w:color w:val="0000FF"/>
          <w:u w:val="single"/>
        </w:rPr>
        <w:t>Gran invalidez</w:t>
      </w:r>
      <w:r>
        <w:rPr>
          <w:noProof/>
        </w:rPr>
        <w:tab/>
      </w:r>
      <w:r>
        <w:rPr>
          <w:noProof/>
        </w:rPr>
        <w:fldChar w:fldCharType="begin"/>
      </w:r>
      <w:r>
        <w:rPr>
          <w:noProof/>
        </w:rPr>
        <w:instrText xml:space="preserve"> PAGEREF _Toc35820359 \h </w:instrText>
      </w:r>
      <w:r>
        <w:rPr>
          <w:noProof/>
        </w:rPr>
      </w:r>
      <w:r>
        <w:rPr>
          <w:noProof/>
        </w:rPr>
        <w:fldChar w:fldCharType="separate"/>
      </w:r>
      <w:r w:rsidR="00C27621">
        <w:rPr>
          <w:noProof/>
        </w:rPr>
        <w:t>11</w:t>
      </w:r>
      <w:r>
        <w:rPr>
          <w:noProof/>
        </w:rPr>
        <w:fldChar w:fldCharType="end"/>
      </w:r>
    </w:p>
    <w:p w14:paraId="7990D85C" w14:textId="1B6FC5D6"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6.7. </w:t>
      </w:r>
      <w:r w:rsidRPr="00A026C2">
        <w:rPr>
          <w:noProof/>
          <w:color w:val="0000FF"/>
        </w:rPr>
        <w:t>Lesiones permanentes no invalidantes</w:t>
      </w:r>
      <w:r>
        <w:rPr>
          <w:noProof/>
        </w:rPr>
        <w:tab/>
      </w:r>
      <w:r>
        <w:rPr>
          <w:noProof/>
        </w:rPr>
        <w:fldChar w:fldCharType="begin"/>
      </w:r>
      <w:r>
        <w:rPr>
          <w:noProof/>
        </w:rPr>
        <w:instrText xml:space="preserve"> PAGEREF _Toc35820360 \h </w:instrText>
      </w:r>
      <w:r>
        <w:rPr>
          <w:noProof/>
        </w:rPr>
      </w:r>
      <w:r>
        <w:rPr>
          <w:noProof/>
        </w:rPr>
        <w:fldChar w:fldCharType="separate"/>
      </w:r>
      <w:r w:rsidR="00C27621">
        <w:rPr>
          <w:noProof/>
        </w:rPr>
        <w:t>11</w:t>
      </w:r>
      <w:r>
        <w:rPr>
          <w:noProof/>
        </w:rPr>
        <w:fldChar w:fldCharType="end"/>
      </w:r>
    </w:p>
    <w:p w14:paraId="44C9364F" w14:textId="2BE01BF6"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6.8. </w:t>
      </w:r>
      <w:r w:rsidRPr="00A026C2">
        <w:rPr>
          <w:noProof/>
          <w:color w:val="0000FF"/>
        </w:rPr>
        <w:t>Jubilación</w:t>
      </w:r>
      <w:r>
        <w:rPr>
          <w:noProof/>
        </w:rPr>
        <w:tab/>
      </w:r>
      <w:r>
        <w:rPr>
          <w:noProof/>
        </w:rPr>
        <w:fldChar w:fldCharType="begin"/>
      </w:r>
      <w:r>
        <w:rPr>
          <w:noProof/>
        </w:rPr>
        <w:instrText xml:space="preserve"> PAGEREF _Toc35820361 \h </w:instrText>
      </w:r>
      <w:r>
        <w:rPr>
          <w:noProof/>
        </w:rPr>
      </w:r>
      <w:r>
        <w:rPr>
          <w:noProof/>
        </w:rPr>
        <w:fldChar w:fldCharType="separate"/>
      </w:r>
      <w:r w:rsidR="00C27621">
        <w:rPr>
          <w:noProof/>
        </w:rPr>
        <w:t>11</w:t>
      </w:r>
      <w:r>
        <w:rPr>
          <w:noProof/>
        </w:rPr>
        <w:fldChar w:fldCharType="end"/>
      </w:r>
    </w:p>
    <w:p w14:paraId="76355C52" w14:textId="693DF068"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6.9. </w:t>
      </w:r>
      <w:r w:rsidRPr="00A026C2">
        <w:rPr>
          <w:noProof/>
          <w:color w:val="0000FF"/>
        </w:rPr>
        <w:t>Protección por muerte y supervivencia</w:t>
      </w:r>
      <w:r>
        <w:rPr>
          <w:noProof/>
        </w:rPr>
        <w:tab/>
      </w:r>
      <w:r>
        <w:rPr>
          <w:noProof/>
        </w:rPr>
        <w:fldChar w:fldCharType="begin"/>
      </w:r>
      <w:r>
        <w:rPr>
          <w:noProof/>
        </w:rPr>
        <w:instrText xml:space="preserve"> PAGEREF _Toc35820362 \h </w:instrText>
      </w:r>
      <w:r>
        <w:rPr>
          <w:noProof/>
        </w:rPr>
      </w:r>
      <w:r>
        <w:rPr>
          <w:noProof/>
        </w:rPr>
        <w:fldChar w:fldCharType="separate"/>
      </w:r>
      <w:r w:rsidR="00C27621">
        <w:rPr>
          <w:noProof/>
        </w:rPr>
        <w:t>12</w:t>
      </w:r>
      <w:r>
        <w:rPr>
          <w:noProof/>
        </w:rPr>
        <w:fldChar w:fldCharType="end"/>
      </w:r>
    </w:p>
    <w:p w14:paraId="7823BE01" w14:textId="1BFA8373"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6.9.1. </w:t>
      </w:r>
      <w:r w:rsidRPr="00A026C2">
        <w:rPr>
          <w:i/>
          <w:noProof/>
          <w:color w:val="0000FF"/>
          <w:u w:val="single"/>
        </w:rPr>
        <w:t>Auxilio por defunción</w:t>
      </w:r>
      <w:r>
        <w:rPr>
          <w:noProof/>
        </w:rPr>
        <w:tab/>
      </w:r>
      <w:r>
        <w:rPr>
          <w:noProof/>
        </w:rPr>
        <w:fldChar w:fldCharType="begin"/>
      </w:r>
      <w:r>
        <w:rPr>
          <w:noProof/>
        </w:rPr>
        <w:instrText xml:space="preserve"> PAGEREF _Toc35820363 \h </w:instrText>
      </w:r>
      <w:r>
        <w:rPr>
          <w:noProof/>
        </w:rPr>
      </w:r>
      <w:r>
        <w:rPr>
          <w:noProof/>
        </w:rPr>
        <w:fldChar w:fldCharType="separate"/>
      </w:r>
      <w:r w:rsidR="00C27621">
        <w:rPr>
          <w:noProof/>
        </w:rPr>
        <w:t>13</w:t>
      </w:r>
      <w:r>
        <w:rPr>
          <w:noProof/>
        </w:rPr>
        <w:fldChar w:fldCharType="end"/>
      </w:r>
    </w:p>
    <w:p w14:paraId="0E3D3543" w14:textId="0F5F2BB3"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6.9.2. </w:t>
      </w:r>
      <w:r w:rsidRPr="00A026C2">
        <w:rPr>
          <w:i/>
          <w:noProof/>
          <w:color w:val="0000FF"/>
          <w:u w:val="single"/>
        </w:rPr>
        <w:t>Pensión de viudedad</w:t>
      </w:r>
      <w:r>
        <w:rPr>
          <w:noProof/>
        </w:rPr>
        <w:tab/>
      </w:r>
      <w:r>
        <w:rPr>
          <w:noProof/>
        </w:rPr>
        <w:fldChar w:fldCharType="begin"/>
      </w:r>
      <w:r>
        <w:rPr>
          <w:noProof/>
        </w:rPr>
        <w:instrText xml:space="preserve"> PAGEREF _Toc35820364 \h </w:instrText>
      </w:r>
      <w:r>
        <w:rPr>
          <w:noProof/>
        </w:rPr>
      </w:r>
      <w:r>
        <w:rPr>
          <w:noProof/>
        </w:rPr>
        <w:fldChar w:fldCharType="separate"/>
      </w:r>
      <w:r w:rsidR="00C27621">
        <w:rPr>
          <w:noProof/>
        </w:rPr>
        <w:t>13</w:t>
      </w:r>
      <w:r>
        <w:rPr>
          <w:noProof/>
        </w:rPr>
        <w:fldChar w:fldCharType="end"/>
      </w:r>
    </w:p>
    <w:p w14:paraId="5D30F96B" w14:textId="420AFE30"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6.9.3. </w:t>
      </w:r>
      <w:r w:rsidRPr="00A026C2">
        <w:rPr>
          <w:i/>
          <w:noProof/>
          <w:color w:val="0000FF"/>
          <w:u w:val="single"/>
        </w:rPr>
        <w:t>Pensión de orfandad</w:t>
      </w:r>
      <w:r>
        <w:rPr>
          <w:noProof/>
        </w:rPr>
        <w:tab/>
      </w:r>
      <w:r>
        <w:rPr>
          <w:noProof/>
        </w:rPr>
        <w:fldChar w:fldCharType="begin"/>
      </w:r>
      <w:r>
        <w:rPr>
          <w:noProof/>
        </w:rPr>
        <w:instrText xml:space="preserve"> PAGEREF _Toc35820365 \h </w:instrText>
      </w:r>
      <w:r>
        <w:rPr>
          <w:noProof/>
        </w:rPr>
      </w:r>
      <w:r>
        <w:rPr>
          <w:noProof/>
        </w:rPr>
        <w:fldChar w:fldCharType="separate"/>
      </w:r>
      <w:r w:rsidR="00C27621">
        <w:rPr>
          <w:noProof/>
        </w:rPr>
        <w:t>13</w:t>
      </w:r>
      <w:r>
        <w:rPr>
          <w:noProof/>
        </w:rPr>
        <w:fldChar w:fldCharType="end"/>
      </w:r>
    </w:p>
    <w:p w14:paraId="3ADD72E9" w14:textId="64C726DC" w:rsidR="00481F3B" w:rsidRDefault="00481F3B">
      <w:pPr>
        <w:pStyle w:val="TDC4"/>
        <w:rPr>
          <w:rFonts w:asciiTheme="minorHAnsi" w:eastAsiaTheme="minorEastAsia" w:hAnsiTheme="minorHAnsi" w:cstheme="minorBidi"/>
          <w:noProof/>
          <w:sz w:val="22"/>
          <w:szCs w:val="22"/>
          <w:lang w:val="es-ES" w:eastAsia="es-ES"/>
        </w:rPr>
      </w:pPr>
      <w:r w:rsidRPr="00A026C2">
        <w:rPr>
          <w:i/>
          <w:noProof/>
        </w:rPr>
        <w:t xml:space="preserve">6.9.4. </w:t>
      </w:r>
      <w:r w:rsidRPr="00A026C2">
        <w:rPr>
          <w:i/>
          <w:noProof/>
          <w:color w:val="0000FF"/>
          <w:u w:val="single"/>
        </w:rPr>
        <w:t>Pensión en favor de familiares</w:t>
      </w:r>
      <w:r>
        <w:rPr>
          <w:noProof/>
        </w:rPr>
        <w:tab/>
      </w:r>
      <w:r>
        <w:rPr>
          <w:noProof/>
        </w:rPr>
        <w:fldChar w:fldCharType="begin"/>
      </w:r>
      <w:r>
        <w:rPr>
          <w:noProof/>
        </w:rPr>
        <w:instrText xml:space="preserve"> PAGEREF _Toc35820366 \h </w:instrText>
      </w:r>
      <w:r>
        <w:rPr>
          <w:noProof/>
        </w:rPr>
      </w:r>
      <w:r>
        <w:rPr>
          <w:noProof/>
        </w:rPr>
        <w:fldChar w:fldCharType="separate"/>
      </w:r>
      <w:r w:rsidR="00C27621">
        <w:rPr>
          <w:noProof/>
        </w:rPr>
        <w:t>13</w:t>
      </w:r>
      <w:r>
        <w:rPr>
          <w:noProof/>
        </w:rPr>
        <w:fldChar w:fldCharType="end"/>
      </w:r>
    </w:p>
    <w:p w14:paraId="5C8E23D8" w14:textId="4CEEA318" w:rsidR="00481F3B" w:rsidRDefault="00481F3B">
      <w:pPr>
        <w:pStyle w:val="TDC2"/>
        <w:rPr>
          <w:rFonts w:asciiTheme="minorHAnsi" w:eastAsiaTheme="minorEastAsia" w:hAnsiTheme="minorHAnsi" w:cstheme="minorBidi"/>
          <w:noProof/>
          <w:sz w:val="22"/>
          <w:szCs w:val="22"/>
          <w:lang w:val="es-ES" w:eastAsia="es-ES"/>
        </w:rPr>
      </w:pPr>
      <w:r>
        <w:rPr>
          <w:noProof/>
        </w:rPr>
        <w:t xml:space="preserve">6.9.5.- </w:t>
      </w:r>
      <w:r w:rsidRPr="00A026C2">
        <w:rPr>
          <w:noProof/>
          <w:color w:val="0000FF"/>
          <w:u w:val="single"/>
        </w:rPr>
        <w:t>Indemnizaciones especiales en casos de muerte por accidente de trabajo o enfermedad profesional.</w:t>
      </w:r>
      <w:bookmarkEnd w:id="0"/>
      <w:r>
        <w:rPr>
          <w:noProof/>
        </w:rPr>
        <w:tab/>
      </w:r>
      <w:r>
        <w:rPr>
          <w:noProof/>
        </w:rPr>
        <w:fldChar w:fldCharType="begin"/>
      </w:r>
      <w:r>
        <w:rPr>
          <w:noProof/>
        </w:rPr>
        <w:instrText xml:space="preserve"> PAGEREF _Toc35820367 \h </w:instrText>
      </w:r>
      <w:r>
        <w:rPr>
          <w:noProof/>
        </w:rPr>
      </w:r>
      <w:r>
        <w:rPr>
          <w:noProof/>
        </w:rPr>
        <w:fldChar w:fldCharType="separate"/>
      </w:r>
      <w:r w:rsidR="00C27621">
        <w:rPr>
          <w:noProof/>
        </w:rPr>
        <w:t>14</w:t>
      </w:r>
      <w:r>
        <w:rPr>
          <w:noProof/>
        </w:rPr>
        <w:fldChar w:fldCharType="end"/>
      </w:r>
    </w:p>
    <w:p w14:paraId="5401EF15" w14:textId="125274EB" w:rsidR="00481F3B" w:rsidRDefault="00481F3B">
      <w:pPr>
        <w:pStyle w:val="TDC2"/>
        <w:rPr>
          <w:rFonts w:asciiTheme="minorHAnsi" w:eastAsiaTheme="minorEastAsia" w:hAnsiTheme="minorHAnsi" w:cstheme="minorBidi"/>
          <w:noProof/>
          <w:sz w:val="22"/>
          <w:szCs w:val="22"/>
          <w:lang w:val="es-ES" w:eastAsia="es-ES"/>
        </w:rPr>
      </w:pPr>
      <w:r w:rsidRPr="00A026C2">
        <w:rPr>
          <w:noProof/>
          <w:color w:val="990000"/>
        </w:rPr>
        <w:t xml:space="preserve">6.10. </w:t>
      </w:r>
      <w:r w:rsidRPr="00A026C2">
        <w:rPr>
          <w:noProof/>
          <w:color w:val="0000FF"/>
        </w:rPr>
        <w:t>Prestación por desempleo</w:t>
      </w:r>
      <w:r>
        <w:rPr>
          <w:noProof/>
        </w:rPr>
        <w:tab/>
      </w:r>
      <w:r>
        <w:rPr>
          <w:noProof/>
        </w:rPr>
        <w:fldChar w:fldCharType="begin"/>
      </w:r>
      <w:r>
        <w:rPr>
          <w:noProof/>
        </w:rPr>
        <w:instrText xml:space="preserve"> PAGEREF _Toc35820368 \h </w:instrText>
      </w:r>
      <w:r>
        <w:rPr>
          <w:noProof/>
        </w:rPr>
      </w:r>
      <w:r>
        <w:rPr>
          <w:noProof/>
        </w:rPr>
        <w:fldChar w:fldCharType="separate"/>
      </w:r>
      <w:r w:rsidR="00C27621">
        <w:rPr>
          <w:noProof/>
        </w:rPr>
        <w:t>14</w:t>
      </w:r>
      <w:r>
        <w:rPr>
          <w:noProof/>
        </w:rPr>
        <w:fldChar w:fldCharType="end"/>
      </w:r>
    </w:p>
    <w:p w14:paraId="693DDBC2" w14:textId="77777777" w:rsidR="00F50B94" w:rsidRDefault="00AB62EF" w:rsidP="00AB62EF">
      <w:pPr>
        <w:pStyle w:val="TDC1"/>
        <w:tabs>
          <w:tab w:val="right" w:leader="dot" w:pos="9921"/>
        </w:tabs>
        <w:sectPr w:rsidR="00F50B94">
          <w:headerReference w:type="default" r:id="rId9"/>
          <w:footerReference w:type="even" r:id="rId10"/>
          <w:footerReference w:type="default" r:id="rId11"/>
          <w:type w:val="continuous"/>
          <w:pgSz w:w="11906" w:h="16838"/>
          <w:pgMar w:top="1304" w:right="851" w:bottom="1701" w:left="1134" w:header="720" w:footer="720" w:gutter="0"/>
          <w:cols w:space="720"/>
          <w:docGrid w:linePitch="326"/>
        </w:sectPr>
      </w:pPr>
      <w:r>
        <w:fldChar w:fldCharType="end"/>
      </w:r>
    </w:p>
    <w:p w14:paraId="0524873C" w14:textId="77777777" w:rsidR="00F50B94" w:rsidRDefault="00F50B94">
      <w:pPr>
        <w:tabs>
          <w:tab w:val="right" w:leader="dot" w:pos="9920"/>
        </w:tabs>
      </w:pPr>
    </w:p>
    <w:p w14:paraId="6564AF88" w14:textId="77777777" w:rsidR="00F50B94" w:rsidRDefault="00F50B94"/>
    <w:p w14:paraId="62AEF116" w14:textId="77777777" w:rsidR="00F50B94" w:rsidRDefault="00F50B94">
      <w:pPr>
        <w:rPr>
          <w:rFonts w:ascii="Century Schoolbook" w:hAnsi="Century Schoolbook" w:cs="Century Schoolbook"/>
          <w:sz w:val="22"/>
          <w:szCs w:val="22"/>
        </w:rPr>
      </w:pPr>
    </w:p>
    <w:p w14:paraId="6C63BC6B" w14:textId="77777777" w:rsidR="00F50B94" w:rsidRDefault="00F50B94">
      <w:pPr>
        <w:rPr>
          <w:rFonts w:ascii="Century Schoolbook" w:hAnsi="Century Schoolbook" w:cs="Century Schoolbook"/>
          <w:sz w:val="22"/>
          <w:szCs w:val="22"/>
        </w:rPr>
      </w:pPr>
    </w:p>
    <w:p w14:paraId="4940567F" w14:textId="77777777" w:rsidR="00F50B94" w:rsidRDefault="00F50B94">
      <w:pPr>
        <w:rPr>
          <w:rFonts w:ascii="Century Schoolbook" w:hAnsi="Century Schoolbook" w:cs="Century Schoolbook"/>
          <w:sz w:val="22"/>
          <w:szCs w:val="22"/>
        </w:rPr>
      </w:pPr>
    </w:p>
    <w:p w14:paraId="44432944" w14:textId="77777777" w:rsidR="00F50B94" w:rsidRDefault="00F50B94">
      <w:pPr>
        <w:rPr>
          <w:rFonts w:ascii="Century Schoolbook" w:hAnsi="Century Schoolbook" w:cs="Century Schoolbook"/>
          <w:sz w:val="22"/>
          <w:szCs w:val="22"/>
        </w:rPr>
      </w:pPr>
    </w:p>
    <w:p w14:paraId="5F92FB74" w14:textId="77777777" w:rsidR="00F50B94" w:rsidRDefault="00F50B94">
      <w:pPr>
        <w:rPr>
          <w:rFonts w:ascii="Century Schoolbook" w:hAnsi="Century Schoolbook" w:cs="Century Schoolbook"/>
          <w:sz w:val="22"/>
          <w:szCs w:val="22"/>
        </w:rPr>
      </w:pPr>
    </w:p>
    <w:p w14:paraId="24C5849B" w14:textId="77777777" w:rsidR="00F50B94" w:rsidRDefault="00F50B94">
      <w:pPr>
        <w:rPr>
          <w:rFonts w:ascii="Century Schoolbook" w:hAnsi="Century Schoolbook" w:cs="Century Schoolbook"/>
          <w:sz w:val="22"/>
          <w:szCs w:val="22"/>
        </w:rPr>
      </w:pPr>
    </w:p>
    <w:p w14:paraId="487D04A0" w14:textId="77777777" w:rsidR="00853EC5" w:rsidRPr="00596753" w:rsidRDefault="00853EC5" w:rsidP="00F52DE6">
      <w:pPr>
        <w:pStyle w:val="1GT"/>
        <w:numPr>
          <w:ilvl w:val="0"/>
          <w:numId w:val="1"/>
        </w:numPr>
        <w:tabs>
          <w:tab w:val="clear" w:pos="0"/>
        </w:tabs>
        <w:ind w:left="709" w:hanging="432"/>
        <w:rPr>
          <w:u w:val="single"/>
          <w:lang w:eastAsia="ar-SA"/>
        </w:rPr>
      </w:pPr>
      <w:bookmarkStart w:id="1" w:name="_Toc403768516"/>
      <w:bookmarkStart w:id="2" w:name="_Toc403773576"/>
      <w:bookmarkStart w:id="3" w:name="_Toc35820333"/>
      <w:r w:rsidRPr="00596753">
        <w:rPr>
          <w:u w:val="single"/>
          <w:lang w:eastAsia="ar-SA"/>
        </w:rPr>
        <w:t>1. CONCEPTO Y FINALIDAD</w:t>
      </w:r>
      <w:bookmarkEnd w:id="1"/>
      <w:bookmarkEnd w:id="2"/>
      <w:bookmarkEnd w:id="3"/>
    </w:p>
    <w:p w14:paraId="7F27518D" w14:textId="1071C215" w:rsidR="00853EC5" w:rsidRDefault="00853EC5" w:rsidP="00596753">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 xml:space="preserve">Podemos definir la Seguridad Social como el </w:t>
      </w:r>
      <w:r w:rsidRPr="00F52DE6">
        <w:rPr>
          <w:rFonts w:ascii="Century Schoolbook" w:hAnsi="Century Schoolbook" w:cs="Century Schoolbook"/>
          <w:color w:val="0070C0"/>
          <w:sz w:val="22"/>
          <w:szCs w:val="22"/>
        </w:rPr>
        <w:t>sistema arbitrado por los poderes públicos para garantizar a las personas incluidas en su ámbito</w:t>
      </w:r>
      <w:r w:rsidR="00EB2189">
        <w:rPr>
          <w:rFonts w:ascii="Century Schoolbook" w:hAnsi="Century Schoolbook" w:cs="Century Schoolbook"/>
          <w:color w:val="0070C0"/>
          <w:sz w:val="22"/>
          <w:szCs w:val="22"/>
        </w:rPr>
        <w:t xml:space="preserve"> de aplicación</w:t>
      </w:r>
      <w:r w:rsidRPr="00F52DE6">
        <w:rPr>
          <w:rFonts w:ascii="Century Schoolbook" w:hAnsi="Century Schoolbook" w:cs="Century Schoolbook"/>
          <w:color w:val="0070C0"/>
          <w:sz w:val="22"/>
          <w:szCs w:val="22"/>
        </w:rPr>
        <w:t xml:space="preserve">, y a sus familiares, la protección adecuada frente a las contingencias </w:t>
      </w:r>
      <w:r w:rsidR="00F52DE6" w:rsidRPr="00F52DE6">
        <w:rPr>
          <w:rFonts w:ascii="Century Schoolbook" w:hAnsi="Century Schoolbook" w:cs="Century Schoolbook"/>
          <w:color w:val="0070C0"/>
          <w:sz w:val="22"/>
          <w:szCs w:val="22"/>
        </w:rPr>
        <w:t>(situaciones de necesidad) legalmente previstas</w:t>
      </w:r>
      <w:r w:rsidR="00F52DE6">
        <w:rPr>
          <w:rFonts w:ascii="Century Schoolbook" w:hAnsi="Century Schoolbook" w:cs="Century Schoolbook"/>
          <w:sz w:val="22"/>
          <w:szCs w:val="22"/>
        </w:rPr>
        <w:t>.</w:t>
      </w:r>
      <w:r>
        <w:rPr>
          <w:rFonts w:ascii="Century Schoolbook" w:hAnsi="Century Schoolbook" w:cs="Century Schoolbook"/>
          <w:sz w:val="22"/>
          <w:szCs w:val="22"/>
        </w:rPr>
        <w:t xml:space="preserve"> </w:t>
      </w:r>
    </w:p>
    <w:p w14:paraId="22708FDA" w14:textId="2C0D016F" w:rsidR="00853EC5" w:rsidRPr="00596753" w:rsidRDefault="00853EC5" w:rsidP="00596753">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 xml:space="preserve">El derecho de los españoles a la </w:t>
      </w:r>
      <w:r w:rsidR="00481F3B">
        <w:rPr>
          <w:rFonts w:ascii="Century Schoolbook" w:hAnsi="Century Schoolbook" w:cs="Century Schoolbook"/>
          <w:sz w:val="22"/>
          <w:szCs w:val="22"/>
        </w:rPr>
        <w:t xml:space="preserve">Seguridad </w:t>
      </w:r>
      <w:r w:rsidR="00867984">
        <w:rPr>
          <w:rFonts w:ascii="Century Schoolbook" w:hAnsi="Century Schoolbook" w:cs="Century Schoolbook"/>
          <w:sz w:val="22"/>
          <w:szCs w:val="22"/>
        </w:rPr>
        <w:t>Social</w:t>
      </w:r>
      <w:r>
        <w:rPr>
          <w:rFonts w:ascii="Century Schoolbook" w:hAnsi="Century Schoolbook" w:cs="Century Schoolbook"/>
          <w:sz w:val="22"/>
          <w:szCs w:val="22"/>
        </w:rPr>
        <w:t xml:space="preserve"> está reconocido en el art. 41 de la Constitución Española. Su principal normativa viene recogida en la Ley General de la Seguridad Social (LGSS), Texto Refundido aprobado por Real Decreto Legislativo </w:t>
      </w:r>
      <w:r w:rsidR="007E7230">
        <w:rPr>
          <w:rFonts w:ascii="Century Schoolbook" w:hAnsi="Century Schoolbook" w:cs="Century Schoolbook"/>
          <w:sz w:val="22"/>
          <w:szCs w:val="22"/>
        </w:rPr>
        <w:t>8/2015</w:t>
      </w:r>
      <w:r>
        <w:rPr>
          <w:rFonts w:ascii="Century Schoolbook" w:hAnsi="Century Schoolbook" w:cs="Century Schoolbook"/>
          <w:sz w:val="22"/>
          <w:szCs w:val="22"/>
        </w:rPr>
        <w:t>.</w:t>
      </w:r>
    </w:p>
    <w:p w14:paraId="534B5AF6" w14:textId="77777777" w:rsidR="00853EC5" w:rsidRPr="00596753" w:rsidRDefault="00853EC5" w:rsidP="00F52DE6">
      <w:pPr>
        <w:pStyle w:val="1GT"/>
        <w:numPr>
          <w:ilvl w:val="0"/>
          <w:numId w:val="1"/>
        </w:numPr>
        <w:tabs>
          <w:tab w:val="clear" w:pos="0"/>
        </w:tabs>
        <w:ind w:left="709" w:hanging="432"/>
        <w:rPr>
          <w:u w:val="single"/>
          <w:lang w:eastAsia="ar-SA"/>
        </w:rPr>
      </w:pPr>
      <w:bookmarkStart w:id="4" w:name="_Toc403768517"/>
      <w:bookmarkStart w:id="5" w:name="_Toc403773577"/>
      <w:bookmarkStart w:id="6" w:name="_Toc35820334"/>
      <w:r w:rsidRPr="00596753">
        <w:rPr>
          <w:u w:val="single"/>
          <w:lang w:eastAsia="ar-SA"/>
        </w:rPr>
        <w:t>2. CAMPO DE APLICACIÓN</w:t>
      </w:r>
      <w:bookmarkEnd w:id="4"/>
      <w:bookmarkEnd w:id="5"/>
      <w:bookmarkEnd w:id="6"/>
    </w:p>
    <w:p w14:paraId="0CED7520" w14:textId="408A0FE1" w:rsidR="00853EC5" w:rsidRDefault="00853EC5" w:rsidP="00596753">
      <w:pPr>
        <w:tabs>
          <w:tab w:val="left" w:pos="720"/>
        </w:tabs>
        <w:spacing w:line="360" w:lineRule="auto"/>
        <w:ind w:left="360"/>
        <w:jc w:val="both"/>
        <w:rPr>
          <w:rFonts w:ascii="Century Schoolbook" w:hAnsi="Century Schoolbook" w:cs="Century Schoolbook"/>
          <w:sz w:val="22"/>
          <w:szCs w:val="22"/>
        </w:rPr>
      </w:pPr>
      <w:r w:rsidRPr="00F274F5">
        <w:rPr>
          <w:rFonts w:ascii="Century Schoolbook" w:hAnsi="Century Schoolbook" w:cs="Century Schoolbook"/>
          <w:color w:val="0070C0"/>
          <w:sz w:val="22"/>
          <w:szCs w:val="22"/>
        </w:rPr>
        <w:t xml:space="preserve">Se entiende por campo de aplicación las personas incluidas en el sistema </w:t>
      </w:r>
      <w:r w:rsidR="00867984">
        <w:rPr>
          <w:rFonts w:ascii="Century Schoolbook" w:hAnsi="Century Schoolbook" w:cs="Century Schoolbook"/>
          <w:color w:val="0070C0"/>
          <w:sz w:val="22"/>
          <w:szCs w:val="22"/>
        </w:rPr>
        <w:t xml:space="preserve">protector </w:t>
      </w:r>
      <w:r w:rsidRPr="00F274F5">
        <w:rPr>
          <w:rFonts w:ascii="Century Schoolbook" w:hAnsi="Century Schoolbook" w:cs="Century Schoolbook"/>
          <w:color w:val="0070C0"/>
          <w:sz w:val="22"/>
          <w:szCs w:val="22"/>
        </w:rPr>
        <w:t xml:space="preserve">de </w:t>
      </w:r>
      <w:r w:rsidR="00867984">
        <w:rPr>
          <w:rFonts w:ascii="Century Schoolbook" w:hAnsi="Century Schoolbook" w:cs="Century Schoolbook"/>
          <w:color w:val="0070C0"/>
          <w:sz w:val="22"/>
          <w:szCs w:val="22"/>
        </w:rPr>
        <w:t xml:space="preserve">la </w:t>
      </w:r>
      <w:r w:rsidRPr="00F274F5">
        <w:rPr>
          <w:rFonts w:ascii="Century Schoolbook" w:hAnsi="Century Schoolbook" w:cs="Century Schoolbook"/>
          <w:color w:val="0070C0"/>
          <w:sz w:val="22"/>
          <w:szCs w:val="22"/>
        </w:rPr>
        <w:t>Seguridad Social,</w:t>
      </w:r>
      <w:r>
        <w:rPr>
          <w:rFonts w:ascii="Century Schoolbook" w:hAnsi="Century Schoolbook" w:cs="Century Schoolbook"/>
          <w:sz w:val="22"/>
          <w:szCs w:val="22"/>
        </w:rPr>
        <w:t xml:space="preserve"> </w:t>
      </w:r>
    </w:p>
    <w:p w14:paraId="0CB2F35E" w14:textId="77777777" w:rsidR="00853EC5" w:rsidRPr="00596753" w:rsidRDefault="00853EC5" w:rsidP="00596753">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 xml:space="preserve">La protección dispensada por el sistema de Seguridad Social se realiza a través de dos modalidades: la </w:t>
      </w:r>
      <w:r w:rsidRPr="00596753">
        <w:rPr>
          <w:rFonts w:ascii="Century Schoolbook" w:hAnsi="Century Schoolbook" w:cs="Century Schoolbook"/>
          <w:sz w:val="22"/>
          <w:szCs w:val="22"/>
        </w:rPr>
        <w:t>contributiva</w:t>
      </w:r>
      <w:r>
        <w:rPr>
          <w:rFonts w:ascii="Century Schoolbook" w:hAnsi="Century Schoolbook" w:cs="Century Schoolbook"/>
          <w:sz w:val="22"/>
          <w:szCs w:val="22"/>
        </w:rPr>
        <w:t xml:space="preserve"> y la </w:t>
      </w:r>
      <w:r w:rsidRPr="00596753">
        <w:rPr>
          <w:rFonts w:ascii="Century Schoolbook" w:hAnsi="Century Schoolbook" w:cs="Century Schoolbook"/>
          <w:sz w:val="22"/>
          <w:szCs w:val="22"/>
        </w:rPr>
        <w:t>no contributiva</w:t>
      </w:r>
      <w:r>
        <w:rPr>
          <w:rFonts w:ascii="Century Schoolbook" w:hAnsi="Century Schoolbook" w:cs="Century Schoolbook"/>
          <w:sz w:val="22"/>
          <w:szCs w:val="22"/>
        </w:rPr>
        <w:t>.</w:t>
      </w:r>
    </w:p>
    <w:p w14:paraId="482F0D1A" w14:textId="77777777" w:rsidR="00853EC5" w:rsidRPr="00596753" w:rsidRDefault="00853EC5" w:rsidP="00596753">
      <w:pPr>
        <w:pStyle w:val="Ttulo2"/>
        <w:tabs>
          <w:tab w:val="clear" w:pos="576"/>
          <w:tab w:val="num" w:pos="0"/>
          <w:tab w:val="left" w:pos="851"/>
        </w:tabs>
        <w:ind w:left="1276" w:hanging="576"/>
        <w:rPr>
          <w:color w:val="990000"/>
          <w:u w:val="single"/>
        </w:rPr>
      </w:pPr>
      <w:bookmarkStart w:id="7" w:name="_Toc403768518"/>
      <w:bookmarkStart w:id="8" w:name="_Toc403773578"/>
      <w:bookmarkStart w:id="9" w:name="_Toc35820335"/>
      <w:r w:rsidRPr="00596753">
        <w:rPr>
          <w:color w:val="990000"/>
          <w:u w:val="single"/>
        </w:rPr>
        <w:t xml:space="preserve">2.1. Modalidad contributiva (art. 7.1 </w:t>
      </w:r>
      <w:hyperlink r:id="rId12" w:history="1">
        <w:r w:rsidRPr="00596753">
          <w:rPr>
            <w:color w:val="990000"/>
          </w:rPr>
          <w:t>LGSS</w:t>
        </w:r>
      </w:hyperlink>
      <w:r w:rsidRPr="00596753">
        <w:rPr>
          <w:color w:val="990000"/>
          <w:u w:val="single"/>
        </w:rPr>
        <w:t>)</w:t>
      </w:r>
      <w:bookmarkEnd w:id="7"/>
      <w:bookmarkEnd w:id="8"/>
      <w:bookmarkEnd w:id="9"/>
    </w:p>
    <w:p w14:paraId="501681E0" w14:textId="77777777" w:rsidR="00853EC5" w:rsidRDefault="00F274F5" w:rsidP="00853EC5">
      <w:pPr>
        <w:spacing w:line="360" w:lineRule="auto"/>
        <w:ind w:left="638" w:firstLine="13"/>
        <w:rPr>
          <w:rFonts w:ascii="Century Schoolbook" w:hAnsi="Century Schoolbook" w:cs="Century Schoolbook"/>
          <w:sz w:val="22"/>
          <w:szCs w:val="22"/>
        </w:rPr>
      </w:pPr>
      <w:r w:rsidRPr="00F274F5">
        <w:rPr>
          <w:rFonts w:ascii="Century Schoolbook" w:hAnsi="Century Schoolbook" w:cs="Century Schoolbook"/>
          <w:color w:val="0070C0"/>
          <w:sz w:val="22"/>
          <w:szCs w:val="22"/>
        </w:rPr>
        <w:t>Cualquier persona (nacional o extranjera) que resida, trabaje y cotice legalmente en España</w:t>
      </w:r>
      <w:r>
        <w:rPr>
          <w:rFonts w:ascii="Century Schoolbook" w:hAnsi="Century Schoolbook" w:cs="Century Schoolbook"/>
          <w:color w:val="0070C0"/>
          <w:sz w:val="22"/>
          <w:szCs w:val="22"/>
        </w:rPr>
        <w:t xml:space="preserve"> </w:t>
      </w:r>
      <w:r w:rsidR="00853EC5">
        <w:rPr>
          <w:rFonts w:ascii="Century Schoolbook" w:hAnsi="Century Schoolbook" w:cs="Century Schoolbook"/>
          <w:sz w:val="22"/>
          <w:szCs w:val="22"/>
        </w:rPr>
        <w:t xml:space="preserve">y estén incluidos en alguno de los apartados siguientes: </w:t>
      </w:r>
    </w:p>
    <w:p w14:paraId="0A8149A4" w14:textId="77777777" w:rsidR="00853EC5" w:rsidRPr="00481F3B" w:rsidRDefault="00853EC5" w:rsidP="00851571">
      <w:pPr>
        <w:pStyle w:val="Prrafodelista"/>
        <w:numPr>
          <w:ilvl w:val="0"/>
          <w:numId w:val="6"/>
        </w:numPr>
        <w:spacing w:line="360" w:lineRule="auto"/>
        <w:rPr>
          <w:rFonts w:ascii="Century Schoolbook" w:hAnsi="Century Schoolbook" w:cs="Century Schoolbook"/>
          <w:sz w:val="22"/>
          <w:szCs w:val="22"/>
        </w:rPr>
      </w:pPr>
      <w:r w:rsidRPr="00481F3B">
        <w:rPr>
          <w:rFonts w:ascii="Century Schoolbook" w:hAnsi="Century Schoolbook" w:cs="Century Schoolbook"/>
          <w:sz w:val="22"/>
          <w:szCs w:val="22"/>
        </w:rPr>
        <w:t>Trabajadores por cuenta ajena.</w:t>
      </w:r>
    </w:p>
    <w:p w14:paraId="1CF2D533" w14:textId="77777777" w:rsidR="00853EC5" w:rsidRPr="00481F3B" w:rsidRDefault="00853EC5" w:rsidP="00851571">
      <w:pPr>
        <w:pStyle w:val="Prrafodelista"/>
        <w:numPr>
          <w:ilvl w:val="0"/>
          <w:numId w:val="6"/>
        </w:numPr>
        <w:spacing w:line="360" w:lineRule="auto"/>
        <w:rPr>
          <w:rFonts w:ascii="Century Schoolbook" w:hAnsi="Century Schoolbook" w:cs="Century Schoolbook"/>
          <w:sz w:val="22"/>
          <w:szCs w:val="22"/>
        </w:rPr>
      </w:pPr>
      <w:r w:rsidRPr="00481F3B">
        <w:rPr>
          <w:rFonts w:ascii="Century Schoolbook" w:hAnsi="Century Schoolbook" w:cs="Century Schoolbook"/>
          <w:sz w:val="22"/>
          <w:szCs w:val="22"/>
        </w:rPr>
        <w:t xml:space="preserve">Trabajadores por </w:t>
      </w:r>
      <w:r w:rsidR="00036EE7" w:rsidRPr="00481F3B">
        <w:rPr>
          <w:rFonts w:ascii="Century Schoolbook" w:hAnsi="Century Schoolbook" w:cs="Century Schoolbook"/>
          <w:sz w:val="22"/>
          <w:szCs w:val="22"/>
        </w:rPr>
        <w:t>cuenta propia o autónoma</w:t>
      </w:r>
      <w:r w:rsidRPr="00481F3B">
        <w:rPr>
          <w:rFonts w:ascii="Century Schoolbook" w:hAnsi="Century Schoolbook" w:cs="Century Schoolbook"/>
          <w:sz w:val="22"/>
          <w:szCs w:val="22"/>
        </w:rPr>
        <w:t>.</w:t>
      </w:r>
    </w:p>
    <w:p w14:paraId="2AE9B6FB" w14:textId="77777777" w:rsidR="00853EC5" w:rsidRPr="00481F3B" w:rsidRDefault="00853EC5" w:rsidP="00851571">
      <w:pPr>
        <w:pStyle w:val="Prrafodelista"/>
        <w:numPr>
          <w:ilvl w:val="0"/>
          <w:numId w:val="6"/>
        </w:numPr>
        <w:spacing w:line="360" w:lineRule="auto"/>
        <w:rPr>
          <w:rFonts w:ascii="Century Schoolbook" w:hAnsi="Century Schoolbook" w:cs="Century Schoolbook"/>
          <w:sz w:val="22"/>
          <w:szCs w:val="22"/>
        </w:rPr>
      </w:pPr>
      <w:r w:rsidRPr="00481F3B">
        <w:rPr>
          <w:rFonts w:ascii="Century Schoolbook" w:hAnsi="Century Schoolbook" w:cs="Century Schoolbook"/>
          <w:sz w:val="22"/>
          <w:szCs w:val="22"/>
        </w:rPr>
        <w:t>Socios trabajadores de cooperativas de trabajo asociado.</w:t>
      </w:r>
    </w:p>
    <w:p w14:paraId="631D9086" w14:textId="77777777" w:rsidR="00853EC5" w:rsidRPr="00481F3B" w:rsidRDefault="00853EC5" w:rsidP="00851571">
      <w:pPr>
        <w:pStyle w:val="Prrafodelista"/>
        <w:numPr>
          <w:ilvl w:val="0"/>
          <w:numId w:val="6"/>
        </w:numPr>
        <w:spacing w:line="360" w:lineRule="auto"/>
        <w:rPr>
          <w:rFonts w:ascii="Century Schoolbook" w:hAnsi="Century Schoolbook" w:cs="Century Schoolbook"/>
          <w:sz w:val="22"/>
          <w:szCs w:val="22"/>
        </w:rPr>
      </w:pPr>
      <w:r w:rsidRPr="00481F3B">
        <w:rPr>
          <w:rFonts w:ascii="Century Schoolbook" w:hAnsi="Century Schoolbook" w:cs="Century Schoolbook"/>
          <w:sz w:val="22"/>
          <w:szCs w:val="22"/>
        </w:rPr>
        <w:t>Estudiantes</w:t>
      </w:r>
      <w:r>
        <w:t xml:space="preserve">. </w:t>
      </w:r>
    </w:p>
    <w:p w14:paraId="003E609E" w14:textId="1AD13088" w:rsidR="00853EC5" w:rsidRDefault="00853EC5" w:rsidP="00851571">
      <w:pPr>
        <w:pStyle w:val="Prrafodelista"/>
        <w:numPr>
          <w:ilvl w:val="0"/>
          <w:numId w:val="6"/>
        </w:numPr>
        <w:spacing w:line="360" w:lineRule="auto"/>
      </w:pPr>
      <w:r w:rsidRPr="00481F3B">
        <w:rPr>
          <w:rFonts w:ascii="Century Schoolbook" w:hAnsi="Century Schoolbook" w:cs="Century Schoolbook"/>
          <w:sz w:val="22"/>
          <w:szCs w:val="22"/>
        </w:rPr>
        <w:t>Funcionarios públicos, civiles</w:t>
      </w:r>
      <w:r w:rsidR="00EB2189">
        <w:rPr>
          <w:rFonts w:ascii="Century Schoolbook" w:hAnsi="Century Schoolbook" w:cs="Century Schoolbook"/>
          <w:sz w:val="22"/>
          <w:szCs w:val="22"/>
        </w:rPr>
        <w:t xml:space="preserve"> (muface)</w:t>
      </w:r>
      <w:r w:rsidRPr="00481F3B">
        <w:rPr>
          <w:rFonts w:ascii="Century Schoolbook" w:hAnsi="Century Schoolbook" w:cs="Century Schoolbook"/>
          <w:sz w:val="22"/>
          <w:szCs w:val="22"/>
        </w:rPr>
        <w:t xml:space="preserve"> y militares</w:t>
      </w:r>
      <w:r w:rsidR="00EB2189">
        <w:rPr>
          <w:rFonts w:ascii="Century Schoolbook" w:hAnsi="Century Schoolbook" w:cs="Century Schoolbook"/>
          <w:sz w:val="22"/>
          <w:szCs w:val="22"/>
        </w:rPr>
        <w:t xml:space="preserve"> (isfas)</w:t>
      </w:r>
    </w:p>
    <w:p w14:paraId="740D2B24"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10" w:name="_Toc403768519"/>
      <w:bookmarkStart w:id="11" w:name="_Toc403773579"/>
      <w:bookmarkStart w:id="12" w:name="_Toc35820336"/>
      <w:r w:rsidRPr="00596753">
        <w:rPr>
          <w:color w:val="990000"/>
          <w:u w:val="single"/>
        </w:rPr>
        <w:t>2.2. Modalidad no contributiva (art. 7.</w:t>
      </w:r>
      <w:r w:rsidR="007E7230">
        <w:rPr>
          <w:color w:val="990000"/>
          <w:u w:val="single"/>
        </w:rPr>
        <w:t>2</w:t>
      </w:r>
      <w:r w:rsidRPr="00596753">
        <w:rPr>
          <w:color w:val="990000"/>
          <w:u w:val="single"/>
        </w:rPr>
        <w:t xml:space="preserve"> </w:t>
      </w:r>
      <w:hyperlink r:id="rId13" w:history="1">
        <w:r w:rsidR="0065525C" w:rsidRPr="00596753">
          <w:rPr>
            <w:color w:val="990000"/>
          </w:rPr>
          <w:t>LGSS</w:t>
        </w:r>
      </w:hyperlink>
      <w:r w:rsidRPr="00596753">
        <w:rPr>
          <w:color w:val="990000"/>
          <w:u w:val="single"/>
        </w:rPr>
        <w:t>)</w:t>
      </w:r>
      <w:bookmarkEnd w:id="10"/>
      <w:bookmarkEnd w:id="11"/>
      <w:bookmarkEnd w:id="12"/>
    </w:p>
    <w:p w14:paraId="383D088E" w14:textId="77777777" w:rsidR="00853EC5" w:rsidRDefault="00853EC5"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La modalidad no contributiva es de base universal, pues se concede a </w:t>
      </w:r>
      <w:r w:rsidRPr="00F274F5">
        <w:rPr>
          <w:rFonts w:ascii="Century Schoolbook" w:hAnsi="Century Schoolbook" w:cs="Century Schoolbook"/>
          <w:color w:val="0070C0"/>
          <w:sz w:val="22"/>
          <w:szCs w:val="22"/>
        </w:rPr>
        <w:t xml:space="preserve">los </w:t>
      </w:r>
      <w:r w:rsidR="00C14081">
        <w:rPr>
          <w:rFonts w:ascii="Century Schoolbook" w:hAnsi="Century Schoolbook" w:cs="Century Schoolbook"/>
          <w:color w:val="0070C0"/>
          <w:sz w:val="22"/>
          <w:szCs w:val="22"/>
        </w:rPr>
        <w:t xml:space="preserve">españoles o extranjeros que residan legalmente en España </w:t>
      </w:r>
      <w:r w:rsidRPr="00F274F5">
        <w:rPr>
          <w:rFonts w:ascii="Century Schoolbook" w:hAnsi="Century Schoolbook" w:cs="Century Schoolbook"/>
          <w:color w:val="0070C0"/>
          <w:sz w:val="22"/>
          <w:szCs w:val="22"/>
        </w:rPr>
        <w:t>que no han cotizado nunca o lo han hecho insuficientemente para poder causar una prestación de la modalidad contributiva, siempre que se acredite la situación de necesidad, carencia de recursos</w:t>
      </w:r>
      <w:r>
        <w:rPr>
          <w:rFonts w:ascii="Century Schoolbook" w:hAnsi="Century Schoolbook" w:cs="Century Schoolbook"/>
          <w:sz w:val="22"/>
          <w:szCs w:val="22"/>
        </w:rPr>
        <w:t xml:space="preserve"> y, en algunos casos, periodo de </w:t>
      </w:r>
      <w:r w:rsidRPr="00C14081">
        <w:rPr>
          <w:rFonts w:ascii="Century Schoolbook" w:hAnsi="Century Schoolbook" w:cs="Century Schoolbook"/>
          <w:color w:val="0070C0"/>
          <w:sz w:val="22"/>
          <w:szCs w:val="22"/>
        </w:rPr>
        <w:t xml:space="preserve">residencia previa. </w:t>
      </w:r>
    </w:p>
    <w:p w14:paraId="187DF6D8" w14:textId="77777777" w:rsidR="00853EC5" w:rsidRDefault="00853EC5" w:rsidP="00853EC5">
      <w:pPr>
        <w:spacing w:line="360" w:lineRule="auto"/>
        <w:ind w:left="638" w:firstLine="13"/>
      </w:pPr>
      <w:r w:rsidRPr="00F274F5">
        <w:rPr>
          <w:rFonts w:ascii="Century Schoolbook" w:hAnsi="Century Schoolbook" w:cs="Century Schoolbook"/>
          <w:color w:val="0070C0"/>
          <w:sz w:val="22"/>
          <w:szCs w:val="22"/>
        </w:rPr>
        <w:lastRenderedPageBreak/>
        <w:t>Las modalidades cubiertas son</w:t>
      </w:r>
      <w:r>
        <w:rPr>
          <w:rFonts w:ascii="Century Schoolbook" w:hAnsi="Century Schoolbook" w:cs="Century Schoolbook"/>
          <w:sz w:val="22"/>
          <w:szCs w:val="22"/>
        </w:rPr>
        <w:t xml:space="preserve">: las </w:t>
      </w:r>
      <w:r w:rsidRPr="00F274F5">
        <w:rPr>
          <w:rFonts w:ascii="Century Schoolbook" w:hAnsi="Century Schoolbook" w:cs="Century Schoolbook"/>
          <w:color w:val="00B050"/>
          <w:sz w:val="22"/>
          <w:szCs w:val="22"/>
        </w:rPr>
        <w:t>prestaciones sanitarias</w:t>
      </w:r>
      <w:r>
        <w:rPr>
          <w:rFonts w:ascii="Century Schoolbook" w:hAnsi="Century Schoolbook" w:cs="Century Schoolbook"/>
          <w:sz w:val="22"/>
          <w:szCs w:val="22"/>
        </w:rPr>
        <w:t xml:space="preserve"> y las prestaciones económicas en las situaciones de </w:t>
      </w:r>
      <w:r w:rsidRPr="00F274F5">
        <w:rPr>
          <w:rFonts w:ascii="Century Schoolbook" w:hAnsi="Century Schoolbook" w:cs="Century Schoolbook"/>
          <w:color w:val="00B050"/>
          <w:sz w:val="22"/>
          <w:szCs w:val="22"/>
        </w:rPr>
        <w:t>desempleo</w:t>
      </w:r>
      <w:r>
        <w:rPr>
          <w:rFonts w:ascii="Century Schoolbook" w:hAnsi="Century Schoolbook" w:cs="Century Schoolbook"/>
          <w:sz w:val="22"/>
          <w:szCs w:val="22"/>
        </w:rPr>
        <w:t xml:space="preserve">, </w:t>
      </w:r>
      <w:r w:rsidRPr="00F274F5">
        <w:rPr>
          <w:rFonts w:ascii="Century Schoolbook" w:hAnsi="Century Schoolbook" w:cs="Century Schoolbook"/>
          <w:color w:val="00B050"/>
          <w:sz w:val="22"/>
          <w:szCs w:val="22"/>
        </w:rPr>
        <w:t xml:space="preserve">invalidez </w:t>
      </w:r>
      <w:r>
        <w:rPr>
          <w:rFonts w:ascii="Century Schoolbook" w:hAnsi="Century Schoolbook" w:cs="Century Schoolbook"/>
          <w:sz w:val="22"/>
          <w:szCs w:val="22"/>
        </w:rPr>
        <w:t xml:space="preserve">y </w:t>
      </w:r>
      <w:r w:rsidRPr="00F274F5">
        <w:rPr>
          <w:rFonts w:ascii="Century Schoolbook" w:hAnsi="Century Schoolbook" w:cs="Century Schoolbook"/>
          <w:color w:val="00B050"/>
          <w:sz w:val="22"/>
          <w:szCs w:val="22"/>
        </w:rPr>
        <w:t>jubilación</w:t>
      </w:r>
      <w:r>
        <w:rPr>
          <w:rFonts w:ascii="Century Schoolbook" w:hAnsi="Century Schoolbook" w:cs="Century Schoolbook"/>
          <w:sz w:val="22"/>
          <w:szCs w:val="22"/>
        </w:rPr>
        <w:t xml:space="preserve">, así como las prestaciones familiares por hijo a cargo. </w:t>
      </w:r>
    </w:p>
    <w:p w14:paraId="33738C58" w14:textId="77777777" w:rsidR="00853EC5" w:rsidRPr="00853EC5" w:rsidRDefault="00853EC5" w:rsidP="00F52DE6">
      <w:pPr>
        <w:pStyle w:val="1GT"/>
        <w:numPr>
          <w:ilvl w:val="0"/>
          <w:numId w:val="1"/>
        </w:numPr>
        <w:tabs>
          <w:tab w:val="clear" w:pos="0"/>
        </w:tabs>
        <w:ind w:left="709" w:hanging="432"/>
        <w:rPr>
          <w:rFonts w:ascii="Verdana" w:hAnsi="Verdana" w:cs="Verdana"/>
          <w:bCs w:val="0"/>
          <w:sz w:val="28"/>
          <w:u w:val="single"/>
        </w:rPr>
      </w:pPr>
      <w:bookmarkStart w:id="13" w:name="_Toc403768520"/>
      <w:bookmarkStart w:id="14" w:name="_Toc403773580"/>
      <w:bookmarkStart w:id="15" w:name="_Toc35820337"/>
      <w:r>
        <w:rPr>
          <w:rFonts w:ascii="Verdana" w:hAnsi="Verdana" w:cs="Verdana"/>
          <w:bCs w:val="0"/>
          <w:sz w:val="28"/>
          <w:u w:val="single"/>
        </w:rPr>
        <w:t>3</w:t>
      </w:r>
      <w:r w:rsidRPr="00853EC5">
        <w:rPr>
          <w:rFonts w:ascii="Verdana" w:hAnsi="Verdana" w:cs="Verdana"/>
          <w:bCs w:val="0"/>
          <w:sz w:val="28"/>
          <w:u w:val="single"/>
        </w:rPr>
        <w:t xml:space="preserve">. REGÍMENES QUE </w:t>
      </w:r>
      <w:r w:rsidRPr="00F52DE6">
        <w:rPr>
          <w:u w:val="single"/>
          <w:lang w:eastAsia="ar-SA"/>
        </w:rPr>
        <w:t>INTEGRAN</w:t>
      </w:r>
      <w:r w:rsidRPr="00853EC5">
        <w:rPr>
          <w:rFonts w:ascii="Verdana" w:hAnsi="Verdana" w:cs="Verdana"/>
          <w:bCs w:val="0"/>
          <w:sz w:val="28"/>
          <w:u w:val="single"/>
        </w:rPr>
        <w:t xml:space="preserve"> LA SEGURIDAD SOCIAL</w:t>
      </w:r>
      <w:bookmarkEnd w:id="13"/>
      <w:bookmarkEnd w:id="14"/>
      <w:bookmarkEnd w:id="15"/>
      <w:r w:rsidRPr="00853EC5">
        <w:rPr>
          <w:rFonts w:ascii="Verdana" w:hAnsi="Verdana" w:cs="Verdana"/>
          <w:bCs w:val="0"/>
          <w:sz w:val="28"/>
          <w:u w:val="single"/>
        </w:rPr>
        <w:t xml:space="preserve"> </w:t>
      </w:r>
    </w:p>
    <w:p w14:paraId="72DBD792" w14:textId="434A9DD5" w:rsidR="00853EC5" w:rsidRPr="00922DFC" w:rsidRDefault="00853EC5" w:rsidP="00F52DE6">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Nuestro Sistema de Seguridad Social</w:t>
      </w:r>
      <w:r w:rsidR="00611626">
        <w:rPr>
          <w:rFonts w:ascii="Century Schoolbook" w:hAnsi="Century Schoolbook" w:cs="Century Schoolbook"/>
          <w:sz w:val="22"/>
          <w:szCs w:val="22"/>
        </w:rPr>
        <w:t xml:space="preserve"> </w:t>
      </w:r>
      <w:r>
        <w:rPr>
          <w:rFonts w:ascii="Century Schoolbook" w:hAnsi="Century Schoolbook" w:cs="Century Schoolbook"/>
          <w:sz w:val="22"/>
          <w:szCs w:val="22"/>
        </w:rPr>
        <w:t>está integrado por varios regímenes de protección: el Régimen General y los Regímenes Especiales</w:t>
      </w:r>
      <w:r w:rsidR="00320746">
        <w:rPr>
          <w:rFonts w:ascii="Century Schoolbook" w:hAnsi="Century Schoolbook" w:cs="Century Schoolbook"/>
          <w:sz w:val="22"/>
          <w:szCs w:val="22"/>
        </w:rPr>
        <w:t>.</w:t>
      </w:r>
    </w:p>
    <w:p w14:paraId="76E9E071"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16" w:name="_Toc403768521"/>
      <w:bookmarkStart w:id="17" w:name="_Toc403773581"/>
      <w:bookmarkStart w:id="18" w:name="_Toc35820338"/>
      <w:r w:rsidRPr="00596753">
        <w:rPr>
          <w:color w:val="990000"/>
          <w:u w:val="single"/>
        </w:rPr>
        <w:t>3.1. Régimen General</w:t>
      </w:r>
      <w:bookmarkEnd w:id="16"/>
      <w:bookmarkEnd w:id="17"/>
      <w:bookmarkEnd w:id="18"/>
      <w:r w:rsidRPr="00596753">
        <w:rPr>
          <w:color w:val="990000"/>
          <w:u w:val="single"/>
        </w:rPr>
        <w:t xml:space="preserve"> </w:t>
      </w:r>
    </w:p>
    <w:p w14:paraId="0554382E" w14:textId="317EB2CF" w:rsidR="00853EC5" w:rsidRDefault="00853EC5"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En el Régimen General </w:t>
      </w:r>
      <w:r w:rsidRPr="00F75860">
        <w:rPr>
          <w:rFonts w:ascii="Century Schoolbook" w:hAnsi="Century Schoolbook" w:cs="Century Schoolbook"/>
          <w:color w:val="0070C0"/>
          <w:sz w:val="22"/>
          <w:szCs w:val="22"/>
        </w:rPr>
        <w:t>están incluidos los trabajadores por cuenta ajena</w:t>
      </w:r>
      <w:r>
        <w:rPr>
          <w:rFonts w:ascii="Century Schoolbook" w:hAnsi="Century Schoolbook" w:cs="Century Schoolbook"/>
          <w:sz w:val="22"/>
          <w:szCs w:val="22"/>
        </w:rPr>
        <w:t xml:space="preserve"> (</w:t>
      </w:r>
      <w:r w:rsidR="00CF4109">
        <w:rPr>
          <w:rFonts w:ascii="Century Schoolbook" w:hAnsi="Century Schoolbook" w:cs="Century Schoolbook"/>
          <w:sz w:val="22"/>
          <w:szCs w:val="22"/>
        </w:rPr>
        <w:t>incluidos los</w:t>
      </w:r>
      <w:r w:rsidR="009319B9">
        <w:rPr>
          <w:rFonts w:ascii="Century Schoolbook" w:hAnsi="Century Schoolbook" w:cs="Century Schoolbook"/>
          <w:sz w:val="22"/>
          <w:szCs w:val="22"/>
        </w:rPr>
        <w:t xml:space="preserve"> sistemas especiales de</w:t>
      </w:r>
      <w:r w:rsidR="00CF4109">
        <w:rPr>
          <w:rFonts w:ascii="Century Schoolbook" w:hAnsi="Century Schoolbook" w:cs="Century Schoolbook"/>
          <w:sz w:val="22"/>
          <w:szCs w:val="22"/>
        </w:rPr>
        <w:t xml:space="preserve"> trabajadores del hogar y los </w:t>
      </w:r>
      <w:r w:rsidR="009319B9">
        <w:rPr>
          <w:rFonts w:ascii="Century Schoolbook" w:hAnsi="Century Schoolbook" w:cs="Century Schoolbook"/>
          <w:sz w:val="22"/>
          <w:szCs w:val="22"/>
        </w:rPr>
        <w:t>agrarios</w:t>
      </w:r>
      <w:r>
        <w:rPr>
          <w:rFonts w:ascii="Century Schoolbook" w:hAnsi="Century Schoolbook" w:cs="Century Schoolbook"/>
          <w:sz w:val="22"/>
          <w:szCs w:val="22"/>
        </w:rPr>
        <w:t>) y los que la Ley denomina “</w:t>
      </w:r>
      <w:r w:rsidRPr="00F029F7">
        <w:rPr>
          <w:rFonts w:ascii="Century Schoolbook" w:hAnsi="Century Schoolbook" w:cs="Century Schoolbook"/>
          <w:color w:val="0070C0"/>
          <w:sz w:val="22"/>
          <w:szCs w:val="22"/>
        </w:rPr>
        <w:t>asimilados</w:t>
      </w:r>
      <w:r>
        <w:rPr>
          <w:rFonts w:ascii="Century Schoolbook" w:hAnsi="Century Schoolbook" w:cs="Century Schoolbook"/>
          <w:sz w:val="22"/>
          <w:szCs w:val="22"/>
        </w:rPr>
        <w:t>” (</w:t>
      </w:r>
      <w:r w:rsidRPr="00F029F7">
        <w:rPr>
          <w:rFonts w:ascii="Century Schoolbook" w:hAnsi="Century Schoolbook" w:cs="Century Schoolbook"/>
          <w:color w:val="00B050"/>
          <w:sz w:val="22"/>
          <w:szCs w:val="22"/>
        </w:rPr>
        <w:t>representantes de comercio, toreros, artistas, deportistas profesionales</w:t>
      </w:r>
      <w:r>
        <w:rPr>
          <w:rFonts w:ascii="Century Schoolbook" w:hAnsi="Century Schoolbook" w:cs="Century Schoolbook"/>
          <w:sz w:val="22"/>
          <w:szCs w:val="22"/>
        </w:rPr>
        <w:t xml:space="preserve">…). </w:t>
      </w:r>
    </w:p>
    <w:p w14:paraId="0AFBEA32" w14:textId="77777777" w:rsidR="00853EC5" w:rsidRDefault="00853EC5" w:rsidP="00853EC5">
      <w:pPr>
        <w:spacing w:line="360" w:lineRule="auto"/>
        <w:ind w:left="638" w:firstLine="13"/>
        <w:rPr>
          <w:rFonts w:ascii="Century Schoolbook" w:hAnsi="Century Schoolbook" w:cs="Century Schoolbook"/>
          <w:sz w:val="22"/>
          <w:szCs w:val="22"/>
        </w:rPr>
      </w:pPr>
      <w:r w:rsidRPr="00F75860">
        <w:rPr>
          <w:rFonts w:ascii="Century Schoolbook" w:hAnsi="Century Schoolbook" w:cs="Century Schoolbook"/>
          <w:color w:val="0070C0"/>
          <w:sz w:val="22"/>
          <w:szCs w:val="22"/>
        </w:rPr>
        <w:t xml:space="preserve">No darán lugar a inclusión en el Régimen General </w:t>
      </w:r>
      <w:r>
        <w:rPr>
          <w:rFonts w:ascii="Century Schoolbook" w:hAnsi="Century Schoolbook" w:cs="Century Schoolbook"/>
          <w:sz w:val="22"/>
          <w:szCs w:val="22"/>
        </w:rPr>
        <w:t>los siguientes trabajos:</w:t>
      </w:r>
    </w:p>
    <w:p w14:paraId="7D543D74" w14:textId="77777777" w:rsidR="00853EC5" w:rsidRPr="009319B9" w:rsidRDefault="00853EC5" w:rsidP="00851571">
      <w:pPr>
        <w:pStyle w:val="Prrafodelista"/>
        <w:numPr>
          <w:ilvl w:val="0"/>
          <w:numId w:val="5"/>
        </w:numPr>
        <w:spacing w:line="360" w:lineRule="auto"/>
        <w:rPr>
          <w:rFonts w:ascii="Century Schoolbook" w:hAnsi="Century Schoolbook" w:cs="Century Schoolbook"/>
          <w:color w:val="00B050"/>
          <w:sz w:val="22"/>
          <w:szCs w:val="22"/>
        </w:rPr>
      </w:pPr>
      <w:r w:rsidRPr="009319B9">
        <w:rPr>
          <w:rFonts w:ascii="Century Schoolbook" w:hAnsi="Century Schoolbook" w:cs="Century Schoolbook"/>
          <w:sz w:val="22"/>
          <w:szCs w:val="22"/>
        </w:rPr>
        <w:t xml:space="preserve">Los que se ejecuten </w:t>
      </w:r>
      <w:r w:rsidRPr="009319B9">
        <w:rPr>
          <w:rFonts w:ascii="Century Schoolbook" w:hAnsi="Century Schoolbook" w:cs="Century Schoolbook"/>
          <w:color w:val="0070C0"/>
          <w:sz w:val="22"/>
          <w:szCs w:val="22"/>
        </w:rPr>
        <w:t xml:space="preserve">ocasionalmente </w:t>
      </w:r>
      <w:r w:rsidRPr="009319B9">
        <w:rPr>
          <w:rFonts w:ascii="Century Schoolbook" w:hAnsi="Century Schoolbook" w:cs="Century Schoolbook"/>
          <w:sz w:val="22"/>
          <w:szCs w:val="22"/>
        </w:rPr>
        <w:t xml:space="preserve">mediante los llamados </w:t>
      </w:r>
      <w:r w:rsidRPr="009319B9">
        <w:rPr>
          <w:rFonts w:ascii="Century Schoolbook" w:hAnsi="Century Schoolbook" w:cs="Century Schoolbook"/>
          <w:color w:val="00B050"/>
          <w:sz w:val="22"/>
          <w:szCs w:val="22"/>
        </w:rPr>
        <w:t xml:space="preserve">servicios amistosos, benévolos o de buena vecindad. </w:t>
      </w:r>
    </w:p>
    <w:p w14:paraId="23C67B4F" w14:textId="77777777" w:rsidR="00853EC5" w:rsidRDefault="00853EC5" w:rsidP="00851571">
      <w:pPr>
        <w:pStyle w:val="Prrafodelista"/>
        <w:numPr>
          <w:ilvl w:val="0"/>
          <w:numId w:val="5"/>
        </w:numPr>
        <w:spacing w:line="360" w:lineRule="auto"/>
      </w:pPr>
      <w:r w:rsidRPr="009319B9">
        <w:rPr>
          <w:rFonts w:ascii="Century Schoolbook" w:hAnsi="Century Schoolbook" w:cs="Century Schoolbook"/>
          <w:sz w:val="22"/>
          <w:szCs w:val="22"/>
        </w:rPr>
        <w:t xml:space="preserve">Los que den lugar a </w:t>
      </w:r>
      <w:r w:rsidRPr="009319B9">
        <w:rPr>
          <w:rFonts w:ascii="Century Schoolbook" w:hAnsi="Century Schoolbook" w:cs="Century Schoolbook"/>
          <w:color w:val="00B050"/>
          <w:sz w:val="22"/>
          <w:szCs w:val="22"/>
        </w:rPr>
        <w:t>la inclusión en alguno de los Regímenes Especiales de la S</w:t>
      </w:r>
      <w:r w:rsidR="009319B9">
        <w:rPr>
          <w:rFonts w:ascii="Century Schoolbook" w:hAnsi="Century Schoolbook" w:cs="Century Schoolbook"/>
          <w:color w:val="00B050"/>
          <w:sz w:val="22"/>
          <w:szCs w:val="22"/>
        </w:rPr>
        <w:t>S</w:t>
      </w:r>
      <w:r w:rsidRPr="009319B9">
        <w:rPr>
          <w:rFonts w:ascii="Century Schoolbook" w:hAnsi="Century Schoolbook" w:cs="Century Schoolbook"/>
          <w:sz w:val="22"/>
          <w:szCs w:val="22"/>
        </w:rPr>
        <w:t>.</w:t>
      </w:r>
      <w:r>
        <w:t xml:space="preserve"> </w:t>
      </w:r>
    </w:p>
    <w:p w14:paraId="10755C65" w14:textId="77777777" w:rsidR="00853EC5" w:rsidRDefault="00853EC5" w:rsidP="00F52DE6">
      <w:pPr>
        <w:pStyle w:val="Ttulo2"/>
        <w:tabs>
          <w:tab w:val="clear" w:pos="576"/>
          <w:tab w:val="num" w:pos="0"/>
          <w:tab w:val="left" w:pos="851"/>
        </w:tabs>
        <w:ind w:left="1276" w:hanging="576"/>
        <w:rPr>
          <w:rFonts w:ascii="Century Schoolbook" w:hAnsi="Century Schoolbook" w:cs="Century Schoolbook"/>
          <w:sz w:val="22"/>
          <w:szCs w:val="22"/>
        </w:rPr>
      </w:pPr>
      <w:bookmarkStart w:id="19" w:name="_Toc403768522"/>
      <w:bookmarkStart w:id="20" w:name="_Toc403773582"/>
      <w:bookmarkStart w:id="21" w:name="_Toc35820339"/>
      <w:r w:rsidRPr="00596753">
        <w:rPr>
          <w:color w:val="990000"/>
          <w:u w:val="single"/>
        </w:rPr>
        <w:t>3.2. Regímenes Especiales (art 10 LGSS)</w:t>
      </w:r>
      <w:bookmarkEnd w:id="19"/>
      <w:bookmarkEnd w:id="20"/>
      <w:bookmarkEnd w:id="21"/>
    </w:p>
    <w:p w14:paraId="0166483E" w14:textId="77777777" w:rsidR="00853EC5" w:rsidRDefault="00853EC5"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En los Regímenes Especiales están incluidas aquellas personas que realizan actividades profesionales en las que </w:t>
      </w:r>
      <w:r>
        <w:rPr>
          <w:rFonts w:ascii="Century Schoolbook" w:hAnsi="Century Schoolbook" w:cs="Century Schoolbook"/>
          <w:i/>
          <w:sz w:val="22"/>
          <w:szCs w:val="22"/>
        </w:rPr>
        <w:t>“por su naturaleza, sus peculiares condiciones de tiempo y lugar o por la índole de sus procesos productivos, requieren de normas especiales para la adecuada aplicación de los beneficios de la Seguridad Social”.</w:t>
      </w:r>
    </w:p>
    <w:p w14:paraId="4BEE12D1" w14:textId="77777777" w:rsidR="00853EC5" w:rsidRDefault="00853EC5" w:rsidP="00853EC5">
      <w:pPr>
        <w:spacing w:line="360" w:lineRule="auto"/>
        <w:ind w:left="638" w:firstLine="13"/>
        <w:rPr>
          <w:rFonts w:ascii="Century Schoolbook" w:hAnsi="Century Schoolbook" w:cs="Century Schoolbook"/>
          <w:b/>
          <w:i/>
          <w:sz w:val="22"/>
          <w:szCs w:val="22"/>
        </w:rPr>
      </w:pPr>
      <w:r>
        <w:rPr>
          <w:rFonts w:ascii="Century Schoolbook" w:hAnsi="Century Schoolbook" w:cs="Century Schoolbook"/>
          <w:sz w:val="22"/>
          <w:szCs w:val="22"/>
        </w:rPr>
        <w:t xml:space="preserve">Son Regímenes Especiales: </w:t>
      </w:r>
    </w:p>
    <w:p w14:paraId="0754C0C9" w14:textId="77777777" w:rsidR="00853EC5" w:rsidRPr="001E0AF9" w:rsidRDefault="00853EC5" w:rsidP="00851571">
      <w:pPr>
        <w:pStyle w:val="Prrafodelista"/>
        <w:numPr>
          <w:ilvl w:val="0"/>
          <w:numId w:val="5"/>
        </w:numPr>
        <w:spacing w:line="360" w:lineRule="auto"/>
        <w:rPr>
          <w:rFonts w:ascii="Century Schoolbook" w:hAnsi="Century Schoolbook" w:cs="Century Schoolbook"/>
          <w:b/>
          <w:iCs/>
          <w:sz w:val="22"/>
          <w:szCs w:val="22"/>
        </w:rPr>
      </w:pPr>
      <w:r w:rsidRPr="001E0AF9">
        <w:rPr>
          <w:rFonts w:ascii="Century Schoolbook" w:hAnsi="Century Schoolbook" w:cs="Century Schoolbook"/>
          <w:b/>
          <w:iCs/>
          <w:color w:val="0070C0"/>
          <w:sz w:val="22"/>
          <w:szCs w:val="22"/>
        </w:rPr>
        <w:t>Régimen Especial Trabajadores del Mar</w:t>
      </w:r>
      <w:r w:rsidRPr="001E0AF9">
        <w:rPr>
          <w:rFonts w:ascii="Century Schoolbook" w:hAnsi="Century Schoolbook" w:cs="Century Schoolbook"/>
          <w:iCs/>
          <w:sz w:val="22"/>
          <w:szCs w:val="22"/>
        </w:rPr>
        <w:t xml:space="preserve">: Trabajadores dedicados a actividades marítimo-pesqueras por cuenta ajena y por cuenta propia. </w:t>
      </w:r>
    </w:p>
    <w:p w14:paraId="59748A54" w14:textId="77777777" w:rsidR="00853EC5" w:rsidRPr="001E0AF9" w:rsidRDefault="00853EC5" w:rsidP="00851571">
      <w:pPr>
        <w:pStyle w:val="Prrafodelista"/>
        <w:numPr>
          <w:ilvl w:val="0"/>
          <w:numId w:val="5"/>
        </w:numPr>
        <w:spacing w:line="360" w:lineRule="auto"/>
        <w:rPr>
          <w:rFonts w:ascii="Century Schoolbook" w:hAnsi="Century Schoolbook" w:cs="Century Schoolbook"/>
          <w:b/>
          <w:iCs/>
          <w:sz w:val="22"/>
          <w:szCs w:val="22"/>
        </w:rPr>
      </w:pPr>
      <w:r w:rsidRPr="001E0AF9">
        <w:rPr>
          <w:rFonts w:ascii="Century Schoolbook" w:hAnsi="Century Schoolbook" w:cs="Century Schoolbook"/>
          <w:b/>
          <w:iCs/>
          <w:color w:val="0070C0"/>
          <w:sz w:val="22"/>
          <w:szCs w:val="22"/>
        </w:rPr>
        <w:t>Régimen Especial Autónomos</w:t>
      </w:r>
      <w:r w:rsidRPr="001E0AF9">
        <w:rPr>
          <w:rFonts w:ascii="Century Schoolbook" w:hAnsi="Century Schoolbook" w:cs="Century Schoolbook"/>
          <w:b/>
          <w:iCs/>
          <w:sz w:val="22"/>
          <w:szCs w:val="22"/>
        </w:rPr>
        <w:t>:</w:t>
      </w:r>
      <w:r w:rsidRPr="001E0AF9">
        <w:rPr>
          <w:rFonts w:ascii="Century Schoolbook" w:hAnsi="Century Schoolbook" w:cs="Century Schoolbook"/>
          <w:iCs/>
          <w:sz w:val="22"/>
          <w:szCs w:val="22"/>
        </w:rPr>
        <w:t xml:space="preserve"> Trabajadores por cuenta propia o autónomos. </w:t>
      </w:r>
    </w:p>
    <w:p w14:paraId="66EB91E7" w14:textId="67D18802" w:rsidR="00853EC5" w:rsidRPr="001E0AF9" w:rsidRDefault="00853EC5" w:rsidP="00851571">
      <w:pPr>
        <w:pStyle w:val="Prrafodelista"/>
        <w:numPr>
          <w:ilvl w:val="0"/>
          <w:numId w:val="5"/>
        </w:numPr>
        <w:spacing w:line="360" w:lineRule="auto"/>
        <w:rPr>
          <w:rFonts w:ascii="Century Schoolbook" w:hAnsi="Century Schoolbook" w:cs="Century Schoolbook"/>
          <w:b/>
          <w:iCs/>
          <w:sz w:val="22"/>
          <w:szCs w:val="22"/>
        </w:rPr>
      </w:pPr>
      <w:r w:rsidRPr="001E0AF9">
        <w:rPr>
          <w:rFonts w:ascii="Century Schoolbook" w:hAnsi="Century Schoolbook" w:cs="Century Schoolbook"/>
          <w:b/>
          <w:iCs/>
          <w:color w:val="0070C0"/>
          <w:sz w:val="22"/>
          <w:szCs w:val="22"/>
        </w:rPr>
        <w:t>Funcionarios públicos</w:t>
      </w:r>
      <w:r w:rsidRPr="001E0AF9">
        <w:rPr>
          <w:rFonts w:ascii="Century Schoolbook" w:hAnsi="Century Schoolbook" w:cs="Century Schoolbook"/>
          <w:bCs/>
          <w:iCs/>
          <w:sz w:val="22"/>
          <w:szCs w:val="22"/>
        </w:rPr>
        <w:t>, civiles (muface) y miliares (isfas)</w:t>
      </w:r>
      <w:r w:rsidR="00BD010A">
        <w:rPr>
          <w:rFonts w:ascii="Century Schoolbook" w:hAnsi="Century Schoolbook" w:cs="Century Schoolbook"/>
          <w:bCs/>
          <w:iCs/>
          <w:sz w:val="22"/>
          <w:szCs w:val="22"/>
        </w:rPr>
        <w:t xml:space="preserve"> que ingresaron antes del 1/01/2011. Los </w:t>
      </w:r>
      <w:r w:rsidR="00E51469">
        <w:rPr>
          <w:rFonts w:ascii="Century Schoolbook" w:hAnsi="Century Schoolbook" w:cs="Century Schoolbook"/>
          <w:bCs/>
          <w:iCs/>
          <w:sz w:val="22"/>
          <w:szCs w:val="22"/>
        </w:rPr>
        <w:t xml:space="preserve">que </w:t>
      </w:r>
      <w:r w:rsidR="00BD010A">
        <w:rPr>
          <w:rFonts w:ascii="Century Schoolbook" w:hAnsi="Century Schoolbook" w:cs="Century Schoolbook"/>
          <w:bCs/>
          <w:iCs/>
          <w:sz w:val="22"/>
          <w:szCs w:val="22"/>
        </w:rPr>
        <w:t>lo hicieron después pertenecen al Régimen General.</w:t>
      </w:r>
      <w:r w:rsidRPr="001E0AF9">
        <w:rPr>
          <w:rFonts w:ascii="Century Schoolbook" w:hAnsi="Century Schoolbook" w:cs="Century Schoolbook"/>
          <w:iCs/>
          <w:sz w:val="22"/>
          <w:szCs w:val="22"/>
        </w:rPr>
        <w:t xml:space="preserve"> </w:t>
      </w:r>
    </w:p>
    <w:p w14:paraId="76493F81" w14:textId="77777777" w:rsidR="00853EC5" w:rsidRPr="001E0AF9" w:rsidRDefault="00853EC5" w:rsidP="00851571">
      <w:pPr>
        <w:pStyle w:val="Prrafodelista"/>
        <w:numPr>
          <w:ilvl w:val="0"/>
          <w:numId w:val="5"/>
        </w:numPr>
        <w:spacing w:line="360" w:lineRule="auto"/>
        <w:rPr>
          <w:rFonts w:ascii="Century Schoolbook" w:hAnsi="Century Schoolbook" w:cs="Century Schoolbook"/>
          <w:b/>
          <w:iCs/>
          <w:sz w:val="22"/>
          <w:szCs w:val="22"/>
        </w:rPr>
      </w:pPr>
      <w:r w:rsidRPr="001E0AF9">
        <w:rPr>
          <w:rFonts w:ascii="Century Schoolbook" w:hAnsi="Century Schoolbook" w:cs="Century Schoolbook"/>
          <w:b/>
          <w:iCs/>
          <w:color w:val="0070C0"/>
          <w:sz w:val="22"/>
          <w:szCs w:val="22"/>
        </w:rPr>
        <w:t>Régimen Especial Minería del Carbón</w:t>
      </w:r>
      <w:r w:rsidRPr="001E0AF9">
        <w:rPr>
          <w:rFonts w:ascii="Century Schoolbook" w:hAnsi="Century Schoolbook" w:cs="Century Schoolbook"/>
          <w:iCs/>
          <w:sz w:val="22"/>
          <w:szCs w:val="22"/>
        </w:rPr>
        <w:t xml:space="preserve">: Trabajadores incluidos en las antiguas Ordenanzas laborales relativas a la minería del carbón y en los convenios colectivos del sector. </w:t>
      </w:r>
    </w:p>
    <w:p w14:paraId="731629FA" w14:textId="77777777" w:rsidR="00853EC5" w:rsidRPr="001E0AF9" w:rsidRDefault="00853EC5" w:rsidP="00851571">
      <w:pPr>
        <w:pStyle w:val="Prrafodelista"/>
        <w:numPr>
          <w:ilvl w:val="0"/>
          <w:numId w:val="5"/>
        </w:numPr>
        <w:spacing w:line="360" w:lineRule="auto"/>
        <w:rPr>
          <w:iCs/>
        </w:rPr>
      </w:pPr>
      <w:r w:rsidRPr="001E0AF9">
        <w:rPr>
          <w:rFonts w:ascii="Century Schoolbook" w:hAnsi="Century Schoolbook" w:cs="Century Schoolbook"/>
          <w:b/>
          <w:iCs/>
          <w:color w:val="0070C0"/>
          <w:sz w:val="22"/>
          <w:szCs w:val="22"/>
        </w:rPr>
        <w:t>Estudiantes</w:t>
      </w:r>
      <w:r w:rsidRPr="001E0AF9">
        <w:rPr>
          <w:rFonts w:ascii="Century Schoolbook" w:hAnsi="Century Schoolbook" w:cs="Century Schoolbook"/>
          <w:iCs/>
          <w:color w:val="0070C0"/>
          <w:sz w:val="22"/>
          <w:szCs w:val="22"/>
        </w:rPr>
        <w:t xml:space="preserve"> </w:t>
      </w:r>
      <w:r w:rsidRPr="001E0AF9">
        <w:rPr>
          <w:rFonts w:ascii="Century Schoolbook" w:hAnsi="Century Schoolbook" w:cs="Century Schoolbook"/>
          <w:iCs/>
          <w:sz w:val="22"/>
          <w:szCs w:val="22"/>
        </w:rPr>
        <w:t xml:space="preserve">(Seguro Escolar). </w:t>
      </w:r>
    </w:p>
    <w:p w14:paraId="34554E3D" w14:textId="77777777" w:rsidR="00853EC5" w:rsidRPr="00853EC5" w:rsidRDefault="00853EC5" w:rsidP="00F52DE6">
      <w:pPr>
        <w:pStyle w:val="1GT"/>
        <w:numPr>
          <w:ilvl w:val="0"/>
          <w:numId w:val="1"/>
        </w:numPr>
        <w:tabs>
          <w:tab w:val="clear" w:pos="0"/>
        </w:tabs>
        <w:ind w:left="709" w:hanging="432"/>
        <w:rPr>
          <w:rFonts w:ascii="Verdana" w:hAnsi="Verdana" w:cs="Verdana"/>
          <w:bCs w:val="0"/>
          <w:sz w:val="28"/>
          <w:u w:val="single"/>
        </w:rPr>
      </w:pPr>
      <w:bookmarkStart w:id="22" w:name="_Toc403768523"/>
      <w:bookmarkStart w:id="23" w:name="_Toc403773583"/>
      <w:bookmarkStart w:id="24" w:name="_Toc35820340"/>
      <w:r>
        <w:rPr>
          <w:rFonts w:ascii="Verdana" w:hAnsi="Verdana" w:cs="Verdana"/>
          <w:bCs w:val="0"/>
          <w:sz w:val="28"/>
          <w:u w:val="single"/>
        </w:rPr>
        <w:t>4</w:t>
      </w:r>
      <w:r w:rsidRPr="00853EC5">
        <w:rPr>
          <w:rFonts w:ascii="Verdana" w:hAnsi="Verdana" w:cs="Verdana"/>
          <w:bCs w:val="0"/>
          <w:sz w:val="28"/>
          <w:u w:val="single"/>
        </w:rPr>
        <w:t xml:space="preserve">. </w:t>
      </w:r>
      <w:r w:rsidRPr="00F52DE6">
        <w:rPr>
          <w:u w:val="single"/>
          <w:lang w:eastAsia="ar-SA"/>
        </w:rPr>
        <w:t>FINANCIACIÓN</w:t>
      </w:r>
      <w:r w:rsidRPr="00853EC5">
        <w:rPr>
          <w:rFonts w:ascii="Verdana" w:hAnsi="Verdana" w:cs="Verdana"/>
          <w:bCs w:val="0"/>
          <w:sz w:val="28"/>
          <w:u w:val="single"/>
        </w:rPr>
        <w:t xml:space="preserve"> DE LA SEGURIDAD SOCIAL</w:t>
      </w:r>
      <w:bookmarkEnd w:id="22"/>
      <w:bookmarkEnd w:id="23"/>
      <w:bookmarkEnd w:id="24"/>
    </w:p>
    <w:p w14:paraId="47A73BB9" w14:textId="77777777" w:rsidR="00853EC5" w:rsidRDefault="00853EC5" w:rsidP="00F52DE6">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 xml:space="preserve">Los recursos que la SS necesita para hacer frente a las prestaciones que constituyen su acción protectora </w:t>
      </w:r>
      <w:r w:rsidRPr="00F75860">
        <w:rPr>
          <w:rFonts w:ascii="Century Schoolbook" w:hAnsi="Century Schoolbook" w:cs="Century Schoolbook"/>
          <w:color w:val="0070C0"/>
          <w:sz w:val="22"/>
          <w:szCs w:val="22"/>
        </w:rPr>
        <w:t xml:space="preserve">provienen, fundamentalmente, de las cuotas abonadas por empresarios y </w:t>
      </w:r>
      <w:r w:rsidRPr="00F75860">
        <w:rPr>
          <w:rFonts w:ascii="Century Schoolbook" w:hAnsi="Century Schoolbook" w:cs="Century Schoolbook"/>
          <w:color w:val="0070C0"/>
          <w:sz w:val="22"/>
          <w:szCs w:val="22"/>
        </w:rPr>
        <w:lastRenderedPageBreak/>
        <w:t>trabajadores y de la aportación del Estado</w:t>
      </w:r>
      <w:r>
        <w:rPr>
          <w:rFonts w:ascii="Century Schoolbook" w:hAnsi="Century Schoolbook" w:cs="Century Schoolbook"/>
          <w:sz w:val="22"/>
          <w:szCs w:val="22"/>
        </w:rPr>
        <w:t xml:space="preserve">. (Las cuotas de los trabajadores </w:t>
      </w:r>
      <w:r w:rsidR="00F75860">
        <w:rPr>
          <w:rFonts w:ascii="Century Schoolbook" w:hAnsi="Century Schoolbook" w:cs="Century Schoolbook"/>
          <w:sz w:val="22"/>
          <w:szCs w:val="22"/>
        </w:rPr>
        <w:t xml:space="preserve">y la empresa </w:t>
      </w:r>
      <w:r>
        <w:rPr>
          <w:rFonts w:ascii="Century Schoolbook" w:hAnsi="Century Schoolbook" w:cs="Century Schoolbook"/>
          <w:sz w:val="22"/>
          <w:szCs w:val="22"/>
        </w:rPr>
        <w:t>se han calculado en los ejercicios de nóminas</w:t>
      </w:r>
      <w:r w:rsidR="00F029F7">
        <w:rPr>
          <w:rFonts w:ascii="Century Schoolbook" w:hAnsi="Century Schoolbook" w:cs="Century Schoolbook"/>
          <w:sz w:val="22"/>
          <w:szCs w:val="22"/>
        </w:rPr>
        <w:t>)</w:t>
      </w:r>
      <w:r>
        <w:rPr>
          <w:rFonts w:ascii="Century Schoolbook" w:hAnsi="Century Schoolbook" w:cs="Century Schoolbook"/>
          <w:sz w:val="22"/>
          <w:szCs w:val="22"/>
        </w:rPr>
        <w:t xml:space="preserve"> </w:t>
      </w:r>
    </w:p>
    <w:p w14:paraId="75AAFF92" w14:textId="77777777" w:rsidR="00853EC5" w:rsidRDefault="00F029F7" w:rsidP="00F52DE6">
      <w:pPr>
        <w:tabs>
          <w:tab w:val="left" w:pos="720"/>
        </w:tabs>
        <w:spacing w:line="360" w:lineRule="auto"/>
        <w:ind w:left="360"/>
        <w:jc w:val="both"/>
      </w:pPr>
      <w:r>
        <w:rPr>
          <w:rFonts w:ascii="Century Schoolbook" w:hAnsi="Century Schoolbook" w:cs="Century Schoolbook"/>
          <w:color w:val="0070C0"/>
          <w:sz w:val="22"/>
          <w:szCs w:val="22"/>
        </w:rPr>
        <w:t xml:space="preserve">Las prestaciones contributivas se financian por las cuotas de empresarios y trabajadores </w:t>
      </w:r>
      <w:r w:rsidRPr="00F029F7">
        <w:rPr>
          <w:rFonts w:ascii="Century Schoolbook" w:hAnsi="Century Schoolbook" w:cs="Century Schoolbook"/>
          <w:color w:val="000000" w:themeColor="text1"/>
          <w:sz w:val="22"/>
          <w:szCs w:val="22"/>
        </w:rPr>
        <w:t>(visto en los ejercicios de nóminas)</w:t>
      </w:r>
      <w:r>
        <w:rPr>
          <w:rFonts w:ascii="Century Schoolbook" w:hAnsi="Century Schoolbook" w:cs="Century Schoolbook"/>
          <w:color w:val="0070C0"/>
          <w:sz w:val="22"/>
          <w:szCs w:val="22"/>
        </w:rPr>
        <w:t xml:space="preserve">. </w:t>
      </w:r>
      <w:r w:rsidR="00853EC5" w:rsidRPr="0010078E">
        <w:rPr>
          <w:rFonts w:ascii="Century Schoolbook" w:hAnsi="Century Schoolbook" w:cs="Century Schoolbook"/>
          <w:color w:val="0070C0"/>
          <w:sz w:val="22"/>
          <w:szCs w:val="22"/>
        </w:rPr>
        <w:t>Las prestaciones no contributivas se financian a través de los Presupuestos Generales del Estado</w:t>
      </w:r>
      <w:r w:rsidR="00853EC5">
        <w:rPr>
          <w:rFonts w:ascii="Century Schoolbook" w:hAnsi="Century Schoolbook" w:cs="Century Schoolbook"/>
          <w:sz w:val="22"/>
          <w:szCs w:val="22"/>
        </w:rPr>
        <w:t xml:space="preserve">, mediante aportaciones del Estado al Presupuesto de la Seguridad Social, salvo las prestaciones y servicios de asistencia sanitaria y servicios sociales cuya gestión se haya transferido a las CC.AA., en cuyo caso, la financiación se efectuará de conformidad con el sistema de financiación autonómica. </w:t>
      </w:r>
    </w:p>
    <w:p w14:paraId="3C1B7C4D" w14:textId="77777777" w:rsidR="00853EC5" w:rsidRPr="00853EC5" w:rsidRDefault="00853EC5" w:rsidP="00F52DE6">
      <w:pPr>
        <w:pStyle w:val="1GT"/>
        <w:numPr>
          <w:ilvl w:val="0"/>
          <w:numId w:val="1"/>
        </w:numPr>
        <w:tabs>
          <w:tab w:val="clear" w:pos="0"/>
        </w:tabs>
        <w:ind w:left="709" w:hanging="432"/>
        <w:rPr>
          <w:rFonts w:ascii="Verdana" w:hAnsi="Verdana" w:cs="Verdana"/>
          <w:bCs w:val="0"/>
          <w:sz w:val="28"/>
          <w:u w:val="single"/>
        </w:rPr>
      </w:pPr>
      <w:bookmarkStart w:id="25" w:name="_Toc403768524"/>
      <w:bookmarkStart w:id="26" w:name="_Toc403773584"/>
      <w:bookmarkStart w:id="27" w:name="_Toc35820341"/>
      <w:r>
        <w:rPr>
          <w:rFonts w:ascii="Verdana" w:hAnsi="Verdana" w:cs="Verdana"/>
          <w:bCs w:val="0"/>
          <w:sz w:val="28"/>
          <w:u w:val="single"/>
        </w:rPr>
        <w:t>5</w:t>
      </w:r>
      <w:r w:rsidRPr="00853EC5">
        <w:rPr>
          <w:rFonts w:ascii="Verdana" w:hAnsi="Verdana" w:cs="Verdana"/>
          <w:bCs w:val="0"/>
          <w:sz w:val="28"/>
          <w:u w:val="single"/>
        </w:rPr>
        <w:t xml:space="preserve">. </w:t>
      </w:r>
      <w:r w:rsidRPr="00F52DE6">
        <w:rPr>
          <w:u w:val="single"/>
          <w:lang w:eastAsia="ar-SA"/>
        </w:rPr>
        <w:t>OBLIGACIONES</w:t>
      </w:r>
      <w:r w:rsidRPr="00853EC5">
        <w:rPr>
          <w:rFonts w:ascii="Verdana" w:hAnsi="Verdana" w:cs="Verdana"/>
          <w:bCs w:val="0"/>
          <w:sz w:val="28"/>
          <w:u w:val="single"/>
        </w:rPr>
        <w:t xml:space="preserve"> DEL EMPRESARIO CON LA SS</w:t>
      </w:r>
      <w:bookmarkEnd w:id="25"/>
      <w:bookmarkEnd w:id="26"/>
      <w:bookmarkEnd w:id="27"/>
    </w:p>
    <w:p w14:paraId="057C5DFC"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28" w:name="_Toc403768525"/>
      <w:bookmarkStart w:id="29" w:name="_Toc403773585"/>
      <w:bookmarkStart w:id="30" w:name="_Toc35820342"/>
      <w:r w:rsidRPr="00596753">
        <w:rPr>
          <w:color w:val="990000"/>
          <w:u w:val="single"/>
        </w:rPr>
        <w:t xml:space="preserve">5.1. </w:t>
      </w:r>
      <w:hyperlink r:id="rId14" w:history="1">
        <w:r w:rsidRPr="00481F3B">
          <w:rPr>
            <w:color w:val="0000FF"/>
            <w:u w:val="single"/>
          </w:rPr>
          <w:t>Inscripción del empresario</w:t>
        </w:r>
      </w:hyperlink>
      <w:r w:rsidRPr="00596753">
        <w:rPr>
          <w:color w:val="990000"/>
          <w:u w:val="single"/>
        </w:rPr>
        <w:t xml:space="preserve"> (art </w:t>
      </w:r>
      <w:r w:rsidR="00F029F7">
        <w:rPr>
          <w:color w:val="990000"/>
          <w:u w:val="single"/>
        </w:rPr>
        <w:t>138</w:t>
      </w:r>
      <w:r w:rsidRPr="00596753">
        <w:rPr>
          <w:color w:val="990000"/>
          <w:u w:val="single"/>
        </w:rPr>
        <w:t xml:space="preserve"> LGSS)</w:t>
      </w:r>
      <w:bookmarkEnd w:id="28"/>
      <w:bookmarkEnd w:id="29"/>
      <w:bookmarkEnd w:id="30"/>
    </w:p>
    <w:p w14:paraId="0F2E2F04" w14:textId="77777777" w:rsidR="00853EC5" w:rsidRDefault="00853EC5" w:rsidP="00853EC5">
      <w:pPr>
        <w:spacing w:line="360" w:lineRule="auto"/>
        <w:ind w:left="638" w:firstLine="13"/>
      </w:pPr>
      <w:r w:rsidRPr="0097164F">
        <w:rPr>
          <w:rFonts w:ascii="Century Schoolbook" w:hAnsi="Century Schoolbook" w:cs="Century Schoolbook"/>
          <w:color w:val="0070C0"/>
          <w:sz w:val="22"/>
          <w:szCs w:val="22"/>
        </w:rPr>
        <w:t>El empresario que por primera vez vaya a contratar trabajadores</w:t>
      </w:r>
      <w:r>
        <w:rPr>
          <w:rFonts w:ascii="Century Schoolbook" w:hAnsi="Century Schoolbook" w:cs="Century Schoolbook"/>
          <w:sz w:val="22"/>
          <w:szCs w:val="22"/>
        </w:rPr>
        <w:t>, deberá solicitar su inscripción.</w:t>
      </w:r>
      <w:r w:rsidR="0019660F">
        <w:rPr>
          <w:rFonts w:ascii="Century Schoolbook" w:hAnsi="Century Schoolbook" w:cs="Century Schoolbook"/>
          <w:sz w:val="22"/>
          <w:szCs w:val="22"/>
        </w:rPr>
        <w:t xml:space="preserve"> E</w:t>
      </w:r>
      <w:r>
        <w:rPr>
          <w:rFonts w:ascii="Century Schoolbook" w:hAnsi="Century Schoolbook" w:cs="Century Schoolbook"/>
          <w:sz w:val="22"/>
          <w:szCs w:val="22"/>
        </w:rPr>
        <w:t xml:space="preserve">s el acto administrativo por el que </w:t>
      </w:r>
      <w:r w:rsidRPr="0097164F">
        <w:rPr>
          <w:rFonts w:ascii="Century Schoolbook" w:hAnsi="Century Schoolbook" w:cs="Century Schoolbook"/>
          <w:color w:val="0070C0"/>
          <w:sz w:val="22"/>
          <w:szCs w:val="22"/>
        </w:rPr>
        <w:t xml:space="preserve">la Tesorería General de la Seguridad Social </w:t>
      </w:r>
      <w:r w:rsidR="00F13104" w:rsidRPr="0097164F">
        <w:rPr>
          <w:rFonts w:ascii="Century Schoolbook" w:hAnsi="Century Schoolbook" w:cs="Century Schoolbook"/>
          <w:color w:val="0070C0"/>
          <w:sz w:val="22"/>
          <w:szCs w:val="22"/>
        </w:rPr>
        <w:t xml:space="preserve">(TGSS) </w:t>
      </w:r>
      <w:r w:rsidRPr="0097164F">
        <w:rPr>
          <w:rFonts w:ascii="Century Schoolbook" w:hAnsi="Century Schoolbook" w:cs="Century Schoolbook"/>
          <w:color w:val="0070C0"/>
          <w:sz w:val="22"/>
          <w:szCs w:val="22"/>
        </w:rPr>
        <w:t>asigna al empresario un número</w:t>
      </w:r>
      <w:r w:rsidRPr="0019660F">
        <w:rPr>
          <w:rFonts w:ascii="Century Schoolbook" w:hAnsi="Century Schoolbook" w:cs="Century Schoolbook"/>
          <w:color w:val="002060"/>
          <w:sz w:val="22"/>
          <w:szCs w:val="22"/>
        </w:rPr>
        <w:t xml:space="preserve"> </w:t>
      </w:r>
      <w:r>
        <w:rPr>
          <w:rFonts w:ascii="Century Schoolbook" w:hAnsi="Century Schoolbook" w:cs="Century Schoolbook"/>
          <w:sz w:val="22"/>
          <w:szCs w:val="22"/>
        </w:rPr>
        <w:t xml:space="preserve">para su identificación y control de sus obligaciones en el respectivo Régimen del Sistema de la Seguridad Social. Dicho número es considerado como primero y principal </w:t>
      </w:r>
      <w:r w:rsidRPr="0097164F">
        <w:rPr>
          <w:rFonts w:ascii="Century Schoolbook" w:hAnsi="Century Schoolbook" w:cs="Century Schoolbook"/>
          <w:color w:val="0070C0"/>
          <w:sz w:val="22"/>
          <w:szCs w:val="22"/>
        </w:rPr>
        <w:t>Código de Cuenta de Cotización</w:t>
      </w:r>
      <w:r>
        <w:rPr>
          <w:rFonts w:ascii="Century Schoolbook" w:hAnsi="Century Schoolbook" w:cs="Century Schoolbook"/>
          <w:sz w:val="22"/>
          <w:szCs w:val="22"/>
        </w:rPr>
        <w:t>.</w:t>
      </w:r>
    </w:p>
    <w:p w14:paraId="79CE7535" w14:textId="77777777" w:rsidR="00853EC5" w:rsidRDefault="00853EC5" w:rsidP="00F52DE6">
      <w:pPr>
        <w:pStyle w:val="Ttulo2"/>
        <w:tabs>
          <w:tab w:val="clear" w:pos="576"/>
          <w:tab w:val="num" w:pos="0"/>
          <w:tab w:val="left" w:pos="851"/>
        </w:tabs>
        <w:ind w:left="1276" w:hanging="576"/>
        <w:rPr>
          <w:rFonts w:ascii="Century Schoolbook" w:hAnsi="Century Schoolbook" w:cs="Century Schoolbook"/>
          <w:sz w:val="22"/>
          <w:szCs w:val="22"/>
        </w:rPr>
      </w:pPr>
      <w:bookmarkStart w:id="31" w:name="4179"/>
      <w:bookmarkStart w:id="32" w:name="_Toc403768526"/>
      <w:bookmarkStart w:id="33" w:name="_Toc403773586"/>
      <w:bookmarkStart w:id="34" w:name="_Toc35820343"/>
      <w:bookmarkEnd w:id="31"/>
      <w:r w:rsidRPr="00596753">
        <w:rPr>
          <w:color w:val="990000"/>
          <w:u w:val="single"/>
        </w:rPr>
        <w:t xml:space="preserve">5.2. </w:t>
      </w:r>
      <w:hyperlink r:id="rId15" w:history="1">
        <w:r w:rsidRPr="00481F3B">
          <w:rPr>
            <w:color w:val="0000FF"/>
            <w:u w:val="single"/>
          </w:rPr>
          <w:t>Afiliación de trabajadores</w:t>
        </w:r>
      </w:hyperlink>
      <w:r w:rsidRPr="00596753">
        <w:rPr>
          <w:color w:val="990000"/>
          <w:u w:val="single"/>
        </w:rPr>
        <w:t xml:space="preserve"> (art. </w:t>
      </w:r>
      <w:r w:rsidR="00F029F7">
        <w:rPr>
          <w:color w:val="990000"/>
          <w:u w:val="single"/>
        </w:rPr>
        <w:t>139</w:t>
      </w:r>
      <w:r w:rsidRPr="00596753">
        <w:rPr>
          <w:color w:val="990000"/>
          <w:u w:val="single"/>
        </w:rPr>
        <w:t xml:space="preserve"> LGSS)</w:t>
      </w:r>
      <w:bookmarkEnd w:id="32"/>
      <w:bookmarkEnd w:id="33"/>
      <w:bookmarkEnd w:id="34"/>
    </w:p>
    <w:p w14:paraId="00735A69" w14:textId="77777777" w:rsidR="00853EC5" w:rsidRDefault="00F13104" w:rsidP="00853EC5">
      <w:pPr>
        <w:spacing w:line="360" w:lineRule="auto"/>
        <w:ind w:left="638" w:firstLine="13"/>
        <w:rPr>
          <w:rFonts w:ascii="Century Schoolbook" w:hAnsi="Century Schoolbook" w:cs="Century Schoolbook"/>
          <w:sz w:val="22"/>
          <w:szCs w:val="22"/>
        </w:rPr>
      </w:pPr>
      <w:r w:rsidRPr="0097164F">
        <w:rPr>
          <w:rFonts w:ascii="Century Schoolbook" w:hAnsi="Century Schoolbook" w:cs="Century Schoolbook"/>
          <w:color w:val="0070C0"/>
          <w:sz w:val="22"/>
          <w:szCs w:val="22"/>
        </w:rPr>
        <w:t>La empresa está obligada</w:t>
      </w:r>
      <w:r w:rsidR="00853EC5" w:rsidRPr="0097164F">
        <w:rPr>
          <w:rFonts w:ascii="Century Schoolbook" w:hAnsi="Century Schoolbook" w:cs="Century Schoolbook"/>
          <w:color w:val="0070C0"/>
          <w:sz w:val="22"/>
          <w:szCs w:val="22"/>
        </w:rPr>
        <w:t xml:space="preserve"> </w:t>
      </w:r>
      <w:r w:rsidR="0019660F" w:rsidRPr="0097164F">
        <w:rPr>
          <w:rFonts w:ascii="Century Schoolbook" w:hAnsi="Century Schoolbook" w:cs="Century Schoolbook"/>
          <w:color w:val="0070C0"/>
          <w:sz w:val="22"/>
          <w:szCs w:val="22"/>
        </w:rPr>
        <w:t>(si no lo hacen puede instarla la propia persona trabajadora o</w:t>
      </w:r>
      <w:r w:rsidRPr="0097164F">
        <w:rPr>
          <w:rFonts w:ascii="Century Schoolbook" w:hAnsi="Century Schoolbook" w:cs="Century Schoolbook"/>
          <w:color w:val="0070C0"/>
          <w:sz w:val="22"/>
          <w:szCs w:val="22"/>
        </w:rPr>
        <w:t xml:space="preserve"> la propia SS)</w:t>
      </w:r>
      <w:r w:rsidR="0019660F" w:rsidRPr="0097164F">
        <w:rPr>
          <w:rFonts w:ascii="Century Schoolbook" w:hAnsi="Century Schoolbook" w:cs="Century Schoolbook"/>
          <w:color w:val="0070C0"/>
          <w:sz w:val="22"/>
          <w:szCs w:val="22"/>
        </w:rPr>
        <w:t xml:space="preserve"> </w:t>
      </w:r>
      <w:r w:rsidR="00853EC5" w:rsidRPr="0097164F">
        <w:rPr>
          <w:rFonts w:ascii="Century Schoolbook" w:hAnsi="Century Schoolbook" w:cs="Century Schoolbook"/>
          <w:color w:val="0070C0"/>
          <w:sz w:val="22"/>
          <w:szCs w:val="22"/>
        </w:rPr>
        <w:t>a solicitar la afiliación a la SS de los trabajadores que ingresen a su servicio y que no estén previamente afiliados</w:t>
      </w:r>
      <w:r w:rsidR="00853EC5">
        <w:rPr>
          <w:rFonts w:ascii="Century Schoolbook" w:hAnsi="Century Schoolbook" w:cs="Century Schoolbook"/>
          <w:sz w:val="22"/>
          <w:szCs w:val="22"/>
        </w:rPr>
        <w:t xml:space="preserve">. </w:t>
      </w:r>
    </w:p>
    <w:p w14:paraId="64600DD6" w14:textId="77777777" w:rsidR="00853EC5" w:rsidRDefault="00853EC5"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La Tesorería General de la Seguridad Social </w:t>
      </w:r>
      <w:r w:rsidRPr="0097164F">
        <w:rPr>
          <w:rFonts w:ascii="Century Schoolbook" w:hAnsi="Century Schoolbook" w:cs="Century Schoolbook"/>
          <w:color w:val="0070C0"/>
          <w:sz w:val="22"/>
          <w:szCs w:val="22"/>
        </w:rPr>
        <w:t>asignará un Número de S</w:t>
      </w:r>
      <w:r w:rsidR="00F13104" w:rsidRPr="0097164F">
        <w:rPr>
          <w:rFonts w:ascii="Century Schoolbook" w:hAnsi="Century Schoolbook" w:cs="Century Schoolbook"/>
          <w:color w:val="0070C0"/>
          <w:sz w:val="22"/>
          <w:szCs w:val="22"/>
        </w:rPr>
        <w:t>S</w:t>
      </w:r>
      <w:r w:rsidRPr="0097164F">
        <w:rPr>
          <w:rFonts w:ascii="Century Schoolbook" w:hAnsi="Century Schoolbook" w:cs="Century Schoolbook"/>
          <w:color w:val="0070C0"/>
          <w:sz w:val="22"/>
          <w:szCs w:val="22"/>
        </w:rPr>
        <w:t xml:space="preserve"> a cada ciudadano para </w:t>
      </w:r>
      <w:r w:rsidR="00F13104" w:rsidRPr="0097164F">
        <w:rPr>
          <w:rFonts w:ascii="Century Schoolbook" w:hAnsi="Century Schoolbook" w:cs="Century Schoolbook"/>
          <w:color w:val="0070C0"/>
          <w:sz w:val="22"/>
          <w:szCs w:val="22"/>
        </w:rPr>
        <w:t>su</w:t>
      </w:r>
      <w:r w:rsidRPr="0097164F">
        <w:rPr>
          <w:rFonts w:ascii="Century Schoolbook" w:hAnsi="Century Schoolbook" w:cs="Century Schoolbook"/>
          <w:color w:val="0070C0"/>
          <w:sz w:val="22"/>
          <w:szCs w:val="22"/>
        </w:rPr>
        <w:t xml:space="preserve"> identificación en sus relaciones con la misma. </w:t>
      </w:r>
      <w:r w:rsidR="00F13104" w:rsidRPr="0097164F">
        <w:rPr>
          <w:rFonts w:ascii="Century Schoolbook" w:hAnsi="Century Schoolbook" w:cs="Century Schoolbook"/>
          <w:color w:val="0070C0"/>
          <w:sz w:val="22"/>
          <w:szCs w:val="22"/>
        </w:rPr>
        <w:t>Ese número es exclusivo, para toda la vida y para cualquier Régimen de la SS</w:t>
      </w:r>
      <w:r w:rsidR="00F13104">
        <w:rPr>
          <w:rFonts w:ascii="Century Schoolbook" w:hAnsi="Century Schoolbook" w:cs="Century Schoolbook"/>
          <w:sz w:val="22"/>
          <w:szCs w:val="22"/>
        </w:rPr>
        <w:t>.</w:t>
      </w:r>
    </w:p>
    <w:p w14:paraId="53FFC493" w14:textId="7FE3001A" w:rsidR="00853EC5" w:rsidRPr="00596753" w:rsidRDefault="00853EC5" w:rsidP="00F52DE6">
      <w:pPr>
        <w:pStyle w:val="Ttulo2"/>
        <w:tabs>
          <w:tab w:val="clear" w:pos="576"/>
          <w:tab w:val="num" w:pos="0"/>
          <w:tab w:val="left" w:pos="851"/>
        </w:tabs>
        <w:ind w:left="1276" w:hanging="576"/>
        <w:rPr>
          <w:color w:val="990000"/>
          <w:u w:val="single"/>
        </w:rPr>
      </w:pPr>
      <w:bookmarkStart w:id="35" w:name="_Toc403768527"/>
      <w:bookmarkStart w:id="36" w:name="_Toc403773587"/>
      <w:bookmarkStart w:id="37" w:name="_Toc35820344"/>
      <w:r w:rsidRPr="00596753">
        <w:rPr>
          <w:color w:val="990000"/>
          <w:u w:val="single"/>
        </w:rPr>
        <w:t xml:space="preserve">5.3. </w:t>
      </w:r>
      <w:hyperlink r:id="rId16" w:history="1">
        <w:r w:rsidRPr="00481F3B">
          <w:rPr>
            <w:color w:val="0000FF"/>
            <w:u w:val="single"/>
          </w:rPr>
          <w:t>Altas, bajas y variación de datos de los trabajadores</w:t>
        </w:r>
      </w:hyperlink>
      <w:r w:rsidRPr="00596753">
        <w:rPr>
          <w:color w:val="990000"/>
          <w:u w:val="single"/>
        </w:rPr>
        <w:t xml:space="preserve"> (art. </w:t>
      </w:r>
      <w:r w:rsidR="0097164F">
        <w:rPr>
          <w:color w:val="990000"/>
          <w:u w:val="single"/>
        </w:rPr>
        <w:t>139</w:t>
      </w:r>
      <w:r w:rsidRPr="00596753">
        <w:rPr>
          <w:color w:val="990000"/>
          <w:u w:val="single"/>
        </w:rPr>
        <w:t xml:space="preserve"> LGSS)</w:t>
      </w:r>
      <w:bookmarkEnd w:id="35"/>
      <w:bookmarkEnd w:id="36"/>
      <w:bookmarkEnd w:id="37"/>
    </w:p>
    <w:p w14:paraId="16252E0C" w14:textId="0551F468" w:rsidR="00853EC5" w:rsidRDefault="00853EC5" w:rsidP="00853EC5">
      <w:pPr>
        <w:spacing w:line="360" w:lineRule="auto"/>
        <w:ind w:left="638" w:firstLine="13"/>
      </w:pPr>
      <w:r w:rsidRPr="0097164F">
        <w:rPr>
          <w:rFonts w:ascii="Century Schoolbook" w:hAnsi="Century Schoolbook" w:cs="Century Schoolbook"/>
          <w:color w:val="0070C0"/>
          <w:sz w:val="22"/>
          <w:szCs w:val="22"/>
        </w:rPr>
        <w:t>El empresario deberá comunicar a la Seguridad Social el ingreso</w:t>
      </w:r>
      <w:r w:rsidR="00DE5A15">
        <w:rPr>
          <w:rFonts w:ascii="Century Schoolbook" w:hAnsi="Century Schoolbook" w:cs="Century Schoolbook"/>
          <w:color w:val="0070C0"/>
          <w:sz w:val="22"/>
          <w:szCs w:val="22"/>
        </w:rPr>
        <w:t xml:space="preserve"> (alta)</w:t>
      </w:r>
      <w:r w:rsidRPr="0097164F">
        <w:rPr>
          <w:rFonts w:ascii="Century Schoolbook" w:hAnsi="Century Schoolbook" w:cs="Century Schoolbook"/>
          <w:color w:val="0070C0"/>
          <w:sz w:val="22"/>
          <w:szCs w:val="22"/>
        </w:rPr>
        <w:t xml:space="preserve"> o el cese</w:t>
      </w:r>
      <w:r w:rsidR="00DE5A15">
        <w:rPr>
          <w:rFonts w:ascii="Century Schoolbook" w:hAnsi="Century Schoolbook" w:cs="Century Schoolbook"/>
          <w:color w:val="0070C0"/>
          <w:sz w:val="22"/>
          <w:szCs w:val="22"/>
        </w:rPr>
        <w:t xml:space="preserve"> (baja)</w:t>
      </w:r>
      <w:r w:rsidRPr="0097164F">
        <w:rPr>
          <w:rFonts w:ascii="Century Schoolbook" w:hAnsi="Century Schoolbook" w:cs="Century Schoolbook"/>
          <w:color w:val="0070C0"/>
          <w:sz w:val="22"/>
          <w:szCs w:val="22"/>
        </w:rPr>
        <w:t xml:space="preserve"> en la empresa de aquellos trabajadores que contrate, así como la variación de datos de </w:t>
      </w:r>
      <w:r w:rsidR="00DE5A15" w:rsidRPr="0097164F">
        <w:rPr>
          <w:rFonts w:ascii="Century Schoolbook" w:hAnsi="Century Schoolbook" w:cs="Century Schoolbook"/>
          <w:color w:val="0070C0"/>
          <w:sz w:val="22"/>
          <w:szCs w:val="22"/>
        </w:rPr>
        <w:t>estos</w:t>
      </w:r>
      <w:r>
        <w:rPr>
          <w:rFonts w:ascii="Century Schoolbook" w:hAnsi="Century Schoolbook" w:cs="Century Schoolbook"/>
          <w:sz w:val="22"/>
          <w:szCs w:val="22"/>
        </w:rPr>
        <w:t xml:space="preserve">. En caso de incumplimiento de esta obligación, el trabajador podrá instarla directamente o podrá realizarse de oficio como consecuencia de la actuación de la Inspección de Trabajo. </w:t>
      </w:r>
      <w:r w:rsidR="00DE5A15">
        <w:rPr>
          <w:rFonts w:ascii="Century Schoolbook" w:hAnsi="Century Schoolbook" w:cs="Century Schoolbook"/>
          <w:sz w:val="22"/>
          <w:szCs w:val="22"/>
        </w:rPr>
        <w:t>Bueno, en realidad, si la persona trabajadora deja de trabajar, la empresa no está obligada a comunicar la baja, pero si no lo hace se mantiene la obligación de pagar las cotizaciones.</w:t>
      </w:r>
    </w:p>
    <w:p w14:paraId="2B643264"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38" w:name="_Toc403768528"/>
      <w:bookmarkStart w:id="39" w:name="_Toc403773588"/>
      <w:bookmarkStart w:id="40" w:name="_Toc35820345"/>
      <w:r w:rsidRPr="00596753">
        <w:rPr>
          <w:color w:val="990000"/>
          <w:u w:val="single"/>
        </w:rPr>
        <w:t xml:space="preserve">5.4. </w:t>
      </w:r>
      <w:bookmarkEnd w:id="38"/>
      <w:bookmarkEnd w:id="39"/>
      <w:r w:rsidR="0097164F">
        <w:rPr>
          <w:color w:val="990000"/>
          <w:u w:val="single"/>
        </w:rPr>
        <w:t>Diligencia de Inspección de Trabajo</w:t>
      </w:r>
      <w:bookmarkEnd w:id="40"/>
    </w:p>
    <w:p w14:paraId="3DEDEA5D" w14:textId="5A5D411B" w:rsidR="007E6F9D" w:rsidRPr="00AF3904" w:rsidRDefault="0097164F"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Antes </w:t>
      </w:r>
      <w:r w:rsidR="00AF3904">
        <w:rPr>
          <w:rFonts w:ascii="Century Schoolbook" w:hAnsi="Century Schoolbook" w:cs="Century Schoolbook"/>
          <w:sz w:val="22"/>
          <w:szCs w:val="22"/>
        </w:rPr>
        <w:t xml:space="preserve">de la  </w:t>
      </w:r>
      <w:hyperlink r:id="rId17" w:history="1">
        <w:r w:rsidR="00AF3904" w:rsidRPr="00AF3904">
          <w:rPr>
            <w:rStyle w:val="Hipervnculo"/>
            <w:rFonts w:ascii="Century Schoolbook" w:hAnsi="Century Schoolbook" w:cs="Century Schoolbook"/>
            <w:sz w:val="22"/>
            <w:szCs w:val="22"/>
          </w:rPr>
          <w:t>Orden ESS/1452/2016, de 10 de junio, por la que se regula el modelo de diligencia de actuación de la Inspección de Trabajo y Seguridad Social.</w:t>
        </w:r>
      </w:hyperlink>
      <w:r w:rsidR="00AF3904">
        <w:rPr>
          <w:rFonts w:ascii="Century Schoolbook" w:hAnsi="Century Schoolbook" w:cs="Century Schoolbook"/>
          <w:sz w:val="22"/>
          <w:szCs w:val="22"/>
        </w:rPr>
        <w:t xml:space="preserve"> </w:t>
      </w:r>
      <w:r>
        <w:rPr>
          <w:rFonts w:ascii="Century Schoolbook" w:hAnsi="Century Schoolbook" w:cs="Century Schoolbook"/>
          <w:sz w:val="22"/>
          <w:szCs w:val="22"/>
        </w:rPr>
        <w:t xml:space="preserve">era </w:t>
      </w:r>
      <w:r w:rsidR="00AF3904">
        <w:rPr>
          <w:rFonts w:ascii="Century Schoolbook" w:hAnsi="Century Schoolbook" w:cs="Century Schoolbook"/>
          <w:sz w:val="22"/>
          <w:szCs w:val="22"/>
        </w:rPr>
        <w:t xml:space="preserve"> obligatorio</w:t>
      </w:r>
      <w:r>
        <w:rPr>
          <w:rFonts w:ascii="Century Schoolbook" w:hAnsi="Century Schoolbook" w:cs="Century Schoolbook"/>
          <w:sz w:val="22"/>
          <w:szCs w:val="22"/>
        </w:rPr>
        <w:t xml:space="preserve"> </w:t>
      </w:r>
      <w:r>
        <w:rPr>
          <w:rFonts w:ascii="Century Schoolbook" w:hAnsi="Century Schoolbook" w:cs="Century Schoolbook"/>
          <w:sz w:val="22"/>
          <w:szCs w:val="22"/>
        </w:rPr>
        <w:lastRenderedPageBreak/>
        <w:t xml:space="preserve">llevar un “libro de visita” que registrase cada visita de Inspección de Trabajo. </w:t>
      </w:r>
      <w:r w:rsidR="00AF3904">
        <w:rPr>
          <w:rFonts w:ascii="Century Schoolbook" w:hAnsi="Century Schoolbook" w:cs="Century Schoolbook"/>
          <w:sz w:val="22"/>
          <w:szCs w:val="22"/>
        </w:rPr>
        <w:t xml:space="preserve"> Ahora, </w:t>
      </w:r>
      <w:r w:rsidR="00AF3904" w:rsidRPr="009C2CAE">
        <w:rPr>
          <w:rFonts w:ascii="Century Schoolbook" w:hAnsi="Century Schoolbook" w:cs="Century Schoolbook"/>
          <w:color w:val="0070C0"/>
          <w:sz w:val="22"/>
          <w:szCs w:val="22"/>
        </w:rPr>
        <w:t xml:space="preserve">cuando un Inspector de trabajo visita un centro tiene que elevar una </w:t>
      </w:r>
      <w:r w:rsidR="00AF3904" w:rsidRPr="00CA1967">
        <w:rPr>
          <w:rFonts w:ascii="Century Schoolbook" w:hAnsi="Century Schoolbook" w:cs="Century Schoolbook"/>
          <w:b/>
          <w:bCs/>
          <w:color w:val="0070C0"/>
          <w:sz w:val="22"/>
          <w:szCs w:val="22"/>
          <w:u w:val="single"/>
        </w:rPr>
        <w:t>diligencia</w:t>
      </w:r>
      <w:r w:rsidR="009C2CAE" w:rsidRPr="00CA1967">
        <w:rPr>
          <w:rFonts w:ascii="Century Schoolbook" w:hAnsi="Century Schoolbook" w:cs="Century Schoolbook"/>
          <w:b/>
          <w:bCs/>
          <w:color w:val="0070C0"/>
          <w:sz w:val="22"/>
          <w:szCs w:val="22"/>
          <w:u w:val="single"/>
        </w:rPr>
        <w:t xml:space="preserve"> </w:t>
      </w:r>
      <w:r w:rsidR="00CA1967" w:rsidRPr="00CA1967">
        <w:rPr>
          <w:rFonts w:ascii="Century Schoolbook" w:hAnsi="Century Schoolbook" w:cs="Century Schoolbook"/>
          <w:b/>
          <w:bCs/>
          <w:color w:val="0070C0"/>
          <w:sz w:val="22"/>
          <w:szCs w:val="22"/>
          <w:u w:val="single"/>
        </w:rPr>
        <w:t>de inspección</w:t>
      </w:r>
      <w:r w:rsidR="00CA1967">
        <w:rPr>
          <w:rFonts w:ascii="Century Schoolbook" w:hAnsi="Century Schoolbook" w:cs="Century Schoolbook"/>
          <w:color w:val="0070C0"/>
          <w:sz w:val="22"/>
          <w:szCs w:val="22"/>
        </w:rPr>
        <w:t xml:space="preserve"> </w:t>
      </w:r>
      <w:r w:rsidR="009C2CAE" w:rsidRPr="009C2CAE">
        <w:rPr>
          <w:rFonts w:ascii="Century Schoolbook" w:hAnsi="Century Schoolbook" w:cs="Century Schoolbook"/>
          <w:color w:val="0070C0"/>
          <w:sz w:val="22"/>
          <w:szCs w:val="22"/>
        </w:rPr>
        <w:t>en la que anota las irregularidades</w:t>
      </w:r>
      <w:r w:rsidR="00EB2189">
        <w:rPr>
          <w:rFonts w:ascii="Century Schoolbook" w:hAnsi="Century Schoolbook" w:cs="Century Schoolbook"/>
          <w:color w:val="0070C0"/>
          <w:sz w:val="22"/>
          <w:szCs w:val="22"/>
        </w:rPr>
        <w:t xml:space="preserve"> </w:t>
      </w:r>
      <w:r w:rsidR="00EB2189" w:rsidRPr="009C2CAE">
        <w:rPr>
          <w:rFonts w:ascii="Century Schoolbook" w:hAnsi="Century Schoolbook" w:cs="Century Schoolbook"/>
          <w:color w:val="0070C0"/>
          <w:sz w:val="22"/>
          <w:szCs w:val="22"/>
        </w:rPr>
        <w:t>detectadas</w:t>
      </w:r>
      <w:r w:rsidR="009C2CAE" w:rsidRPr="009C2CAE">
        <w:rPr>
          <w:rFonts w:ascii="Century Schoolbook" w:hAnsi="Century Schoolbook" w:cs="Century Schoolbook"/>
          <w:color w:val="0070C0"/>
          <w:sz w:val="22"/>
          <w:szCs w:val="22"/>
        </w:rPr>
        <w:t xml:space="preserve">, recomendaciones, etc. </w:t>
      </w:r>
      <w:r w:rsidR="009C2CAE" w:rsidRPr="001E0AF9">
        <w:rPr>
          <w:rFonts w:ascii="Century Schoolbook" w:hAnsi="Century Schoolbook" w:cs="Century Schoolbook"/>
          <w:sz w:val="22"/>
          <w:szCs w:val="22"/>
        </w:rPr>
        <w:t>P</w:t>
      </w:r>
      <w:r w:rsidRPr="001E0AF9">
        <w:rPr>
          <w:rFonts w:ascii="Century Schoolbook" w:hAnsi="Century Schoolbook" w:cs="Century Schoolbook"/>
          <w:sz w:val="22"/>
          <w:szCs w:val="22"/>
        </w:rPr>
        <w:t>uede ser electrónica</w:t>
      </w:r>
      <w:r w:rsidR="009C2CAE" w:rsidRPr="001E0AF9">
        <w:rPr>
          <w:rFonts w:ascii="Century Schoolbook" w:hAnsi="Century Schoolbook" w:cs="Century Schoolbook"/>
          <w:sz w:val="22"/>
          <w:szCs w:val="22"/>
        </w:rPr>
        <w:t xml:space="preserve">. Entregará una copia a la empresa que debe conservarla durante </w:t>
      </w:r>
      <w:r w:rsidR="009C2CAE" w:rsidRPr="00320746">
        <w:rPr>
          <w:rFonts w:ascii="Century Schoolbook" w:hAnsi="Century Schoolbook" w:cs="Century Schoolbook"/>
          <w:color w:val="00B050"/>
          <w:sz w:val="22"/>
          <w:szCs w:val="22"/>
        </w:rPr>
        <w:t>5 años</w:t>
      </w:r>
      <w:r w:rsidR="009C2CAE" w:rsidRPr="001E0AF9">
        <w:rPr>
          <w:rFonts w:ascii="Century Schoolbook" w:hAnsi="Century Schoolbook" w:cs="Century Schoolbook"/>
          <w:sz w:val="22"/>
          <w:szCs w:val="22"/>
        </w:rPr>
        <w:t xml:space="preserve">. </w:t>
      </w:r>
    </w:p>
    <w:p w14:paraId="6B44C8ED"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41" w:name="_Toc403768529"/>
      <w:bookmarkStart w:id="42" w:name="_Toc403773589"/>
      <w:bookmarkStart w:id="43" w:name="_Toc35820346"/>
      <w:r w:rsidRPr="00596753">
        <w:rPr>
          <w:color w:val="990000"/>
          <w:u w:val="single"/>
        </w:rPr>
        <w:t>5.5. Conservación de la documentación</w:t>
      </w:r>
      <w:bookmarkEnd w:id="41"/>
      <w:bookmarkEnd w:id="42"/>
      <w:bookmarkEnd w:id="43"/>
    </w:p>
    <w:p w14:paraId="48DD0F74" w14:textId="5A5E7AE4" w:rsidR="00853EC5" w:rsidRDefault="00853EC5" w:rsidP="00853EC5">
      <w:pPr>
        <w:spacing w:line="360" w:lineRule="auto"/>
        <w:ind w:left="638" w:firstLine="13"/>
      </w:pPr>
      <w:r>
        <w:rPr>
          <w:rFonts w:ascii="Century Schoolbook" w:hAnsi="Century Schoolbook" w:cs="Century Schoolbook"/>
          <w:sz w:val="22"/>
          <w:szCs w:val="22"/>
        </w:rPr>
        <w:t>Los empresarios deben conservar</w:t>
      </w:r>
      <w:r w:rsidR="003118EA">
        <w:rPr>
          <w:rFonts w:ascii="Century Schoolbook" w:hAnsi="Century Schoolbook" w:cs="Century Schoolbook"/>
          <w:sz w:val="22"/>
          <w:szCs w:val="22"/>
        </w:rPr>
        <w:t>, con carácter general,</w:t>
      </w:r>
      <w:r>
        <w:rPr>
          <w:rFonts w:ascii="Century Schoolbook" w:hAnsi="Century Schoolbook" w:cs="Century Schoolbook"/>
          <w:sz w:val="22"/>
          <w:szCs w:val="22"/>
        </w:rPr>
        <w:t xml:space="preserve"> durante </w:t>
      </w:r>
      <w:r w:rsidRPr="007B7CD8">
        <w:rPr>
          <w:rFonts w:ascii="Century Schoolbook" w:hAnsi="Century Schoolbook" w:cs="Century Schoolbook"/>
          <w:color w:val="0070C0"/>
          <w:sz w:val="22"/>
          <w:szCs w:val="22"/>
        </w:rPr>
        <w:t>4 años</w:t>
      </w:r>
      <w:r w:rsidR="009C2CAE" w:rsidRPr="007B7CD8">
        <w:rPr>
          <w:rFonts w:ascii="Century Schoolbook" w:hAnsi="Century Schoolbook" w:cs="Century Schoolbook"/>
          <w:color w:val="0070C0"/>
          <w:sz w:val="22"/>
          <w:szCs w:val="22"/>
        </w:rPr>
        <w:t xml:space="preserve"> </w:t>
      </w:r>
      <w:r w:rsidR="009C2CAE">
        <w:rPr>
          <w:rFonts w:ascii="Century Schoolbook" w:hAnsi="Century Schoolbook" w:cs="Century Schoolbook"/>
          <w:sz w:val="22"/>
          <w:szCs w:val="22"/>
        </w:rPr>
        <w:t xml:space="preserve">(art. 21 </w:t>
      </w:r>
      <w:hyperlink r:id="rId18" w:history="1">
        <w:r w:rsidR="009C2CAE" w:rsidRPr="00481F3B">
          <w:rPr>
            <w:rStyle w:val="Hipervnculo"/>
            <w:rFonts w:ascii="Century Schoolbook" w:hAnsi="Century Schoolbook" w:cs="Century Schoolbook"/>
            <w:sz w:val="22"/>
            <w:szCs w:val="22"/>
          </w:rPr>
          <w:t>LISOS</w:t>
        </w:r>
      </w:hyperlink>
      <w:r w:rsidR="009C2CAE">
        <w:rPr>
          <w:rFonts w:ascii="Century Schoolbook" w:hAnsi="Century Schoolbook" w:cs="Century Schoolbook"/>
          <w:sz w:val="22"/>
          <w:szCs w:val="22"/>
        </w:rPr>
        <w:t>)</w:t>
      </w:r>
      <w:r>
        <w:rPr>
          <w:rFonts w:ascii="Century Schoolbook" w:hAnsi="Century Schoolbook" w:cs="Century Schoolbook"/>
          <w:sz w:val="22"/>
          <w:szCs w:val="22"/>
        </w:rPr>
        <w:t xml:space="preserve"> todos los documentos relativos a las obligaciones descritas en los apartados anteriores.</w:t>
      </w:r>
      <w:r w:rsidR="00180F2C">
        <w:rPr>
          <w:rFonts w:ascii="Century Schoolbook" w:hAnsi="Century Schoolbook" w:cs="Century Schoolbook"/>
          <w:sz w:val="22"/>
          <w:szCs w:val="22"/>
        </w:rPr>
        <w:t xml:space="preserve"> </w:t>
      </w:r>
    </w:p>
    <w:p w14:paraId="63A6A995"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44" w:name="_Toc403768530"/>
      <w:bookmarkStart w:id="45" w:name="_Toc403773590"/>
      <w:bookmarkStart w:id="46" w:name="_Toc35820347"/>
      <w:r w:rsidRPr="00596753">
        <w:rPr>
          <w:color w:val="990000"/>
          <w:u w:val="single"/>
        </w:rPr>
        <w:t xml:space="preserve">5.6. Remisión electrónica de documentos </w:t>
      </w:r>
      <w:hyperlink r:id="rId19" w:history="1">
        <w:r w:rsidRPr="00596753">
          <w:rPr>
            <w:color w:val="0000FF"/>
          </w:rPr>
          <w:t>Sistema RED</w:t>
        </w:r>
        <w:bookmarkEnd w:id="44"/>
        <w:bookmarkEnd w:id="45"/>
        <w:bookmarkEnd w:id="46"/>
      </w:hyperlink>
    </w:p>
    <w:p w14:paraId="0BC4AE2C" w14:textId="77777777" w:rsidR="00853EC5" w:rsidRDefault="00853EC5" w:rsidP="00853EC5">
      <w:pPr>
        <w:spacing w:line="360" w:lineRule="auto"/>
        <w:ind w:left="638" w:firstLine="13"/>
        <w:rPr>
          <w:rFonts w:ascii="Century Schoolbook" w:hAnsi="Century Schoolbook" w:cs="Century Schoolbook"/>
          <w:sz w:val="22"/>
          <w:szCs w:val="22"/>
        </w:rPr>
      </w:pPr>
      <w:r>
        <w:rPr>
          <w:rFonts w:ascii="Century Schoolbook" w:hAnsi="Century Schoolbook" w:cs="Century Schoolbook"/>
          <w:sz w:val="22"/>
          <w:szCs w:val="22"/>
        </w:rPr>
        <w:t xml:space="preserve">Es un servicio que ofrece la </w:t>
      </w:r>
      <w:r>
        <w:rPr>
          <w:rStyle w:val="AcrnimoHTML"/>
          <w:rFonts w:ascii="Century Schoolbook" w:hAnsi="Century Schoolbook" w:cs="Century Schoolbook"/>
          <w:sz w:val="22"/>
          <w:szCs w:val="22"/>
        </w:rPr>
        <w:t>TGSS</w:t>
      </w:r>
      <w:r>
        <w:rPr>
          <w:rFonts w:ascii="Century Schoolbook" w:hAnsi="Century Schoolbook" w:cs="Century Schoolbook"/>
          <w:sz w:val="22"/>
          <w:szCs w:val="22"/>
        </w:rPr>
        <w:t xml:space="preserve"> a </w:t>
      </w:r>
      <w:r w:rsidR="007B7CD8">
        <w:rPr>
          <w:rFonts w:ascii="Century Schoolbook" w:hAnsi="Century Schoolbook" w:cs="Century Schoolbook"/>
          <w:sz w:val="22"/>
          <w:szCs w:val="22"/>
        </w:rPr>
        <w:t xml:space="preserve">las </w:t>
      </w:r>
      <w:r>
        <w:rPr>
          <w:rFonts w:ascii="Century Schoolbook" w:hAnsi="Century Schoolbook" w:cs="Century Schoolbook"/>
          <w:sz w:val="22"/>
          <w:szCs w:val="22"/>
        </w:rPr>
        <w:t>empresas y profesionales, cuya misión es permitir el intercambio de información y documentos a través de INTERNET.</w:t>
      </w:r>
      <w:r w:rsidR="007B7CD8">
        <w:rPr>
          <w:rFonts w:ascii="Century Schoolbook" w:hAnsi="Century Schoolbook" w:cs="Century Schoolbook"/>
          <w:sz w:val="22"/>
          <w:szCs w:val="22"/>
        </w:rPr>
        <w:t xml:space="preserve"> </w:t>
      </w:r>
      <w:r w:rsidR="007B7CD8" w:rsidRPr="007B7CD8">
        <w:rPr>
          <w:rFonts w:ascii="Century Schoolbook" w:hAnsi="Century Schoolbook" w:cs="Century Schoolbook"/>
          <w:color w:val="0070C0"/>
          <w:sz w:val="22"/>
          <w:szCs w:val="22"/>
        </w:rPr>
        <w:t xml:space="preserve">Permite realizar todas las gestiones </w:t>
      </w:r>
      <w:r w:rsidR="007B7CD8">
        <w:rPr>
          <w:rFonts w:ascii="Century Schoolbook" w:hAnsi="Century Schoolbook" w:cs="Century Schoolbook"/>
          <w:color w:val="0070C0"/>
          <w:sz w:val="22"/>
          <w:szCs w:val="22"/>
        </w:rPr>
        <w:t>(</w:t>
      </w:r>
      <w:r w:rsidR="007B7CD8" w:rsidRPr="00CF4109">
        <w:rPr>
          <w:rFonts w:ascii="Century Schoolbook" w:hAnsi="Century Schoolbook" w:cs="Century Schoolbook"/>
          <w:color w:val="00B050"/>
          <w:sz w:val="22"/>
          <w:szCs w:val="22"/>
        </w:rPr>
        <w:t>cotización, afiliación, a</w:t>
      </w:r>
      <w:r w:rsidR="00CF4109" w:rsidRPr="00CF4109">
        <w:rPr>
          <w:rFonts w:ascii="Century Schoolbook" w:hAnsi="Century Schoolbook" w:cs="Century Schoolbook"/>
          <w:color w:val="00B050"/>
          <w:sz w:val="22"/>
          <w:szCs w:val="22"/>
        </w:rPr>
        <w:t>ltas, bajas ………….</w:t>
      </w:r>
      <w:r w:rsidR="00CF4109">
        <w:rPr>
          <w:rFonts w:ascii="Century Schoolbook" w:hAnsi="Century Schoolbook" w:cs="Century Schoolbook"/>
          <w:color w:val="0070C0"/>
          <w:sz w:val="22"/>
          <w:szCs w:val="22"/>
        </w:rPr>
        <w:t xml:space="preserve">.) </w:t>
      </w:r>
      <w:r w:rsidR="007B7CD8" w:rsidRPr="007B7CD8">
        <w:rPr>
          <w:rFonts w:ascii="Century Schoolbook" w:hAnsi="Century Schoolbook" w:cs="Century Schoolbook"/>
          <w:color w:val="0070C0"/>
          <w:sz w:val="22"/>
          <w:szCs w:val="22"/>
        </w:rPr>
        <w:t>telemáticamente.</w:t>
      </w:r>
    </w:p>
    <w:p w14:paraId="135A76D3"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47" w:name="_Toc35820348"/>
      <w:bookmarkStart w:id="48" w:name="_Toc403768531"/>
      <w:bookmarkStart w:id="49" w:name="_Toc403773591"/>
      <w:r w:rsidRPr="00596753">
        <w:rPr>
          <w:color w:val="990000"/>
          <w:u w:val="single"/>
        </w:rPr>
        <w:t xml:space="preserve">5.7. </w:t>
      </w:r>
      <w:hyperlink r:id="rId20" w:history="1">
        <w:r w:rsidRPr="00481F3B">
          <w:rPr>
            <w:color w:val="0000FF"/>
            <w:u w:val="single"/>
          </w:rPr>
          <w:t>Sistema de Liquidación Directa</w:t>
        </w:r>
        <w:bookmarkEnd w:id="47"/>
      </w:hyperlink>
      <w:bookmarkEnd w:id="48"/>
      <w:bookmarkEnd w:id="49"/>
    </w:p>
    <w:p w14:paraId="108D2FE8" w14:textId="5BF81627" w:rsidR="00853EC5" w:rsidRPr="001D5CFD" w:rsidRDefault="00853EC5" w:rsidP="00853EC5">
      <w:pPr>
        <w:spacing w:line="360" w:lineRule="auto"/>
        <w:ind w:left="638" w:firstLine="13"/>
      </w:pPr>
      <w:r>
        <w:t xml:space="preserve">La </w:t>
      </w:r>
      <w:r w:rsidR="007B7CD8">
        <w:t>TGSS</w:t>
      </w:r>
      <w:r>
        <w:t xml:space="preserve"> pasa </w:t>
      </w:r>
      <w:r w:rsidR="007B7CD8">
        <w:t xml:space="preserve">ha pasado de </w:t>
      </w:r>
      <w:r>
        <w:t xml:space="preserve">un modelo de autoliquidación a un modelo de facturación. </w:t>
      </w:r>
      <w:r w:rsidRPr="007B7CD8">
        <w:rPr>
          <w:color w:val="0070C0"/>
        </w:rPr>
        <w:t xml:space="preserve">Envía </w:t>
      </w:r>
      <w:r w:rsidR="007B7CD8" w:rsidRPr="007B7CD8">
        <w:rPr>
          <w:color w:val="0070C0"/>
        </w:rPr>
        <w:t>la empresa</w:t>
      </w:r>
      <w:r w:rsidRPr="007B7CD8">
        <w:rPr>
          <w:color w:val="0070C0"/>
        </w:rPr>
        <w:t xml:space="preserve"> el detalle </w:t>
      </w:r>
      <w:r w:rsidR="007B7CD8" w:rsidRPr="007B7CD8">
        <w:rPr>
          <w:color w:val="0070C0"/>
        </w:rPr>
        <w:t xml:space="preserve">mensual </w:t>
      </w:r>
      <w:r w:rsidRPr="007B7CD8">
        <w:rPr>
          <w:color w:val="0070C0"/>
        </w:rPr>
        <w:t>de lo que tiene que cotizar</w:t>
      </w:r>
      <w:r w:rsidR="007B7CD8" w:rsidRPr="007B7CD8">
        <w:rPr>
          <w:color w:val="0070C0"/>
        </w:rPr>
        <w:t xml:space="preserve"> y esta lo valida y paga.</w:t>
      </w:r>
      <w:r w:rsidR="001D5CFD">
        <w:rPr>
          <w:color w:val="0070C0"/>
        </w:rPr>
        <w:t xml:space="preserve"> </w:t>
      </w:r>
      <w:r w:rsidR="001D5CFD" w:rsidRPr="001D5CFD">
        <w:t>Es un</w:t>
      </w:r>
      <w:r w:rsidR="001D5CFD">
        <w:t>a parte</w:t>
      </w:r>
      <w:r w:rsidR="001D5CFD" w:rsidRPr="001D5CFD">
        <w:t xml:space="preserve"> del sistema RED.</w:t>
      </w:r>
    </w:p>
    <w:p w14:paraId="1373940D" w14:textId="77777777" w:rsidR="00853EC5" w:rsidRPr="00853EC5" w:rsidRDefault="00853EC5" w:rsidP="00F52DE6">
      <w:pPr>
        <w:pStyle w:val="1GT"/>
        <w:numPr>
          <w:ilvl w:val="0"/>
          <w:numId w:val="1"/>
        </w:numPr>
        <w:tabs>
          <w:tab w:val="clear" w:pos="0"/>
        </w:tabs>
        <w:ind w:left="709" w:hanging="432"/>
        <w:rPr>
          <w:rFonts w:ascii="Verdana" w:hAnsi="Verdana" w:cs="Verdana"/>
          <w:bCs w:val="0"/>
          <w:sz w:val="28"/>
          <w:u w:val="single"/>
        </w:rPr>
      </w:pPr>
      <w:bookmarkStart w:id="50" w:name="_Toc403768532"/>
      <w:bookmarkStart w:id="51" w:name="_Toc403773592"/>
      <w:bookmarkStart w:id="52" w:name="_Toc35820349"/>
      <w:r>
        <w:rPr>
          <w:rFonts w:ascii="Verdana" w:hAnsi="Verdana" w:cs="Verdana"/>
          <w:bCs w:val="0"/>
          <w:sz w:val="28"/>
          <w:u w:val="single"/>
        </w:rPr>
        <w:t>6</w:t>
      </w:r>
      <w:r w:rsidRPr="00853EC5">
        <w:rPr>
          <w:rFonts w:ascii="Verdana" w:hAnsi="Verdana" w:cs="Verdana"/>
          <w:bCs w:val="0"/>
          <w:sz w:val="28"/>
          <w:u w:val="single"/>
        </w:rPr>
        <w:t xml:space="preserve">. </w:t>
      </w:r>
      <w:r w:rsidRPr="00F52DE6">
        <w:rPr>
          <w:u w:val="single"/>
          <w:lang w:eastAsia="ar-SA"/>
        </w:rPr>
        <w:t>PRESTACIONES</w:t>
      </w:r>
      <w:r w:rsidRPr="00853EC5">
        <w:rPr>
          <w:rFonts w:ascii="Verdana" w:hAnsi="Verdana" w:cs="Verdana"/>
          <w:bCs w:val="0"/>
          <w:sz w:val="28"/>
          <w:u w:val="single"/>
        </w:rPr>
        <w:t xml:space="preserve"> DE LA SEGURIDAD SOCIAL</w:t>
      </w:r>
      <w:bookmarkEnd w:id="50"/>
      <w:bookmarkEnd w:id="51"/>
      <w:bookmarkEnd w:id="52"/>
    </w:p>
    <w:p w14:paraId="5403761C" w14:textId="77777777" w:rsidR="00853EC5" w:rsidRDefault="00853EC5" w:rsidP="00F52DE6">
      <w:pPr>
        <w:tabs>
          <w:tab w:val="left" w:pos="720"/>
        </w:tabs>
        <w:spacing w:line="360" w:lineRule="auto"/>
        <w:ind w:left="360"/>
        <w:jc w:val="both"/>
        <w:rPr>
          <w:rFonts w:ascii="Century Schoolbook" w:hAnsi="Century Schoolbook" w:cs="Century Schoolbook"/>
          <w:sz w:val="22"/>
          <w:szCs w:val="22"/>
        </w:rPr>
      </w:pPr>
      <w:r w:rsidRPr="00582849">
        <w:rPr>
          <w:rFonts w:ascii="Century Schoolbook" w:hAnsi="Century Schoolbook" w:cs="Century Schoolbook"/>
          <w:color w:val="0070C0"/>
          <w:sz w:val="22"/>
          <w:szCs w:val="22"/>
        </w:rPr>
        <w:t>Son el conjunto de actuaciones de contenido sanitario o económico diseñadas por la Seguridad Social para hacer frente a las contingencias</w:t>
      </w:r>
      <w:r w:rsidR="00582849">
        <w:rPr>
          <w:rFonts w:ascii="Century Schoolbook" w:hAnsi="Century Schoolbook" w:cs="Century Schoolbook"/>
          <w:color w:val="0070C0"/>
          <w:sz w:val="22"/>
          <w:szCs w:val="22"/>
        </w:rPr>
        <w:t xml:space="preserve"> (situaciones de necesidad)</w:t>
      </w:r>
      <w:r w:rsidRPr="00582849">
        <w:rPr>
          <w:rFonts w:ascii="Century Schoolbook" w:hAnsi="Century Schoolbook" w:cs="Century Schoolbook"/>
          <w:color w:val="0070C0"/>
          <w:sz w:val="22"/>
          <w:szCs w:val="22"/>
        </w:rPr>
        <w:t xml:space="preserve"> incluidas en su ámbito de cobertura</w:t>
      </w:r>
      <w:r>
        <w:rPr>
          <w:rFonts w:ascii="Century Schoolbook" w:hAnsi="Century Schoolbook" w:cs="Century Schoolbook"/>
          <w:sz w:val="22"/>
          <w:szCs w:val="22"/>
        </w:rPr>
        <w:t>.</w:t>
      </w:r>
    </w:p>
    <w:p w14:paraId="23D703A3" w14:textId="77777777" w:rsidR="00853EC5" w:rsidRDefault="00853EC5" w:rsidP="00F52DE6">
      <w:pPr>
        <w:tabs>
          <w:tab w:val="left" w:pos="720"/>
        </w:tabs>
        <w:spacing w:line="360" w:lineRule="auto"/>
        <w:ind w:left="360"/>
        <w:jc w:val="both"/>
        <w:rPr>
          <w:rFonts w:ascii="Century Schoolbook" w:hAnsi="Century Schoolbook" w:cs="Century Schoolbook"/>
          <w:b/>
          <w:sz w:val="22"/>
          <w:szCs w:val="22"/>
        </w:rPr>
      </w:pPr>
      <w:r>
        <w:rPr>
          <w:rFonts w:ascii="Century Schoolbook" w:hAnsi="Century Schoolbook" w:cs="Century Schoolbook"/>
          <w:sz w:val="22"/>
          <w:szCs w:val="22"/>
        </w:rPr>
        <w:t>La acción protectora de la Seguridad Social se divide en dos grandes modalidades de cobertura:</w:t>
      </w:r>
    </w:p>
    <w:p w14:paraId="0AB35A89"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sidRPr="00582849">
        <w:rPr>
          <w:rFonts w:ascii="Century Schoolbook" w:hAnsi="Century Schoolbook" w:cs="Century Schoolbook"/>
          <w:b/>
          <w:color w:val="0070C0"/>
          <w:sz w:val="22"/>
          <w:szCs w:val="22"/>
          <w:u w:val="single"/>
        </w:rPr>
        <w:t>Modalidad contributiva</w:t>
      </w:r>
      <w:r>
        <w:rPr>
          <w:rFonts w:ascii="Century Schoolbook" w:hAnsi="Century Schoolbook" w:cs="Century Schoolbook"/>
          <w:b/>
          <w:sz w:val="22"/>
          <w:szCs w:val="22"/>
        </w:rPr>
        <w:t>:</w:t>
      </w:r>
      <w:r>
        <w:rPr>
          <w:rFonts w:ascii="Century Schoolbook" w:hAnsi="Century Schoolbook" w:cs="Century Schoolbook"/>
          <w:sz w:val="22"/>
          <w:szCs w:val="22"/>
        </w:rPr>
        <w:t xml:space="preserve"> </w:t>
      </w:r>
      <w:r w:rsidRPr="00582849">
        <w:rPr>
          <w:rFonts w:ascii="Century Schoolbook" w:hAnsi="Century Schoolbook" w:cs="Century Schoolbook"/>
          <w:color w:val="0070C0"/>
          <w:sz w:val="22"/>
          <w:szCs w:val="22"/>
        </w:rPr>
        <w:t xml:space="preserve">Integra a </w:t>
      </w:r>
      <w:r w:rsidR="00582849" w:rsidRPr="00582849">
        <w:rPr>
          <w:rFonts w:ascii="Century Schoolbook" w:hAnsi="Century Schoolbook" w:cs="Century Schoolbook"/>
          <w:color w:val="0070C0"/>
          <w:sz w:val="22"/>
          <w:szCs w:val="22"/>
        </w:rPr>
        <w:t xml:space="preserve">las personas trabajadoras </w:t>
      </w:r>
      <w:r w:rsidRPr="00582849">
        <w:rPr>
          <w:rFonts w:ascii="Century Schoolbook" w:hAnsi="Century Schoolbook" w:cs="Century Schoolbook"/>
          <w:color w:val="0070C0"/>
          <w:sz w:val="22"/>
          <w:szCs w:val="22"/>
        </w:rPr>
        <w:t xml:space="preserve">y a sus familias, que residan y ejerzan normalmente su actividad en territorio nacional. </w:t>
      </w:r>
    </w:p>
    <w:p w14:paraId="1DA4F6D7"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582849">
        <w:rPr>
          <w:rFonts w:ascii="Century Schoolbook" w:hAnsi="Century Schoolbook" w:cs="Century Schoolbook"/>
          <w:b/>
          <w:color w:val="0070C0"/>
          <w:sz w:val="22"/>
          <w:szCs w:val="22"/>
          <w:u w:val="single"/>
        </w:rPr>
        <w:t>Modalidad no contributiva</w:t>
      </w:r>
      <w:r>
        <w:rPr>
          <w:rFonts w:ascii="Century Schoolbook" w:hAnsi="Century Schoolbook" w:cs="Century Schoolbook"/>
          <w:b/>
          <w:sz w:val="22"/>
          <w:szCs w:val="22"/>
        </w:rPr>
        <w:t>:</w:t>
      </w:r>
      <w:r>
        <w:rPr>
          <w:rFonts w:ascii="Century Schoolbook" w:hAnsi="Century Schoolbook" w:cs="Century Schoolbook"/>
          <w:sz w:val="22"/>
          <w:szCs w:val="22"/>
        </w:rPr>
        <w:t xml:space="preserve"> Incluye a todos los </w:t>
      </w:r>
      <w:r w:rsidRPr="00576E9E">
        <w:rPr>
          <w:rFonts w:ascii="Century Schoolbook" w:hAnsi="Century Schoolbook" w:cs="Century Schoolbook"/>
          <w:color w:val="0070C0"/>
          <w:sz w:val="22"/>
          <w:szCs w:val="22"/>
        </w:rPr>
        <w:t xml:space="preserve">españoles </w:t>
      </w:r>
      <w:r w:rsidR="00CF4109" w:rsidRPr="00576E9E">
        <w:rPr>
          <w:rFonts w:ascii="Century Schoolbook" w:hAnsi="Century Schoolbook" w:cs="Century Schoolbook"/>
          <w:color w:val="0070C0"/>
          <w:sz w:val="22"/>
          <w:szCs w:val="22"/>
        </w:rPr>
        <w:t xml:space="preserve">y extranjeros que residan legalmente </w:t>
      </w:r>
      <w:r w:rsidRPr="00576E9E">
        <w:rPr>
          <w:rFonts w:ascii="Century Schoolbook" w:hAnsi="Century Schoolbook" w:cs="Century Schoolbook"/>
          <w:color w:val="0070C0"/>
          <w:sz w:val="22"/>
          <w:szCs w:val="22"/>
        </w:rPr>
        <w:t>en territorio nacional que no estén incluidos dentro de la modalidad contributiva por no haber cotizado, o haberlo hecho insuficientemente, para conseguir las prestaciones.</w:t>
      </w:r>
      <w:r>
        <w:rPr>
          <w:rFonts w:ascii="Century Schoolbook" w:hAnsi="Century Schoolbook" w:cs="Century Schoolbook"/>
          <w:sz w:val="22"/>
          <w:szCs w:val="22"/>
        </w:rPr>
        <w:t xml:space="preserve"> Además</w:t>
      </w:r>
      <w:r w:rsidR="00CF4109">
        <w:rPr>
          <w:rFonts w:ascii="Century Schoolbook" w:hAnsi="Century Schoolbook" w:cs="Century Schoolbook"/>
          <w:sz w:val="22"/>
          <w:szCs w:val="22"/>
        </w:rPr>
        <w:t>,</w:t>
      </w:r>
      <w:r>
        <w:rPr>
          <w:rFonts w:ascii="Century Schoolbook" w:hAnsi="Century Schoolbook" w:cs="Century Schoolbook"/>
          <w:sz w:val="22"/>
          <w:szCs w:val="22"/>
        </w:rPr>
        <w:t xml:space="preserve"> también se exige que </w:t>
      </w:r>
      <w:r w:rsidRPr="00576E9E">
        <w:rPr>
          <w:rFonts w:ascii="Century Schoolbook" w:hAnsi="Century Schoolbook" w:cs="Century Schoolbook"/>
          <w:color w:val="0070C0"/>
          <w:sz w:val="22"/>
          <w:szCs w:val="22"/>
        </w:rPr>
        <w:t>carezcan de rentas suficientes</w:t>
      </w:r>
      <w:r>
        <w:rPr>
          <w:rFonts w:ascii="Century Schoolbook" w:hAnsi="Century Schoolbook" w:cs="Century Schoolbook"/>
          <w:sz w:val="22"/>
          <w:szCs w:val="22"/>
        </w:rPr>
        <w:t xml:space="preserve">. Comprende prestaciones de </w:t>
      </w:r>
      <w:r w:rsidRPr="00576E9E">
        <w:rPr>
          <w:rFonts w:ascii="Century Schoolbook" w:hAnsi="Century Schoolbook" w:cs="Century Schoolbook"/>
          <w:color w:val="00B050"/>
          <w:sz w:val="22"/>
          <w:szCs w:val="22"/>
        </w:rPr>
        <w:t xml:space="preserve">asistencia sanitaria </w:t>
      </w:r>
      <w:r>
        <w:rPr>
          <w:rFonts w:ascii="Century Schoolbook" w:hAnsi="Century Schoolbook" w:cs="Century Schoolbook"/>
          <w:sz w:val="22"/>
          <w:szCs w:val="22"/>
        </w:rPr>
        <w:t xml:space="preserve">y las prestaciones económicas en las situaciones de </w:t>
      </w:r>
      <w:r w:rsidRPr="00576E9E">
        <w:rPr>
          <w:rFonts w:ascii="Century Schoolbook" w:hAnsi="Century Schoolbook" w:cs="Century Schoolbook"/>
          <w:color w:val="00B050"/>
          <w:sz w:val="22"/>
          <w:szCs w:val="22"/>
        </w:rPr>
        <w:t>desempleo</w:t>
      </w:r>
      <w:r>
        <w:rPr>
          <w:rFonts w:ascii="Century Schoolbook" w:hAnsi="Century Schoolbook" w:cs="Century Schoolbook"/>
          <w:sz w:val="22"/>
          <w:szCs w:val="22"/>
        </w:rPr>
        <w:t xml:space="preserve">, </w:t>
      </w:r>
      <w:r w:rsidRPr="00576E9E">
        <w:rPr>
          <w:rFonts w:ascii="Century Schoolbook" w:hAnsi="Century Schoolbook" w:cs="Century Schoolbook"/>
          <w:color w:val="00B050"/>
          <w:sz w:val="22"/>
          <w:szCs w:val="22"/>
        </w:rPr>
        <w:t xml:space="preserve">invalidez </w:t>
      </w:r>
      <w:r>
        <w:rPr>
          <w:rFonts w:ascii="Century Schoolbook" w:hAnsi="Century Schoolbook" w:cs="Century Schoolbook"/>
          <w:sz w:val="22"/>
          <w:szCs w:val="22"/>
        </w:rPr>
        <w:t xml:space="preserve">y </w:t>
      </w:r>
      <w:r w:rsidRPr="00576E9E">
        <w:rPr>
          <w:rFonts w:ascii="Century Schoolbook" w:hAnsi="Century Schoolbook" w:cs="Century Schoolbook"/>
          <w:color w:val="00B050"/>
          <w:sz w:val="22"/>
          <w:szCs w:val="22"/>
        </w:rPr>
        <w:t>jubilación</w:t>
      </w:r>
      <w:r>
        <w:rPr>
          <w:rFonts w:ascii="Century Schoolbook" w:hAnsi="Century Schoolbook" w:cs="Century Schoolbook"/>
          <w:sz w:val="22"/>
          <w:szCs w:val="22"/>
        </w:rPr>
        <w:t>, así como las prestaciones familiares por hijo a cargo</w:t>
      </w:r>
      <w:r>
        <w:t>.</w:t>
      </w:r>
    </w:p>
    <w:p w14:paraId="5C9E4B01" w14:textId="77777777" w:rsidR="00853EC5" w:rsidRDefault="00853EC5" w:rsidP="00F52DE6">
      <w:pPr>
        <w:tabs>
          <w:tab w:val="left" w:pos="720"/>
        </w:tabs>
        <w:spacing w:line="360" w:lineRule="auto"/>
        <w:ind w:left="360"/>
        <w:jc w:val="both"/>
      </w:pPr>
      <w:r>
        <w:rPr>
          <w:rFonts w:ascii="Century Schoolbook" w:hAnsi="Century Schoolbook" w:cs="Century Schoolbook"/>
          <w:sz w:val="22"/>
          <w:szCs w:val="22"/>
        </w:rPr>
        <w:t>Vamos a analizar a continuación las principales prestaciones de la S</w:t>
      </w:r>
      <w:r w:rsidR="00CF4109">
        <w:rPr>
          <w:rFonts w:ascii="Century Schoolbook" w:hAnsi="Century Schoolbook" w:cs="Century Schoolbook"/>
          <w:sz w:val="22"/>
          <w:szCs w:val="22"/>
        </w:rPr>
        <w:t>S</w:t>
      </w:r>
      <w:r>
        <w:rPr>
          <w:rFonts w:ascii="Century Schoolbook" w:hAnsi="Century Schoolbook" w:cs="Century Schoolbook"/>
          <w:sz w:val="22"/>
          <w:szCs w:val="22"/>
        </w:rPr>
        <w:t xml:space="preserve"> en su modalidad contributiva (aunque en algunos casos mencionemos de forma tangencial la no contributiva) y para el Régimen General.</w:t>
      </w:r>
    </w:p>
    <w:p w14:paraId="3FB04858"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53" w:name="_Toc403768533"/>
      <w:bookmarkStart w:id="54" w:name="_Toc403773593"/>
      <w:bookmarkStart w:id="55" w:name="_Toc35820350"/>
      <w:r w:rsidRPr="00596753">
        <w:rPr>
          <w:color w:val="990000"/>
          <w:u w:val="single"/>
        </w:rPr>
        <w:lastRenderedPageBreak/>
        <w:t xml:space="preserve">6.1. </w:t>
      </w:r>
      <w:hyperlink r:id="rId21" w:history="1">
        <w:r w:rsidRPr="00481F3B">
          <w:rPr>
            <w:color w:val="0000FF"/>
            <w:u w:val="single"/>
          </w:rPr>
          <w:t>Asistencia Sanitaria</w:t>
        </w:r>
        <w:bookmarkEnd w:id="53"/>
        <w:bookmarkEnd w:id="54"/>
        <w:bookmarkEnd w:id="55"/>
      </w:hyperlink>
      <w:r w:rsidRPr="00596753">
        <w:rPr>
          <w:color w:val="990000"/>
          <w:u w:val="single"/>
        </w:rPr>
        <w:t xml:space="preserve"> </w:t>
      </w:r>
    </w:p>
    <w:p w14:paraId="68D42FC8" w14:textId="77777777" w:rsidR="00853EC5" w:rsidRDefault="00853EC5" w:rsidP="00853EC5">
      <w:pPr>
        <w:spacing w:line="360" w:lineRule="auto"/>
        <w:ind w:left="426" w:firstLine="13"/>
        <w:rPr>
          <w:rFonts w:ascii="Century Schoolbook" w:hAnsi="Century Schoolbook" w:cs="Century Schoolbook"/>
          <w:b/>
          <w:sz w:val="22"/>
          <w:szCs w:val="22"/>
        </w:rPr>
      </w:pPr>
      <w:r>
        <w:rPr>
          <w:rFonts w:ascii="Century Schoolbook" w:hAnsi="Century Schoolbook" w:cs="Century Schoolbook"/>
          <w:sz w:val="22"/>
          <w:szCs w:val="22"/>
        </w:rPr>
        <w:t xml:space="preserve">Prestación de </w:t>
      </w:r>
      <w:r w:rsidRPr="00576E9E">
        <w:rPr>
          <w:rFonts w:ascii="Century Schoolbook" w:hAnsi="Century Schoolbook" w:cs="Century Schoolbook"/>
          <w:color w:val="0070C0"/>
          <w:sz w:val="22"/>
          <w:szCs w:val="22"/>
        </w:rPr>
        <w:t>servicios médicos y farmacéuticos necesarios para conservar o restablecer la salud</w:t>
      </w:r>
      <w:r>
        <w:rPr>
          <w:rFonts w:ascii="Century Schoolbook" w:hAnsi="Century Schoolbook" w:cs="Century Schoolbook"/>
          <w:sz w:val="22"/>
          <w:szCs w:val="22"/>
        </w:rPr>
        <w:t xml:space="preserve"> de las personas protegidas, y su aptitud para el trabajo, así como servicios de recuperación física y, en algunos casos, prótesis y aparatos ortopédicos.</w:t>
      </w:r>
    </w:p>
    <w:p w14:paraId="2F3A075D"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576E9E">
        <w:rPr>
          <w:rFonts w:ascii="Century Schoolbook" w:hAnsi="Century Schoolbook" w:cs="Century Schoolbook"/>
          <w:b/>
          <w:color w:val="0070C0"/>
          <w:sz w:val="22"/>
          <w:szCs w:val="22"/>
        </w:rPr>
        <w:t>Titulares</w:t>
      </w:r>
      <w:r w:rsidRPr="00576E9E">
        <w:rPr>
          <w:rFonts w:ascii="Century Schoolbook" w:hAnsi="Century Schoolbook" w:cs="Century Schoolbook"/>
          <w:color w:val="0070C0"/>
          <w:sz w:val="22"/>
          <w:szCs w:val="22"/>
        </w:rPr>
        <w:t xml:space="preserve"> </w:t>
      </w:r>
      <w:r w:rsidR="00AD033B">
        <w:rPr>
          <w:rFonts w:ascii="Century Schoolbook" w:hAnsi="Century Schoolbook" w:cs="Century Schoolbook"/>
          <w:color w:val="0070C0"/>
          <w:sz w:val="22"/>
          <w:szCs w:val="22"/>
        </w:rPr>
        <w:t>o asegurados:</w:t>
      </w:r>
    </w:p>
    <w:p w14:paraId="6039505A" w14:textId="77777777" w:rsidR="00853EC5" w:rsidRPr="00EE77FB" w:rsidRDefault="00853EC5" w:rsidP="00851571">
      <w:pPr>
        <w:pStyle w:val="Predeterminado"/>
        <w:numPr>
          <w:ilvl w:val="0"/>
          <w:numId w:val="4"/>
        </w:numPr>
        <w:ind w:left="1775" w:hanging="357"/>
        <w:rPr>
          <w:rFonts w:ascii="Century Schoolbook"/>
          <w:sz w:val="20"/>
          <w:szCs w:val="20"/>
        </w:rPr>
      </w:pPr>
      <w:r w:rsidRPr="00AD033B">
        <w:rPr>
          <w:rFonts w:ascii="Century Schoolbook"/>
          <w:color w:val="0070C0"/>
          <w:sz w:val="20"/>
          <w:szCs w:val="20"/>
        </w:rPr>
        <w:t>Trabajadores</w:t>
      </w:r>
      <w:r w:rsidRPr="00576E9E">
        <w:rPr>
          <w:rFonts w:ascii="Century Schoolbook"/>
          <w:color w:val="00B050"/>
          <w:sz w:val="20"/>
          <w:szCs w:val="20"/>
        </w:rPr>
        <w:t xml:space="preserve"> </w:t>
      </w:r>
      <w:r w:rsidR="00AD033B" w:rsidRPr="00AD033B">
        <w:rPr>
          <w:rFonts w:ascii="Century Schoolbook"/>
          <w:color w:val="0070C0"/>
          <w:sz w:val="20"/>
          <w:szCs w:val="20"/>
        </w:rPr>
        <w:t xml:space="preserve">por cuenta ajena o propia, </w:t>
      </w:r>
      <w:r w:rsidRPr="00480857">
        <w:rPr>
          <w:rFonts w:ascii="Century Schoolbook"/>
          <w:color w:val="000000" w:themeColor="text1"/>
          <w:sz w:val="20"/>
          <w:szCs w:val="20"/>
        </w:rPr>
        <w:t xml:space="preserve">afiliados </w:t>
      </w:r>
      <w:r w:rsidRPr="00EE77FB">
        <w:rPr>
          <w:rFonts w:ascii="Century Schoolbook"/>
          <w:sz w:val="20"/>
          <w:szCs w:val="20"/>
        </w:rPr>
        <w:t>y en alta o en situaci</w:t>
      </w:r>
      <w:r w:rsidRPr="00EE77FB">
        <w:rPr>
          <w:rFonts w:ascii="Century Schoolbook"/>
          <w:sz w:val="20"/>
          <w:szCs w:val="20"/>
        </w:rPr>
        <w:t>ó</w:t>
      </w:r>
      <w:r w:rsidRPr="00EE77FB">
        <w:rPr>
          <w:rFonts w:ascii="Century Schoolbook"/>
          <w:sz w:val="20"/>
          <w:szCs w:val="20"/>
        </w:rPr>
        <w:t xml:space="preserve">n asimilada a la de alta. </w:t>
      </w:r>
    </w:p>
    <w:p w14:paraId="11CC772C" w14:textId="77777777" w:rsidR="00853EC5" w:rsidRPr="00EE77FB" w:rsidRDefault="00853EC5" w:rsidP="00851571">
      <w:pPr>
        <w:pStyle w:val="Predeterminado"/>
        <w:numPr>
          <w:ilvl w:val="0"/>
          <w:numId w:val="4"/>
        </w:numPr>
        <w:ind w:left="1775" w:hanging="357"/>
        <w:rPr>
          <w:rFonts w:ascii="Century Schoolbook"/>
          <w:sz w:val="20"/>
          <w:szCs w:val="20"/>
        </w:rPr>
      </w:pPr>
      <w:r w:rsidRPr="00576E9E">
        <w:rPr>
          <w:rFonts w:ascii="Century Schoolbook"/>
          <w:color w:val="0070C0"/>
          <w:sz w:val="20"/>
          <w:szCs w:val="20"/>
        </w:rPr>
        <w:t xml:space="preserve">Pensionistas </w:t>
      </w:r>
      <w:r w:rsidRPr="00EE77FB">
        <w:rPr>
          <w:rFonts w:ascii="Century Schoolbook"/>
          <w:sz w:val="20"/>
          <w:szCs w:val="20"/>
        </w:rPr>
        <w:t>y perceptores de prestaciones peri</w:t>
      </w:r>
      <w:r w:rsidRPr="00EE77FB">
        <w:rPr>
          <w:rFonts w:ascii="Century Schoolbook"/>
          <w:sz w:val="20"/>
          <w:szCs w:val="20"/>
        </w:rPr>
        <w:t>ó</w:t>
      </w:r>
      <w:r w:rsidRPr="00EE77FB">
        <w:rPr>
          <w:rFonts w:ascii="Century Schoolbook"/>
          <w:sz w:val="20"/>
          <w:szCs w:val="20"/>
        </w:rPr>
        <w:t xml:space="preserve">dicas de la Seguridad Social, incluido el desempleo. </w:t>
      </w:r>
    </w:p>
    <w:p w14:paraId="6C048ABB" w14:textId="77777777" w:rsidR="00853EC5" w:rsidRPr="00EE77FB" w:rsidRDefault="00480857" w:rsidP="00851571">
      <w:pPr>
        <w:pStyle w:val="Predeterminado"/>
        <w:numPr>
          <w:ilvl w:val="0"/>
          <w:numId w:val="4"/>
        </w:numPr>
        <w:ind w:left="1775" w:hanging="357"/>
        <w:rPr>
          <w:rFonts w:ascii="Century Schoolbook"/>
          <w:sz w:val="20"/>
          <w:szCs w:val="20"/>
        </w:rPr>
      </w:pPr>
      <w:r>
        <w:rPr>
          <w:rFonts w:ascii="Century Schoolbook"/>
          <w:color w:val="0070C0"/>
          <w:sz w:val="20"/>
          <w:szCs w:val="20"/>
        </w:rPr>
        <w:t>Estar desempleado</w:t>
      </w:r>
      <w:r w:rsidR="00291344">
        <w:rPr>
          <w:rFonts w:ascii="Century Schoolbook"/>
          <w:color w:val="0070C0"/>
          <w:sz w:val="20"/>
          <w:szCs w:val="20"/>
        </w:rPr>
        <w:t xml:space="preserve"> </w:t>
      </w:r>
      <w:r w:rsidR="00291344" w:rsidRPr="00291344">
        <w:rPr>
          <w:rFonts w:ascii="Century Schoolbook"/>
          <w:color w:val="000000" w:themeColor="text1"/>
          <w:sz w:val="20"/>
          <w:szCs w:val="20"/>
        </w:rPr>
        <w:t xml:space="preserve">sin derecho a </w:t>
      </w:r>
      <w:r w:rsidR="00853EC5" w:rsidRPr="00EE77FB">
        <w:rPr>
          <w:rFonts w:ascii="Century Schoolbook"/>
          <w:sz w:val="20"/>
          <w:szCs w:val="20"/>
        </w:rPr>
        <w:t>la condici</w:t>
      </w:r>
      <w:r w:rsidR="00853EC5" w:rsidRPr="00EE77FB">
        <w:rPr>
          <w:rFonts w:ascii="Century Schoolbook"/>
          <w:sz w:val="20"/>
          <w:szCs w:val="20"/>
        </w:rPr>
        <w:t>ó</w:t>
      </w:r>
      <w:r w:rsidR="00853EC5" w:rsidRPr="00EE77FB">
        <w:rPr>
          <w:rFonts w:ascii="Century Schoolbook"/>
          <w:sz w:val="20"/>
          <w:szCs w:val="20"/>
        </w:rPr>
        <w:t>n de asegurado por cualquier otro t</w:t>
      </w:r>
      <w:r w:rsidR="00853EC5" w:rsidRPr="00EE77FB">
        <w:rPr>
          <w:rFonts w:ascii="Century Schoolbook"/>
          <w:sz w:val="20"/>
          <w:szCs w:val="20"/>
        </w:rPr>
        <w:t>í</w:t>
      </w:r>
      <w:r w:rsidR="00853EC5" w:rsidRPr="00EE77FB">
        <w:rPr>
          <w:rFonts w:ascii="Century Schoolbook"/>
          <w:sz w:val="20"/>
          <w:szCs w:val="20"/>
        </w:rPr>
        <w:t>tulo y residir en Espa</w:t>
      </w:r>
      <w:r w:rsidR="00853EC5" w:rsidRPr="00EE77FB">
        <w:rPr>
          <w:rFonts w:ascii="Century Schoolbook"/>
          <w:sz w:val="20"/>
          <w:szCs w:val="20"/>
        </w:rPr>
        <w:t>ñ</w:t>
      </w:r>
      <w:r w:rsidR="00853EC5" w:rsidRPr="00EE77FB">
        <w:rPr>
          <w:rFonts w:ascii="Century Schoolbook"/>
          <w:sz w:val="20"/>
          <w:szCs w:val="20"/>
        </w:rPr>
        <w:t xml:space="preserve">a. </w:t>
      </w:r>
    </w:p>
    <w:p w14:paraId="054B072C" w14:textId="77777777" w:rsidR="00853EC5" w:rsidRPr="00576E9E" w:rsidRDefault="00853EC5" w:rsidP="00851571">
      <w:pPr>
        <w:pStyle w:val="Predeterminado"/>
        <w:numPr>
          <w:ilvl w:val="0"/>
          <w:numId w:val="4"/>
        </w:numPr>
        <w:ind w:left="1775" w:hanging="357"/>
        <w:rPr>
          <w:rFonts w:ascii="Century Schoolbook"/>
          <w:color w:val="0070C0"/>
          <w:sz w:val="20"/>
          <w:szCs w:val="20"/>
        </w:rPr>
      </w:pPr>
      <w:r w:rsidRPr="00EE77FB">
        <w:rPr>
          <w:rFonts w:ascii="Century Schoolbook"/>
          <w:sz w:val="20"/>
          <w:szCs w:val="20"/>
        </w:rPr>
        <w:t>Espa</w:t>
      </w:r>
      <w:r w:rsidRPr="00EE77FB">
        <w:rPr>
          <w:rFonts w:ascii="Century Schoolbook"/>
          <w:sz w:val="20"/>
          <w:szCs w:val="20"/>
        </w:rPr>
        <w:t>ñ</w:t>
      </w:r>
      <w:r w:rsidRPr="00EE77FB">
        <w:rPr>
          <w:rFonts w:ascii="Century Schoolbook"/>
          <w:sz w:val="20"/>
          <w:szCs w:val="20"/>
        </w:rPr>
        <w:t>oles que residan en Espa</w:t>
      </w:r>
      <w:r w:rsidRPr="00EE77FB">
        <w:rPr>
          <w:rFonts w:ascii="Century Schoolbook"/>
          <w:sz w:val="20"/>
          <w:szCs w:val="20"/>
        </w:rPr>
        <w:t>ñ</w:t>
      </w:r>
      <w:r w:rsidRPr="00EE77FB">
        <w:rPr>
          <w:rFonts w:ascii="Century Schoolbook"/>
          <w:sz w:val="20"/>
          <w:szCs w:val="20"/>
        </w:rPr>
        <w:t>a</w:t>
      </w:r>
      <w:r>
        <w:rPr>
          <w:rFonts w:ascii="Century Schoolbook"/>
          <w:sz w:val="20"/>
          <w:szCs w:val="20"/>
        </w:rPr>
        <w:t>, c</w:t>
      </w:r>
      <w:r w:rsidRPr="00EE77FB">
        <w:rPr>
          <w:rFonts w:ascii="Century Schoolbook"/>
          <w:sz w:val="20"/>
          <w:szCs w:val="20"/>
        </w:rPr>
        <w:t>iudadanos de cualquier pa</w:t>
      </w:r>
      <w:r w:rsidRPr="00EE77FB">
        <w:rPr>
          <w:rFonts w:ascii="Century Schoolbook"/>
          <w:sz w:val="20"/>
          <w:szCs w:val="20"/>
        </w:rPr>
        <w:t>í</w:t>
      </w:r>
      <w:r w:rsidRPr="00EE77FB">
        <w:rPr>
          <w:rFonts w:ascii="Century Schoolbook"/>
          <w:sz w:val="20"/>
          <w:szCs w:val="20"/>
        </w:rPr>
        <w:t xml:space="preserve">s </w:t>
      </w:r>
      <w:r w:rsidRPr="00576E9E">
        <w:rPr>
          <w:rFonts w:ascii="Century Schoolbook"/>
          <w:color w:val="0070C0"/>
          <w:sz w:val="20"/>
          <w:szCs w:val="20"/>
        </w:rPr>
        <w:t xml:space="preserve">miembro de la UE </w:t>
      </w:r>
      <w:r w:rsidR="00576E9E">
        <w:rPr>
          <w:rFonts w:ascii="Century Schoolbook"/>
          <w:sz w:val="20"/>
          <w:szCs w:val="20"/>
        </w:rPr>
        <w:t xml:space="preserve">y </w:t>
      </w:r>
      <w:r w:rsidR="00576E9E" w:rsidRPr="00576E9E">
        <w:rPr>
          <w:rFonts w:ascii="Century Schoolbook"/>
          <w:color w:val="0070C0"/>
          <w:sz w:val="20"/>
          <w:szCs w:val="20"/>
        </w:rPr>
        <w:t>extranjeros</w:t>
      </w:r>
      <w:r w:rsidRPr="00576E9E">
        <w:rPr>
          <w:rFonts w:ascii="Century Schoolbook"/>
          <w:color w:val="0070C0"/>
          <w:sz w:val="20"/>
          <w:szCs w:val="20"/>
        </w:rPr>
        <w:t xml:space="preserve"> con permiso de residencia</w:t>
      </w:r>
      <w:r w:rsidR="003118EA" w:rsidRPr="00576E9E">
        <w:rPr>
          <w:rFonts w:ascii="Century Schoolbook"/>
          <w:color w:val="0070C0"/>
          <w:sz w:val="20"/>
          <w:szCs w:val="20"/>
        </w:rPr>
        <w:t>.</w:t>
      </w:r>
    </w:p>
    <w:p w14:paraId="2A5ED15E" w14:textId="77777777" w:rsidR="00853EC5" w:rsidRPr="00576E9E" w:rsidRDefault="00853EC5" w:rsidP="00851571">
      <w:pPr>
        <w:pStyle w:val="Predeterminado"/>
        <w:numPr>
          <w:ilvl w:val="0"/>
          <w:numId w:val="4"/>
        </w:numPr>
        <w:ind w:left="1775" w:hanging="357"/>
        <w:rPr>
          <w:rFonts w:ascii="Century Schoolbook"/>
          <w:color w:val="00B050"/>
          <w:sz w:val="20"/>
          <w:szCs w:val="20"/>
        </w:rPr>
      </w:pPr>
      <w:r w:rsidRPr="00576E9E">
        <w:rPr>
          <w:rFonts w:ascii="Century Schoolbook"/>
          <w:color w:val="0070C0"/>
          <w:sz w:val="20"/>
          <w:szCs w:val="20"/>
        </w:rPr>
        <w:t>Menores de edad sujetos a tutela administrativa</w:t>
      </w:r>
      <w:r w:rsidRPr="00576E9E">
        <w:rPr>
          <w:rFonts w:ascii="Century Schoolbook"/>
          <w:color w:val="00B050"/>
          <w:sz w:val="20"/>
          <w:szCs w:val="20"/>
        </w:rPr>
        <w:t>.</w:t>
      </w:r>
    </w:p>
    <w:p w14:paraId="1292C756" w14:textId="38D2BDFA" w:rsidR="00853EC5" w:rsidRPr="003D316F"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color w:val="0070C0"/>
          <w:sz w:val="22"/>
          <w:szCs w:val="22"/>
        </w:rPr>
      </w:pPr>
      <w:r w:rsidRPr="00576E9E">
        <w:rPr>
          <w:rFonts w:ascii="Century Schoolbook" w:hAnsi="Century Schoolbook" w:cs="Century Schoolbook"/>
          <w:b/>
          <w:color w:val="0070C0"/>
          <w:sz w:val="22"/>
          <w:szCs w:val="22"/>
        </w:rPr>
        <w:t>Beneficiarios</w:t>
      </w:r>
      <w:r w:rsidR="00AD033B">
        <w:rPr>
          <w:rFonts w:ascii="Century Schoolbook" w:hAnsi="Century Schoolbook" w:cs="Century Schoolbook"/>
          <w:b/>
          <w:color w:val="0070C0"/>
          <w:sz w:val="22"/>
          <w:szCs w:val="22"/>
        </w:rPr>
        <w:t>:</w:t>
      </w:r>
    </w:p>
    <w:p w14:paraId="07CF0221" w14:textId="5161649F" w:rsidR="003D316F" w:rsidRPr="00576E9E" w:rsidRDefault="003D316F" w:rsidP="003D316F">
      <w:pPr>
        <w:spacing w:line="360" w:lineRule="auto"/>
        <w:ind w:left="1276" w:firstLine="13"/>
        <w:rPr>
          <w:rFonts w:ascii="Century Schoolbook" w:hAnsi="Century Schoolbook" w:cs="Century Schoolbook"/>
          <w:color w:val="0070C0"/>
          <w:sz w:val="22"/>
          <w:szCs w:val="22"/>
        </w:rPr>
      </w:pPr>
      <w:r>
        <w:rPr>
          <w:rFonts w:ascii="Century Schoolbook" w:hAnsi="Century Schoolbook" w:cs="Century Schoolbook"/>
          <w:color w:val="0070C0"/>
          <w:sz w:val="22"/>
          <w:szCs w:val="22"/>
        </w:rPr>
        <w:t xml:space="preserve">Los que sin ser titulares del derecho </w:t>
      </w:r>
      <w:r w:rsidRPr="003D316F">
        <w:rPr>
          <w:rFonts w:ascii="Century Schoolbook" w:hAnsi="Century Schoolbook" w:cs="Century Schoolbook"/>
          <w:color w:val="0070C0"/>
          <w:sz w:val="22"/>
          <w:szCs w:val="22"/>
        </w:rPr>
        <w:t xml:space="preserve">a la asistencia sanitaria </w:t>
      </w:r>
      <w:r>
        <w:rPr>
          <w:rFonts w:ascii="Century Schoolbook" w:hAnsi="Century Schoolbook" w:cs="Century Schoolbook"/>
          <w:color w:val="0070C0"/>
          <w:sz w:val="22"/>
          <w:szCs w:val="22"/>
        </w:rPr>
        <w:t>sí tienen derecho a ella por reunir</w:t>
      </w:r>
      <w:r w:rsidRPr="003D316F">
        <w:rPr>
          <w:rFonts w:ascii="Century Schoolbook" w:hAnsi="Century Schoolbook" w:cs="Century Schoolbook"/>
          <w:color w:val="0070C0"/>
          <w:sz w:val="22"/>
          <w:szCs w:val="22"/>
        </w:rPr>
        <w:t xml:space="preserve"> los siguientes </w:t>
      </w:r>
      <w:r w:rsidRPr="003D316F">
        <w:rPr>
          <w:rFonts w:ascii="Century Schoolbook" w:hAnsi="Century Schoolbook" w:cs="Century Schoolbook"/>
          <w:b/>
          <w:bCs/>
          <w:color w:val="0070C0"/>
          <w:sz w:val="22"/>
          <w:szCs w:val="22"/>
          <w:u w:val="single"/>
        </w:rPr>
        <w:t>requisitos</w:t>
      </w:r>
      <w:r w:rsidRPr="003D316F">
        <w:rPr>
          <w:rFonts w:ascii="Century Schoolbook" w:hAnsi="Century Schoolbook" w:cs="Century Schoolbook"/>
          <w:color w:val="0070C0"/>
          <w:sz w:val="22"/>
          <w:szCs w:val="22"/>
        </w:rPr>
        <w:t>:</w:t>
      </w:r>
    </w:p>
    <w:p w14:paraId="3E54C2EC" w14:textId="09675C96" w:rsidR="003D316F" w:rsidRDefault="003D316F" w:rsidP="00851571">
      <w:pPr>
        <w:pStyle w:val="Predeterminado"/>
        <w:numPr>
          <w:ilvl w:val="0"/>
          <w:numId w:val="4"/>
        </w:numPr>
        <w:ind w:left="1775" w:hanging="357"/>
        <w:rPr>
          <w:rFonts w:ascii="Century Schoolbook"/>
          <w:sz w:val="20"/>
          <w:szCs w:val="20"/>
        </w:rPr>
      </w:pPr>
      <w:r w:rsidRPr="003D316F">
        <w:rPr>
          <w:rFonts w:ascii="Century Schoolbook"/>
          <w:color w:val="0070C0"/>
          <w:sz w:val="20"/>
          <w:szCs w:val="20"/>
        </w:rPr>
        <w:t>Relaci</w:t>
      </w:r>
      <w:r w:rsidRPr="003D316F">
        <w:rPr>
          <w:rFonts w:ascii="Century Schoolbook"/>
          <w:color w:val="0070C0"/>
          <w:sz w:val="20"/>
          <w:szCs w:val="20"/>
        </w:rPr>
        <w:t>ó</w:t>
      </w:r>
      <w:r w:rsidRPr="003D316F">
        <w:rPr>
          <w:rFonts w:ascii="Century Schoolbook"/>
          <w:color w:val="0070C0"/>
          <w:sz w:val="20"/>
          <w:szCs w:val="20"/>
        </w:rPr>
        <w:t xml:space="preserve">n de parentesco </w:t>
      </w:r>
      <w:r>
        <w:rPr>
          <w:rFonts w:ascii="Century Schoolbook"/>
          <w:sz w:val="20"/>
          <w:szCs w:val="20"/>
        </w:rPr>
        <w:t>con el titular:</w:t>
      </w:r>
    </w:p>
    <w:p w14:paraId="23F5ECF6" w14:textId="61F2E554" w:rsidR="00853EC5" w:rsidRPr="00FF6B2B" w:rsidRDefault="00853EC5" w:rsidP="003D316F">
      <w:pPr>
        <w:pStyle w:val="Predeterminado"/>
        <w:numPr>
          <w:ilvl w:val="1"/>
          <w:numId w:val="4"/>
        </w:numPr>
        <w:rPr>
          <w:rFonts w:ascii="Century Schoolbook"/>
          <w:sz w:val="20"/>
          <w:szCs w:val="20"/>
        </w:rPr>
      </w:pPr>
      <w:r w:rsidRPr="00FF6B2B">
        <w:rPr>
          <w:rFonts w:ascii="Century Schoolbook"/>
          <w:sz w:val="20"/>
          <w:szCs w:val="20"/>
        </w:rPr>
        <w:t xml:space="preserve">El </w:t>
      </w:r>
      <w:r w:rsidRPr="00542D48">
        <w:rPr>
          <w:rFonts w:ascii="Century Schoolbook"/>
          <w:color w:val="0070C0"/>
          <w:sz w:val="20"/>
          <w:szCs w:val="20"/>
        </w:rPr>
        <w:t>c</w:t>
      </w:r>
      <w:r w:rsidRPr="00542D48">
        <w:rPr>
          <w:rFonts w:ascii="Century Schoolbook"/>
          <w:color w:val="0070C0"/>
          <w:sz w:val="20"/>
          <w:szCs w:val="20"/>
        </w:rPr>
        <w:t>ó</w:t>
      </w:r>
      <w:r w:rsidRPr="00542D48">
        <w:rPr>
          <w:rFonts w:ascii="Century Schoolbook"/>
          <w:color w:val="0070C0"/>
          <w:sz w:val="20"/>
          <w:szCs w:val="20"/>
        </w:rPr>
        <w:t xml:space="preserve">nyuge </w:t>
      </w:r>
      <w:r w:rsidR="00542D48" w:rsidRPr="00542D48">
        <w:rPr>
          <w:rFonts w:ascii="Century Schoolbook"/>
          <w:color w:val="0070C0"/>
          <w:sz w:val="20"/>
          <w:szCs w:val="20"/>
        </w:rPr>
        <w:t xml:space="preserve">de un titular </w:t>
      </w:r>
      <w:r w:rsidR="00AD033B" w:rsidRPr="00291344">
        <w:rPr>
          <w:rFonts w:ascii="Century Schoolbook"/>
          <w:color w:val="000000" w:themeColor="text1"/>
          <w:sz w:val="20"/>
          <w:szCs w:val="20"/>
        </w:rPr>
        <w:t>(tambi</w:t>
      </w:r>
      <w:r w:rsidR="00AD033B" w:rsidRPr="00291344">
        <w:rPr>
          <w:rFonts w:ascii="Century Schoolbook"/>
          <w:color w:val="000000" w:themeColor="text1"/>
          <w:sz w:val="20"/>
          <w:szCs w:val="20"/>
        </w:rPr>
        <w:t>é</w:t>
      </w:r>
      <w:r w:rsidR="00AD033B" w:rsidRPr="00291344">
        <w:rPr>
          <w:rFonts w:ascii="Century Schoolbook"/>
          <w:color w:val="000000" w:themeColor="text1"/>
          <w:sz w:val="20"/>
          <w:szCs w:val="20"/>
        </w:rPr>
        <w:t>n, exc</w:t>
      </w:r>
      <w:r w:rsidR="00AD033B" w:rsidRPr="00291344">
        <w:rPr>
          <w:rFonts w:ascii="Century Schoolbook"/>
          <w:color w:val="000000" w:themeColor="text1"/>
          <w:sz w:val="20"/>
          <w:szCs w:val="20"/>
        </w:rPr>
        <w:t>ó</w:t>
      </w:r>
      <w:r w:rsidR="00AD033B" w:rsidRPr="00291344">
        <w:rPr>
          <w:rFonts w:ascii="Century Schoolbook"/>
          <w:color w:val="000000" w:themeColor="text1"/>
          <w:sz w:val="20"/>
          <w:szCs w:val="20"/>
        </w:rPr>
        <w:t>nyuge con derecho a pensi</w:t>
      </w:r>
      <w:r w:rsidR="00AD033B" w:rsidRPr="00291344">
        <w:rPr>
          <w:rFonts w:ascii="Century Schoolbook"/>
          <w:color w:val="000000" w:themeColor="text1"/>
          <w:sz w:val="20"/>
          <w:szCs w:val="20"/>
        </w:rPr>
        <w:t>ó</w:t>
      </w:r>
      <w:r w:rsidR="00AD033B" w:rsidRPr="00291344">
        <w:rPr>
          <w:rFonts w:ascii="Century Schoolbook"/>
          <w:color w:val="000000" w:themeColor="text1"/>
          <w:sz w:val="20"/>
          <w:szCs w:val="20"/>
        </w:rPr>
        <w:t xml:space="preserve">n compensatoria) </w:t>
      </w:r>
      <w:r w:rsidRPr="00FF6B2B">
        <w:rPr>
          <w:rFonts w:ascii="Century Schoolbook"/>
          <w:sz w:val="20"/>
          <w:szCs w:val="20"/>
        </w:rPr>
        <w:t>o persona con an</w:t>
      </w:r>
      <w:r w:rsidRPr="00FF6B2B">
        <w:rPr>
          <w:rFonts w:ascii="Century Schoolbook"/>
          <w:sz w:val="20"/>
          <w:szCs w:val="20"/>
        </w:rPr>
        <w:t>á</w:t>
      </w:r>
      <w:r w:rsidRPr="00FF6B2B">
        <w:rPr>
          <w:rFonts w:ascii="Century Schoolbook"/>
          <w:sz w:val="20"/>
          <w:szCs w:val="20"/>
        </w:rPr>
        <w:t>loga relaci</w:t>
      </w:r>
      <w:r w:rsidRPr="00FF6B2B">
        <w:rPr>
          <w:rFonts w:ascii="Century Schoolbook"/>
          <w:sz w:val="20"/>
          <w:szCs w:val="20"/>
        </w:rPr>
        <w:t>ó</w:t>
      </w:r>
      <w:r w:rsidRPr="00FF6B2B">
        <w:rPr>
          <w:rFonts w:ascii="Century Schoolbook"/>
          <w:sz w:val="20"/>
          <w:szCs w:val="20"/>
        </w:rPr>
        <w:t>n de afectividad.</w:t>
      </w:r>
    </w:p>
    <w:p w14:paraId="2C904E1E" w14:textId="5C10B394" w:rsidR="00853EC5" w:rsidRDefault="003D316F" w:rsidP="003D316F">
      <w:pPr>
        <w:pStyle w:val="Predeterminado"/>
        <w:numPr>
          <w:ilvl w:val="1"/>
          <w:numId w:val="4"/>
        </w:numPr>
        <w:rPr>
          <w:rFonts w:ascii="Century Schoolbook"/>
          <w:sz w:val="20"/>
          <w:szCs w:val="20"/>
        </w:rPr>
      </w:pPr>
      <w:r w:rsidRPr="003D316F">
        <w:rPr>
          <w:rFonts w:ascii="Century Schoolbook"/>
          <w:color w:val="0070C0"/>
          <w:sz w:val="20"/>
          <w:szCs w:val="20"/>
        </w:rPr>
        <w:t>D</w:t>
      </w:r>
      <w:r w:rsidR="00853EC5" w:rsidRPr="003D316F">
        <w:rPr>
          <w:rFonts w:ascii="Century Schoolbook"/>
          <w:color w:val="0070C0"/>
          <w:sz w:val="20"/>
          <w:szCs w:val="20"/>
        </w:rPr>
        <w:t>escendientes</w:t>
      </w:r>
      <w:r>
        <w:rPr>
          <w:rFonts w:ascii="Century Schoolbook"/>
          <w:color w:val="0070C0"/>
          <w:sz w:val="20"/>
          <w:szCs w:val="20"/>
        </w:rPr>
        <w:t xml:space="preserve"> del titular </w:t>
      </w:r>
      <w:r w:rsidR="00AD033B">
        <w:rPr>
          <w:rFonts w:ascii="Century Schoolbook"/>
          <w:color w:val="0070C0"/>
          <w:sz w:val="20"/>
          <w:szCs w:val="20"/>
        </w:rPr>
        <w:t>o del c</w:t>
      </w:r>
      <w:r w:rsidR="00AD033B">
        <w:rPr>
          <w:rFonts w:ascii="Century Schoolbook"/>
          <w:color w:val="0070C0"/>
          <w:sz w:val="20"/>
          <w:szCs w:val="20"/>
        </w:rPr>
        <w:t>ó</w:t>
      </w:r>
      <w:r w:rsidR="00AD033B">
        <w:rPr>
          <w:rFonts w:ascii="Century Schoolbook"/>
          <w:color w:val="0070C0"/>
          <w:sz w:val="20"/>
          <w:szCs w:val="20"/>
        </w:rPr>
        <w:t>nyuge</w:t>
      </w:r>
      <w:r>
        <w:rPr>
          <w:rFonts w:ascii="Century Schoolbook"/>
          <w:color w:val="0070C0"/>
          <w:sz w:val="20"/>
          <w:szCs w:val="20"/>
        </w:rPr>
        <w:t xml:space="preserve"> que sean</w:t>
      </w:r>
      <w:r w:rsidR="00AD033B">
        <w:rPr>
          <w:rFonts w:ascii="Century Schoolbook"/>
          <w:color w:val="0070C0"/>
          <w:sz w:val="20"/>
          <w:szCs w:val="20"/>
        </w:rPr>
        <w:t xml:space="preserve"> </w:t>
      </w:r>
      <w:r w:rsidR="00853EC5" w:rsidRPr="00576E9E">
        <w:rPr>
          <w:rFonts w:ascii="Century Schoolbook"/>
          <w:color w:val="0070C0"/>
          <w:sz w:val="20"/>
          <w:szCs w:val="20"/>
        </w:rPr>
        <w:t>menores de 26 a</w:t>
      </w:r>
      <w:r w:rsidR="00853EC5" w:rsidRPr="00576E9E">
        <w:rPr>
          <w:rFonts w:ascii="Century Schoolbook"/>
          <w:color w:val="0070C0"/>
          <w:sz w:val="20"/>
          <w:szCs w:val="20"/>
        </w:rPr>
        <w:t>ñ</w:t>
      </w:r>
      <w:r w:rsidR="00853EC5" w:rsidRPr="00576E9E">
        <w:rPr>
          <w:rFonts w:ascii="Century Schoolbook"/>
          <w:color w:val="0070C0"/>
          <w:sz w:val="20"/>
          <w:szCs w:val="20"/>
        </w:rPr>
        <w:t xml:space="preserve">os o discapacitados </w:t>
      </w:r>
      <w:r w:rsidR="00853EC5" w:rsidRPr="00FF6B2B">
        <w:rPr>
          <w:rFonts w:ascii="Century Schoolbook"/>
          <w:sz w:val="20"/>
          <w:szCs w:val="20"/>
        </w:rPr>
        <w:t>en un grado superior al 65%</w:t>
      </w:r>
      <w:r>
        <w:rPr>
          <w:rFonts w:ascii="Century Schoolbook"/>
          <w:sz w:val="20"/>
          <w:szCs w:val="20"/>
        </w:rPr>
        <w:t>.</w:t>
      </w:r>
    </w:p>
    <w:p w14:paraId="1D340AC6" w14:textId="6A42AE14" w:rsidR="003D316F" w:rsidRPr="00FF6B2B" w:rsidRDefault="003D316F" w:rsidP="003D316F">
      <w:pPr>
        <w:pStyle w:val="Predeterminado"/>
        <w:numPr>
          <w:ilvl w:val="1"/>
          <w:numId w:val="4"/>
        </w:numPr>
        <w:rPr>
          <w:rFonts w:ascii="Century Schoolbook"/>
          <w:sz w:val="20"/>
          <w:szCs w:val="20"/>
        </w:rPr>
      </w:pPr>
      <w:r>
        <w:rPr>
          <w:rFonts w:ascii="Century Schoolbook"/>
          <w:sz w:val="20"/>
          <w:szCs w:val="20"/>
        </w:rPr>
        <w:t xml:space="preserve">Otros como, </w:t>
      </w:r>
      <w:r w:rsidRPr="003D316F">
        <w:rPr>
          <w:rFonts w:ascii="Century Schoolbook"/>
          <w:color w:val="0070C0"/>
          <w:sz w:val="20"/>
          <w:szCs w:val="20"/>
        </w:rPr>
        <w:t xml:space="preserve">hermanos </w:t>
      </w:r>
      <w:r>
        <w:rPr>
          <w:rFonts w:ascii="Century Schoolbook"/>
          <w:sz w:val="20"/>
          <w:szCs w:val="20"/>
        </w:rPr>
        <w:t xml:space="preserve">o menores </w:t>
      </w:r>
      <w:r w:rsidRPr="003D316F">
        <w:rPr>
          <w:rFonts w:ascii="Century Schoolbook"/>
          <w:color w:val="0070C0"/>
          <w:sz w:val="20"/>
          <w:szCs w:val="20"/>
        </w:rPr>
        <w:t>tutelados</w:t>
      </w:r>
      <w:r>
        <w:rPr>
          <w:rFonts w:ascii="Century Schoolbook"/>
          <w:sz w:val="20"/>
          <w:szCs w:val="20"/>
        </w:rPr>
        <w:t xml:space="preserve"> por el titular</w:t>
      </w:r>
    </w:p>
    <w:p w14:paraId="3BB1629C" w14:textId="53F82285" w:rsidR="00853EC5" w:rsidRPr="00480857" w:rsidRDefault="00480857" w:rsidP="003D316F">
      <w:pPr>
        <w:pStyle w:val="Predeterminado"/>
        <w:numPr>
          <w:ilvl w:val="0"/>
          <w:numId w:val="4"/>
        </w:numPr>
        <w:rPr>
          <w:rFonts w:ascii="Century Schoolbook"/>
          <w:color w:val="0070C0"/>
          <w:sz w:val="20"/>
          <w:szCs w:val="20"/>
        </w:rPr>
      </w:pPr>
      <w:r w:rsidRPr="00480857">
        <w:rPr>
          <w:rFonts w:ascii="Century Schoolbook"/>
          <w:color w:val="0070C0"/>
          <w:sz w:val="20"/>
          <w:szCs w:val="20"/>
        </w:rPr>
        <w:t>Depender econ</w:t>
      </w:r>
      <w:r w:rsidRPr="00480857">
        <w:rPr>
          <w:rFonts w:ascii="Century Schoolbook"/>
          <w:color w:val="0070C0"/>
          <w:sz w:val="20"/>
          <w:szCs w:val="20"/>
        </w:rPr>
        <w:t>ó</w:t>
      </w:r>
      <w:r w:rsidRPr="00480857">
        <w:rPr>
          <w:rFonts w:ascii="Century Schoolbook"/>
          <w:color w:val="0070C0"/>
          <w:sz w:val="20"/>
          <w:szCs w:val="20"/>
        </w:rPr>
        <w:t xml:space="preserve">micamente del </w:t>
      </w:r>
      <w:r w:rsidR="00F65EFE">
        <w:rPr>
          <w:rFonts w:ascii="Century Schoolbook"/>
          <w:color w:val="0070C0"/>
          <w:sz w:val="20"/>
          <w:szCs w:val="20"/>
        </w:rPr>
        <w:t>familiar titular</w:t>
      </w:r>
      <w:r w:rsidRPr="00480857">
        <w:rPr>
          <w:rFonts w:ascii="Century Schoolbook"/>
          <w:color w:val="0070C0"/>
          <w:sz w:val="20"/>
          <w:szCs w:val="20"/>
        </w:rPr>
        <w:t xml:space="preserve">. </w:t>
      </w:r>
      <w:r w:rsidRPr="00480857">
        <w:rPr>
          <w:rFonts w:ascii="Century Schoolbook"/>
          <w:color w:val="000000" w:themeColor="text1"/>
          <w:sz w:val="20"/>
          <w:szCs w:val="20"/>
        </w:rPr>
        <w:t>Es decir, ser menor de edad o, si se es mayor, no tener una renta superior al doble del</w:t>
      </w:r>
      <w:r w:rsidR="00853EC5" w:rsidRPr="00480857">
        <w:rPr>
          <w:rFonts w:ascii="Century Schoolbook"/>
          <w:color w:val="000000" w:themeColor="text1"/>
          <w:sz w:val="20"/>
          <w:szCs w:val="20"/>
        </w:rPr>
        <w:t xml:space="preserve"> </w:t>
      </w:r>
      <w:hyperlink r:id="rId22" w:history="1">
        <w:r w:rsidR="00853EC5" w:rsidRPr="00EA52C3">
          <w:rPr>
            <w:rStyle w:val="Hipervnculo"/>
            <w:rFonts w:ascii="Century Schoolbook"/>
            <w:sz w:val="20"/>
            <w:szCs w:val="20"/>
          </w:rPr>
          <w:t>IPREM</w:t>
        </w:r>
      </w:hyperlink>
      <w:r w:rsidR="00853EC5" w:rsidRPr="00480857">
        <w:rPr>
          <w:rFonts w:ascii="Century Schoolbook"/>
          <w:color w:val="0070C0"/>
          <w:sz w:val="20"/>
          <w:szCs w:val="20"/>
        </w:rPr>
        <w:t xml:space="preserve"> </w:t>
      </w:r>
    </w:p>
    <w:p w14:paraId="48BC4050" w14:textId="77777777" w:rsidR="00853EC5" w:rsidRPr="00B26740" w:rsidRDefault="00853EC5" w:rsidP="003D316F">
      <w:pPr>
        <w:pStyle w:val="Predeterminado"/>
        <w:numPr>
          <w:ilvl w:val="0"/>
          <w:numId w:val="4"/>
        </w:numPr>
        <w:rPr>
          <w:rFonts w:ascii="Century Schoolbook"/>
          <w:sz w:val="20"/>
          <w:szCs w:val="20"/>
        </w:rPr>
      </w:pPr>
      <w:r w:rsidRPr="00576E9E">
        <w:rPr>
          <w:rFonts w:ascii="Century Schoolbook"/>
          <w:color w:val="0070C0"/>
          <w:sz w:val="20"/>
          <w:szCs w:val="20"/>
        </w:rPr>
        <w:t>Residir en Espa</w:t>
      </w:r>
      <w:r w:rsidRPr="00576E9E">
        <w:rPr>
          <w:rFonts w:ascii="Century Schoolbook"/>
          <w:color w:val="0070C0"/>
          <w:sz w:val="20"/>
          <w:szCs w:val="20"/>
        </w:rPr>
        <w:t>ñ</w:t>
      </w:r>
      <w:r w:rsidRPr="00576E9E">
        <w:rPr>
          <w:rFonts w:ascii="Century Schoolbook"/>
          <w:color w:val="0070C0"/>
          <w:sz w:val="20"/>
          <w:szCs w:val="20"/>
        </w:rPr>
        <w:t>a</w:t>
      </w:r>
      <w:r w:rsidRPr="00B26740">
        <w:rPr>
          <w:rFonts w:ascii="Century Schoolbook"/>
          <w:sz w:val="20"/>
          <w:szCs w:val="20"/>
        </w:rPr>
        <w:t>.</w:t>
      </w:r>
    </w:p>
    <w:p w14:paraId="78FC2A61" w14:textId="77777777" w:rsidR="00853EC5" w:rsidRPr="00596753" w:rsidRDefault="00853EC5" w:rsidP="00F52DE6">
      <w:pPr>
        <w:pStyle w:val="Ttulo2"/>
        <w:tabs>
          <w:tab w:val="clear" w:pos="576"/>
          <w:tab w:val="num" w:pos="0"/>
          <w:tab w:val="left" w:pos="851"/>
        </w:tabs>
        <w:ind w:left="1276" w:hanging="576"/>
        <w:rPr>
          <w:color w:val="990000"/>
          <w:u w:val="single"/>
        </w:rPr>
      </w:pPr>
      <w:bookmarkStart w:id="56" w:name="_Toc403768534"/>
      <w:bookmarkStart w:id="57" w:name="_Toc403773594"/>
      <w:bookmarkStart w:id="58" w:name="_Toc35820351"/>
      <w:r w:rsidRPr="00596753">
        <w:rPr>
          <w:color w:val="990000"/>
          <w:u w:val="single"/>
        </w:rPr>
        <w:t xml:space="preserve">6.2. </w:t>
      </w:r>
      <w:hyperlink r:id="rId23" w:history="1">
        <w:r w:rsidRPr="00481F3B">
          <w:rPr>
            <w:color w:val="0000FF"/>
            <w:u w:val="single"/>
          </w:rPr>
          <w:t>Incapacidad temporal</w:t>
        </w:r>
        <w:bookmarkEnd w:id="56"/>
        <w:bookmarkEnd w:id="57"/>
        <w:bookmarkEnd w:id="58"/>
      </w:hyperlink>
    </w:p>
    <w:p w14:paraId="7CF2CBF6" w14:textId="77777777" w:rsidR="00853EC5" w:rsidRDefault="00853EC5" w:rsidP="00853EC5">
      <w:pPr>
        <w:spacing w:line="360" w:lineRule="auto"/>
        <w:ind w:left="426" w:firstLine="13"/>
        <w:rPr>
          <w:rFonts w:ascii="Century Schoolbook" w:hAnsi="Century Schoolbook" w:cs="Century Schoolbook"/>
          <w:b/>
          <w:sz w:val="22"/>
          <w:szCs w:val="22"/>
        </w:rPr>
      </w:pPr>
      <w:r w:rsidRPr="00576E9E">
        <w:rPr>
          <w:rFonts w:ascii="Century Schoolbook" w:hAnsi="Century Schoolbook" w:cs="Century Schoolbook"/>
          <w:color w:val="0070C0"/>
          <w:sz w:val="22"/>
          <w:szCs w:val="22"/>
        </w:rPr>
        <w:t>Situación en la que se encuentran los trabajadores impedidos temporalmente para trabajar debido a enfermedad común o profesional y accidente, sea o no de trabajo, mientras reciban asistencia sanitaria</w:t>
      </w:r>
      <w:r>
        <w:rPr>
          <w:rFonts w:ascii="Century Schoolbook" w:hAnsi="Century Schoolbook" w:cs="Century Schoolbook"/>
          <w:sz w:val="22"/>
          <w:szCs w:val="22"/>
        </w:rPr>
        <w:t xml:space="preserve"> de la Seguridad Social, así como los períodos de observación por enfermedad profesional en los que se prescriba la baja en el trabajo durante los mismos. </w:t>
      </w:r>
    </w:p>
    <w:p w14:paraId="09879EF9" w14:textId="77777777" w:rsidR="00853EC5" w:rsidRPr="002D235E" w:rsidRDefault="00853EC5" w:rsidP="002D235E">
      <w:pPr>
        <w:spacing w:before="240" w:line="360" w:lineRule="auto"/>
        <w:ind w:left="425" w:firstLine="11"/>
        <w:rPr>
          <w:rFonts w:ascii="Century Schoolbook" w:hAnsi="Century Schoolbook" w:cs="Century Schoolbook"/>
          <w:color w:val="0070C0"/>
          <w:sz w:val="22"/>
          <w:szCs w:val="22"/>
          <w:u w:val="single"/>
        </w:rPr>
      </w:pPr>
      <w:r w:rsidRPr="002D235E">
        <w:rPr>
          <w:rFonts w:ascii="Century Schoolbook" w:hAnsi="Century Schoolbook" w:cs="Century Schoolbook"/>
          <w:b/>
          <w:color w:val="0070C0"/>
          <w:sz w:val="22"/>
          <w:szCs w:val="22"/>
          <w:u w:val="single"/>
        </w:rPr>
        <w:t>Requisitos</w:t>
      </w:r>
    </w:p>
    <w:p w14:paraId="32EA5AA6"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576E9E">
        <w:rPr>
          <w:rFonts w:ascii="Century Schoolbook" w:hAnsi="Century Schoolbook" w:cs="Century Schoolbook"/>
          <w:color w:val="0070C0"/>
          <w:sz w:val="22"/>
          <w:szCs w:val="22"/>
        </w:rPr>
        <w:t xml:space="preserve">Estar afiliado y en alta en la Seguridad Social </w:t>
      </w:r>
      <w:r>
        <w:rPr>
          <w:rFonts w:ascii="Century Schoolbook" w:hAnsi="Century Schoolbook" w:cs="Century Schoolbook"/>
          <w:sz w:val="22"/>
          <w:szCs w:val="22"/>
        </w:rPr>
        <w:t>o en situación asimilada al alta (por ejemplo</w:t>
      </w:r>
      <w:r w:rsidR="00582849">
        <w:rPr>
          <w:rFonts w:ascii="Century Schoolbook" w:hAnsi="Century Schoolbook" w:cs="Century Schoolbook"/>
          <w:sz w:val="22"/>
          <w:szCs w:val="22"/>
        </w:rPr>
        <w:t>,</w:t>
      </w:r>
      <w:r>
        <w:rPr>
          <w:rFonts w:ascii="Century Schoolbook" w:hAnsi="Century Schoolbook" w:cs="Century Schoolbook"/>
          <w:sz w:val="22"/>
          <w:szCs w:val="22"/>
        </w:rPr>
        <w:t xml:space="preserve"> cobrando el desempleo). </w:t>
      </w:r>
    </w:p>
    <w:p w14:paraId="63A461E0" w14:textId="77777777" w:rsidR="00853EC5" w:rsidRPr="002D235E" w:rsidRDefault="00853EC5" w:rsidP="00851571">
      <w:pPr>
        <w:numPr>
          <w:ilvl w:val="0"/>
          <w:numId w:val="2"/>
        </w:numPr>
        <w:tabs>
          <w:tab w:val="clear" w:pos="1080"/>
          <w:tab w:val="left" w:pos="1134"/>
        </w:tabs>
        <w:suppressAutoHyphens w:val="0"/>
        <w:spacing w:before="100" w:after="100"/>
        <w:ind w:left="1276"/>
        <w:jc w:val="both"/>
        <w:rPr>
          <w:rFonts w:ascii="Century Schoolbook"/>
          <w:sz w:val="22"/>
          <w:szCs w:val="22"/>
        </w:rPr>
      </w:pPr>
      <w:r w:rsidRPr="00291344">
        <w:rPr>
          <w:rFonts w:ascii="Century Schoolbook" w:hAnsi="Century Schoolbook" w:cs="Century Schoolbook"/>
          <w:color w:val="000000" w:themeColor="text1"/>
          <w:sz w:val="22"/>
          <w:szCs w:val="22"/>
        </w:rPr>
        <w:t xml:space="preserve">Tener cubierto un </w:t>
      </w:r>
      <w:r w:rsidRPr="00291344">
        <w:rPr>
          <w:rFonts w:ascii="Century Schoolbook" w:hAnsi="Century Schoolbook" w:cs="Century Schoolbook"/>
          <w:color w:val="0070C0"/>
          <w:sz w:val="22"/>
          <w:szCs w:val="22"/>
        </w:rPr>
        <w:t>período de cotización de</w:t>
      </w:r>
      <w:r w:rsidR="00291344">
        <w:rPr>
          <w:rFonts w:ascii="Century Schoolbook" w:hAnsi="Century Schoolbook" w:cs="Century Schoolbook"/>
          <w:color w:val="0070C0"/>
          <w:sz w:val="22"/>
          <w:szCs w:val="22"/>
        </w:rPr>
        <w:t xml:space="preserve"> 180 días en caso de</w:t>
      </w:r>
      <w:r w:rsidRPr="00291344">
        <w:rPr>
          <w:rFonts w:ascii="Century Schoolbook"/>
          <w:color w:val="0070C0"/>
          <w:sz w:val="20"/>
          <w:szCs w:val="20"/>
        </w:rPr>
        <w:t xml:space="preserve"> </w:t>
      </w:r>
      <w:r w:rsidRPr="00291344">
        <w:rPr>
          <w:rFonts w:ascii="Century Schoolbook"/>
          <w:b/>
          <w:bCs/>
          <w:color w:val="0070C0"/>
          <w:sz w:val="20"/>
          <w:szCs w:val="20"/>
        </w:rPr>
        <w:t>enfermedad com</w:t>
      </w:r>
      <w:r w:rsidRPr="00291344">
        <w:rPr>
          <w:rFonts w:ascii="Century Schoolbook"/>
          <w:b/>
          <w:bCs/>
          <w:color w:val="0070C0"/>
          <w:sz w:val="20"/>
          <w:szCs w:val="20"/>
        </w:rPr>
        <w:t>ú</w:t>
      </w:r>
      <w:r w:rsidRPr="00291344">
        <w:rPr>
          <w:rFonts w:ascii="Century Schoolbook"/>
          <w:b/>
          <w:bCs/>
          <w:color w:val="0070C0"/>
          <w:sz w:val="20"/>
          <w:szCs w:val="20"/>
        </w:rPr>
        <w:t>n</w:t>
      </w:r>
      <w:r w:rsidR="00291344">
        <w:rPr>
          <w:rFonts w:ascii="Century Schoolbook"/>
          <w:b/>
          <w:bCs/>
          <w:color w:val="0070C0"/>
          <w:sz w:val="20"/>
          <w:szCs w:val="20"/>
        </w:rPr>
        <w:t xml:space="preserve">. </w:t>
      </w:r>
      <w:r w:rsidR="00291344" w:rsidRPr="002D235E">
        <w:rPr>
          <w:rFonts w:ascii="Century Schoolbook"/>
          <w:color w:val="000000" w:themeColor="text1"/>
          <w:sz w:val="22"/>
          <w:szCs w:val="22"/>
        </w:rPr>
        <w:t>Si se trata de accidente, sea o no de trabajo, y de enfermedad profesional no se exige periodo previo de cotizaci</w:t>
      </w:r>
      <w:r w:rsidR="00291344" w:rsidRPr="002D235E">
        <w:rPr>
          <w:rFonts w:ascii="Century Schoolbook"/>
          <w:color w:val="000000" w:themeColor="text1"/>
          <w:sz w:val="22"/>
          <w:szCs w:val="22"/>
        </w:rPr>
        <w:t>ó</w:t>
      </w:r>
      <w:r w:rsidR="00291344" w:rsidRPr="002D235E">
        <w:rPr>
          <w:rFonts w:ascii="Century Schoolbook"/>
          <w:color w:val="000000" w:themeColor="text1"/>
          <w:sz w:val="22"/>
          <w:szCs w:val="22"/>
        </w:rPr>
        <w:t>n.</w:t>
      </w:r>
    </w:p>
    <w:p w14:paraId="344BCAD5" w14:textId="77777777" w:rsidR="00853EC5" w:rsidRDefault="00853EC5" w:rsidP="002D235E">
      <w:pPr>
        <w:spacing w:before="240" w:line="360" w:lineRule="auto"/>
        <w:ind w:left="425" w:firstLine="11"/>
        <w:rPr>
          <w:rFonts w:ascii="Century Schoolbook" w:hAnsi="Century Schoolbook" w:cs="Century Schoolbook"/>
          <w:sz w:val="22"/>
          <w:szCs w:val="22"/>
        </w:rPr>
      </w:pPr>
      <w:r w:rsidRPr="002D235E">
        <w:rPr>
          <w:rFonts w:ascii="Century Schoolbook" w:hAnsi="Century Schoolbook" w:cs="Century Schoolbook"/>
          <w:b/>
          <w:color w:val="0070C0"/>
          <w:sz w:val="22"/>
          <w:szCs w:val="22"/>
          <w:u w:val="single"/>
        </w:rPr>
        <w:t>Cuantía</w:t>
      </w:r>
      <w:r w:rsidRPr="00576E9E">
        <w:rPr>
          <w:rFonts w:ascii="Century Schoolbook" w:hAnsi="Century Schoolbook" w:cs="Century Schoolbook"/>
          <w:b/>
          <w:color w:val="0070C0"/>
          <w:sz w:val="22"/>
          <w:szCs w:val="22"/>
        </w:rPr>
        <w:t xml:space="preserve"> </w:t>
      </w:r>
      <w:r>
        <w:rPr>
          <w:rFonts w:ascii="Century Schoolbook" w:hAnsi="Century Schoolbook" w:cs="Century Schoolbook"/>
          <w:b/>
          <w:sz w:val="22"/>
          <w:szCs w:val="22"/>
        </w:rPr>
        <w:t>del subsidio</w:t>
      </w:r>
    </w:p>
    <w:p w14:paraId="5AB11BE7" w14:textId="2F8AB369" w:rsidR="00853EC5" w:rsidRDefault="00853EC5" w:rsidP="00853EC5">
      <w:pPr>
        <w:spacing w:before="100"/>
        <w:ind w:left="360"/>
        <w:rPr>
          <w:rFonts w:ascii="Century Schoolbook" w:hAnsi="Century Schoolbook" w:cs="Century Schoolbook"/>
          <w:sz w:val="22"/>
          <w:szCs w:val="22"/>
        </w:rPr>
      </w:pPr>
      <w:r>
        <w:rPr>
          <w:rFonts w:ascii="Century Schoolbook" w:hAnsi="Century Schoolbook" w:cs="Century Schoolbook"/>
          <w:sz w:val="22"/>
          <w:szCs w:val="22"/>
        </w:rPr>
        <w:t>Está en función de la base reguladora y del origen de la incapacidad:</w:t>
      </w:r>
    </w:p>
    <w:p w14:paraId="5788548B" w14:textId="2797793B"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lastRenderedPageBreak/>
        <w:t xml:space="preserve">Por </w:t>
      </w:r>
      <w:r w:rsidRPr="00576E9E">
        <w:rPr>
          <w:rFonts w:ascii="Century Schoolbook" w:hAnsi="Century Schoolbook" w:cs="Century Schoolbook"/>
          <w:b/>
          <w:bCs/>
          <w:color w:val="0070C0"/>
          <w:sz w:val="22"/>
          <w:szCs w:val="22"/>
        </w:rPr>
        <w:t>enfermedad común o accidente no laboral</w:t>
      </w:r>
      <w:r>
        <w:rPr>
          <w:rFonts w:ascii="Century Schoolbook" w:hAnsi="Century Schoolbook" w:cs="Century Schoolbook"/>
          <w:sz w:val="22"/>
          <w:szCs w:val="22"/>
        </w:rPr>
        <w:t xml:space="preserve">: </w:t>
      </w:r>
      <w:r w:rsidR="00F9696A">
        <w:rPr>
          <w:rFonts w:ascii="Century Schoolbook" w:hAnsi="Century Schoolbook" w:cs="Century Schoolbook"/>
          <w:sz w:val="22"/>
          <w:szCs w:val="22"/>
        </w:rPr>
        <w:t xml:space="preserve">los 3 primeros días no cobra </w:t>
      </w:r>
      <w:r w:rsidR="00F9696A" w:rsidRPr="00F9696A">
        <w:rPr>
          <w:rFonts w:ascii="Century Schoolbook" w:hAnsi="Century Schoolbook" w:cs="Century Schoolbook"/>
          <w:color w:val="0070C0"/>
          <w:sz w:val="22"/>
          <w:szCs w:val="22"/>
        </w:rPr>
        <w:t>nada</w:t>
      </w:r>
      <w:r w:rsidR="00F9696A">
        <w:rPr>
          <w:rFonts w:ascii="Century Schoolbook" w:hAnsi="Century Schoolbook" w:cs="Century Schoolbook"/>
          <w:sz w:val="22"/>
          <w:szCs w:val="22"/>
        </w:rPr>
        <w:t xml:space="preserve">, del 4º al 20º </w:t>
      </w:r>
      <w:r>
        <w:rPr>
          <w:rFonts w:ascii="Century Schoolbook" w:hAnsi="Century Schoolbook" w:cs="Century Schoolbook"/>
          <w:sz w:val="22"/>
          <w:szCs w:val="22"/>
        </w:rPr>
        <w:t xml:space="preserve">el </w:t>
      </w:r>
      <w:r w:rsidRPr="00576E9E">
        <w:rPr>
          <w:rFonts w:ascii="Century Schoolbook" w:hAnsi="Century Schoolbook" w:cs="Century Schoolbook"/>
          <w:color w:val="0070C0"/>
          <w:sz w:val="22"/>
          <w:szCs w:val="22"/>
        </w:rPr>
        <w:t>60</w:t>
      </w:r>
      <w:r w:rsidR="00291344">
        <w:rPr>
          <w:rFonts w:ascii="Century Schoolbook" w:hAnsi="Century Schoolbook" w:cs="Century Schoolbook"/>
          <w:color w:val="0070C0"/>
          <w:sz w:val="22"/>
          <w:szCs w:val="22"/>
        </w:rPr>
        <w:t>%</w:t>
      </w:r>
      <w:r w:rsidRPr="00576E9E">
        <w:rPr>
          <w:rFonts w:ascii="Century Schoolbook" w:hAnsi="Century Schoolbook" w:cs="Century Schoolbook"/>
          <w:color w:val="0070C0"/>
          <w:sz w:val="22"/>
          <w:szCs w:val="22"/>
        </w:rPr>
        <w:t xml:space="preserve"> </w:t>
      </w:r>
      <w:r w:rsidRPr="00F9696A">
        <w:rPr>
          <w:rFonts w:ascii="Century Schoolbook" w:hAnsi="Century Schoolbook" w:cs="Century Schoolbook"/>
          <w:sz w:val="22"/>
          <w:szCs w:val="22"/>
        </w:rPr>
        <w:t xml:space="preserve">de la base reguladora, y el </w:t>
      </w:r>
      <w:r w:rsidRPr="00576E9E">
        <w:rPr>
          <w:rFonts w:ascii="Century Schoolbook" w:hAnsi="Century Schoolbook" w:cs="Century Schoolbook"/>
          <w:color w:val="0070C0"/>
          <w:sz w:val="22"/>
          <w:szCs w:val="22"/>
        </w:rPr>
        <w:t>75</w:t>
      </w:r>
      <w:r w:rsidR="00291344">
        <w:rPr>
          <w:rFonts w:ascii="Century Schoolbook" w:hAnsi="Century Schoolbook" w:cs="Century Schoolbook"/>
          <w:color w:val="0070C0"/>
          <w:sz w:val="22"/>
          <w:szCs w:val="22"/>
        </w:rPr>
        <w:t>%</w:t>
      </w:r>
      <w:r w:rsidRPr="00576E9E">
        <w:rPr>
          <w:rFonts w:ascii="Century Schoolbook" w:hAnsi="Century Schoolbook" w:cs="Century Schoolbook"/>
          <w:color w:val="0070C0"/>
          <w:sz w:val="22"/>
          <w:szCs w:val="22"/>
        </w:rPr>
        <w:t xml:space="preserve"> </w:t>
      </w:r>
      <w:r w:rsidRPr="00F9696A">
        <w:rPr>
          <w:rFonts w:ascii="Century Schoolbook" w:hAnsi="Century Schoolbook" w:cs="Century Schoolbook"/>
          <w:sz w:val="22"/>
          <w:szCs w:val="22"/>
        </w:rPr>
        <w:t xml:space="preserve">a partir del </w:t>
      </w:r>
      <w:r w:rsidR="00F9696A" w:rsidRPr="00F9696A">
        <w:rPr>
          <w:rFonts w:ascii="Century Schoolbook" w:hAnsi="Century Schoolbook" w:cs="Century Schoolbook"/>
          <w:sz w:val="22"/>
          <w:szCs w:val="22"/>
        </w:rPr>
        <w:t>21º día</w:t>
      </w:r>
      <w:r>
        <w:rPr>
          <w:rFonts w:ascii="Century Schoolbook" w:hAnsi="Century Schoolbook" w:cs="Century Schoolbook"/>
          <w:sz w:val="22"/>
          <w:szCs w:val="22"/>
        </w:rPr>
        <w:t xml:space="preserve">. </w:t>
      </w:r>
    </w:p>
    <w:p w14:paraId="24203A5B" w14:textId="5E84CF4D" w:rsidR="00853EC5" w:rsidRPr="00711EF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color w:val="0070C0"/>
          <w:sz w:val="22"/>
          <w:szCs w:val="22"/>
        </w:rPr>
      </w:pPr>
      <w:r>
        <w:rPr>
          <w:rFonts w:ascii="Century Schoolbook" w:hAnsi="Century Schoolbook" w:cs="Century Schoolbook"/>
          <w:sz w:val="22"/>
          <w:szCs w:val="22"/>
        </w:rPr>
        <w:t xml:space="preserve">Por </w:t>
      </w:r>
      <w:r w:rsidRPr="00576E9E">
        <w:rPr>
          <w:rFonts w:ascii="Century Schoolbook" w:hAnsi="Century Schoolbook" w:cs="Century Schoolbook"/>
          <w:b/>
          <w:bCs/>
          <w:color w:val="0070C0"/>
          <w:sz w:val="22"/>
          <w:szCs w:val="22"/>
        </w:rPr>
        <w:t>enfermedad profesional y accidente de trabajo</w:t>
      </w:r>
      <w:r>
        <w:rPr>
          <w:rFonts w:ascii="Century Schoolbook" w:hAnsi="Century Schoolbook" w:cs="Century Schoolbook"/>
          <w:sz w:val="22"/>
          <w:szCs w:val="22"/>
        </w:rPr>
        <w:t xml:space="preserve">: el </w:t>
      </w:r>
      <w:r w:rsidRPr="00576E9E">
        <w:rPr>
          <w:rFonts w:ascii="Century Schoolbook" w:hAnsi="Century Schoolbook" w:cs="Century Schoolbook"/>
          <w:color w:val="0070C0"/>
          <w:sz w:val="22"/>
          <w:szCs w:val="22"/>
        </w:rPr>
        <w:t>75</w:t>
      </w:r>
      <w:r w:rsidR="00291344">
        <w:rPr>
          <w:rFonts w:ascii="Century Schoolbook" w:hAnsi="Century Schoolbook" w:cs="Century Schoolbook"/>
          <w:color w:val="0070C0"/>
          <w:sz w:val="22"/>
          <w:szCs w:val="22"/>
        </w:rPr>
        <w:t>%</w:t>
      </w:r>
      <w:r w:rsidRPr="00576E9E">
        <w:rPr>
          <w:rFonts w:ascii="Century Schoolbook" w:hAnsi="Century Schoolbook" w:cs="Century Schoolbook"/>
          <w:color w:val="0070C0"/>
          <w:sz w:val="22"/>
          <w:szCs w:val="22"/>
        </w:rPr>
        <w:t xml:space="preserve"> de la base reguladora desde el día siguiente al de la baja.</w:t>
      </w:r>
    </w:p>
    <w:p w14:paraId="2811B0BD" w14:textId="7A02110B" w:rsidR="00711EF5" w:rsidRPr="00711EF5" w:rsidRDefault="00711EF5" w:rsidP="00711EF5">
      <w:pPr>
        <w:spacing w:before="100"/>
        <w:ind w:left="360"/>
        <w:rPr>
          <w:rFonts w:ascii="Century Schoolbook" w:hAnsi="Century Schoolbook" w:cs="Century Schoolbook"/>
          <w:sz w:val="22"/>
          <w:szCs w:val="22"/>
        </w:rPr>
      </w:pPr>
      <w:r w:rsidRPr="00711EF5">
        <w:rPr>
          <w:rFonts w:ascii="Century Schoolbook" w:hAnsi="Century Schoolbook" w:cs="Century Schoolbook"/>
          <w:sz w:val="22"/>
          <w:szCs w:val="22"/>
        </w:rPr>
        <w:t>Estas cuantías pueden ser mejoradas por convenio colectivo y a cargo de la empresa.</w:t>
      </w:r>
    </w:p>
    <w:p w14:paraId="036B7115" w14:textId="77777777" w:rsidR="00853EC5" w:rsidRDefault="00853EC5" w:rsidP="002D235E">
      <w:pPr>
        <w:spacing w:before="240" w:line="360" w:lineRule="auto"/>
        <w:ind w:left="425" w:firstLine="11"/>
        <w:rPr>
          <w:rFonts w:ascii="Century Schoolbook" w:hAnsi="Century Schoolbook" w:cs="Century Schoolbook"/>
          <w:sz w:val="22"/>
          <w:szCs w:val="22"/>
        </w:rPr>
      </w:pPr>
      <w:r w:rsidRPr="002D235E">
        <w:rPr>
          <w:rFonts w:ascii="Century Schoolbook" w:hAnsi="Century Schoolbook" w:cs="Century Schoolbook"/>
          <w:b/>
          <w:color w:val="0070C0"/>
          <w:sz w:val="22"/>
          <w:szCs w:val="22"/>
          <w:u w:val="single"/>
        </w:rPr>
        <w:t>Base Reguladora</w:t>
      </w:r>
      <w:r>
        <w:rPr>
          <w:rFonts w:ascii="Century Schoolbook" w:hAnsi="Century Schoolbook" w:cs="Century Schoolbook"/>
          <w:b/>
          <w:sz w:val="22"/>
          <w:szCs w:val="22"/>
        </w:rPr>
        <w:t>:</w:t>
      </w:r>
    </w:p>
    <w:p w14:paraId="4BDDD2B3" w14:textId="0A1246D8"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En caso de </w:t>
      </w:r>
      <w:r w:rsidRPr="00291344">
        <w:rPr>
          <w:rFonts w:ascii="Century Schoolbook" w:hAnsi="Century Schoolbook" w:cs="Century Schoolbook"/>
          <w:b/>
          <w:bCs/>
          <w:color w:val="0070C0"/>
          <w:sz w:val="22"/>
          <w:szCs w:val="22"/>
        </w:rPr>
        <w:t>enfermedad común y accidente no laboral</w:t>
      </w:r>
      <w:r>
        <w:rPr>
          <w:rFonts w:ascii="Century Schoolbook" w:hAnsi="Century Schoolbook" w:cs="Century Schoolbook"/>
          <w:sz w:val="22"/>
          <w:szCs w:val="22"/>
        </w:rPr>
        <w:t>:</w:t>
      </w:r>
    </w:p>
    <w:p w14:paraId="7A347680" w14:textId="0DE73C9B" w:rsidR="00F96680" w:rsidRPr="00F96680" w:rsidRDefault="00F96680" w:rsidP="00F96680">
      <w:pPr>
        <w:tabs>
          <w:tab w:val="left" w:pos="1134"/>
        </w:tabs>
        <w:suppressAutoHyphens w:val="0"/>
        <w:spacing w:before="100" w:after="100"/>
        <w:ind w:left="1276"/>
        <w:jc w:val="both"/>
        <w:rPr>
          <w:rFonts w:ascii="Century Schoolbook" w:hAnsi="Century Schoolbook" w:cs="Century Schoolbook"/>
          <w:color w:val="00B050"/>
          <w:sz w:val="20"/>
          <w:szCs w:val="20"/>
        </w:rPr>
      </w:pPr>
      <m:oMathPara>
        <m:oMath>
          <m:r>
            <m:rPr>
              <m:sty m:val="p"/>
            </m:rPr>
            <w:rPr>
              <w:rFonts w:ascii="Cambria Math" w:hAnsi="Cambria Math" w:cs="Cambria Math"/>
              <w:color w:val="00B050"/>
              <w:sz w:val="20"/>
              <w:szCs w:val="20"/>
            </w:rPr>
            <m:t>BR=</m:t>
          </m:r>
          <m:f>
            <m:fPr>
              <m:ctrlPr>
                <w:rPr>
                  <w:rFonts w:ascii="Cambria Math" w:hAnsi="Cambria Math" w:cs="Century Schoolbook"/>
                  <w:color w:val="00B050"/>
                  <w:sz w:val="20"/>
                  <w:szCs w:val="20"/>
                </w:rPr>
              </m:ctrlPr>
            </m:fPr>
            <m:num>
              <m:r>
                <m:rPr>
                  <m:sty m:val="p"/>
                </m:rPr>
                <w:rPr>
                  <w:rFonts w:ascii="Cambria Math" w:hAnsi="Cambria Math" w:cs="Cambria Math"/>
                  <w:color w:val="00B050"/>
                  <w:sz w:val="20"/>
                  <w:szCs w:val="20"/>
                </w:rPr>
                <m:t>BCCC del mes anterior a la baja</m:t>
              </m:r>
            </m:num>
            <m:den>
              <m:r>
                <m:rPr>
                  <m:sty m:val="p"/>
                </m:rPr>
                <w:rPr>
                  <w:rFonts w:ascii="Cambria Math" w:hAnsi="Cambria Math" w:cs="Cambria Math"/>
                  <w:color w:val="00B050"/>
                  <w:sz w:val="20"/>
                  <w:szCs w:val="20"/>
                </w:rPr>
                <m:t>30 días (o nº de días efectivamente trabajados si es remuneración diaría o mes incompleto)</m:t>
              </m:r>
            </m:den>
          </m:f>
        </m:oMath>
      </m:oMathPara>
    </w:p>
    <w:p w14:paraId="7C38232B" w14:textId="77777777" w:rsidR="00853EC5" w:rsidRDefault="00853EC5" w:rsidP="00853EC5">
      <w:pPr>
        <w:spacing w:before="100"/>
        <w:ind w:left="709"/>
        <w:rPr>
          <w:rFonts w:ascii="Century Schoolbook" w:hAnsi="Century Schoolbook" w:cs="Century Schoolbook"/>
          <w:sz w:val="22"/>
          <w:szCs w:val="22"/>
        </w:rPr>
      </w:pPr>
    </w:p>
    <w:p w14:paraId="10AA1F3C" w14:textId="77777777" w:rsidR="00853EC5" w:rsidRPr="008D61B3"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lang w:val="es-ES"/>
        </w:rPr>
      </w:pPr>
      <w:r>
        <w:rPr>
          <w:rFonts w:ascii="Century Schoolbook" w:hAnsi="Century Schoolbook" w:cs="Century Schoolbook"/>
          <w:sz w:val="22"/>
          <w:szCs w:val="22"/>
        </w:rPr>
        <w:t xml:space="preserve">En caso de </w:t>
      </w:r>
      <w:r w:rsidRPr="00291344">
        <w:rPr>
          <w:rFonts w:ascii="Century Schoolbook" w:hAnsi="Century Schoolbook" w:cs="Century Schoolbook"/>
          <w:b/>
          <w:bCs/>
          <w:color w:val="0070C0"/>
          <w:sz w:val="22"/>
          <w:szCs w:val="22"/>
        </w:rPr>
        <w:t xml:space="preserve">enfermedad profesional o accidente </w:t>
      </w:r>
      <w:r w:rsidR="00576E9E" w:rsidRPr="00291344">
        <w:rPr>
          <w:rFonts w:ascii="Century Schoolbook" w:hAnsi="Century Schoolbook" w:cs="Century Schoolbook"/>
          <w:b/>
          <w:bCs/>
          <w:color w:val="0070C0"/>
          <w:sz w:val="22"/>
          <w:szCs w:val="22"/>
        </w:rPr>
        <w:t>de trabajo</w:t>
      </w:r>
      <w:r>
        <w:rPr>
          <w:rFonts w:ascii="Century Schoolbook" w:hAnsi="Century Schoolbook" w:cs="Century Schoolbook"/>
          <w:sz w:val="22"/>
          <w:szCs w:val="22"/>
        </w:rPr>
        <w:t>:</w:t>
      </w:r>
    </w:p>
    <w:p w14:paraId="744ABB6F" w14:textId="4FE13BDF" w:rsidR="00F96680" w:rsidRPr="00F96680" w:rsidRDefault="00F96680" w:rsidP="00F96680">
      <w:pPr>
        <w:ind w:left="-142"/>
        <w:rPr>
          <w:color w:val="00B050"/>
          <w:sz w:val="18"/>
          <w:szCs w:val="18"/>
          <w:vertAlign w:val="subscript"/>
        </w:rPr>
      </w:pPr>
      <m:oMathPara>
        <m:oMath>
          <m:r>
            <w:rPr>
              <w:rFonts w:ascii="Cambria Math" w:hAnsi="Cambria Math"/>
              <w:color w:val="00B050"/>
              <w:sz w:val="18"/>
              <w:szCs w:val="18"/>
              <w:vertAlign w:val="subscript"/>
            </w:rPr>
            <m:t>BR=</m:t>
          </m:r>
          <m:f>
            <m:fPr>
              <m:ctrlPr>
                <w:rPr>
                  <w:rFonts w:ascii="Cambria Math" w:hAnsi="Cambria Math"/>
                  <w:color w:val="00B050"/>
                  <w:sz w:val="18"/>
                  <w:szCs w:val="18"/>
                  <w:vertAlign w:val="subscript"/>
                </w:rPr>
              </m:ctrlPr>
            </m:fPr>
            <m:num>
              <m:r>
                <w:rPr>
                  <w:rFonts w:ascii="Cambria Math" w:hAnsi="Cambria Math"/>
                  <w:color w:val="00B050"/>
                  <w:sz w:val="18"/>
                  <w:szCs w:val="18"/>
                  <w:vertAlign w:val="subscript"/>
                </w:rPr>
                <m:t>BCCP mes anterior a la baja-horas extra mes anterior a la baja</m:t>
              </m:r>
            </m:num>
            <m:den>
              <m:r>
                <w:rPr>
                  <w:rFonts w:ascii="Cambria Math" w:hAnsi="Cambria Math"/>
                  <w:color w:val="00B050"/>
                  <w:sz w:val="18"/>
                  <w:szCs w:val="18"/>
                  <w:vertAlign w:val="subscript"/>
                </w:rPr>
                <m:t>30 (o días efectivamente trabajados si es remuneración diaria o mes incompleto)</m:t>
              </m:r>
            </m:den>
          </m:f>
          <m:r>
            <w:rPr>
              <w:rFonts w:ascii="Cambria Math" w:hAnsi="Cambria Math"/>
              <w:color w:val="00B050"/>
              <w:sz w:val="18"/>
              <w:szCs w:val="18"/>
              <w:vertAlign w:val="subscript"/>
            </w:rPr>
            <m:t>+</m:t>
          </m:r>
          <m:f>
            <m:fPr>
              <m:ctrlPr>
                <w:rPr>
                  <w:rFonts w:ascii="Cambria Math" w:hAnsi="Cambria Math"/>
                  <w:color w:val="00B050"/>
                  <w:sz w:val="18"/>
                  <w:szCs w:val="18"/>
                  <w:vertAlign w:val="subscript"/>
                </w:rPr>
              </m:ctrlPr>
            </m:fPr>
            <m:num>
              <m:r>
                <m:rPr>
                  <m:sty m:val="p"/>
                </m:rPr>
                <w:rPr>
                  <w:rFonts w:ascii="Cambria Math" w:hAnsi="Cambria Math"/>
                  <w:color w:val="00B050"/>
                  <w:sz w:val="18"/>
                  <w:szCs w:val="18"/>
                  <w:vertAlign w:val="subscript"/>
                </w:rPr>
                <m:t>Horas extra del año anterior</m:t>
              </m:r>
            </m:num>
            <m:den>
              <m:r>
                <w:rPr>
                  <w:rFonts w:ascii="Cambria Math" w:hAnsi="Cambria Math"/>
                  <w:color w:val="00B050"/>
                  <w:sz w:val="18"/>
                  <w:szCs w:val="18"/>
                  <w:vertAlign w:val="subscript"/>
                </w:rPr>
                <m:t>365</m:t>
              </m:r>
            </m:den>
          </m:f>
        </m:oMath>
      </m:oMathPara>
    </w:p>
    <w:p w14:paraId="306D2902" w14:textId="77777777" w:rsidR="00853EC5" w:rsidRDefault="00853EC5" w:rsidP="002D235E">
      <w:pPr>
        <w:spacing w:before="240" w:line="360" w:lineRule="auto"/>
        <w:ind w:left="425" w:firstLine="11"/>
        <w:rPr>
          <w:rFonts w:ascii="Century Schoolbook" w:hAnsi="Century Schoolbook" w:cs="Century Schoolbook"/>
          <w:sz w:val="22"/>
          <w:szCs w:val="22"/>
        </w:rPr>
      </w:pPr>
      <w:r w:rsidRPr="002D235E">
        <w:rPr>
          <w:rFonts w:ascii="Century Schoolbook" w:hAnsi="Century Schoolbook" w:cs="Century Schoolbook"/>
          <w:b/>
          <w:color w:val="0070C0"/>
          <w:sz w:val="22"/>
          <w:szCs w:val="22"/>
          <w:u w:val="single"/>
        </w:rPr>
        <w:t>Duración</w:t>
      </w:r>
      <w:r w:rsidRPr="00093850">
        <w:rPr>
          <w:rFonts w:ascii="Century Schoolbook" w:hAnsi="Century Schoolbook" w:cs="Century Schoolbook"/>
          <w:b/>
          <w:color w:val="0070C0"/>
          <w:sz w:val="22"/>
          <w:szCs w:val="22"/>
        </w:rPr>
        <w:t xml:space="preserve"> </w:t>
      </w:r>
      <w:r>
        <w:rPr>
          <w:rFonts w:ascii="Century Schoolbook" w:hAnsi="Century Schoolbook" w:cs="Century Schoolbook"/>
          <w:b/>
          <w:sz w:val="22"/>
          <w:szCs w:val="22"/>
        </w:rPr>
        <w:t>del subsidio</w:t>
      </w:r>
    </w:p>
    <w:p w14:paraId="66CAF7A2" w14:textId="77777777" w:rsidR="00853EC5" w:rsidRPr="002D235E" w:rsidRDefault="00853EC5" w:rsidP="00851571">
      <w:pPr>
        <w:numPr>
          <w:ilvl w:val="0"/>
          <w:numId w:val="2"/>
        </w:numPr>
        <w:tabs>
          <w:tab w:val="clear" w:pos="1080"/>
          <w:tab w:val="left" w:pos="1134"/>
        </w:tabs>
        <w:suppressAutoHyphens w:val="0"/>
        <w:spacing w:before="100" w:after="100"/>
        <w:ind w:left="1276" w:hanging="142"/>
        <w:jc w:val="both"/>
        <w:rPr>
          <w:rFonts w:ascii="Century Schoolbook" w:hAnsi="Century Schoolbook" w:cs="Century Schoolbook"/>
          <w:sz w:val="22"/>
          <w:szCs w:val="22"/>
        </w:rPr>
      </w:pPr>
      <w:r w:rsidRPr="002D235E">
        <w:rPr>
          <w:rFonts w:ascii="Century Schoolbook" w:hAnsi="Century Schoolbook" w:cs="Century Schoolbook"/>
          <w:sz w:val="22"/>
          <w:szCs w:val="22"/>
        </w:rPr>
        <w:t xml:space="preserve">Hasta la </w:t>
      </w:r>
      <w:r w:rsidRPr="002D235E">
        <w:rPr>
          <w:rFonts w:ascii="Century Schoolbook" w:hAnsi="Century Schoolbook" w:cs="Century Schoolbook"/>
          <w:color w:val="0070C0"/>
          <w:sz w:val="22"/>
          <w:szCs w:val="22"/>
        </w:rPr>
        <w:t>alta médica</w:t>
      </w:r>
      <w:r w:rsidRPr="002D235E">
        <w:rPr>
          <w:rFonts w:ascii="Century Schoolbook" w:hAnsi="Century Schoolbook" w:cs="Century Schoolbook"/>
          <w:sz w:val="22"/>
          <w:szCs w:val="22"/>
        </w:rPr>
        <w:t xml:space="preserve">. En cualquier caso, la </w:t>
      </w:r>
      <w:r w:rsidRPr="002D235E">
        <w:rPr>
          <w:rFonts w:ascii="Century Schoolbook" w:hAnsi="Century Schoolbook" w:cs="Century Schoolbook"/>
          <w:color w:val="0070C0"/>
          <w:sz w:val="22"/>
          <w:szCs w:val="22"/>
        </w:rPr>
        <w:t xml:space="preserve">duración máxima </w:t>
      </w:r>
      <w:r w:rsidRPr="002D235E">
        <w:rPr>
          <w:rFonts w:ascii="Century Schoolbook" w:hAnsi="Century Schoolbook" w:cs="Century Schoolbook"/>
          <w:sz w:val="22"/>
          <w:szCs w:val="22"/>
        </w:rPr>
        <w:t xml:space="preserve">será de </w:t>
      </w:r>
      <w:r w:rsidRPr="002D235E">
        <w:rPr>
          <w:rFonts w:ascii="Century Schoolbook" w:hAnsi="Century Schoolbook" w:cs="Century Schoolbook"/>
          <w:color w:val="0070C0"/>
          <w:sz w:val="22"/>
          <w:szCs w:val="22"/>
        </w:rPr>
        <w:t>12 meses</w:t>
      </w:r>
      <w:r w:rsidRPr="002D235E">
        <w:rPr>
          <w:rFonts w:ascii="Century Schoolbook" w:hAnsi="Century Schoolbook" w:cs="Century Schoolbook"/>
          <w:sz w:val="22"/>
          <w:szCs w:val="22"/>
        </w:rPr>
        <w:t xml:space="preserve">, </w:t>
      </w:r>
      <w:r w:rsidRPr="002D235E">
        <w:rPr>
          <w:rFonts w:ascii="Century Schoolbook" w:hAnsi="Century Schoolbook" w:cs="Century Schoolbook"/>
          <w:color w:val="0070C0"/>
          <w:sz w:val="22"/>
          <w:szCs w:val="22"/>
        </w:rPr>
        <w:t xml:space="preserve">prorrogables </w:t>
      </w:r>
      <w:r w:rsidRPr="002D235E">
        <w:rPr>
          <w:rFonts w:ascii="Century Schoolbook" w:hAnsi="Century Schoolbook" w:cs="Century Schoolbook"/>
          <w:sz w:val="22"/>
          <w:szCs w:val="22"/>
        </w:rPr>
        <w:t xml:space="preserve">por </w:t>
      </w:r>
      <w:r w:rsidRPr="002D235E">
        <w:rPr>
          <w:rFonts w:ascii="Century Schoolbook" w:hAnsi="Century Schoolbook" w:cs="Century Schoolbook"/>
          <w:color w:val="0070C0"/>
          <w:sz w:val="22"/>
          <w:szCs w:val="22"/>
        </w:rPr>
        <w:t>otros 6</w:t>
      </w:r>
      <w:r w:rsidRPr="002D235E">
        <w:rPr>
          <w:rFonts w:ascii="Century Schoolbook" w:hAnsi="Century Schoolbook" w:cs="Century Schoolbook"/>
          <w:sz w:val="22"/>
          <w:szCs w:val="22"/>
        </w:rPr>
        <w:t xml:space="preserve"> cuando se presuma que durante ellos el trabajador pueda ser dado de alta médica por curación. </w:t>
      </w:r>
      <w:r w:rsidR="002D235E">
        <w:rPr>
          <w:rFonts w:ascii="Century Schoolbook" w:hAnsi="Century Schoolbook" w:cs="Century Schoolbook"/>
          <w:sz w:val="22"/>
          <w:szCs w:val="22"/>
        </w:rPr>
        <w:t xml:space="preserve"> Excepcionalmente</w:t>
      </w:r>
      <w:r w:rsidRPr="002D235E">
        <w:rPr>
          <w:rFonts w:ascii="Century Schoolbook" w:hAnsi="Century Schoolbook" w:cs="Century Schoolbook"/>
          <w:sz w:val="22"/>
          <w:szCs w:val="22"/>
        </w:rPr>
        <w:t xml:space="preserve">, se puede </w:t>
      </w:r>
      <w:r w:rsidRPr="002D235E">
        <w:rPr>
          <w:rFonts w:ascii="Century Schoolbook" w:hAnsi="Century Schoolbook" w:cs="Century Schoolbook"/>
          <w:color w:val="0070C0"/>
          <w:sz w:val="22"/>
          <w:szCs w:val="22"/>
        </w:rPr>
        <w:t xml:space="preserve">prolongar </w:t>
      </w:r>
      <w:r w:rsidRPr="002D235E">
        <w:rPr>
          <w:rFonts w:ascii="Century Schoolbook" w:hAnsi="Century Schoolbook" w:cs="Century Schoolbook"/>
          <w:sz w:val="22"/>
          <w:szCs w:val="22"/>
        </w:rPr>
        <w:t xml:space="preserve">como máximo </w:t>
      </w:r>
      <w:r w:rsidRPr="002D235E">
        <w:rPr>
          <w:rFonts w:ascii="Century Schoolbook" w:hAnsi="Century Schoolbook" w:cs="Century Schoolbook"/>
          <w:color w:val="0070C0"/>
          <w:sz w:val="22"/>
          <w:szCs w:val="22"/>
        </w:rPr>
        <w:t xml:space="preserve">otros 6 meses </w:t>
      </w:r>
      <w:r w:rsidRPr="002D235E">
        <w:rPr>
          <w:rFonts w:ascii="Century Schoolbook" w:hAnsi="Century Schoolbook" w:cs="Century Schoolbook"/>
          <w:color w:val="00B050"/>
          <w:sz w:val="22"/>
          <w:szCs w:val="22"/>
        </w:rPr>
        <w:t>(total 24</w:t>
      </w:r>
      <w:r w:rsidR="002D235E">
        <w:rPr>
          <w:rFonts w:ascii="Century Schoolbook" w:hAnsi="Century Schoolbook" w:cs="Century Schoolbook"/>
          <w:color w:val="00B050"/>
          <w:sz w:val="22"/>
          <w:szCs w:val="22"/>
        </w:rPr>
        <w:t xml:space="preserve"> meses</w:t>
      </w:r>
      <w:r w:rsidRPr="002D235E">
        <w:rPr>
          <w:rFonts w:ascii="Century Schoolbook" w:hAnsi="Century Schoolbook" w:cs="Century Schoolbook"/>
          <w:color w:val="00B050"/>
          <w:sz w:val="22"/>
          <w:szCs w:val="22"/>
        </w:rPr>
        <w:t xml:space="preserve">) </w:t>
      </w:r>
      <w:r w:rsidRPr="002D235E">
        <w:rPr>
          <w:rFonts w:ascii="Century Schoolbook" w:hAnsi="Century Schoolbook" w:cs="Century Schoolbook"/>
          <w:sz w:val="22"/>
          <w:szCs w:val="22"/>
        </w:rPr>
        <w:t>si</w:t>
      </w:r>
      <w:r w:rsidR="00291344" w:rsidRPr="002D235E">
        <w:rPr>
          <w:rFonts w:ascii="Century Schoolbook" w:hAnsi="Century Schoolbook" w:cs="Century Schoolbook"/>
          <w:sz w:val="22"/>
          <w:szCs w:val="22"/>
        </w:rPr>
        <w:t xml:space="preserve"> se sigue necesitando atención médica, hay expectativas de recuperación y la situación clínica lo aconseja.</w:t>
      </w:r>
    </w:p>
    <w:p w14:paraId="138AEDC0" w14:textId="77777777" w:rsidR="00853EC5" w:rsidRDefault="00853EC5" w:rsidP="00F52DE6">
      <w:pPr>
        <w:pStyle w:val="Ttulo2"/>
        <w:tabs>
          <w:tab w:val="clear" w:pos="576"/>
          <w:tab w:val="num" w:pos="0"/>
          <w:tab w:val="left" w:pos="851"/>
        </w:tabs>
        <w:ind w:left="1276" w:hanging="576"/>
        <w:rPr>
          <w:rFonts w:ascii="Century Schoolbook" w:hAnsi="Century Schoolbook" w:cs="Century Schoolbook"/>
          <w:sz w:val="22"/>
          <w:szCs w:val="22"/>
        </w:rPr>
      </w:pPr>
      <w:bookmarkStart w:id="59" w:name="_Toc403768535"/>
      <w:bookmarkStart w:id="60" w:name="_Toc403773595"/>
      <w:bookmarkStart w:id="61" w:name="_Toc35820352"/>
      <w:r w:rsidRPr="00596753">
        <w:rPr>
          <w:color w:val="990000"/>
        </w:rPr>
        <w:t xml:space="preserve">6.3. </w:t>
      </w:r>
      <w:bookmarkEnd w:id="59"/>
      <w:bookmarkEnd w:id="60"/>
      <w:r w:rsidR="002D235E">
        <w:rPr>
          <w:color w:val="990000"/>
        </w:rPr>
        <w:fldChar w:fldCharType="begin"/>
      </w:r>
      <w:r w:rsidR="002D235E">
        <w:rPr>
          <w:color w:val="990000"/>
        </w:rPr>
        <w:instrText xml:space="preserve"> HYPERLINK "http://www.seg-social.es/wps/portal/wss/internet/Trabajadores/PrestacionesPensionesTrabajadores/6b96a085-4dc0-47af-b2cb-97e00716791e" </w:instrText>
      </w:r>
      <w:r w:rsidR="002D235E">
        <w:rPr>
          <w:color w:val="990000"/>
        </w:rPr>
        <w:fldChar w:fldCharType="separate"/>
      </w:r>
      <w:r w:rsidR="002D235E" w:rsidRPr="002D235E">
        <w:rPr>
          <w:rStyle w:val="Hipervnculo"/>
        </w:rPr>
        <w:t>Nacimiento y cuidado de un menor</w:t>
      </w:r>
      <w:r w:rsidR="002D235E">
        <w:rPr>
          <w:color w:val="990000"/>
        </w:rPr>
        <w:fldChar w:fldCharType="end"/>
      </w:r>
      <w:r w:rsidR="002D235E">
        <w:rPr>
          <w:color w:val="990000"/>
        </w:rPr>
        <w:t>:</w:t>
      </w:r>
      <w:bookmarkEnd w:id="61"/>
    </w:p>
    <w:p w14:paraId="53CFA7CE" w14:textId="390DB1D3" w:rsidR="00853EC5" w:rsidRPr="00FB6169" w:rsidRDefault="00853EC5" w:rsidP="00853EC5">
      <w:pPr>
        <w:spacing w:line="360" w:lineRule="auto"/>
        <w:ind w:left="426" w:firstLine="13"/>
        <w:rPr>
          <w:rFonts w:ascii="Century Schoolbook" w:hAnsi="Century Schoolbook" w:cs="Century Schoolbook"/>
          <w:color w:val="0070C0"/>
          <w:sz w:val="22"/>
          <w:szCs w:val="22"/>
        </w:rPr>
      </w:pPr>
      <w:r w:rsidRPr="00FB6169">
        <w:rPr>
          <w:rFonts w:ascii="Century Schoolbook" w:hAnsi="Century Schoolbook" w:cs="Century Schoolbook"/>
          <w:color w:val="0070C0"/>
          <w:sz w:val="22"/>
          <w:szCs w:val="22"/>
        </w:rPr>
        <w:t xml:space="preserve">Períodos de descanso </w:t>
      </w:r>
      <w:r w:rsidR="00FB6169">
        <w:rPr>
          <w:rFonts w:ascii="Century Schoolbook" w:hAnsi="Century Schoolbook" w:cs="Century Schoolbook"/>
          <w:color w:val="0070C0"/>
          <w:sz w:val="22"/>
          <w:szCs w:val="22"/>
        </w:rPr>
        <w:t xml:space="preserve">de 16 semanas pagado por la SS </w:t>
      </w:r>
      <w:r w:rsidRPr="00FB6169">
        <w:rPr>
          <w:rFonts w:ascii="Century Schoolbook" w:hAnsi="Century Schoolbook" w:cs="Century Schoolbook"/>
          <w:color w:val="0070C0"/>
          <w:sz w:val="22"/>
          <w:szCs w:val="22"/>
        </w:rPr>
        <w:t xml:space="preserve">que </w:t>
      </w:r>
      <w:r w:rsidR="00FB6169">
        <w:rPr>
          <w:rFonts w:ascii="Century Schoolbook" w:hAnsi="Century Schoolbook" w:cs="Century Schoolbook"/>
          <w:color w:val="0070C0"/>
          <w:sz w:val="22"/>
          <w:szCs w:val="22"/>
        </w:rPr>
        <w:t xml:space="preserve">tienen derecho a </w:t>
      </w:r>
      <w:r w:rsidRPr="00FB6169">
        <w:rPr>
          <w:rFonts w:ascii="Century Schoolbook" w:hAnsi="Century Schoolbook" w:cs="Century Schoolbook"/>
          <w:color w:val="0070C0"/>
          <w:sz w:val="22"/>
          <w:szCs w:val="22"/>
        </w:rPr>
        <w:t>disfruta</w:t>
      </w:r>
      <w:r w:rsidR="00FB6169">
        <w:rPr>
          <w:rFonts w:ascii="Century Schoolbook" w:hAnsi="Century Schoolbook" w:cs="Century Schoolbook"/>
          <w:color w:val="0070C0"/>
          <w:sz w:val="22"/>
          <w:szCs w:val="22"/>
        </w:rPr>
        <w:t>r</w:t>
      </w:r>
      <w:r w:rsidRPr="00FB6169">
        <w:rPr>
          <w:rFonts w:ascii="Century Schoolbook" w:hAnsi="Century Schoolbook" w:cs="Century Schoolbook"/>
          <w:color w:val="0070C0"/>
          <w:sz w:val="22"/>
          <w:szCs w:val="22"/>
        </w:rPr>
        <w:t xml:space="preserve"> </w:t>
      </w:r>
      <w:r w:rsidR="001E0AF9" w:rsidRPr="00FB6169">
        <w:rPr>
          <w:rFonts w:ascii="Century Schoolbook" w:hAnsi="Century Schoolbook" w:cs="Century Schoolbook"/>
          <w:color w:val="0070C0"/>
          <w:sz w:val="22"/>
          <w:szCs w:val="22"/>
        </w:rPr>
        <w:t>la</w:t>
      </w:r>
      <w:r w:rsidR="00FB6169">
        <w:rPr>
          <w:rFonts w:ascii="Century Schoolbook" w:hAnsi="Century Schoolbook" w:cs="Century Schoolbook"/>
          <w:color w:val="0070C0"/>
          <w:sz w:val="22"/>
          <w:szCs w:val="22"/>
        </w:rPr>
        <w:t>s</w:t>
      </w:r>
      <w:r w:rsidR="001E0AF9" w:rsidRPr="00FB6169">
        <w:rPr>
          <w:rFonts w:ascii="Century Schoolbook" w:hAnsi="Century Schoolbook" w:cs="Century Schoolbook"/>
          <w:color w:val="0070C0"/>
          <w:sz w:val="22"/>
          <w:szCs w:val="22"/>
        </w:rPr>
        <w:t xml:space="preserve"> persona</w:t>
      </w:r>
      <w:r w:rsidR="00FB6169">
        <w:rPr>
          <w:rFonts w:ascii="Century Schoolbook" w:hAnsi="Century Schoolbook" w:cs="Century Schoolbook"/>
          <w:color w:val="0070C0"/>
          <w:sz w:val="22"/>
          <w:szCs w:val="22"/>
        </w:rPr>
        <w:t>s</w:t>
      </w:r>
      <w:r w:rsidR="001E0AF9" w:rsidRPr="00FB6169">
        <w:rPr>
          <w:rFonts w:ascii="Century Schoolbook" w:hAnsi="Century Schoolbook" w:cs="Century Schoolbook"/>
          <w:color w:val="0070C0"/>
          <w:sz w:val="22"/>
          <w:szCs w:val="22"/>
        </w:rPr>
        <w:t xml:space="preserve"> trabajadora</w:t>
      </w:r>
      <w:r w:rsidR="00FB6169">
        <w:rPr>
          <w:rFonts w:ascii="Century Schoolbook" w:hAnsi="Century Schoolbook" w:cs="Century Schoolbook"/>
          <w:color w:val="0070C0"/>
          <w:sz w:val="22"/>
          <w:szCs w:val="22"/>
        </w:rPr>
        <w:t>s</w:t>
      </w:r>
      <w:r w:rsidRPr="00FB6169">
        <w:rPr>
          <w:rFonts w:ascii="Century Schoolbook" w:hAnsi="Century Schoolbook" w:cs="Century Schoolbook"/>
          <w:color w:val="0070C0"/>
          <w:sz w:val="22"/>
          <w:szCs w:val="22"/>
        </w:rPr>
        <w:t xml:space="preserve"> con motivo de maternidad, adopción y acogimiento familiar.</w:t>
      </w:r>
      <w:r w:rsidR="00D15903">
        <w:rPr>
          <w:rFonts w:ascii="Century Schoolbook" w:hAnsi="Century Schoolbook" w:cs="Century Schoolbook"/>
          <w:color w:val="0070C0"/>
          <w:sz w:val="22"/>
          <w:szCs w:val="22"/>
        </w:rPr>
        <w:t xml:space="preserve"> </w:t>
      </w:r>
    </w:p>
    <w:p w14:paraId="6065677F" w14:textId="77777777" w:rsidR="00853EC5" w:rsidRDefault="00853EC5" w:rsidP="00853EC5">
      <w:pPr>
        <w:spacing w:line="360" w:lineRule="auto"/>
        <w:ind w:left="426" w:firstLine="13"/>
        <w:rPr>
          <w:rFonts w:ascii="Century Schoolbook" w:hAnsi="Century Schoolbook" w:cs="Century Schoolbook"/>
          <w:b/>
          <w:sz w:val="22"/>
          <w:szCs w:val="22"/>
        </w:rPr>
      </w:pPr>
      <w:r>
        <w:rPr>
          <w:rFonts w:ascii="Century Schoolbook" w:hAnsi="Century Schoolbook" w:cs="Century Schoolbook"/>
          <w:sz w:val="22"/>
          <w:szCs w:val="22"/>
        </w:rPr>
        <w:t>Es una causa de suspensión del contrato de trabajo en la que subsiste la obligación de cotizar.</w:t>
      </w:r>
    </w:p>
    <w:p w14:paraId="2D404EED" w14:textId="77777777" w:rsidR="00853EC5" w:rsidRPr="00275F85" w:rsidRDefault="004C3E1D" w:rsidP="00275F85">
      <w:pPr>
        <w:spacing w:before="240" w:line="360" w:lineRule="auto"/>
        <w:ind w:left="425" w:firstLine="11"/>
        <w:rPr>
          <w:rFonts w:ascii="Century Schoolbook" w:hAnsi="Century Schoolbook" w:cs="Century Schoolbook"/>
          <w:b/>
          <w:color w:val="0070C0"/>
          <w:sz w:val="22"/>
          <w:szCs w:val="22"/>
          <w:u w:val="single"/>
        </w:rPr>
      </w:pPr>
      <w:r>
        <w:rPr>
          <w:rFonts w:ascii="Century Schoolbook" w:hAnsi="Century Schoolbook" w:cs="Century Schoolbook"/>
          <w:b/>
          <w:color w:val="0070C0"/>
          <w:sz w:val="22"/>
          <w:szCs w:val="22"/>
          <w:u w:val="single"/>
        </w:rPr>
        <w:t>Beneficiarios</w:t>
      </w:r>
    </w:p>
    <w:p w14:paraId="1720A122"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Son beneficiarios de la prestación </w:t>
      </w:r>
      <w:r w:rsidR="002D0600">
        <w:rPr>
          <w:rFonts w:ascii="Century Schoolbook" w:hAnsi="Century Schoolbook" w:cs="Century Schoolbook"/>
          <w:sz w:val="22"/>
          <w:szCs w:val="22"/>
        </w:rPr>
        <w:t>los progenitores que</w:t>
      </w:r>
      <w:r>
        <w:rPr>
          <w:rFonts w:ascii="Century Schoolbook" w:hAnsi="Century Schoolbook" w:cs="Century Schoolbook"/>
          <w:sz w:val="22"/>
          <w:szCs w:val="22"/>
        </w:rPr>
        <w:t xml:space="preserve"> reúnan los siguientes </w:t>
      </w:r>
      <w:r w:rsidRPr="002D0600">
        <w:rPr>
          <w:rFonts w:ascii="Century Schoolbook" w:hAnsi="Century Schoolbook" w:cs="Century Schoolbook"/>
          <w:b/>
          <w:bCs/>
          <w:color w:val="002060"/>
          <w:sz w:val="22"/>
          <w:szCs w:val="22"/>
          <w:u w:val="single"/>
        </w:rPr>
        <w:t>requisitos</w:t>
      </w:r>
      <w:r>
        <w:rPr>
          <w:rFonts w:ascii="Century Schoolbook" w:hAnsi="Century Schoolbook" w:cs="Century Schoolbook"/>
          <w:sz w:val="22"/>
          <w:szCs w:val="22"/>
        </w:rPr>
        <w:t>:</w:t>
      </w:r>
    </w:p>
    <w:p w14:paraId="59D25052"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Estar </w:t>
      </w:r>
      <w:r w:rsidRPr="002D0600">
        <w:rPr>
          <w:rFonts w:ascii="Century Schoolbook" w:hAnsi="Century Schoolbook" w:cs="Century Schoolbook"/>
          <w:b/>
          <w:bCs/>
          <w:color w:val="0070C0"/>
          <w:sz w:val="22"/>
          <w:szCs w:val="22"/>
        </w:rPr>
        <w:t>afiliado, en alta</w:t>
      </w:r>
      <w:r>
        <w:rPr>
          <w:rFonts w:ascii="Century Schoolbook" w:hAnsi="Century Schoolbook" w:cs="Century Schoolbook"/>
          <w:sz w:val="22"/>
          <w:szCs w:val="22"/>
        </w:rPr>
        <w:t xml:space="preserve"> o situación asimilada al alta. </w:t>
      </w:r>
    </w:p>
    <w:p w14:paraId="746031C1"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Acreditar los siguientes períodos mínimos de </w:t>
      </w:r>
      <w:r w:rsidRPr="00275F85">
        <w:rPr>
          <w:rFonts w:ascii="Century Schoolbook" w:hAnsi="Century Schoolbook" w:cs="Century Schoolbook"/>
          <w:color w:val="0070C0"/>
          <w:sz w:val="22"/>
          <w:szCs w:val="22"/>
        </w:rPr>
        <w:t>cotización</w:t>
      </w:r>
      <w:r w:rsidR="00275F85">
        <w:rPr>
          <w:rFonts w:ascii="Century Schoolbook" w:hAnsi="Century Schoolbook" w:cs="Century Schoolbook"/>
          <w:sz w:val="22"/>
          <w:szCs w:val="22"/>
        </w:rPr>
        <w:t>:</w:t>
      </w:r>
      <w:r>
        <w:rPr>
          <w:rFonts w:ascii="Century Schoolbook" w:hAnsi="Century Schoolbook" w:cs="Century Schoolbook"/>
          <w:sz w:val="22"/>
          <w:szCs w:val="22"/>
        </w:rPr>
        <w:t xml:space="preserve"> </w:t>
      </w:r>
    </w:p>
    <w:p w14:paraId="29619C65" w14:textId="77777777" w:rsidR="00853EC5" w:rsidRPr="007414A9" w:rsidRDefault="00853EC5" w:rsidP="00851571">
      <w:pPr>
        <w:pStyle w:val="Predeterminado"/>
        <w:numPr>
          <w:ilvl w:val="0"/>
          <w:numId w:val="4"/>
        </w:numPr>
        <w:ind w:left="1775" w:hanging="357"/>
        <w:rPr>
          <w:rFonts w:ascii="Century Schoolbook"/>
          <w:sz w:val="20"/>
          <w:szCs w:val="20"/>
        </w:rPr>
      </w:pPr>
      <w:r w:rsidRPr="007414A9">
        <w:rPr>
          <w:rFonts w:ascii="Century Schoolbook"/>
          <w:sz w:val="20"/>
          <w:szCs w:val="20"/>
        </w:rPr>
        <w:t xml:space="preserve">Si tiene menos de </w:t>
      </w:r>
      <w:r w:rsidRPr="00275F85">
        <w:rPr>
          <w:rFonts w:ascii="Century Schoolbook"/>
          <w:b/>
          <w:bCs/>
          <w:color w:val="0070C0"/>
          <w:sz w:val="20"/>
          <w:szCs w:val="20"/>
        </w:rPr>
        <w:t>21 a</w:t>
      </w:r>
      <w:r w:rsidRPr="00275F85">
        <w:rPr>
          <w:rFonts w:ascii="Century Schoolbook"/>
          <w:b/>
          <w:bCs/>
          <w:color w:val="0070C0"/>
          <w:sz w:val="20"/>
          <w:szCs w:val="20"/>
        </w:rPr>
        <w:t>ñ</w:t>
      </w:r>
      <w:r w:rsidRPr="00275F85">
        <w:rPr>
          <w:rFonts w:ascii="Century Schoolbook"/>
          <w:b/>
          <w:bCs/>
          <w:color w:val="0070C0"/>
          <w:sz w:val="20"/>
          <w:szCs w:val="20"/>
        </w:rPr>
        <w:t>os de edad</w:t>
      </w:r>
      <w:r w:rsidRPr="00275F85">
        <w:rPr>
          <w:rFonts w:ascii="Century Schoolbook"/>
          <w:color w:val="0070C0"/>
          <w:sz w:val="20"/>
          <w:szCs w:val="20"/>
        </w:rPr>
        <w:t xml:space="preserve"> </w:t>
      </w:r>
      <w:r w:rsidRPr="00275F85">
        <w:rPr>
          <w:rFonts w:ascii="Century Schoolbook"/>
          <w:color w:val="ED7D31" w:themeColor="accent2"/>
          <w:sz w:val="20"/>
          <w:szCs w:val="20"/>
        </w:rPr>
        <w:t>no se exigir</w:t>
      </w:r>
      <w:r w:rsidRPr="00275F85">
        <w:rPr>
          <w:rFonts w:ascii="Century Schoolbook"/>
          <w:color w:val="ED7D31" w:themeColor="accent2"/>
          <w:sz w:val="20"/>
          <w:szCs w:val="20"/>
        </w:rPr>
        <w:t>á</w:t>
      </w:r>
      <w:r w:rsidRPr="00275F85">
        <w:rPr>
          <w:rFonts w:ascii="Century Schoolbook"/>
          <w:color w:val="ED7D31" w:themeColor="accent2"/>
          <w:sz w:val="20"/>
          <w:szCs w:val="20"/>
        </w:rPr>
        <w:t xml:space="preserve"> per</w:t>
      </w:r>
      <w:r w:rsidRPr="00275F85">
        <w:rPr>
          <w:rFonts w:ascii="Century Schoolbook"/>
          <w:color w:val="ED7D31" w:themeColor="accent2"/>
          <w:sz w:val="20"/>
          <w:szCs w:val="20"/>
        </w:rPr>
        <w:t>í</w:t>
      </w:r>
      <w:r w:rsidRPr="00275F85">
        <w:rPr>
          <w:rFonts w:ascii="Century Schoolbook"/>
          <w:color w:val="ED7D31" w:themeColor="accent2"/>
          <w:sz w:val="20"/>
          <w:szCs w:val="20"/>
        </w:rPr>
        <w:t>odo m</w:t>
      </w:r>
      <w:r w:rsidRPr="00275F85">
        <w:rPr>
          <w:rFonts w:ascii="Century Schoolbook"/>
          <w:color w:val="ED7D31" w:themeColor="accent2"/>
          <w:sz w:val="20"/>
          <w:szCs w:val="20"/>
        </w:rPr>
        <w:t>í</w:t>
      </w:r>
      <w:r w:rsidRPr="00275F85">
        <w:rPr>
          <w:rFonts w:ascii="Century Schoolbook"/>
          <w:color w:val="ED7D31" w:themeColor="accent2"/>
          <w:sz w:val="20"/>
          <w:szCs w:val="20"/>
        </w:rPr>
        <w:t>nimo de cotizaci</w:t>
      </w:r>
      <w:r w:rsidRPr="00275F85">
        <w:rPr>
          <w:rFonts w:ascii="Century Schoolbook"/>
          <w:color w:val="ED7D31" w:themeColor="accent2"/>
          <w:sz w:val="20"/>
          <w:szCs w:val="20"/>
        </w:rPr>
        <w:t>ó</w:t>
      </w:r>
      <w:r w:rsidRPr="00275F85">
        <w:rPr>
          <w:rFonts w:ascii="Century Schoolbook"/>
          <w:color w:val="ED7D31" w:themeColor="accent2"/>
          <w:sz w:val="20"/>
          <w:szCs w:val="20"/>
        </w:rPr>
        <w:t>n</w:t>
      </w:r>
      <w:r w:rsidRPr="007414A9">
        <w:rPr>
          <w:rFonts w:ascii="Century Schoolbook"/>
          <w:sz w:val="20"/>
          <w:szCs w:val="20"/>
        </w:rPr>
        <w:t xml:space="preserve">. </w:t>
      </w:r>
    </w:p>
    <w:p w14:paraId="20B99C18" w14:textId="77777777" w:rsidR="00853EC5" w:rsidRPr="00275F85" w:rsidRDefault="00853EC5" w:rsidP="00851571">
      <w:pPr>
        <w:pStyle w:val="Predeterminado"/>
        <w:numPr>
          <w:ilvl w:val="0"/>
          <w:numId w:val="4"/>
        </w:numPr>
        <w:ind w:left="1775" w:hanging="357"/>
        <w:rPr>
          <w:rFonts w:ascii="Century Schoolbook"/>
          <w:color w:val="ED7D31" w:themeColor="accent2"/>
          <w:sz w:val="20"/>
          <w:szCs w:val="20"/>
        </w:rPr>
      </w:pPr>
      <w:r w:rsidRPr="007414A9">
        <w:rPr>
          <w:rFonts w:ascii="Century Schoolbook"/>
          <w:sz w:val="20"/>
          <w:szCs w:val="20"/>
        </w:rPr>
        <w:t xml:space="preserve">Si tiene entre </w:t>
      </w:r>
      <w:r w:rsidRPr="00275F85">
        <w:rPr>
          <w:rFonts w:ascii="Century Schoolbook"/>
          <w:b/>
          <w:bCs/>
          <w:color w:val="0070C0"/>
          <w:sz w:val="20"/>
          <w:szCs w:val="20"/>
        </w:rPr>
        <w:t>21 y 26 a</w:t>
      </w:r>
      <w:r w:rsidRPr="00275F85">
        <w:rPr>
          <w:rFonts w:ascii="Century Schoolbook"/>
          <w:b/>
          <w:bCs/>
          <w:color w:val="0070C0"/>
          <w:sz w:val="20"/>
          <w:szCs w:val="20"/>
        </w:rPr>
        <w:t>ñ</w:t>
      </w:r>
      <w:r w:rsidRPr="00275F85">
        <w:rPr>
          <w:rFonts w:ascii="Century Schoolbook"/>
          <w:b/>
          <w:bCs/>
          <w:color w:val="0070C0"/>
          <w:sz w:val="20"/>
          <w:szCs w:val="20"/>
        </w:rPr>
        <w:t>os de edad</w:t>
      </w:r>
      <w:r w:rsidRPr="007414A9">
        <w:rPr>
          <w:rFonts w:ascii="Century Schoolbook"/>
          <w:sz w:val="20"/>
          <w:szCs w:val="20"/>
        </w:rPr>
        <w:t xml:space="preserve"> </w:t>
      </w:r>
      <w:r w:rsidRPr="00275F85">
        <w:rPr>
          <w:rFonts w:ascii="Century Schoolbook"/>
          <w:color w:val="ED7D31" w:themeColor="accent2"/>
          <w:sz w:val="20"/>
          <w:szCs w:val="20"/>
        </w:rPr>
        <w:t>90 d</w:t>
      </w:r>
      <w:r w:rsidRPr="00275F85">
        <w:rPr>
          <w:rFonts w:ascii="Century Schoolbook"/>
          <w:color w:val="ED7D31" w:themeColor="accent2"/>
          <w:sz w:val="20"/>
          <w:szCs w:val="20"/>
        </w:rPr>
        <w:t>í</w:t>
      </w:r>
      <w:r w:rsidRPr="00275F85">
        <w:rPr>
          <w:rFonts w:ascii="Century Schoolbook"/>
          <w:color w:val="ED7D31" w:themeColor="accent2"/>
          <w:sz w:val="20"/>
          <w:szCs w:val="20"/>
        </w:rPr>
        <w:t xml:space="preserve">as </w:t>
      </w:r>
      <w:r w:rsidR="00275F85" w:rsidRPr="00275F85">
        <w:rPr>
          <w:rFonts w:ascii="Century Schoolbook"/>
          <w:sz w:val="20"/>
          <w:szCs w:val="20"/>
        </w:rPr>
        <w:t>en</w:t>
      </w:r>
      <w:r w:rsidRPr="00275F85">
        <w:rPr>
          <w:rFonts w:ascii="Century Schoolbook"/>
          <w:sz w:val="20"/>
          <w:szCs w:val="20"/>
        </w:rPr>
        <w:t xml:space="preserve"> los 7 a</w:t>
      </w:r>
      <w:r w:rsidRPr="00275F85">
        <w:rPr>
          <w:rFonts w:ascii="Century Schoolbook"/>
          <w:sz w:val="20"/>
          <w:szCs w:val="20"/>
        </w:rPr>
        <w:t>ñ</w:t>
      </w:r>
      <w:r w:rsidRPr="00275F85">
        <w:rPr>
          <w:rFonts w:ascii="Century Schoolbook"/>
          <w:sz w:val="20"/>
          <w:szCs w:val="20"/>
        </w:rPr>
        <w:t xml:space="preserve">os inmediatamente anteriores </w:t>
      </w:r>
      <w:r w:rsidR="00275F85" w:rsidRPr="00275F85">
        <w:rPr>
          <w:rFonts w:ascii="Century Schoolbook"/>
          <w:sz w:val="20"/>
          <w:szCs w:val="20"/>
        </w:rPr>
        <w:t>o</w:t>
      </w:r>
      <w:r w:rsidRPr="00275F85">
        <w:rPr>
          <w:rFonts w:ascii="Century Schoolbook"/>
          <w:sz w:val="20"/>
          <w:szCs w:val="20"/>
        </w:rPr>
        <w:t xml:space="preserve"> </w:t>
      </w:r>
      <w:r w:rsidRPr="00275F85">
        <w:rPr>
          <w:rFonts w:ascii="Century Schoolbook"/>
          <w:color w:val="ED7D31" w:themeColor="accent2"/>
          <w:sz w:val="20"/>
          <w:szCs w:val="20"/>
        </w:rPr>
        <w:t xml:space="preserve">180 </w:t>
      </w:r>
      <w:r w:rsidR="00275F85" w:rsidRPr="00275F85">
        <w:rPr>
          <w:rFonts w:ascii="Century Schoolbook"/>
          <w:color w:val="ED7D31" w:themeColor="accent2"/>
          <w:sz w:val="20"/>
          <w:szCs w:val="20"/>
        </w:rPr>
        <w:t>d</w:t>
      </w:r>
      <w:r w:rsidR="00275F85" w:rsidRPr="00275F85">
        <w:rPr>
          <w:rFonts w:ascii="Century Schoolbook"/>
          <w:color w:val="ED7D31" w:themeColor="accent2"/>
          <w:sz w:val="20"/>
          <w:szCs w:val="20"/>
        </w:rPr>
        <w:t>í</w:t>
      </w:r>
      <w:r w:rsidR="00275F85" w:rsidRPr="00275F85">
        <w:rPr>
          <w:rFonts w:ascii="Century Schoolbook"/>
          <w:color w:val="ED7D31" w:themeColor="accent2"/>
          <w:sz w:val="20"/>
          <w:szCs w:val="20"/>
        </w:rPr>
        <w:t xml:space="preserve">as </w:t>
      </w:r>
      <w:r w:rsidRPr="00275F85">
        <w:rPr>
          <w:rFonts w:ascii="Century Schoolbook"/>
          <w:sz w:val="20"/>
          <w:szCs w:val="20"/>
        </w:rPr>
        <w:t>a lo largo de su vida laboral.</w:t>
      </w:r>
    </w:p>
    <w:p w14:paraId="0BA6108D" w14:textId="77777777" w:rsidR="00853EC5" w:rsidRPr="00275F85" w:rsidRDefault="00853EC5" w:rsidP="00851571">
      <w:pPr>
        <w:pStyle w:val="Predeterminado"/>
        <w:numPr>
          <w:ilvl w:val="0"/>
          <w:numId w:val="4"/>
        </w:numPr>
        <w:ind w:left="1775" w:hanging="357"/>
        <w:rPr>
          <w:rFonts w:ascii="Century Schoolbook"/>
          <w:sz w:val="20"/>
          <w:szCs w:val="20"/>
        </w:rPr>
      </w:pPr>
      <w:r w:rsidRPr="007414A9">
        <w:rPr>
          <w:rFonts w:ascii="Century Schoolbook"/>
          <w:sz w:val="20"/>
          <w:szCs w:val="20"/>
        </w:rPr>
        <w:t xml:space="preserve">Si es </w:t>
      </w:r>
      <w:r w:rsidRPr="00275F85">
        <w:rPr>
          <w:rFonts w:ascii="Century Schoolbook"/>
          <w:b/>
          <w:bCs/>
          <w:color w:val="0070C0"/>
          <w:sz w:val="20"/>
          <w:szCs w:val="20"/>
        </w:rPr>
        <w:t>mayor de 26 a</w:t>
      </w:r>
      <w:r w:rsidRPr="00275F85">
        <w:rPr>
          <w:rFonts w:ascii="Century Schoolbook"/>
          <w:b/>
          <w:bCs/>
          <w:color w:val="0070C0"/>
          <w:sz w:val="20"/>
          <w:szCs w:val="20"/>
        </w:rPr>
        <w:t>ñ</w:t>
      </w:r>
      <w:r w:rsidRPr="00275F85">
        <w:rPr>
          <w:rFonts w:ascii="Century Schoolbook"/>
          <w:b/>
          <w:bCs/>
          <w:color w:val="0070C0"/>
          <w:sz w:val="20"/>
          <w:szCs w:val="20"/>
        </w:rPr>
        <w:t>os de edad</w:t>
      </w:r>
      <w:r w:rsidRPr="007414A9">
        <w:rPr>
          <w:rFonts w:ascii="Century Schoolbook"/>
          <w:sz w:val="20"/>
          <w:szCs w:val="20"/>
        </w:rPr>
        <w:t xml:space="preserve"> </w:t>
      </w:r>
      <w:r w:rsidRPr="00275F85">
        <w:rPr>
          <w:rFonts w:ascii="Century Schoolbook"/>
          <w:color w:val="ED7D31" w:themeColor="accent2"/>
          <w:sz w:val="20"/>
          <w:szCs w:val="20"/>
        </w:rPr>
        <w:t>180</w:t>
      </w:r>
      <w:r w:rsidR="00275F85" w:rsidRPr="00275F85">
        <w:rPr>
          <w:rFonts w:ascii="Century Schoolbook"/>
          <w:color w:val="ED7D31" w:themeColor="accent2"/>
          <w:sz w:val="20"/>
          <w:szCs w:val="20"/>
        </w:rPr>
        <w:t xml:space="preserve"> d</w:t>
      </w:r>
      <w:r w:rsidR="00275F85" w:rsidRPr="00275F85">
        <w:rPr>
          <w:rFonts w:ascii="Century Schoolbook"/>
          <w:color w:val="ED7D31" w:themeColor="accent2"/>
          <w:sz w:val="20"/>
          <w:szCs w:val="20"/>
        </w:rPr>
        <w:t>í</w:t>
      </w:r>
      <w:r w:rsidR="00275F85" w:rsidRPr="00275F85">
        <w:rPr>
          <w:rFonts w:ascii="Century Schoolbook"/>
          <w:color w:val="ED7D31" w:themeColor="accent2"/>
          <w:sz w:val="20"/>
          <w:szCs w:val="20"/>
        </w:rPr>
        <w:t>as</w:t>
      </w:r>
      <w:r w:rsidRPr="00275F85">
        <w:rPr>
          <w:rFonts w:ascii="Century Schoolbook"/>
          <w:color w:val="ED7D31" w:themeColor="accent2"/>
          <w:sz w:val="20"/>
          <w:szCs w:val="20"/>
        </w:rPr>
        <w:t xml:space="preserve"> </w:t>
      </w:r>
      <w:r w:rsidRPr="00275F85">
        <w:rPr>
          <w:rFonts w:ascii="Century Schoolbook"/>
          <w:sz w:val="20"/>
          <w:szCs w:val="20"/>
        </w:rPr>
        <w:t>dentro de los 7 a</w:t>
      </w:r>
      <w:r w:rsidRPr="00275F85">
        <w:rPr>
          <w:rFonts w:ascii="Century Schoolbook"/>
          <w:sz w:val="20"/>
          <w:szCs w:val="20"/>
        </w:rPr>
        <w:t>ñ</w:t>
      </w:r>
      <w:r w:rsidRPr="00275F85">
        <w:rPr>
          <w:rFonts w:ascii="Century Schoolbook"/>
          <w:sz w:val="20"/>
          <w:szCs w:val="20"/>
        </w:rPr>
        <w:t>os inmediatamente anteriores</w:t>
      </w:r>
      <w:r w:rsidR="00275F85" w:rsidRPr="00275F85">
        <w:rPr>
          <w:rFonts w:ascii="Century Schoolbook"/>
          <w:sz w:val="20"/>
          <w:szCs w:val="20"/>
        </w:rPr>
        <w:t xml:space="preserve"> o</w:t>
      </w:r>
      <w:r w:rsidR="00275F85" w:rsidRPr="00275F85">
        <w:rPr>
          <w:rFonts w:ascii="Century Schoolbook"/>
          <w:color w:val="ED7D31" w:themeColor="accent2"/>
          <w:sz w:val="20"/>
          <w:szCs w:val="20"/>
        </w:rPr>
        <w:t xml:space="preserve"> </w:t>
      </w:r>
      <w:r w:rsidRPr="00275F85">
        <w:rPr>
          <w:rFonts w:ascii="Century Schoolbook"/>
          <w:color w:val="ED7D31" w:themeColor="accent2"/>
          <w:sz w:val="20"/>
          <w:szCs w:val="20"/>
        </w:rPr>
        <w:t>360 d</w:t>
      </w:r>
      <w:r w:rsidRPr="00275F85">
        <w:rPr>
          <w:rFonts w:ascii="Century Schoolbook"/>
          <w:color w:val="ED7D31" w:themeColor="accent2"/>
          <w:sz w:val="20"/>
          <w:szCs w:val="20"/>
        </w:rPr>
        <w:t>í</w:t>
      </w:r>
      <w:r w:rsidRPr="00275F85">
        <w:rPr>
          <w:rFonts w:ascii="Century Schoolbook"/>
          <w:color w:val="ED7D31" w:themeColor="accent2"/>
          <w:sz w:val="20"/>
          <w:szCs w:val="20"/>
        </w:rPr>
        <w:t xml:space="preserve">as </w:t>
      </w:r>
      <w:r w:rsidRPr="00275F85">
        <w:rPr>
          <w:rFonts w:ascii="Century Schoolbook"/>
          <w:sz w:val="20"/>
          <w:szCs w:val="20"/>
        </w:rPr>
        <w:t>cotizados a lo largo de su vida laboral.</w:t>
      </w:r>
    </w:p>
    <w:p w14:paraId="7CD59DCD" w14:textId="1E9E20A5" w:rsidR="00853EC5" w:rsidRDefault="00853EC5" w:rsidP="00275F85">
      <w:pPr>
        <w:spacing w:before="240" w:line="360" w:lineRule="auto"/>
        <w:ind w:left="425" w:firstLine="11"/>
        <w:rPr>
          <w:rFonts w:ascii="Century Schoolbook" w:hAnsi="Century Schoolbook" w:cs="Century Schoolbook"/>
          <w:b/>
          <w:sz w:val="22"/>
          <w:szCs w:val="22"/>
        </w:rPr>
      </w:pPr>
      <w:r w:rsidRPr="00275F85">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prestación</w:t>
      </w:r>
    </w:p>
    <w:p w14:paraId="775B316C" w14:textId="2AB733BD" w:rsidR="00ED6FE3" w:rsidRPr="00ED6FE3" w:rsidRDefault="00853EC5" w:rsidP="00C62752">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La prestación económica por maternidad consistirá en un subsidio equivalente al </w:t>
      </w:r>
      <w:r w:rsidRPr="00FB6169">
        <w:rPr>
          <w:rFonts w:ascii="Century Schoolbook" w:hAnsi="Century Schoolbook" w:cs="Century Schoolbook"/>
          <w:color w:val="0070C0"/>
          <w:sz w:val="22"/>
          <w:szCs w:val="22"/>
        </w:rPr>
        <w:t>100</w:t>
      </w:r>
      <w:r w:rsidR="00332520">
        <w:rPr>
          <w:rFonts w:ascii="Century Schoolbook" w:hAnsi="Century Schoolbook" w:cs="Century Schoolbook"/>
          <w:color w:val="0070C0"/>
          <w:sz w:val="22"/>
          <w:szCs w:val="22"/>
        </w:rPr>
        <w:t>%</w:t>
      </w:r>
      <w:r w:rsidRPr="00FB6169">
        <w:rPr>
          <w:rFonts w:ascii="Century Schoolbook" w:hAnsi="Century Schoolbook" w:cs="Century Schoolbook"/>
          <w:color w:val="0070C0"/>
          <w:sz w:val="22"/>
          <w:szCs w:val="22"/>
        </w:rPr>
        <w:t xml:space="preserve"> de la base reguladora</w:t>
      </w:r>
      <w:r w:rsidR="00EB4DD6">
        <w:rPr>
          <w:rFonts w:ascii="Century Schoolbook" w:hAnsi="Century Schoolbook" w:cs="Century Schoolbook"/>
          <w:sz w:val="22"/>
          <w:szCs w:val="22"/>
        </w:rPr>
        <w:t xml:space="preserve"> </w:t>
      </w:r>
      <w:r w:rsidR="00CE24BF" w:rsidRPr="00CE24BF">
        <w:rPr>
          <w:rFonts w:ascii="Century Schoolbook" w:hAnsi="Century Schoolbook" w:cs="Century Schoolbook"/>
          <w:sz w:val="16"/>
          <w:szCs w:val="16"/>
        </w:rPr>
        <w:t>(</w:t>
      </w:r>
      <w:r w:rsidR="00EB4DD6">
        <w:rPr>
          <w:rFonts w:ascii="Century Schoolbook" w:hAnsi="Century Schoolbook" w:cs="Century Schoolbook"/>
          <w:sz w:val="16"/>
          <w:szCs w:val="16"/>
        </w:rPr>
        <w:t>C</w:t>
      </w:r>
      <w:r w:rsidR="00CE24BF" w:rsidRPr="00CE24BF">
        <w:rPr>
          <w:rFonts w:ascii="Century Schoolbook" w:hAnsi="Century Schoolbook" w:cs="Century Schoolbook"/>
          <w:sz w:val="16"/>
          <w:szCs w:val="16"/>
        </w:rPr>
        <w:t xml:space="preserve">omo orientación, piensa que </w:t>
      </w:r>
      <w:r w:rsidR="0020074E">
        <w:rPr>
          <w:rFonts w:ascii="Century Schoolbook" w:hAnsi="Century Schoolbook" w:cs="Century Schoolbook"/>
          <w:sz w:val="16"/>
          <w:szCs w:val="16"/>
        </w:rPr>
        <w:t>cuantitativamente es similar al salario</w:t>
      </w:r>
      <w:r w:rsidR="00EB4DD6">
        <w:rPr>
          <w:rFonts w:ascii="Century Schoolbook" w:hAnsi="Century Schoolbook" w:cs="Century Schoolbook"/>
          <w:sz w:val="16"/>
          <w:szCs w:val="16"/>
        </w:rPr>
        <w:t xml:space="preserve">) </w:t>
      </w:r>
      <w:r w:rsidR="00EB4DD6" w:rsidRPr="00EB4DD6">
        <w:rPr>
          <w:rFonts w:ascii="Century Schoolbook" w:hAnsi="Century Schoolbook" w:cs="Century Schoolbook"/>
          <w:sz w:val="22"/>
          <w:szCs w:val="22"/>
        </w:rPr>
        <w:t>durante la duración de la misma (</w:t>
      </w:r>
      <w:r w:rsidR="00EB4DD6">
        <w:rPr>
          <w:rFonts w:ascii="Century Schoolbook" w:hAnsi="Century Schoolbook" w:cs="Century Schoolbook"/>
          <w:sz w:val="22"/>
          <w:szCs w:val="22"/>
        </w:rPr>
        <w:t>N</w:t>
      </w:r>
      <w:r w:rsidR="00EB4DD6" w:rsidRPr="00EB4DD6">
        <w:rPr>
          <w:rFonts w:ascii="Century Schoolbook" w:hAnsi="Century Schoolbook" w:cs="Century Schoolbook"/>
          <w:sz w:val="22"/>
          <w:szCs w:val="22"/>
        </w:rPr>
        <w:t>ormalmente 16 semanas</w:t>
      </w:r>
      <w:r w:rsidR="00EB4DD6">
        <w:rPr>
          <w:rFonts w:ascii="Century Schoolbook" w:hAnsi="Century Schoolbook" w:cs="Century Schoolbook"/>
          <w:sz w:val="22"/>
          <w:szCs w:val="22"/>
        </w:rPr>
        <w:t>)</w:t>
      </w:r>
      <w:r w:rsidR="00EB4DD6" w:rsidRPr="00EB4DD6">
        <w:rPr>
          <w:rFonts w:ascii="Century Schoolbook" w:hAnsi="Century Schoolbook" w:cs="Century Schoolbook"/>
          <w:sz w:val="22"/>
          <w:szCs w:val="22"/>
        </w:rPr>
        <w:t>.</w:t>
      </w:r>
    </w:p>
    <w:p w14:paraId="47EF6931" w14:textId="0D2DBA21" w:rsidR="00ED6FE3" w:rsidRDefault="00D15903" w:rsidP="00C62752">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D15903">
        <w:rPr>
          <w:rFonts w:ascii="Century Schoolbook" w:hAnsi="Century Schoolbook" w:cs="Century Schoolbook"/>
          <w:sz w:val="22"/>
          <w:szCs w:val="22"/>
        </w:rPr>
        <w:t>Y si se trata de parto múltiple</w:t>
      </w:r>
      <w:r w:rsidR="00ED6FE3">
        <w:rPr>
          <w:rFonts w:ascii="Century Schoolbook" w:hAnsi="Century Schoolbook" w:cs="Century Schoolbook"/>
          <w:sz w:val="22"/>
          <w:szCs w:val="22"/>
        </w:rPr>
        <w:t>:</w:t>
      </w:r>
    </w:p>
    <w:p w14:paraId="2E4A36F1" w14:textId="2A086D19" w:rsidR="00ED6FE3" w:rsidRDefault="00ED6FE3" w:rsidP="00EB4DD6">
      <w:pPr>
        <w:numPr>
          <w:ilvl w:val="0"/>
          <w:numId w:val="11"/>
        </w:numPr>
        <w:tabs>
          <w:tab w:val="left" w:pos="1134"/>
        </w:tabs>
        <w:suppressAutoHyphens w:val="0"/>
        <w:spacing w:before="100" w:after="100"/>
        <w:jc w:val="both"/>
        <w:rPr>
          <w:rFonts w:ascii="Century Schoolbook" w:hAnsi="Century Schoolbook" w:cs="Century Schoolbook"/>
          <w:sz w:val="22"/>
          <w:szCs w:val="22"/>
        </w:rPr>
      </w:pPr>
      <w:r>
        <w:rPr>
          <w:rFonts w:ascii="Century Schoolbook" w:hAnsi="Century Schoolbook" w:cs="Century Schoolbook"/>
          <w:sz w:val="22"/>
          <w:szCs w:val="22"/>
        </w:rPr>
        <w:t>Se amplía 1 semana más para cada progenitor</w:t>
      </w:r>
    </w:p>
    <w:p w14:paraId="631CB32E" w14:textId="60A4347C" w:rsidR="00C62752" w:rsidRDefault="00D15903" w:rsidP="00EB4DD6">
      <w:pPr>
        <w:numPr>
          <w:ilvl w:val="0"/>
          <w:numId w:val="11"/>
        </w:numPr>
        <w:tabs>
          <w:tab w:val="left" w:pos="1134"/>
        </w:tabs>
        <w:suppressAutoHyphens w:val="0"/>
        <w:spacing w:before="100" w:after="100"/>
        <w:jc w:val="both"/>
        <w:rPr>
          <w:rFonts w:ascii="Century Schoolbook" w:hAnsi="Century Schoolbook" w:cs="Century Schoolbook"/>
          <w:sz w:val="22"/>
          <w:szCs w:val="22"/>
        </w:rPr>
      </w:pPr>
      <w:r w:rsidRPr="00D15903">
        <w:rPr>
          <w:rFonts w:ascii="Century Schoolbook" w:hAnsi="Century Schoolbook" w:cs="Century Schoolbook"/>
          <w:sz w:val="22"/>
          <w:szCs w:val="22"/>
        </w:rPr>
        <w:lastRenderedPageBreak/>
        <w:t xml:space="preserve"> </w:t>
      </w:r>
      <w:r w:rsidR="00ED6FE3">
        <w:rPr>
          <w:rFonts w:ascii="Century Schoolbook" w:hAnsi="Century Schoolbook" w:cs="Century Schoolbook"/>
          <w:sz w:val="22"/>
          <w:szCs w:val="22"/>
        </w:rPr>
        <w:t>U</w:t>
      </w:r>
      <w:r w:rsidRPr="00D15903">
        <w:rPr>
          <w:rFonts w:ascii="Century Schoolbook" w:hAnsi="Century Schoolbook" w:cs="Century Schoolbook"/>
          <w:sz w:val="22"/>
          <w:szCs w:val="22"/>
        </w:rPr>
        <w:t>no de los progenitores cobrará durante las 6 primeras semanas una cantidad adicional equivalente al 100% de la BR por cada hijo a partir del 2º.</w:t>
      </w:r>
    </w:p>
    <w:p w14:paraId="72EF94DE" w14:textId="301E53AF" w:rsidR="00ED6FE3" w:rsidRPr="00EB4DD6" w:rsidRDefault="00ED6FE3" w:rsidP="00EB4DD6">
      <w:pPr>
        <w:numPr>
          <w:ilvl w:val="0"/>
          <w:numId w:val="11"/>
        </w:numPr>
        <w:tabs>
          <w:tab w:val="left" w:pos="1134"/>
        </w:tabs>
        <w:suppressAutoHyphens w:val="0"/>
        <w:spacing w:before="100" w:after="100"/>
        <w:jc w:val="both"/>
        <w:rPr>
          <w:rFonts w:ascii="Century Schoolbook" w:hAnsi="Century Schoolbook" w:cs="Century Schoolbook"/>
          <w:sz w:val="22"/>
          <w:szCs w:val="22"/>
        </w:rPr>
      </w:pPr>
      <w:r w:rsidRPr="00EB4DD6">
        <w:rPr>
          <w:rFonts w:ascii="Century Schoolbook" w:hAnsi="Century Schoolbook" w:cs="Century Schoolbook"/>
          <w:sz w:val="22"/>
          <w:szCs w:val="22"/>
        </w:rPr>
        <w:t>Una compensación en pago único de 4 SMI en caso de 2 hijos, 8 SMI en caso de 3 hijos y 12 SMI en caso de 4 y más hijos.</w:t>
      </w:r>
    </w:p>
    <w:p w14:paraId="7489EDAB" w14:textId="27F066F8" w:rsidR="00853EC5" w:rsidRDefault="008418EB" w:rsidP="00275F85">
      <w:pPr>
        <w:spacing w:before="240" w:line="360" w:lineRule="auto"/>
        <w:ind w:left="425" w:firstLine="11"/>
        <w:rPr>
          <w:rFonts w:ascii="Century Schoolbook" w:hAnsi="Century Schoolbook" w:cs="Century Schoolbook"/>
          <w:sz w:val="22"/>
          <w:szCs w:val="22"/>
        </w:rPr>
      </w:pPr>
      <w:hyperlink r:id="rId24" w:anchor="6194" w:history="1">
        <w:r w:rsidR="00853EC5" w:rsidRPr="00275F85">
          <w:rPr>
            <w:rFonts w:ascii="Century Schoolbook" w:hAnsi="Century Schoolbook" w:cs="Century Schoolbook"/>
            <w:b/>
            <w:color w:val="0070C0"/>
            <w:sz w:val="22"/>
            <w:szCs w:val="22"/>
            <w:u w:val="single"/>
          </w:rPr>
          <w:t>Duración</w:t>
        </w:r>
      </w:hyperlink>
      <w:r w:rsidR="004C3E1D" w:rsidRPr="004C3E1D">
        <w:rPr>
          <w:rFonts w:ascii="Century Schoolbook" w:hAnsi="Century Schoolbook" w:cs="Century Schoolbook"/>
          <w:sz w:val="22"/>
          <w:szCs w:val="22"/>
        </w:rPr>
        <w:t xml:space="preserve"> (</w:t>
      </w:r>
      <w:r w:rsidR="0027136D">
        <w:rPr>
          <w:rFonts w:ascii="Century Schoolbook" w:hAnsi="Century Schoolbook" w:cs="Century Schoolbook"/>
          <w:sz w:val="22"/>
          <w:szCs w:val="22"/>
        </w:rPr>
        <w:t>Consultar</w:t>
      </w:r>
      <w:r w:rsidR="004C3E1D" w:rsidRPr="004C3E1D">
        <w:rPr>
          <w:rFonts w:ascii="Century Schoolbook" w:hAnsi="Century Schoolbook" w:cs="Century Schoolbook"/>
          <w:sz w:val="22"/>
          <w:szCs w:val="22"/>
        </w:rPr>
        <w:t xml:space="preserve"> el </w:t>
      </w:r>
      <w:hyperlink r:id="rId25" w:history="1">
        <w:r w:rsidR="0027136D" w:rsidRPr="002D0600">
          <w:rPr>
            <w:rStyle w:val="Hipervnculo"/>
            <w:rFonts w:ascii="Century Schoolbook" w:hAnsi="Century Schoolbook" w:cs="Century Schoolbook"/>
            <w:sz w:val="22"/>
            <w:szCs w:val="22"/>
          </w:rPr>
          <w:t>cuadro resumen</w:t>
        </w:r>
      </w:hyperlink>
      <w:r w:rsidR="004C3E1D" w:rsidRPr="004C3E1D">
        <w:rPr>
          <w:rFonts w:ascii="Century Schoolbook" w:hAnsi="Century Schoolbook" w:cs="Century Schoolbook"/>
          <w:sz w:val="22"/>
          <w:szCs w:val="22"/>
        </w:rPr>
        <w:t xml:space="preserve"> </w:t>
      </w:r>
      <w:r w:rsidR="0027136D">
        <w:rPr>
          <w:rFonts w:ascii="Century Schoolbook" w:hAnsi="Century Schoolbook" w:cs="Century Schoolbook"/>
          <w:sz w:val="22"/>
          <w:szCs w:val="22"/>
        </w:rPr>
        <w:t xml:space="preserve">que nos proporciona la </w:t>
      </w:r>
      <w:r w:rsidR="004C3E1D" w:rsidRPr="004C3E1D">
        <w:rPr>
          <w:rFonts w:ascii="Century Schoolbook" w:hAnsi="Century Schoolbook" w:cs="Century Schoolbook"/>
          <w:sz w:val="22"/>
          <w:szCs w:val="22"/>
        </w:rPr>
        <w:t>SS</w:t>
      </w:r>
      <w:r w:rsidR="004C3E1D">
        <w:rPr>
          <w:rFonts w:ascii="Century Schoolbook" w:hAnsi="Century Schoolbook" w:cs="Century Schoolbook"/>
          <w:sz w:val="22"/>
          <w:szCs w:val="22"/>
        </w:rPr>
        <w:t>)</w:t>
      </w:r>
    </w:p>
    <w:p w14:paraId="6A6FA637" w14:textId="507003CB" w:rsidR="004C3E1D" w:rsidRDefault="002D0600" w:rsidP="00275F85">
      <w:pPr>
        <w:spacing w:before="240" w:line="360" w:lineRule="auto"/>
        <w:ind w:left="425" w:firstLine="11"/>
        <w:rPr>
          <w:rFonts w:ascii="Century Schoolbook" w:hAnsi="Century Schoolbook" w:cs="Century Schoolbook"/>
          <w:sz w:val="22"/>
          <w:szCs w:val="22"/>
        </w:rPr>
      </w:pPr>
      <w:r>
        <w:rPr>
          <w:rFonts w:ascii="Century Schoolbook" w:hAnsi="Century Schoolbook" w:cs="Century Schoolbook"/>
          <w:color w:val="0070C0"/>
          <w:sz w:val="22"/>
          <w:szCs w:val="22"/>
        </w:rPr>
        <w:t>Resumiendo; a</w:t>
      </w:r>
      <w:r w:rsidRPr="002D0600">
        <w:rPr>
          <w:rFonts w:ascii="Century Schoolbook" w:hAnsi="Century Schoolbook" w:cs="Century Schoolbook"/>
          <w:color w:val="0070C0"/>
          <w:sz w:val="22"/>
          <w:szCs w:val="22"/>
        </w:rPr>
        <w:t xml:space="preserve"> partir del 1/01/2021</w:t>
      </w:r>
      <w:r w:rsidR="005558E7">
        <w:rPr>
          <w:rFonts w:ascii="Century Schoolbook" w:hAnsi="Century Schoolbook" w:cs="Century Schoolbook"/>
          <w:color w:val="0070C0"/>
          <w:sz w:val="22"/>
          <w:szCs w:val="22"/>
        </w:rPr>
        <w:t>, como regla general,</w:t>
      </w:r>
      <w:r w:rsidRPr="002D0600">
        <w:rPr>
          <w:rFonts w:ascii="Century Schoolbook" w:hAnsi="Century Schoolbook" w:cs="Century Schoolbook"/>
          <w:color w:val="0070C0"/>
          <w:sz w:val="22"/>
          <w:szCs w:val="22"/>
        </w:rPr>
        <w:t xml:space="preserve"> serán </w:t>
      </w:r>
      <w:r w:rsidR="004C3E1D" w:rsidRPr="002D0600">
        <w:rPr>
          <w:rFonts w:ascii="Century Schoolbook" w:hAnsi="Century Schoolbook" w:cs="Century Schoolbook"/>
          <w:color w:val="0070C0"/>
          <w:sz w:val="22"/>
          <w:szCs w:val="22"/>
        </w:rPr>
        <w:t xml:space="preserve">16 semanas </w:t>
      </w:r>
      <w:r w:rsidRPr="002D0600">
        <w:rPr>
          <w:rFonts w:ascii="Century Schoolbook" w:hAnsi="Century Schoolbook" w:cs="Century Schoolbook"/>
          <w:color w:val="0070C0"/>
          <w:sz w:val="22"/>
          <w:szCs w:val="22"/>
        </w:rPr>
        <w:t>para cada uno de los progenitores.</w:t>
      </w:r>
      <w:r>
        <w:rPr>
          <w:rFonts w:ascii="Century Schoolbook" w:hAnsi="Century Schoolbook" w:cs="Century Schoolbook"/>
          <w:sz w:val="22"/>
          <w:szCs w:val="22"/>
        </w:rPr>
        <w:t xml:space="preserve"> </w:t>
      </w:r>
    </w:p>
    <w:p w14:paraId="0D89CE85" w14:textId="77777777" w:rsidR="00853EC5" w:rsidRPr="00596753" w:rsidRDefault="00853EC5" w:rsidP="00F52DE6">
      <w:pPr>
        <w:pStyle w:val="Ttulo2"/>
        <w:tabs>
          <w:tab w:val="clear" w:pos="576"/>
          <w:tab w:val="num" w:pos="0"/>
          <w:tab w:val="left" w:pos="851"/>
        </w:tabs>
        <w:ind w:left="1276" w:hanging="576"/>
        <w:rPr>
          <w:color w:val="990000"/>
        </w:rPr>
      </w:pPr>
      <w:bookmarkStart w:id="62" w:name="_Toc403768537"/>
      <w:bookmarkStart w:id="63" w:name="_Toc403773597"/>
      <w:bookmarkStart w:id="64" w:name="_Toc35820353"/>
      <w:r w:rsidRPr="00596753">
        <w:rPr>
          <w:color w:val="990000"/>
        </w:rPr>
        <w:t>6.</w:t>
      </w:r>
      <w:r w:rsidR="0050108A">
        <w:rPr>
          <w:color w:val="990000"/>
        </w:rPr>
        <w:t>4</w:t>
      </w:r>
      <w:r w:rsidRPr="00596753">
        <w:rPr>
          <w:color w:val="990000"/>
        </w:rPr>
        <w:t xml:space="preserve">. </w:t>
      </w:r>
      <w:hyperlink r:id="rId26" w:history="1">
        <w:r w:rsidRPr="00481F3B">
          <w:rPr>
            <w:color w:val="0000FF"/>
            <w:u w:val="single"/>
          </w:rPr>
          <w:t>Riesgo durante el embarazo</w:t>
        </w:r>
        <w:bookmarkEnd w:id="62"/>
        <w:bookmarkEnd w:id="63"/>
        <w:bookmarkEnd w:id="64"/>
      </w:hyperlink>
    </w:p>
    <w:p w14:paraId="7AC47970" w14:textId="324933A6" w:rsidR="00671A2B" w:rsidRPr="00671A2B" w:rsidRDefault="00671A2B" w:rsidP="00853EC5">
      <w:pPr>
        <w:spacing w:line="360" w:lineRule="auto"/>
        <w:ind w:left="426" w:firstLine="13"/>
        <w:rPr>
          <w:rFonts w:ascii="Century Schoolbook" w:hAnsi="Century Schoolbook" w:cs="Century Schoolbook"/>
          <w:color w:val="0070C0"/>
          <w:sz w:val="22"/>
          <w:szCs w:val="22"/>
        </w:rPr>
      </w:pPr>
      <w:r w:rsidRPr="00671A2B">
        <w:rPr>
          <w:rFonts w:ascii="Century Schoolbook" w:hAnsi="Century Schoolbook" w:cs="Century Schoolbook"/>
          <w:color w:val="0070C0"/>
          <w:sz w:val="22"/>
          <w:szCs w:val="22"/>
        </w:rPr>
        <w:t>Si una trabajadora embarazada ocupa un puesto de trabajo que entraña riesgo para el feto, la empresa debe (artículo 26 LPRL) recolocarla en un puesto que no suponga riesgo para el feto. Si eso no es posible</w:t>
      </w:r>
      <w:r w:rsidR="00BC071D">
        <w:rPr>
          <w:rFonts w:ascii="Century Schoolbook" w:hAnsi="Century Schoolbook" w:cs="Century Schoolbook"/>
          <w:color w:val="0070C0"/>
          <w:sz w:val="22"/>
          <w:szCs w:val="22"/>
        </w:rPr>
        <w:t>,</w:t>
      </w:r>
      <w:r w:rsidRPr="00671A2B">
        <w:rPr>
          <w:rFonts w:ascii="Century Schoolbook" w:hAnsi="Century Schoolbook" w:cs="Century Schoolbook"/>
          <w:color w:val="0070C0"/>
          <w:sz w:val="22"/>
          <w:szCs w:val="22"/>
        </w:rPr>
        <w:t xml:space="preserve"> el contrato se suspende y la trabajadora recibirá esta prestación económica.</w:t>
      </w:r>
    </w:p>
    <w:p w14:paraId="5E73B592" w14:textId="77777777" w:rsidR="00853EC5" w:rsidRDefault="00853EC5" w:rsidP="00671A2B">
      <w:pPr>
        <w:spacing w:before="240" w:line="360" w:lineRule="auto"/>
        <w:ind w:left="425" w:firstLine="11"/>
        <w:rPr>
          <w:rFonts w:ascii="Century Schoolbook" w:hAnsi="Century Schoolbook" w:cs="Century Schoolbook"/>
          <w:sz w:val="22"/>
          <w:szCs w:val="22"/>
        </w:rPr>
      </w:pPr>
      <w:r w:rsidRPr="00671A2B">
        <w:rPr>
          <w:rFonts w:ascii="Century Schoolbook" w:hAnsi="Century Schoolbook" w:cs="Century Schoolbook"/>
          <w:b/>
          <w:color w:val="0070C0"/>
          <w:sz w:val="22"/>
          <w:szCs w:val="22"/>
          <w:u w:val="single"/>
        </w:rPr>
        <w:t>Requisitos</w:t>
      </w:r>
      <w:r w:rsidR="00671A2B" w:rsidRPr="00671A2B">
        <w:rPr>
          <w:rFonts w:ascii="Century Schoolbook" w:hAnsi="Century Schoolbook" w:cs="Century Schoolbook"/>
          <w:b/>
          <w:sz w:val="22"/>
          <w:szCs w:val="22"/>
          <w:u w:val="single"/>
        </w:rPr>
        <w:t xml:space="preserve">: </w:t>
      </w:r>
      <w:r w:rsidR="00671A2B" w:rsidRPr="00671A2B">
        <w:rPr>
          <w:rFonts w:ascii="Century Schoolbook" w:hAnsi="Century Schoolbook" w:cs="Century Schoolbook"/>
          <w:bCs/>
          <w:sz w:val="22"/>
          <w:szCs w:val="22"/>
        </w:rPr>
        <w:t>El único es e</w:t>
      </w:r>
      <w:r w:rsidRPr="00671A2B">
        <w:rPr>
          <w:rFonts w:ascii="Century Schoolbook" w:hAnsi="Century Schoolbook" w:cs="Century Schoolbook"/>
          <w:bCs/>
          <w:sz w:val="22"/>
          <w:szCs w:val="22"/>
        </w:rPr>
        <w:t>star</w:t>
      </w:r>
      <w:r w:rsidRPr="00671A2B">
        <w:rPr>
          <w:rFonts w:ascii="Century Schoolbook" w:hAnsi="Century Schoolbook" w:cs="Century Schoolbook"/>
          <w:sz w:val="22"/>
          <w:szCs w:val="22"/>
        </w:rPr>
        <w:t xml:space="preserve"> </w:t>
      </w:r>
      <w:r w:rsidRPr="00671A2B">
        <w:rPr>
          <w:rFonts w:ascii="Century Schoolbook" w:hAnsi="Century Schoolbook" w:cs="Century Schoolbook"/>
          <w:color w:val="0070C0"/>
          <w:sz w:val="22"/>
          <w:szCs w:val="22"/>
        </w:rPr>
        <w:t>afiliada y en alta</w:t>
      </w:r>
      <w:r>
        <w:rPr>
          <w:rFonts w:ascii="Century Schoolbook" w:hAnsi="Century Schoolbook" w:cs="Century Schoolbook"/>
          <w:sz w:val="22"/>
          <w:szCs w:val="22"/>
        </w:rPr>
        <w:t xml:space="preserve">. </w:t>
      </w:r>
    </w:p>
    <w:p w14:paraId="180993DC" w14:textId="77777777" w:rsidR="00853EC5" w:rsidRPr="00671A2B" w:rsidRDefault="00853EC5" w:rsidP="00671A2B">
      <w:pPr>
        <w:spacing w:before="240" w:line="360" w:lineRule="auto"/>
        <w:ind w:left="425" w:firstLine="11"/>
        <w:rPr>
          <w:rFonts w:ascii="Century Schoolbook" w:hAnsi="Century Schoolbook" w:cs="Century Schoolbook"/>
          <w:b/>
          <w:color w:val="0070C0"/>
          <w:sz w:val="22"/>
          <w:szCs w:val="22"/>
          <w:u w:val="single"/>
        </w:rPr>
      </w:pPr>
      <w:r w:rsidRPr="00671A2B">
        <w:rPr>
          <w:rFonts w:ascii="Century Schoolbook" w:hAnsi="Century Schoolbook" w:cs="Century Schoolbook"/>
          <w:b/>
          <w:color w:val="0070C0"/>
          <w:sz w:val="22"/>
          <w:szCs w:val="22"/>
          <w:u w:val="single"/>
        </w:rPr>
        <w:t>Cuantía de la prestación</w:t>
      </w:r>
    </w:p>
    <w:p w14:paraId="427A0F07" w14:textId="77777777" w:rsidR="00853EC5" w:rsidRDefault="00853EC5" w:rsidP="00853EC5">
      <w:pPr>
        <w:spacing w:line="360" w:lineRule="auto"/>
        <w:ind w:left="426" w:firstLine="13"/>
        <w:rPr>
          <w:rFonts w:ascii="Century Schoolbook" w:hAnsi="Century Schoolbook" w:cs="Century Schoolbook"/>
          <w:b/>
          <w:sz w:val="22"/>
          <w:szCs w:val="22"/>
        </w:rPr>
      </w:pPr>
      <w:r>
        <w:rPr>
          <w:rFonts w:ascii="Century Schoolbook" w:hAnsi="Century Schoolbook" w:cs="Century Schoolbook"/>
          <w:sz w:val="22"/>
          <w:szCs w:val="22"/>
        </w:rPr>
        <w:t xml:space="preserve">La prestación económica consistirá en un subsidio equivalente al </w:t>
      </w:r>
      <w:r w:rsidRPr="00CE24BF">
        <w:rPr>
          <w:rFonts w:ascii="Century Schoolbook" w:hAnsi="Century Schoolbook" w:cs="Century Schoolbook"/>
          <w:color w:val="0070C0"/>
          <w:sz w:val="22"/>
          <w:szCs w:val="22"/>
        </w:rPr>
        <w:t>100</w:t>
      </w:r>
      <w:r w:rsidR="00671A2B" w:rsidRPr="00CE24BF">
        <w:rPr>
          <w:rFonts w:ascii="Century Schoolbook" w:hAnsi="Century Schoolbook" w:cs="Century Schoolbook"/>
          <w:color w:val="0070C0"/>
          <w:sz w:val="22"/>
          <w:szCs w:val="22"/>
        </w:rPr>
        <w:t>%</w:t>
      </w:r>
      <w:r w:rsidRPr="00CE24BF">
        <w:rPr>
          <w:rFonts w:ascii="Century Schoolbook" w:hAnsi="Century Schoolbook" w:cs="Century Schoolbook"/>
          <w:color w:val="0070C0"/>
          <w:sz w:val="22"/>
          <w:szCs w:val="22"/>
        </w:rPr>
        <w:t xml:space="preserve"> de la base reguladora.</w:t>
      </w:r>
      <w:r>
        <w:rPr>
          <w:rFonts w:ascii="Century Schoolbook" w:hAnsi="Century Schoolbook" w:cs="Century Schoolbook"/>
          <w:sz w:val="22"/>
          <w:szCs w:val="22"/>
        </w:rPr>
        <w:t xml:space="preserve"> </w:t>
      </w:r>
      <w:r w:rsidR="0020074E" w:rsidRPr="00CE24BF">
        <w:rPr>
          <w:rFonts w:ascii="Century Schoolbook" w:hAnsi="Century Schoolbook" w:cs="Century Schoolbook"/>
          <w:sz w:val="16"/>
          <w:szCs w:val="16"/>
        </w:rPr>
        <w:t xml:space="preserve">(no la vamos a ver, pero, como orientación, piensa que </w:t>
      </w:r>
      <w:r w:rsidR="0020074E">
        <w:rPr>
          <w:rFonts w:ascii="Century Schoolbook" w:hAnsi="Century Schoolbook" w:cs="Century Schoolbook"/>
          <w:sz w:val="16"/>
          <w:szCs w:val="16"/>
        </w:rPr>
        <w:t>cuantitativamente es similar al salario</w:t>
      </w:r>
      <w:r w:rsidR="0020074E" w:rsidRPr="00CE24BF">
        <w:rPr>
          <w:rFonts w:ascii="Century Schoolbook" w:hAnsi="Century Schoolbook" w:cs="Century Schoolbook"/>
          <w:sz w:val="16"/>
          <w:szCs w:val="16"/>
        </w:rPr>
        <w:t>)</w:t>
      </w:r>
      <w:r w:rsidR="0020074E">
        <w:rPr>
          <w:rFonts w:ascii="Century Schoolbook" w:hAnsi="Century Schoolbook" w:cs="Century Schoolbook"/>
          <w:sz w:val="16"/>
          <w:szCs w:val="16"/>
        </w:rPr>
        <w:t>.</w:t>
      </w:r>
    </w:p>
    <w:p w14:paraId="5F9F4A8B" w14:textId="77777777" w:rsidR="00853EC5" w:rsidRPr="00671A2B" w:rsidRDefault="00853EC5" w:rsidP="00671A2B">
      <w:pPr>
        <w:spacing w:before="240" w:line="360" w:lineRule="auto"/>
        <w:ind w:left="425" w:firstLine="11"/>
        <w:rPr>
          <w:rFonts w:ascii="Century Schoolbook" w:hAnsi="Century Schoolbook" w:cs="Century Schoolbook"/>
          <w:b/>
          <w:color w:val="0070C0"/>
          <w:sz w:val="22"/>
          <w:szCs w:val="22"/>
          <w:u w:val="single"/>
        </w:rPr>
      </w:pPr>
      <w:r w:rsidRPr="00671A2B">
        <w:rPr>
          <w:rFonts w:ascii="Century Schoolbook" w:hAnsi="Century Schoolbook" w:cs="Century Schoolbook"/>
          <w:b/>
          <w:color w:val="0070C0"/>
          <w:sz w:val="22"/>
          <w:szCs w:val="22"/>
          <w:u w:val="single"/>
        </w:rPr>
        <w:t>Nacimiento y duración del derecho</w:t>
      </w:r>
    </w:p>
    <w:p w14:paraId="7CFBAFE0" w14:textId="77777777" w:rsidR="00853EC5" w:rsidRDefault="00671A2B" w:rsidP="00CE24BF">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N</w:t>
      </w:r>
      <w:r w:rsidR="00853EC5">
        <w:rPr>
          <w:rFonts w:ascii="Century Schoolbook" w:hAnsi="Century Schoolbook" w:cs="Century Schoolbook"/>
          <w:sz w:val="22"/>
          <w:szCs w:val="22"/>
        </w:rPr>
        <w:t>ace el mismo día en que se inicie la suspensión del contrato</w:t>
      </w:r>
      <w:r>
        <w:rPr>
          <w:rFonts w:ascii="Century Schoolbook" w:hAnsi="Century Schoolbook" w:cs="Century Schoolbook"/>
          <w:sz w:val="22"/>
          <w:szCs w:val="22"/>
        </w:rPr>
        <w:t xml:space="preserve"> y dura hasta </w:t>
      </w:r>
      <w:r w:rsidR="00CE24BF">
        <w:rPr>
          <w:rFonts w:ascii="Century Schoolbook" w:hAnsi="Century Schoolbook" w:cs="Century Schoolbook"/>
          <w:sz w:val="22"/>
          <w:szCs w:val="22"/>
        </w:rPr>
        <w:t xml:space="preserve">el </w:t>
      </w:r>
      <w:r w:rsidR="00CE24BF" w:rsidRPr="00CE24BF">
        <w:rPr>
          <w:rFonts w:ascii="Century Schoolbook" w:hAnsi="Century Schoolbook" w:cs="Century Schoolbook"/>
          <w:color w:val="0070C0"/>
          <w:sz w:val="22"/>
          <w:szCs w:val="22"/>
        </w:rPr>
        <w:t xml:space="preserve">nacimiento </w:t>
      </w:r>
      <w:r w:rsidR="00CE24BF">
        <w:rPr>
          <w:rFonts w:ascii="Century Schoolbook" w:hAnsi="Century Schoolbook" w:cs="Century Schoolbook"/>
          <w:sz w:val="22"/>
          <w:szCs w:val="22"/>
        </w:rPr>
        <w:t xml:space="preserve">(que iniciaría la prestación de nacimiento y cuidado de un menor) o hasta la </w:t>
      </w:r>
      <w:r w:rsidR="00CE24BF" w:rsidRPr="00CE24BF">
        <w:rPr>
          <w:rFonts w:ascii="Century Schoolbook" w:hAnsi="Century Schoolbook" w:cs="Century Schoolbook"/>
          <w:color w:val="0070C0"/>
          <w:sz w:val="22"/>
          <w:szCs w:val="22"/>
        </w:rPr>
        <w:t>vuelta al puesto de trabajo</w:t>
      </w:r>
      <w:r w:rsidR="00CE24BF">
        <w:rPr>
          <w:rFonts w:ascii="Century Schoolbook" w:hAnsi="Century Schoolbook" w:cs="Century Schoolbook"/>
          <w:sz w:val="22"/>
          <w:szCs w:val="22"/>
        </w:rPr>
        <w:t xml:space="preserve"> (si ha desaparecido el riesgo) </w:t>
      </w:r>
      <w:r w:rsidR="00CE24BF" w:rsidRPr="00CE24BF">
        <w:rPr>
          <w:rFonts w:ascii="Century Schoolbook" w:hAnsi="Century Schoolbook" w:cs="Century Schoolbook"/>
          <w:color w:val="0070C0"/>
          <w:sz w:val="22"/>
          <w:szCs w:val="22"/>
        </w:rPr>
        <w:t xml:space="preserve">o a otro puesto </w:t>
      </w:r>
      <w:r w:rsidR="00CE24BF">
        <w:rPr>
          <w:rFonts w:ascii="Century Schoolbook" w:hAnsi="Century Schoolbook" w:cs="Century Schoolbook"/>
          <w:sz w:val="22"/>
          <w:szCs w:val="22"/>
        </w:rPr>
        <w:t>sin riesgo.</w:t>
      </w:r>
    </w:p>
    <w:p w14:paraId="5E972E77" w14:textId="77777777" w:rsidR="00853EC5" w:rsidRPr="00596753" w:rsidRDefault="00853EC5" w:rsidP="00F52DE6">
      <w:pPr>
        <w:pStyle w:val="Ttulo2"/>
        <w:tabs>
          <w:tab w:val="clear" w:pos="576"/>
          <w:tab w:val="num" w:pos="0"/>
          <w:tab w:val="left" w:pos="851"/>
        </w:tabs>
        <w:ind w:left="1276" w:hanging="576"/>
        <w:rPr>
          <w:color w:val="990000"/>
        </w:rPr>
      </w:pPr>
      <w:bookmarkStart w:id="65" w:name="_Toc403768538"/>
      <w:bookmarkStart w:id="66" w:name="_Toc403773598"/>
      <w:bookmarkStart w:id="67" w:name="_Toc35820354"/>
      <w:r w:rsidRPr="00596753">
        <w:rPr>
          <w:color w:val="990000"/>
        </w:rPr>
        <w:t>6.</w:t>
      </w:r>
      <w:r w:rsidR="0050108A">
        <w:rPr>
          <w:color w:val="990000"/>
        </w:rPr>
        <w:t>5</w:t>
      </w:r>
      <w:r w:rsidRPr="00596753">
        <w:rPr>
          <w:color w:val="990000"/>
        </w:rPr>
        <w:t xml:space="preserve">. </w:t>
      </w:r>
      <w:hyperlink r:id="rId27" w:history="1">
        <w:r w:rsidRPr="00481F3B">
          <w:rPr>
            <w:color w:val="0000FF"/>
            <w:u w:val="single"/>
          </w:rPr>
          <w:t>Riesgo durante la lactancia natural</w:t>
        </w:r>
        <w:bookmarkEnd w:id="65"/>
        <w:bookmarkEnd w:id="66"/>
        <w:bookmarkEnd w:id="67"/>
      </w:hyperlink>
    </w:p>
    <w:p w14:paraId="68DE8270" w14:textId="1D1CCD8A" w:rsidR="00773FE8" w:rsidRPr="00671A2B" w:rsidRDefault="00773FE8" w:rsidP="00773FE8">
      <w:pPr>
        <w:spacing w:line="360" w:lineRule="auto"/>
        <w:ind w:left="426" w:firstLine="13"/>
        <w:rPr>
          <w:rFonts w:ascii="Century Schoolbook" w:hAnsi="Century Schoolbook" w:cs="Century Schoolbook"/>
          <w:color w:val="0070C0"/>
          <w:sz w:val="22"/>
          <w:szCs w:val="22"/>
        </w:rPr>
      </w:pPr>
      <w:r w:rsidRPr="00671A2B">
        <w:rPr>
          <w:rFonts w:ascii="Century Schoolbook" w:hAnsi="Century Schoolbook" w:cs="Century Schoolbook"/>
          <w:color w:val="0070C0"/>
          <w:sz w:val="22"/>
          <w:szCs w:val="22"/>
        </w:rPr>
        <w:t xml:space="preserve">Si una trabajadora </w:t>
      </w:r>
      <w:r>
        <w:rPr>
          <w:rFonts w:ascii="Century Schoolbook" w:hAnsi="Century Schoolbook" w:cs="Century Schoolbook"/>
          <w:color w:val="0070C0"/>
          <w:sz w:val="22"/>
          <w:szCs w:val="22"/>
        </w:rPr>
        <w:t>en periodo de lactancia de un hijo menor de 9 meses</w:t>
      </w:r>
      <w:r w:rsidRPr="00671A2B">
        <w:rPr>
          <w:rFonts w:ascii="Century Schoolbook" w:hAnsi="Century Schoolbook" w:cs="Century Schoolbook"/>
          <w:color w:val="0070C0"/>
          <w:sz w:val="22"/>
          <w:szCs w:val="22"/>
        </w:rPr>
        <w:t xml:space="preserve"> ocupa un puesto de trabajo que entraña riesgo </w:t>
      </w:r>
      <w:r>
        <w:rPr>
          <w:rFonts w:ascii="Century Schoolbook" w:hAnsi="Century Schoolbook" w:cs="Century Schoolbook"/>
          <w:color w:val="0070C0"/>
          <w:sz w:val="22"/>
          <w:szCs w:val="22"/>
        </w:rPr>
        <w:t>para realizar esa práctica</w:t>
      </w:r>
      <w:r w:rsidRPr="00671A2B">
        <w:rPr>
          <w:rFonts w:ascii="Century Schoolbook" w:hAnsi="Century Schoolbook" w:cs="Century Schoolbook"/>
          <w:color w:val="0070C0"/>
          <w:sz w:val="22"/>
          <w:szCs w:val="22"/>
        </w:rPr>
        <w:t>, la empresa debe (artículo 26 LPRL) recolocarla en un puesto que no suponga riesgo. Si eso no es posible el contrato se suspende y la trabajadora recibirá esta prestación económica.</w:t>
      </w:r>
    </w:p>
    <w:p w14:paraId="3B3F0284" w14:textId="77777777" w:rsidR="00773FE8" w:rsidRDefault="00773FE8" w:rsidP="00853EC5">
      <w:pPr>
        <w:spacing w:line="360" w:lineRule="auto"/>
        <w:ind w:left="426" w:firstLine="13"/>
        <w:rPr>
          <w:rFonts w:ascii="Century Schoolbook" w:hAnsi="Century Schoolbook" w:cs="Century Schoolbook"/>
          <w:sz w:val="22"/>
          <w:szCs w:val="22"/>
        </w:rPr>
      </w:pPr>
    </w:p>
    <w:p w14:paraId="7B505725" w14:textId="77777777" w:rsidR="00853EC5" w:rsidRDefault="00853EC5" w:rsidP="00853EC5">
      <w:pPr>
        <w:spacing w:line="360" w:lineRule="auto"/>
        <w:ind w:left="426" w:firstLine="13"/>
      </w:pPr>
      <w:r w:rsidRPr="00773FE8">
        <w:rPr>
          <w:rFonts w:ascii="Century Schoolbook" w:hAnsi="Century Schoolbook" w:cs="Century Schoolbook"/>
          <w:color w:val="0070C0"/>
          <w:sz w:val="22"/>
          <w:szCs w:val="22"/>
        </w:rPr>
        <w:t>Se concederá en los mismos términos y condiciones que la prestación económica por riesgo durante el embarazo y se extinguirá en el momento que el hijo cumpla 9 meses</w:t>
      </w:r>
      <w:r>
        <w:rPr>
          <w:rFonts w:ascii="Century Schoolbook" w:hAnsi="Century Schoolbook" w:cs="Century Schoolbook"/>
          <w:sz w:val="22"/>
          <w:szCs w:val="22"/>
        </w:rPr>
        <w:t>, salvo que la beneficiaria se haya reincorporado con anterioridad a su puesto de trabajo anterior u otro compatible con su situación.</w:t>
      </w:r>
    </w:p>
    <w:p w14:paraId="542C146F" w14:textId="77777777" w:rsidR="00853EC5" w:rsidRPr="00596753" w:rsidRDefault="00853EC5" w:rsidP="00F52DE6">
      <w:pPr>
        <w:pStyle w:val="Ttulo2"/>
        <w:tabs>
          <w:tab w:val="clear" w:pos="576"/>
          <w:tab w:val="num" w:pos="0"/>
          <w:tab w:val="left" w:pos="851"/>
        </w:tabs>
        <w:ind w:left="1276" w:hanging="576"/>
        <w:rPr>
          <w:color w:val="990000"/>
        </w:rPr>
      </w:pPr>
      <w:bookmarkStart w:id="68" w:name="_Toc403768539"/>
      <w:bookmarkStart w:id="69" w:name="_Toc403773599"/>
      <w:bookmarkStart w:id="70" w:name="_Toc35820355"/>
      <w:r w:rsidRPr="00596753">
        <w:rPr>
          <w:color w:val="990000"/>
        </w:rPr>
        <w:lastRenderedPageBreak/>
        <w:t>6.</w:t>
      </w:r>
      <w:r w:rsidR="0050108A">
        <w:rPr>
          <w:color w:val="990000"/>
        </w:rPr>
        <w:t>6</w:t>
      </w:r>
      <w:r w:rsidRPr="00596753">
        <w:rPr>
          <w:color w:val="990000"/>
        </w:rPr>
        <w:t xml:space="preserve">. </w:t>
      </w:r>
      <w:hyperlink r:id="rId28" w:history="1">
        <w:r w:rsidRPr="00481F3B">
          <w:rPr>
            <w:color w:val="0000FF"/>
            <w:u w:val="single"/>
          </w:rPr>
          <w:t>Incapacidad permanente</w:t>
        </w:r>
        <w:bookmarkEnd w:id="68"/>
        <w:bookmarkEnd w:id="69"/>
        <w:bookmarkEnd w:id="70"/>
      </w:hyperlink>
    </w:p>
    <w:p w14:paraId="3A18D90A" w14:textId="77777777" w:rsidR="00853EC5" w:rsidRDefault="0050108A" w:rsidP="00853EC5">
      <w:pPr>
        <w:spacing w:line="360" w:lineRule="auto"/>
        <w:ind w:left="426" w:firstLine="13"/>
        <w:rPr>
          <w:rFonts w:ascii="Century Schoolbook" w:hAnsi="Century Schoolbook" w:cs="Century Schoolbook"/>
          <w:b/>
          <w:sz w:val="22"/>
          <w:szCs w:val="22"/>
        </w:rPr>
      </w:pPr>
      <w:r w:rsidRPr="0050108A">
        <w:rPr>
          <w:rFonts w:ascii="Century Schoolbook" w:hAnsi="Century Schoolbook" w:cs="Century Schoolbook"/>
          <w:color w:val="0070C0"/>
          <w:sz w:val="22"/>
          <w:szCs w:val="22"/>
        </w:rPr>
        <w:t>L</w:t>
      </w:r>
      <w:r w:rsidR="00853EC5" w:rsidRPr="0050108A">
        <w:rPr>
          <w:rFonts w:ascii="Century Schoolbook" w:hAnsi="Century Schoolbook" w:cs="Century Schoolbook"/>
          <w:color w:val="0070C0"/>
          <w:sz w:val="22"/>
          <w:szCs w:val="22"/>
        </w:rPr>
        <w:t>a situación de</w:t>
      </w:r>
      <w:r w:rsidRPr="0050108A">
        <w:rPr>
          <w:rFonts w:ascii="Century Schoolbook" w:hAnsi="Century Schoolbook" w:cs="Century Schoolbook"/>
          <w:color w:val="0070C0"/>
          <w:sz w:val="22"/>
          <w:szCs w:val="22"/>
        </w:rPr>
        <w:t xml:space="preserve"> </w:t>
      </w:r>
      <w:r w:rsidR="00853EC5" w:rsidRPr="0050108A">
        <w:rPr>
          <w:rFonts w:ascii="Century Schoolbook" w:hAnsi="Century Schoolbook" w:cs="Century Schoolbook"/>
          <w:color w:val="0070C0"/>
          <w:sz w:val="22"/>
          <w:szCs w:val="22"/>
        </w:rPr>
        <w:t>l</w:t>
      </w:r>
      <w:r w:rsidRPr="0050108A">
        <w:rPr>
          <w:rFonts w:ascii="Century Schoolbook" w:hAnsi="Century Schoolbook" w:cs="Century Schoolbook"/>
          <w:color w:val="0070C0"/>
          <w:sz w:val="22"/>
          <w:szCs w:val="22"/>
        </w:rPr>
        <w:t>a</w:t>
      </w:r>
      <w:r w:rsidR="00853EC5" w:rsidRPr="0050108A">
        <w:rPr>
          <w:rFonts w:ascii="Century Schoolbook" w:hAnsi="Century Schoolbook" w:cs="Century Schoolbook"/>
          <w:color w:val="0070C0"/>
          <w:sz w:val="22"/>
          <w:szCs w:val="22"/>
        </w:rPr>
        <w:t xml:space="preserve"> </w:t>
      </w:r>
      <w:r w:rsidRPr="0050108A">
        <w:rPr>
          <w:rFonts w:ascii="Century Schoolbook" w:hAnsi="Century Schoolbook" w:cs="Century Schoolbook"/>
          <w:color w:val="0070C0"/>
          <w:sz w:val="22"/>
          <w:szCs w:val="22"/>
        </w:rPr>
        <w:t xml:space="preserve">persona </w:t>
      </w:r>
      <w:r w:rsidR="00853EC5" w:rsidRPr="0050108A">
        <w:rPr>
          <w:rFonts w:ascii="Century Schoolbook" w:hAnsi="Century Schoolbook" w:cs="Century Schoolbook"/>
          <w:color w:val="0070C0"/>
          <w:sz w:val="22"/>
          <w:szCs w:val="22"/>
        </w:rPr>
        <w:t>trabajador</w:t>
      </w:r>
      <w:r w:rsidRPr="0050108A">
        <w:rPr>
          <w:rFonts w:ascii="Century Schoolbook" w:hAnsi="Century Schoolbook" w:cs="Century Schoolbook"/>
          <w:color w:val="0070C0"/>
          <w:sz w:val="22"/>
          <w:szCs w:val="22"/>
        </w:rPr>
        <w:t>a</w:t>
      </w:r>
      <w:r w:rsidR="00853EC5" w:rsidRPr="0050108A">
        <w:rPr>
          <w:rFonts w:ascii="Century Schoolbook" w:hAnsi="Century Schoolbook" w:cs="Century Schoolbook"/>
          <w:color w:val="0070C0"/>
          <w:sz w:val="22"/>
          <w:szCs w:val="22"/>
        </w:rPr>
        <w:t xml:space="preserve"> que, después de</w:t>
      </w:r>
      <w:r w:rsidRPr="0050108A">
        <w:rPr>
          <w:rFonts w:ascii="Century Schoolbook" w:hAnsi="Century Schoolbook" w:cs="Century Schoolbook"/>
          <w:color w:val="0070C0"/>
          <w:sz w:val="22"/>
          <w:szCs w:val="22"/>
        </w:rPr>
        <w:t>l</w:t>
      </w:r>
      <w:r w:rsidR="00853EC5" w:rsidRPr="0050108A">
        <w:rPr>
          <w:rFonts w:ascii="Century Schoolbook" w:hAnsi="Century Schoolbook" w:cs="Century Schoolbook"/>
          <w:color w:val="0070C0"/>
          <w:sz w:val="22"/>
          <w:szCs w:val="22"/>
        </w:rPr>
        <w:t xml:space="preserve"> tratamiento y </w:t>
      </w:r>
      <w:r w:rsidRPr="0050108A">
        <w:rPr>
          <w:rFonts w:ascii="Century Schoolbook" w:hAnsi="Century Schoolbook" w:cs="Century Schoolbook"/>
          <w:color w:val="0070C0"/>
          <w:sz w:val="22"/>
          <w:szCs w:val="22"/>
        </w:rPr>
        <w:t>el</w:t>
      </w:r>
      <w:r w:rsidR="00853EC5" w:rsidRPr="0050108A">
        <w:rPr>
          <w:rFonts w:ascii="Century Schoolbook" w:hAnsi="Century Schoolbook" w:cs="Century Schoolbook"/>
          <w:color w:val="0070C0"/>
          <w:sz w:val="22"/>
          <w:szCs w:val="22"/>
        </w:rPr>
        <w:t xml:space="preserve"> alta médica, presenta reducciones anatómicas o funcionales graves y previsiblemente definitivas, que disminuyan o anulen su capacidad laboral</w:t>
      </w:r>
      <w:r w:rsidRPr="0050108A">
        <w:rPr>
          <w:rFonts w:ascii="Century Schoolbook" w:hAnsi="Century Schoolbook" w:cs="Century Schoolbook"/>
          <w:color w:val="0070C0"/>
          <w:sz w:val="22"/>
          <w:szCs w:val="22"/>
        </w:rPr>
        <w:t>.</w:t>
      </w:r>
      <w:r w:rsidR="00853EC5">
        <w:rPr>
          <w:rFonts w:ascii="Century Schoolbook" w:hAnsi="Century Schoolbook" w:cs="Century Schoolbook"/>
          <w:sz w:val="22"/>
          <w:szCs w:val="22"/>
        </w:rPr>
        <w:t xml:space="preserve"> </w:t>
      </w:r>
    </w:p>
    <w:p w14:paraId="664B31FE"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b/>
          <w:sz w:val="22"/>
          <w:szCs w:val="22"/>
        </w:rPr>
        <w:t>Grados de incapacidad</w:t>
      </w:r>
    </w:p>
    <w:p w14:paraId="6DC9C38C"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Están en función de las reducciones anatómicas o funcionales sufridas por los trabajadores, siempre que disminuyan o anulen su capacidad laboral.</w:t>
      </w:r>
    </w:p>
    <w:p w14:paraId="705FCFBC"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Incapacidad permanente parcial para la profesión habitual. </w:t>
      </w:r>
    </w:p>
    <w:p w14:paraId="26B1657F"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Incapacidad permanente total para la profesión habitual. </w:t>
      </w:r>
    </w:p>
    <w:p w14:paraId="7E8F78E6"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Incapacidad permanente absoluta para todo trabajo. </w:t>
      </w:r>
    </w:p>
    <w:p w14:paraId="611DFF7F" w14:textId="77777777" w:rsidR="00853EC5" w:rsidRDefault="00853EC5" w:rsidP="00851571">
      <w:pPr>
        <w:numPr>
          <w:ilvl w:val="0"/>
          <w:numId w:val="2"/>
        </w:numPr>
        <w:tabs>
          <w:tab w:val="clear" w:pos="1080"/>
          <w:tab w:val="left" w:pos="1134"/>
        </w:tabs>
        <w:suppressAutoHyphens w:val="0"/>
        <w:spacing w:before="100" w:after="100"/>
        <w:ind w:left="1276"/>
        <w:jc w:val="both"/>
        <w:rPr>
          <w:i/>
        </w:rPr>
      </w:pPr>
      <w:r>
        <w:rPr>
          <w:rFonts w:ascii="Century Schoolbook" w:hAnsi="Century Schoolbook" w:cs="Century Schoolbook"/>
          <w:sz w:val="22"/>
          <w:szCs w:val="22"/>
        </w:rPr>
        <w:t xml:space="preserve">Gran invalidez. </w:t>
      </w:r>
    </w:p>
    <w:p w14:paraId="56DF935C" w14:textId="77777777" w:rsidR="00853EC5" w:rsidRDefault="00853EC5" w:rsidP="00853EC5">
      <w:pPr>
        <w:pStyle w:val="Ttulo4"/>
        <w:tabs>
          <w:tab w:val="left" w:pos="0"/>
        </w:tabs>
        <w:jc w:val="both"/>
        <w:rPr>
          <w:rFonts w:ascii="Century Schoolbook" w:hAnsi="Century Schoolbook" w:cs="Century Schoolbook"/>
          <w:sz w:val="22"/>
          <w:szCs w:val="22"/>
        </w:rPr>
      </w:pPr>
      <w:bookmarkStart w:id="71" w:name="_Toc403768540"/>
      <w:bookmarkStart w:id="72" w:name="_Toc403773600"/>
      <w:bookmarkStart w:id="73" w:name="_Toc35820356"/>
      <w:r>
        <w:rPr>
          <w:i/>
        </w:rPr>
        <w:t>6.</w:t>
      </w:r>
      <w:r w:rsidR="0050108A">
        <w:rPr>
          <w:i/>
        </w:rPr>
        <w:t>6</w:t>
      </w:r>
      <w:r w:rsidR="00940533">
        <w:rPr>
          <w:i/>
        </w:rPr>
        <w:t>.</w:t>
      </w:r>
      <w:r>
        <w:rPr>
          <w:i/>
        </w:rPr>
        <w:t xml:space="preserve">1. </w:t>
      </w:r>
      <w:hyperlink r:id="rId29" w:history="1">
        <w:r w:rsidRPr="00A10307">
          <w:rPr>
            <w:rStyle w:val="Hipervnculo"/>
            <w:i/>
          </w:rPr>
          <w:t xml:space="preserve">Incapacidad permanente </w:t>
        </w:r>
        <w:r w:rsidRPr="00A10307">
          <w:rPr>
            <w:rStyle w:val="Hipervnculo"/>
            <w:i/>
            <w:sz w:val="36"/>
            <w:szCs w:val="36"/>
          </w:rPr>
          <w:t>parcial</w:t>
        </w:r>
        <w:r w:rsidRPr="00A10307">
          <w:rPr>
            <w:rStyle w:val="Hipervnculo"/>
            <w:i/>
          </w:rPr>
          <w:t xml:space="preserve"> para la profesión habitual</w:t>
        </w:r>
        <w:bookmarkEnd w:id="71"/>
        <w:bookmarkEnd w:id="72"/>
        <w:bookmarkEnd w:id="73"/>
      </w:hyperlink>
    </w:p>
    <w:p w14:paraId="5A2523A9" w14:textId="77777777" w:rsidR="00853EC5" w:rsidRPr="0050108A" w:rsidRDefault="00853EC5" w:rsidP="00853EC5">
      <w:pPr>
        <w:spacing w:line="360" w:lineRule="auto"/>
        <w:ind w:left="426" w:firstLine="13"/>
        <w:rPr>
          <w:rFonts w:ascii="Century Schoolbook" w:hAnsi="Century Schoolbook" w:cs="Century Schoolbook"/>
          <w:b/>
          <w:color w:val="0070C0"/>
          <w:sz w:val="22"/>
          <w:szCs w:val="22"/>
        </w:rPr>
      </w:pPr>
      <w:r w:rsidRPr="0050108A">
        <w:rPr>
          <w:rFonts w:ascii="Century Schoolbook" w:hAnsi="Century Schoolbook" w:cs="Century Schoolbook"/>
          <w:color w:val="0070C0"/>
          <w:sz w:val="22"/>
          <w:szCs w:val="22"/>
        </w:rPr>
        <w:t>Es aquella incapacidad que</w:t>
      </w:r>
      <w:r w:rsidR="0050108A" w:rsidRPr="0050108A">
        <w:rPr>
          <w:rFonts w:ascii="Century Schoolbook" w:hAnsi="Century Schoolbook" w:cs="Century Schoolbook"/>
          <w:color w:val="0070C0"/>
          <w:sz w:val="22"/>
          <w:szCs w:val="22"/>
        </w:rPr>
        <w:t xml:space="preserve"> supone </w:t>
      </w:r>
      <w:r w:rsidRPr="0050108A">
        <w:rPr>
          <w:rFonts w:ascii="Century Schoolbook" w:hAnsi="Century Schoolbook" w:cs="Century Schoolbook"/>
          <w:color w:val="0070C0"/>
          <w:sz w:val="22"/>
          <w:szCs w:val="22"/>
        </w:rPr>
        <w:t>una disminución no inferior al 33% en el rendimiento normal para dicha profesión, sin impedirle la realización de las tareas fundamentales de la misma.</w:t>
      </w:r>
    </w:p>
    <w:p w14:paraId="5DD5F22B" w14:textId="77777777" w:rsidR="00853EC5" w:rsidRDefault="00853EC5" w:rsidP="000E4E1C">
      <w:pPr>
        <w:spacing w:before="240" w:line="360" w:lineRule="auto"/>
        <w:ind w:left="425" w:firstLine="11"/>
        <w:rPr>
          <w:rFonts w:ascii="Century Schoolbook" w:hAnsi="Century Schoolbook" w:cs="Century Schoolbook"/>
          <w:sz w:val="22"/>
          <w:szCs w:val="22"/>
        </w:rPr>
      </w:pPr>
      <w:r w:rsidRPr="000E4E1C">
        <w:rPr>
          <w:rFonts w:ascii="Century Schoolbook" w:hAnsi="Century Schoolbook" w:cs="Century Schoolbook"/>
          <w:b/>
          <w:color w:val="0070C0"/>
          <w:sz w:val="22"/>
          <w:szCs w:val="22"/>
          <w:u w:val="single"/>
        </w:rPr>
        <w:t>Requisitos</w:t>
      </w:r>
      <w:r w:rsidR="000E4E1C">
        <w:rPr>
          <w:rFonts w:ascii="Century Schoolbook" w:hAnsi="Century Schoolbook" w:cs="Century Schoolbook"/>
          <w:b/>
          <w:color w:val="0070C0"/>
          <w:sz w:val="22"/>
          <w:szCs w:val="22"/>
          <w:u w:val="single"/>
        </w:rPr>
        <w:t>:</w:t>
      </w:r>
      <w:r>
        <w:rPr>
          <w:rFonts w:ascii="Century Schoolbook" w:hAnsi="Century Schoolbook" w:cs="Century Schoolbook"/>
          <w:b/>
          <w:sz w:val="22"/>
          <w:szCs w:val="22"/>
        </w:rPr>
        <w:t xml:space="preserve"> </w:t>
      </w:r>
    </w:p>
    <w:p w14:paraId="73B84B69"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Estar </w:t>
      </w:r>
      <w:r w:rsidRPr="000E4E1C">
        <w:rPr>
          <w:rFonts w:ascii="Century Schoolbook" w:hAnsi="Century Schoolbook" w:cs="Century Schoolbook"/>
          <w:color w:val="0070C0"/>
          <w:sz w:val="22"/>
          <w:szCs w:val="22"/>
        </w:rPr>
        <w:t xml:space="preserve">afiliado, en alta </w:t>
      </w:r>
      <w:r>
        <w:rPr>
          <w:rFonts w:ascii="Century Schoolbook" w:hAnsi="Century Schoolbook" w:cs="Century Schoolbook"/>
          <w:sz w:val="22"/>
          <w:szCs w:val="22"/>
        </w:rPr>
        <w:t>en la S</w:t>
      </w:r>
      <w:r w:rsidR="000E4E1C">
        <w:rPr>
          <w:rFonts w:ascii="Century Schoolbook" w:hAnsi="Century Schoolbook" w:cs="Century Schoolbook"/>
          <w:sz w:val="22"/>
          <w:szCs w:val="22"/>
        </w:rPr>
        <w:t>S</w:t>
      </w:r>
      <w:r>
        <w:rPr>
          <w:rFonts w:ascii="Century Schoolbook" w:hAnsi="Century Schoolbook" w:cs="Century Schoolbook"/>
          <w:sz w:val="22"/>
          <w:szCs w:val="22"/>
        </w:rPr>
        <w:t xml:space="preserve"> o situación asimilada al alta </w:t>
      </w:r>
      <w:r w:rsidR="000E4E1C">
        <w:rPr>
          <w:rFonts w:ascii="Century Schoolbook" w:hAnsi="Century Schoolbook" w:cs="Century Schoolbook"/>
          <w:sz w:val="22"/>
          <w:szCs w:val="22"/>
        </w:rPr>
        <w:t>(por ejemplo, desempleo)</w:t>
      </w:r>
    </w:p>
    <w:p w14:paraId="0031FBA7" w14:textId="77777777" w:rsidR="00853EC5" w:rsidRPr="000E4E1C"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sidRPr="000E4E1C">
        <w:rPr>
          <w:rFonts w:ascii="Century Schoolbook" w:hAnsi="Century Schoolbook" w:cs="Century Schoolbook"/>
          <w:sz w:val="22"/>
          <w:szCs w:val="22"/>
        </w:rPr>
        <w:t xml:space="preserve">Si la incapacidad permanente está motivada por </w:t>
      </w:r>
      <w:r w:rsidRPr="000E4E1C">
        <w:rPr>
          <w:rFonts w:ascii="Century Schoolbook" w:hAnsi="Century Schoolbook" w:cs="Century Schoolbook"/>
          <w:color w:val="0070C0"/>
          <w:sz w:val="22"/>
          <w:szCs w:val="22"/>
        </w:rPr>
        <w:t>enfermedad común</w:t>
      </w:r>
      <w:r w:rsidRPr="000E4E1C">
        <w:rPr>
          <w:rFonts w:ascii="Century Schoolbook" w:hAnsi="Century Schoolbook" w:cs="Century Schoolbook"/>
          <w:sz w:val="22"/>
          <w:szCs w:val="22"/>
        </w:rPr>
        <w:t>,</w:t>
      </w:r>
      <w:r w:rsidR="000E4E1C" w:rsidRPr="000E4E1C">
        <w:rPr>
          <w:rFonts w:ascii="Century Schoolbook" w:hAnsi="Century Schoolbook" w:cs="Century Schoolbook"/>
          <w:sz w:val="22"/>
          <w:szCs w:val="22"/>
        </w:rPr>
        <w:t xml:space="preserve"> tener cotizados</w:t>
      </w:r>
      <w:r w:rsidRPr="000E4E1C">
        <w:rPr>
          <w:rFonts w:ascii="Century Schoolbook" w:hAnsi="Century Schoolbook" w:cs="Century Schoolbook"/>
          <w:sz w:val="22"/>
          <w:szCs w:val="22"/>
        </w:rPr>
        <w:t xml:space="preserve"> </w:t>
      </w:r>
      <w:r w:rsidR="005D70B4" w:rsidRPr="000E4E1C">
        <w:rPr>
          <w:rFonts w:ascii="Century Schoolbook" w:hAnsi="Century Schoolbook" w:cs="Century Schoolbook"/>
          <w:color w:val="0070C0"/>
          <w:sz w:val="22"/>
          <w:szCs w:val="22"/>
        </w:rPr>
        <w:t xml:space="preserve">1800 días en los 10 años </w:t>
      </w:r>
      <w:r w:rsidR="000E4E1C" w:rsidRPr="000E4E1C">
        <w:rPr>
          <w:rFonts w:ascii="Century Schoolbook" w:hAnsi="Century Schoolbook" w:cs="Century Schoolbook"/>
          <w:sz w:val="22"/>
          <w:szCs w:val="22"/>
        </w:rPr>
        <w:t xml:space="preserve">(si es menor de 21 años la mitad desde los 16) </w:t>
      </w:r>
      <w:r w:rsidR="005D70B4" w:rsidRPr="000E4E1C">
        <w:rPr>
          <w:rFonts w:ascii="Century Schoolbook" w:hAnsi="Century Schoolbook" w:cs="Century Schoolbook"/>
          <w:sz w:val="22"/>
          <w:szCs w:val="22"/>
        </w:rPr>
        <w:t>inmediatamente anteriores</w:t>
      </w:r>
      <w:r w:rsidR="000E4E1C" w:rsidRPr="000E4E1C">
        <w:rPr>
          <w:rFonts w:ascii="Century Schoolbook" w:hAnsi="Century Schoolbook" w:cs="Century Schoolbook"/>
          <w:sz w:val="22"/>
          <w:szCs w:val="22"/>
        </w:rPr>
        <w:t>.</w:t>
      </w:r>
      <w:r w:rsidR="000E4E1C">
        <w:rPr>
          <w:rFonts w:ascii="Century Schoolbook" w:hAnsi="Century Schoolbook" w:cs="Century Schoolbook"/>
          <w:sz w:val="22"/>
          <w:szCs w:val="22"/>
        </w:rPr>
        <w:t xml:space="preserve"> </w:t>
      </w:r>
      <w:r w:rsidRPr="000E4E1C">
        <w:rPr>
          <w:rFonts w:ascii="Century Schoolbook" w:hAnsi="Century Schoolbook" w:cs="Century Schoolbook"/>
          <w:sz w:val="22"/>
          <w:szCs w:val="22"/>
        </w:rPr>
        <w:t>Si la incapacidad permanente está motivada por accidente, sea o no de trabajo, o enfermedad profesional, no se exige período de cotización alguno.</w:t>
      </w:r>
    </w:p>
    <w:p w14:paraId="188FD690" w14:textId="77777777" w:rsidR="00853EC5" w:rsidRDefault="00853EC5" w:rsidP="000E4E1C">
      <w:pPr>
        <w:spacing w:before="240" w:line="360" w:lineRule="auto"/>
        <w:ind w:left="425" w:firstLine="11"/>
        <w:rPr>
          <w:rFonts w:ascii="Century Schoolbook" w:hAnsi="Century Schoolbook" w:cs="Century Schoolbook"/>
          <w:sz w:val="22"/>
          <w:szCs w:val="22"/>
        </w:rPr>
      </w:pPr>
      <w:r w:rsidRPr="000E4E1C">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prestación</w:t>
      </w:r>
    </w:p>
    <w:p w14:paraId="61272230" w14:textId="77777777" w:rsidR="00853EC5" w:rsidRDefault="00853EC5" w:rsidP="00853EC5">
      <w:pPr>
        <w:spacing w:line="360" w:lineRule="auto"/>
        <w:ind w:left="426" w:firstLine="13"/>
        <w:rPr>
          <w:i/>
        </w:rPr>
      </w:pPr>
      <w:r>
        <w:rPr>
          <w:rFonts w:ascii="Century Schoolbook" w:hAnsi="Century Schoolbook" w:cs="Century Schoolbook"/>
          <w:sz w:val="22"/>
          <w:szCs w:val="22"/>
        </w:rPr>
        <w:t xml:space="preserve">La prestación consiste en una </w:t>
      </w:r>
      <w:r w:rsidRPr="000E4E1C">
        <w:rPr>
          <w:rFonts w:ascii="Century Schoolbook" w:hAnsi="Century Schoolbook" w:cs="Century Schoolbook"/>
          <w:color w:val="0070C0"/>
          <w:sz w:val="22"/>
          <w:szCs w:val="22"/>
        </w:rPr>
        <w:t xml:space="preserve">indemnización </w:t>
      </w:r>
      <w:r w:rsidR="000E4E1C">
        <w:rPr>
          <w:rFonts w:ascii="Century Schoolbook" w:hAnsi="Century Schoolbook" w:cs="Century Schoolbook"/>
          <w:color w:val="0070C0"/>
          <w:sz w:val="22"/>
          <w:szCs w:val="22"/>
        </w:rPr>
        <w:t>de pago único</w:t>
      </w:r>
      <w:r>
        <w:rPr>
          <w:rFonts w:ascii="Century Schoolbook" w:hAnsi="Century Schoolbook" w:cs="Century Schoolbook"/>
          <w:sz w:val="22"/>
          <w:szCs w:val="22"/>
        </w:rPr>
        <w:t xml:space="preserve">, cuya cuantía es igual a </w:t>
      </w:r>
      <w:r w:rsidRPr="000E4E1C">
        <w:rPr>
          <w:rFonts w:ascii="Century Schoolbook" w:hAnsi="Century Schoolbook" w:cs="Century Schoolbook"/>
          <w:color w:val="0070C0"/>
          <w:sz w:val="22"/>
          <w:szCs w:val="22"/>
        </w:rPr>
        <w:t>24 mensualidades</w:t>
      </w:r>
      <w:r>
        <w:rPr>
          <w:rFonts w:ascii="Century Schoolbook" w:hAnsi="Century Schoolbook" w:cs="Century Schoolbook"/>
          <w:sz w:val="22"/>
          <w:szCs w:val="22"/>
        </w:rPr>
        <w:t xml:space="preserve"> de la base reguladora </w:t>
      </w:r>
      <w:r w:rsidR="0040735B" w:rsidRPr="00CE24BF">
        <w:rPr>
          <w:rFonts w:ascii="Century Schoolbook" w:hAnsi="Century Schoolbook" w:cs="Century Schoolbook"/>
          <w:sz w:val="16"/>
          <w:szCs w:val="16"/>
        </w:rPr>
        <w:t xml:space="preserve">(no la vamos a ver, pero, como orientación, piensa que </w:t>
      </w:r>
      <w:r w:rsidR="0040735B">
        <w:rPr>
          <w:rFonts w:ascii="Century Schoolbook" w:hAnsi="Century Schoolbook" w:cs="Century Schoolbook"/>
          <w:sz w:val="16"/>
          <w:szCs w:val="16"/>
        </w:rPr>
        <w:t>cuantitativamente es similar al salario</w:t>
      </w:r>
      <w:r w:rsidR="0040735B" w:rsidRPr="00CE24BF">
        <w:rPr>
          <w:rFonts w:ascii="Century Schoolbook" w:hAnsi="Century Schoolbook" w:cs="Century Schoolbook"/>
          <w:sz w:val="16"/>
          <w:szCs w:val="16"/>
        </w:rPr>
        <w:t>)</w:t>
      </w:r>
      <w:r w:rsidR="0040735B">
        <w:rPr>
          <w:rFonts w:ascii="Century Schoolbook" w:hAnsi="Century Schoolbook" w:cs="Century Schoolbook"/>
          <w:sz w:val="16"/>
          <w:szCs w:val="16"/>
        </w:rPr>
        <w:t xml:space="preserve"> </w:t>
      </w:r>
      <w:r>
        <w:rPr>
          <w:rFonts w:ascii="Century Schoolbook" w:hAnsi="Century Schoolbook" w:cs="Century Schoolbook"/>
          <w:sz w:val="22"/>
          <w:szCs w:val="22"/>
        </w:rPr>
        <w:t>que sirvió para el cálculo de la prestación de Incapacidad Temporal de la que se deriva la incapacidad permanente</w:t>
      </w:r>
      <w:r w:rsidR="000E4E1C">
        <w:rPr>
          <w:rFonts w:ascii="Century Schoolbook" w:hAnsi="Century Schoolbook" w:cs="Century Schoolbook"/>
          <w:sz w:val="22"/>
          <w:szCs w:val="22"/>
        </w:rPr>
        <w:t>.</w:t>
      </w:r>
    </w:p>
    <w:p w14:paraId="35576569" w14:textId="77777777" w:rsidR="00853EC5" w:rsidRDefault="00853EC5" w:rsidP="00853EC5">
      <w:pPr>
        <w:pStyle w:val="Ttulo4"/>
        <w:tabs>
          <w:tab w:val="left" w:pos="0"/>
        </w:tabs>
        <w:jc w:val="both"/>
        <w:rPr>
          <w:rFonts w:ascii="Century Schoolbook" w:hAnsi="Century Schoolbook" w:cs="Century Schoolbook"/>
          <w:sz w:val="22"/>
          <w:szCs w:val="22"/>
        </w:rPr>
      </w:pPr>
      <w:bookmarkStart w:id="74" w:name="_Toc403768541"/>
      <w:bookmarkStart w:id="75" w:name="_Toc403773601"/>
      <w:bookmarkStart w:id="76" w:name="_Toc35820357"/>
      <w:r>
        <w:rPr>
          <w:i/>
        </w:rPr>
        <w:t>6.</w:t>
      </w:r>
      <w:r w:rsidR="0050108A">
        <w:rPr>
          <w:i/>
        </w:rPr>
        <w:t>6</w:t>
      </w:r>
      <w:r w:rsidR="00940533">
        <w:rPr>
          <w:i/>
        </w:rPr>
        <w:t>.</w:t>
      </w:r>
      <w:r>
        <w:rPr>
          <w:i/>
        </w:rPr>
        <w:t xml:space="preserve">2. </w:t>
      </w:r>
      <w:hyperlink r:id="rId30" w:history="1">
        <w:r w:rsidRPr="00A10307">
          <w:rPr>
            <w:rStyle w:val="Hipervnculo"/>
            <w:i/>
          </w:rPr>
          <w:t xml:space="preserve">Incapacidad permanente </w:t>
        </w:r>
        <w:r w:rsidRPr="00A10307">
          <w:rPr>
            <w:rStyle w:val="Hipervnculo"/>
            <w:i/>
            <w:sz w:val="36"/>
            <w:szCs w:val="36"/>
          </w:rPr>
          <w:t>total</w:t>
        </w:r>
        <w:r w:rsidRPr="00A10307">
          <w:rPr>
            <w:rStyle w:val="Hipervnculo"/>
            <w:i/>
          </w:rPr>
          <w:t xml:space="preserve"> para la profesión habitual</w:t>
        </w:r>
        <w:bookmarkEnd w:id="74"/>
        <w:bookmarkEnd w:id="75"/>
        <w:bookmarkEnd w:id="76"/>
      </w:hyperlink>
    </w:p>
    <w:p w14:paraId="74DA2E41" w14:textId="77777777" w:rsidR="00853EC5" w:rsidRPr="000E4E1C" w:rsidRDefault="00853EC5" w:rsidP="00853EC5">
      <w:pPr>
        <w:spacing w:line="360" w:lineRule="auto"/>
        <w:ind w:left="426" w:firstLine="13"/>
        <w:rPr>
          <w:rFonts w:ascii="Century Schoolbook" w:hAnsi="Century Schoolbook" w:cs="Century Schoolbook"/>
          <w:b/>
          <w:color w:val="0070C0"/>
          <w:sz w:val="22"/>
          <w:szCs w:val="22"/>
        </w:rPr>
      </w:pPr>
      <w:r w:rsidRPr="000E4E1C">
        <w:rPr>
          <w:rFonts w:ascii="Century Schoolbook" w:hAnsi="Century Schoolbook" w:cs="Century Schoolbook"/>
          <w:color w:val="0070C0"/>
          <w:sz w:val="22"/>
          <w:szCs w:val="22"/>
        </w:rPr>
        <w:t>Es aquella incapacidad que inhabilita para la realización de todas o de las fundamentales tareas de dicha profesión siempre que pueda dedicarse a otra distinta.</w:t>
      </w:r>
    </w:p>
    <w:p w14:paraId="712D6DE5" w14:textId="77777777" w:rsidR="00853EC5" w:rsidRDefault="00853EC5" w:rsidP="000E4E1C">
      <w:pPr>
        <w:spacing w:before="240" w:line="360" w:lineRule="auto"/>
        <w:ind w:left="425" w:firstLine="11"/>
        <w:rPr>
          <w:rFonts w:ascii="Century Schoolbook" w:hAnsi="Century Schoolbook" w:cs="Century Schoolbook"/>
          <w:sz w:val="22"/>
          <w:szCs w:val="22"/>
        </w:rPr>
      </w:pPr>
      <w:r w:rsidRPr="000E4E1C">
        <w:rPr>
          <w:rFonts w:ascii="Century Schoolbook" w:hAnsi="Century Schoolbook" w:cs="Century Schoolbook"/>
          <w:b/>
          <w:color w:val="0070C0"/>
          <w:sz w:val="22"/>
          <w:szCs w:val="22"/>
          <w:u w:val="single"/>
        </w:rPr>
        <w:t>Requisitos</w:t>
      </w:r>
      <w:r>
        <w:rPr>
          <w:rFonts w:ascii="Century Schoolbook" w:hAnsi="Century Schoolbook" w:cs="Century Schoolbook"/>
          <w:b/>
          <w:sz w:val="22"/>
          <w:szCs w:val="22"/>
        </w:rPr>
        <w:t xml:space="preserve"> </w:t>
      </w:r>
    </w:p>
    <w:p w14:paraId="76DDD4D0" w14:textId="77777777" w:rsidR="00A10307" w:rsidRDefault="00A10307"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A10307">
        <w:rPr>
          <w:rFonts w:ascii="Century Schoolbook" w:hAnsi="Century Schoolbook" w:cs="Century Schoolbook"/>
          <w:color w:val="0070C0"/>
          <w:sz w:val="22"/>
          <w:szCs w:val="22"/>
        </w:rPr>
        <w:t xml:space="preserve">No tener edad </w:t>
      </w:r>
      <w:r>
        <w:rPr>
          <w:rFonts w:ascii="Century Schoolbook" w:hAnsi="Century Schoolbook" w:cs="Century Schoolbook"/>
          <w:sz w:val="22"/>
          <w:szCs w:val="22"/>
        </w:rPr>
        <w:t xml:space="preserve">la ordinaria para la </w:t>
      </w:r>
      <w:r w:rsidRPr="00A10307">
        <w:rPr>
          <w:rFonts w:ascii="Century Schoolbook" w:hAnsi="Century Schoolbook" w:cs="Century Schoolbook"/>
          <w:color w:val="0070C0"/>
          <w:sz w:val="22"/>
          <w:szCs w:val="22"/>
        </w:rPr>
        <w:t>jubilación</w:t>
      </w:r>
      <w:r>
        <w:rPr>
          <w:rFonts w:ascii="Century Schoolbook" w:hAnsi="Century Schoolbook" w:cs="Century Schoolbook"/>
          <w:sz w:val="22"/>
          <w:szCs w:val="22"/>
        </w:rPr>
        <w:t xml:space="preserve">. </w:t>
      </w:r>
    </w:p>
    <w:p w14:paraId="373A1BAF"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bookmarkStart w:id="77" w:name="_Hlk35799965"/>
      <w:r>
        <w:rPr>
          <w:rFonts w:ascii="Century Schoolbook" w:hAnsi="Century Schoolbook" w:cs="Century Schoolbook"/>
          <w:sz w:val="22"/>
          <w:szCs w:val="22"/>
        </w:rPr>
        <w:t xml:space="preserve">Estar </w:t>
      </w:r>
      <w:r w:rsidRPr="000E4E1C">
        <w:rPr>
          <w:rFonts w:ascii="Century Schoolbook" w:hAnsi="Century Schoolbook" w:cs="Century Schoolbook"/>
          <w:color w:val="0070C0"/>
          <w:sz w:val="22"/>
          <w:szCs w:val="22"/>
        </w:rPr>
        <w:t>afiliado y en alta</w:t>
      </w:r>
      <w:r>
        <w:rPr>
          <w:rFonts w:ascii="Century Schoolbook" w:hAnsi="Century Schoolbook" w:cs="Century Schoolbook"/>
          <w:sz w:val="22"/>
          <w:szCs w:val="22"/>
        </w:rPr>
        <w:t xml:space="preserve"> en la S</w:t>
      </w:r>
      <w:r w:rsidR="000E4E1C">
        <w:rPr>
          <w:rFonts w:ascii="Century Schoolbook" w:hAnsi="Century Schoolbook" w:cs="Century Schoolbook"/>
          <w:sz w:val="22"/>
          <w:szCs w:val="22"/>
        </w:rPr>
        <w:t>S</w:t>
      </w:r>
      <w:r>
        <w:rPr>
          <w:rFonts w:ascii="Century Schoolbook" w:hAnsi="Century Schoolbook" w:cs="Century Schoolbook"/>
          <w:sz w:val="22"/>
          <w:szCs w:val="22"/>
        </w:rPr>
        <w:t xml:space="preserve"> o situación asimilada al alta </w:t>
      </w:r>
      <w:r w:rsidR="000E4E1C">
        <w:rPr>
          <w:rFonts w:ascii="Century Schoolbook" w:hAnsi="Century Schoolbook" w:cs="Century Schoolbook"/>
          <w:sz w:val="22"/>
          <w:szCs w:val="22"/>
        </w:rPr>
        <w:t>(por ejemplo, el desempleo</w:t>
      </w:r>
      <w:bookmarkEnd w:id="77"/>
      <w:r w:rsidR="000E4E1C">
        <w:rPr>
          <w:rFonts w:ascii="Century Schoolbook" w:hAnsi="Century Schoolbook" w:cs="Century Schoolbook"/>
          <w:sz w:val="22"/>
          <w:szCs w:val="22"/>
        </w:rPr>
        <w:t>)</w:t>
      </w:r>
    </w:p>
    <w:p w14:paraId="4B44E69C" w14:textId="77777777" w:rsidR="00853EC5" w:rsidRPr="00A10307"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sidRPr="00A10307">
        <w:rPr>
          <w:rFonts w:ascii="Century Schoolbook" w:hAnsi="Century Schoolbook" w:cs="Century Schoolbook"/>
          <w:sz w:val="22"/>
          <w:szCs w:val="22"/>
        </w:rPr>
        <w:t xml:space="preserve">Si la incapacidad permanente está motivada por </w:t>
      </w:r>
      <w:r w:rsidRPr="00A10307">
        <w:rPr>
          <w:rFonts w:ascii="Century Schoolbook" w:hAnsi="Century Schoolbook" w:cs="Century Schoolbook"/>
          <w:color w:val="0070C0"/>
          <w:sz w:val="22"/>
          <w:szCs w:val="22"/>
        </w:rPr>
        <w:t>enfermedad común</w:t>
      </w:r>
      <w:r w:rsidRPr="00A10307">
        <w:rPr>
          <w:rFonts w:ascii="Century Schoolbook" w:hAnsi="Century Schoolbook" w:cs="Century Schoolbook"/>
          <w:sz w:val="22"/>
          <w:szCs w:val="22"/>
        </w:rPr>
        <w:t xml:space="preserve">, cumplir los </w:t>
      </w:r>
      <w:r w:rsidRPr="00A10307">
        <w:rPr>
          <w:rFonts w:ascii="Century Schoolbook" w:hAnsi="Century Schoolbook" w:cs="Century Schoolbook"/>
          <w:color w:val="0070C0"/>
          <w:sz w:val="22"/>
          <w:szCs w:val="22"/>
        </w:rPr>
        <w:t xml:space="preserve">periodos </w:t>
      </w:r>
      <w:r w:rsidR="000E4E1C" w:rsidRPr="00A10307">
        <w:rPr>
          <w:rFonts w:ascii="Century Schoolbook" w:hAnsi="Century Schoolbook" w:cs="Century Schoolbook"/>
          <w:color w:val="0070C0"/>
          <w:sz w:val="22"/>
          <w:szCs w:val="22"/>
        </w:rPr>
        <w:t>previos</w:t>
      </w:r>
      <w:r w:rsidR="005D70B4" w:rsidRPr="00A10307">
        <w:rPr>
          <w:rFonts w:ascii="Century Schoolbook" w:hAnsi="Century Schoolbook" w:cs="Century Schoolbook"/>
          <w:color w:val="0070C0"/>
          <w:sz w:val="22"/>
          <w:szCs w:val="22"/>
        </w:rPr>
        <w:t xml:space="preserve"> de cotización </w:t>
      </w:r>
      <w:r w:rsidR="005D70B4" w:rsidRPr="00A10307">
        <w:rPr>
          <w:rFonts w:ascii="Century Schoolbook" w:hAnsi="Century Schoolbook" w:cs="Century Schoolbook"/>
          <w:sz w:val="22"/>
          <w:szCs w:val="22"/>
        </w:rPr>
        <w:t xml:space="preserve">establecidos (Es complejo. No lo vamos a poner aquí. </w:t>
      </w:r>
      <w:r w:rsidR="005D70B4" w:rsidRPr="00A10307">
        <w:rPr>
          <w:rFonts w:ascii="Century Schoolbook" w:hAnsi="Century Schoolbook" w:cs="Century Schoolbook"/>
          <w:sz w:val="22"/>
          <w:szCs w:val="22"/>
        </w:rPr>
        <w:lastRenderedPageBreak/>
        <w:t>Puedes consultarlo en el enlace)</w:t>
      </w:r>
      <w:r w:rsidR="00A10307" w:rsidRPr="00A10307">
        <w:rPr>
          <w:rFonts w:ascii="Century Schoolbook" w:hAnsi="Century Schoolbook" w:cs="Century Schoolbook"/>
          <w:sz w:val="22"/>
          <w:szCs w:val="22"/>
        </w:rPr>
        <w:t xml:space="preserve">. En caso de </w:t>
      </w:r>
      <w:r w:rsidR="005D70B4" w:rsidRPr="00A10307">
        <w:rPr>
          <w:rFonts w:ascii="Century Schoolbook" w:hAnsi="Century Schoolbook" w:cs="Century Schoolbook"/>
          <w:sz w:val="22"/>
          <w:szCs w:val="22"/>
        </w:rPr>
        <w:t>accidente (</w:t>
      </w:r>
      <w:r w:rsidRPr="00A10307">
        <w:rPr>
          <w:rFonts w:ascii="Century Schoolbook" w:hAnsi="Century Schoolbook" w:cs="Century Schoolbook"/>
          <w:sz w:val="22"/>
          <w:szCs w:val="22"/>
        </w:rPr>
        <w:t>sea o no de trabajo</w:t>
      </w:r>
      <w:r w:rsidR="005D70B4" w:rsidRPr="00A10307">
        <w:rPr>
          <w:rFonts w:ascii="Century Schoolbook" w:hAnsi="Century Schoolbook" w:cs="Century Schoolbook"/>
          <w:sz w:val="22"/>
          <w:szCs w:val="22"/>
        </w:rPr>
        <w:t>)</w:t>
      </w:r>
      <w:r w:rsidRPr="00A10307">
        <w:rPr>
          <w:rFonts w:ascii="Century Schoolbook" w:hAnsi="Century Schoolbook" w:cs="Century Schoolbook"/>
          <w:sz w:val="22"/>
          <w:szCs w:val="22"/>
        </w:rPr>
        <w:t>,</w:t>
      </w:r>
      <w:r w:rsidR="005D70B4" w:rsidRPr="00A10307">
        <w:rPr>
          <w:rFonts w:ascii="Century Schoolbook" w:hAnsi="Century Schoolbook" w:cs="Century Schoolbook"/>
          <w:sz w:val="22"/>
          <w:szCs w:val="22"/>
        </w:rPr>
        <w:t xml:space="preserve"> </w:t>
      </w:r>
      <w:r w:rsidRPr="00A10307">
        <w:rPr>
          <w:rFonts w:ascii="Century Schoolbook" w:hAnsi="Century Schoolbook" w:cs="Century Schoolbook"/>
          <w:sz w:val="22"/>
          <w:szCs w:val="22"/>
        </w:rPr>
        <w:t>o enfermedad profesional, no se exige período de cotización alguno.</w:t>
      </w:r>
    </w:p>
    <w:p w14:paraId="2D4FC6F0" w14:textId="77777777" w:rsidR="00853EC5" w:rsidRDefault="00853EC5" w:rsidP="00A10307">
      <w:pPr>
        <w:spacing w:before="240" w:line="360" w:lineRule="auto"/>
        <w:ind w:left="425" w:firstLine="11"/>
        <w:rPr>
          <w:rFonts w:ascii="Century Schoolbook" w:hAnsi="Century Schoolbook" w:cs="Century Schoolbook"/>
          <w:sz w:val="22"/>
          <w:szCs w:val="22"/>
        </w:rPr>
      </w:pPr>
      <w:r w:rsidRPr="00A10307">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prestación</w:t>
      </w:r>
    </w:p>
    <w:p w14:paraId="688FBDFA" w14:textId="1BA16F6A" w:rsidR="00853EC5" w:rsidRDefault="00853EC5" w:rsidP="00853EC5">
      <w:pPr>
        <w:spacing w:line="360" w:lineRule="auto"/>
        <w:ind w:left="426" w:firstLine="13"/>
        <w:rPr>
          <w:i/>
        </w:rPr>
      </w:pPr>
      <w:r>
        <w:rPr>
          <w:rFonts w:ascii="Century Schoolbook" w:hAnsi="Century Schoolbook" w:cs="Century Schoolbook"/>
          <w:sz w:val="22"/>
          <w:szCs w:val="22"/>
        </w:rPr>
        <w:t xml:space="preserve">La prestación consiste en una pensión, cuya cuantía es igual al </w:t>
      </w:r>
      <w:r w:rsidRPr="00A10307">
        <w:rPr>
          <w:rFonts w:ascii="Century Schoolbook" w:hAnsi="Century Schoolbook" w:cs="Century Schoolbook"/>
          <w:color w:val="0070C0"/>
          <w:sz w:val="22"/>
          <w:szCs w:val="22"/>
        </w:rPr>
        <w:t>55</w:t>
      </w:r>
      <w:r w:rsidR="00A10307" w:rsidRPr="00A10307">
        <w:rPr>
          <w:rFonts w:ascii="Century Schoolbook" w:hAnsi="Century Schoolbook" w:cs="Century Schoolbook"/>
          <w:color w:val="0070C0"/>
          <w:sz w:val="22"/>
          <w:szCs w:val="22"/>
        </w:rPr>
        <w:t>%</w:t>
      </w:r>
      <w:r w:rsidRPr="00A10307">
        <w:rPr>
          <w:rFonts w:ascii="Century Schoolbook" w:hAnsi="Century Schoolbook" w:cs="Century Schoolbook"/>
          <w:color w:val="0070C0"/>
          <w:sz w:val="22"/>
          <w:szCs w:val="22"/>
        </w:rPr>
        <w:t xml:space="preserve"> de la base reguladora</w:t>
      </w:r>
      <w:r w:rsidR="0040735B">
        <w:rPr>
          <w:rFonts w:ascii="Century Schoolbook" w:hAnsi="Century Schoolbook" w:cs="Century Schoolbook"/>
          <w:color w:val="0070C0"/>
          <w:sz w:val="22"/>
          <w:szCs w:val="22"/>
        </w:rPr>
        <w:t xml:space="preserve"> </w:t>
      </w:r>
      <w:r w:rsidR="0040735B" w:rsidRPr="00CE24BF">
        <w:rPr>
          <w:rFonts w:ascii="Century Schoolbook" w:hAnsi="Century Schoolbook" w:cs="Century Schoolbook"/>
          <w:sz w:val="16"/>
          <w:szCs w:val="16"/>
        </w:rPr>
        <w:t xml:space="preserve">(no la vamos a ver, pero, como orientación, piensa que </w:t>
      </w:r>
      <w:r w:rsidR="0040735B">
        <w:rPr>
          <w:rFonts w:ascii="Century Schoolbook" w:hAnsi="Century Schoolbook" w:cs="Century Schoolbook"/>
          <w:sz w:val="16"/>
          <w:szCs w:val="16"/>
        </w:rPr>
        <w:t>cuantitativamente es similar al salario</w:t>
      </w:r>
      <w:r w:rsidR="0040735B" w:rsidRPr="00CE24BF">
        <w:rPr>
          <w:rFonts w:ascii="Century Schoolbook" w:hAnsi="Century Schoolbook" w:cs="Century Schoolbook"/>
          <w:sz w:val="16"/>
          <w:szCs w:val="16"/>
        </w:rPr>
        <w:t>)</w:t>
      </w:r>
      <w:r>
        <w:rPr>
          <w:rFonts w:ascii="Century Schoolbook" w:hAnsi="Century Schoolbook" w:cs="Century Schoolbook"/>
          <w:sz w:val="22"/>
          <w:szCs w:val="22"/>
        </w:rPr>
        <w:t xml:space="preserve">, que se puede </w:t>
      </w:r>
      <w:r w:rsidRPr="00A10307">
        <w:rPr>
          <w:rFonts w:ascii="Century Schoolbook" w:hAnsi="Century Schoolbook" w:cs="Century Schoolbook"/>
          <w:color w:val="0070C0"/>
          <w:sz w:val="22"/>
          <w:szCs w:val="22"/>
        </w:rPr>
        <w:t>incrementar en un 20</w:t>
      </w:r>
      <w:r w:rsidR="00A10307" w:rsidRPr="00A10307">
        <w:rPr>
          <w:rFonts w:ascii="Century Schoolbook" w:hAnsi="Century Schoolbook" w:cs="Century Schoolbook"/>
          <w:color w:val="0070C0"/>
          <w:sz w:val="22"/>
          <w:szCs w:val="22"/>
        </w:rPr>
        <w:t>%</w:t>
      </w:r>
      <w:r w:rsidRPr="00A10307">
        <w:rPr>
          <w:rFonts w:ascii="Century Schoolbook" w:hAnsi="Century Schoolbook" w:cs="Century Schoolbook"/>
          <w:color w:val="0070C0"/>
          <w:sz w:val="22"/>
          <w:szCs w:val="22"/>
        </w:rPr>
        <w:t xml:space="preserve"> </w:t>
      </w:r>
      <w:r w:rsidR="009A5FCE">
        <w:rPr>
          <w:rFonts w:ascii="Century Schoolbook" w:hAnsi="Century Schoolbook" w:cs="Century Schoolbook"/>
          <w:color w:val="0070C0"/>
          <w:sz w:val="22"/>
          <w:szCs w:val="22"/>
        </w:rPr>
        <w:t>a</w:t>
      </w:r>
      <w:r w:rsidRPr="00A10307">
        <w:rPr>
          <w:rFonts w:ascii="Century Schoolbook" w:hAnsi="Century Schoolbook" w:cs="Century Schoolbook"/>
          <w:color w:val="0070C0"/>
          <w:sz w:val="22"/>
          <w:szCs w:val="22"/>
        </w:rPr>
        <w:t xml:space="preserve"> los mayores de 55 años</w:t>
      </w:r>
      <w:r>
        <w:rPr>
          <w:rFonts w:ascii="Century Schoolbook" w:hAnsi="Century Schoolbook" w:cs="Century Schoolbook"/>
          <w:sz w:val="22"/>
          <w:szCs w:val="22"/>
        </w:rPr>
        <w:t>, cuando por su falta de preparación y por las circunstancias sociales y laborales del lugar de residencia se presuma la dificultad de obtener empleo en actividad distinta de la habitual, lo cual se denominaría Incapacidad permanente total cualificada.</w:t>
      </w:r>
    </w:p>
    <w:p w14:paraId="6D780306" w14:textId="77777777" w:rsidR="00853EC5" w:rsidRDefault="00853EC5" w:rsidP="00853EC5">
      <w:pPr>
        <w:pStyle w:val="Ttulo4"/>
        <w:tabs>
          <w:tab w:val="left" w:pos="0"/>
        </w:tabs>
        <w:jc w:val="both"/>
        <w:rPr>
          <w:rFonts w:ascii="Century Schoolbook" w:hAnsi="Century Schoolbook" w:cs="Century Schoolbook"/>
          <w:sz w:val="22"/>
          <w:szCs w:val="22"/>
        </w:rPr>
      </w:pPr>
      <w:bookmarkStart w:id="78" w:name="_Toc403768542"/>
      <w:bookmarkStart w:id="79" w:name="_Toc403773602"/>
      <w:bookmarkStart w:id="80" w:name="_Toc35820358"/>
      <w:r>
        <w:rPr>
          <w:i/>
        </w:rPr>
        <w:t>6.</w:t>
      </w:r>
      <w:r w:rsidR="0050108A">
        <w:rPr>
          <w:i/>
        </w:rPr>
        <w:t>6</w:t>
      </w:r>
      <w:r w:rsidR="00940533">
        <w:rPr>
          <w:i/>
        </w:rPr>
        <w:t>.</w:t>
      </w:r>
      <w:r>
        <w:rPr>
          <w:i/>
        </w:rPr>
        <w:t xml:space="preserve">3. </w:t>
      </w:r>
      <w:hyperlink r:id="rId31" w:history="1">
        <w:r w:rsidRPr="00A10307">
          <w:rPr>
            <w:rStyle w:val="Hipervnculo"/>
            <w:i/>
          </w:rPr>
          <w:t xml:space="preserve">Incapacidad permanente </w:t>
        </w:r>
        <w:r w:rsidRPr="00A10307">
          <w:rPr>
            <w:rStyle w:val="Hipervnculo"/>
            <w:sz w:val="36"/>
            <w:szCs w:val="36"/>
          </w:rPr>
          <w:t>absoluta</w:t>
        </w:r>
        <w:r w:rsidRPr="00A10307">
          <w:rPr>
            <w:rStyle w:val="Hipervnculo"/>
            <w:i/>
          </w:rPr>
          <w:t xml:space="preserve"> para todo trabajo</w:t>
        </w:r>
        <w:bookmarkEnd w:id="78"/>
        <w:bookmarkEnd w:id="79"/>
        <w:bookmarkEnd w:id="80"/>
      </w:hyperlink>
    </w:p>
    <w:p w14:paraId="3018E9E7" w14:textId="77777777" w:rsidR="00853EC5" w:rsidRPr="00A10307" w:rsidRDefault="00853EC5" w:rsidP="00853EC5">
      <w:pPr>
        <w:spacing w:line="360" w:lineRule="auto"/>
        <w:ind w:left="426" w:firstLine="13"/>
        <w:rPr>
          <w:rFonts w:ascii="Century Schoolbook" w:hAnsi="Century Schoolbook" w:cs="Century Schoolbook"/>
          <w:b/>
          <w:color w:val="0070C0"/>
          <w:sz w:val="22"/>
          <w:szCs w:val="22"/>
        </w:rPr>
      </w:pPr>
      <w:r w:rsidRPr="00A10307">
        <w:rPr>
          <w:rFonts w:ascii="Century Schoolbook" w:hAnsi="Century Schoolbook" w:cs="Century Schoolbook"/>
          <w:color w:val="0070C0"/>
          <w:sz w:val="22"/>
          <w:szCs w:val="22"/>
        </w:rPr>
        <w:t>Es aquella que inhabilita por completo al trabajador para toda profesión u oficio.</w:t>
      </w:r>
    </w:p>
    <w:p w14:paraId="46D20BF9" w14:textId="77777777" w:rsidR="00853EC5" w:rsidRDefault="00853EC5" w:rsidP="00A10307">
      <w:pPr>
        <w:spacing w:before="240" w:line="360" w:lineRule="auto"/>
        <w:ind w:left="425" w:firstLine="11"/>
        <w:rPr>
          <w:rFonts w:ascii="Century Schoolbook" w:hAnsi="Century Schoolbook" w:cs="Century Schoolbook"/>
          <w:sz w:val="22"/>
          <w:szCs w:val="22"/>
        </w:rPr>
      </w:pPr>
      <w:r w:rsidRPr="00A10307">
        <w:rPr>
          <w:rFonts w:ascii="Century Schoolbook" w:hAnsi="Century Schoolbook" w:cs="Century Schoolbook"/>
          <w:b/>
          <w:color w:val="0070C0"/>
          <w:sz w:val="22"/>
          <w:szCs w:val="22"/>
          <w:u w:val="single"/>
        </w:rPr>
        <w:t>Requisitos</w:t>
      </w:r>
      <w:r>
        <w:rPr>
          <w:rFonts w:ascii="Century Schoolbook" w:hAnsi="Century Schoolbook" w:cs="Century Schoolbook"/>
          <w:b/>
          <w:sz w:val="22"/>
          <w:szCs w:val="22"/>
        </w:rPr>
        <w:t xml:space="preserve"> para la concesión de la prestación económica</w:t>
      </w:r>
    </w:p>
    <w:p w14:paraId="03222D1F" w14:textId="77777777" w:rsidR="00A10307" w:rsidRDefault="00A10307"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20074E">
        <w:rPr>
          <w:rFonts w:ascii="Century Schoolbook" w:hAnsi="Century Schoolbook" w:cs="Century Schoolbook"/>
          <w:color w:val="0070C0"/>
          <w:sz w:val="22"/>
          <w:szCs w:val="22"/>
        </w:rPr>
        <w:t>No tener edad la ordinaria</w:t>
      </w:r>
      <w:r>
        <w:rPr>
          <w:rFonts w:ascii="Century Schoolbook" w:hAnsi="Century Schoolbook" w:cs="Century Schoolbook"/>
          <w:sz w:val="22"/>
          <w:szCs w:val="22"/>
        </w:rPr>
        <w:t xml:space="preserve"> para la </w:t>
      </w:r>
      <w:r w:rsidRPr="0020074E">
        <w:rPr>
          <w:rFonts w:ascii="Century Schoolbook" w:hAnsi="Century Schoolbook" w:cs="Century Schoolbook"/>
          <w:color w:val="0070C0"/>
          <w:sz w:val="22"/>
          <w:szCs w:val="22"/>
        </w:rPr>
        <w:t>jubilación</w:t>
      </w:r>
      <w:r>
        <w:rPr>
          <w:rFonts w:ascii="Century Schoolbook" w:hAnsi="Century Schoolbook" w:cs="Century Schoolbook"/>
          <w:sz w:val="22"/>
          <w:szCs w:val="22"/>
        </w:rPr>
        <w:t xml:space="preserve">. </w:t>
      </w:r>
    </w:p>
    <w:p w14:paraId="5129B3AF" w14:textId="77777777" w:rsidR="00525E0F" w:rsidRPr="001E583C" w:rsidRDefault="00A10307" w:rsidP="00851571">
      <w:pPr>
        <w:numPr>
          <w:ilvl w:val="0"/>
          <w:numId w:val="2"/>
        </w:numPr>
        <w:tabs>
          <w:tab w:val="clear" w:pos="1080"/>
          <w:tab w:val="left" w:pos="1134"/>
        </w:tabs>
        <w:suppressAutoHyphens w:val="0"/>
        <w:spacing w:before="100" w:after="100"/>
        <w:ind w:left="1276"/>
        <w:jc w:val="both"/>
        <w:rPr>
          <w:rFonts w:ascii="Century Schoolbook"/>
          <w:sz w:val="20"/>
          <w:szCs w:val="20"/>
        </w:rPr>
      </w:pPr>
      <w:r>
        <w:rPr>
          <w:rFonts w:ascii="Century Schoolbook" w:hAnsi="Century Schoolbook" w:cs="Century Schoolbook"/>
          <w:sz w:val="22"/>
          <w:szCs w:val="22"/>
        </w:rPr>
        <w:t xml:space="preserve">Estar </w:t>
      </w:r>
      <w:r w:rsidRPr="000E4E1C">
        <w:rPr>
          <w:rFonts w:ascii="Century Schoolbook" w:hAnsi="Century Schoolbook" w:cs="Century Schoolbook"/>
          <w:color w:val="0070C0"/>
          <w:sz w:val="22"/>
          <w:szCs w:val="22"/>
        </w:rPr>
        <w:t>afiliado y en alta</w:t>
      </w:r>
      <w:r>
        <w:rPr>
          <w:rFonts w:ascii="Century Schoolbook" w:hAnsi="Century Schoolbook" w:cs="Century Schoolbook"/>
          <w:sz w:val="22"/>
          <w:szCs w:val="22"/>
        </w:rPr>
        <w:t xml:space="preserve"> en la SS o situación asimilada al alta (por ejemplo, el desempleo</w:t>
      </w:r>
      <w:r w:rsidR="0020074E">
        <w:rPr>
          <w:rFonts w:ascii="Century Schoolbook" w:hAnsi="Century Schoolbook" w:cs="Century Schoolbook"/>
          <w:color w:val="0070C0"/>
          <w:sz w:val="22"/>
          <w:szCs w:val="22"/>
        </w:rPr>
        <w:t>).</w:t>
      </w:r>
    </w:p>
    <w:p w14:paraId="47DF2DF9" w14:textId="77777777" w:rsidR="0020074E" w:rsidRPr="0020074E" w:rsidRDefault="0020074E" w:rsidP="00851571">
      <w:pPr>
        <w:numPr>
          <w:ilvl w:val="0"/>
          <w:numId w:val="2"/>
        </w:numPr>
        <w:tabs>
          <w:tab w:val="clear" w:pos="1080"/>
          <w:tab w:val="left" w:pos="1134"/>
        </w:tabs>
        <w:suppressAutoHyphens w:val="0"/>
        <w:spacing w:before="100" w:after="100"/>
        <w:ind w:left="1276"/>
        <w:jc w:val="both"/>
        <w:rPr>
          <w:rFonts w:ascii="Century Schoolbook"/>
          <w:sz w:val="20"/>
          <w:szCs w:val="20"/>
        </w:rPr>
      </w:pPr>
      <w:r w:rsidRPr="00A10307">
        <w:rPr>
          <w:rFonts w:ascii="Century Schoolbook" w:hAnsi="Century Schoolbook" w:cs="Century Schoolbook"/>
          <w:sz w:val="22"/>
          <w:szCs w:val="22"/>
        </w:rPr>
        <w:t xml:space="preserve">Si la incapacidad está motivada por </w:t>
      </w:r>
      <w:r w:rsidRPr="00A10307">
        <w:rPr>
          <w:rFonts w:ascii="Century Schoolbook" w:hAnsi="Century Schoolbook" w:cs="Century Schoolbook"/>
          <w:color w:val="0070C0"/>
          <w:sz w:val="22"/>
          <w:szCs w:val="22"/>
        </w:rPr>
        <w:t>enfermedad común</w:t>
      </w:r>
      <w:r>
        <w:rPr>
          <w:rFonts w:ascii="Century Schoolbook" w:hAnsi="Century Schoolbook" w:cs="Century Schoolbook"/>
          <w:color w:val="0070C0"/>
          <w:sz w:val="22"/>
          <w:szCs w:val="22"/>
        </w:rPr>
        <w:t xml:space="preserve"> y está en alta</w:t>
      </w:r>
      <w:r w:rsidRPr="00A10307">
        <w:rPr>
          <w:rFonts w:ascii="Century Schoolbook" w:hAnsi="Century Schoolbook" w:cs="Century Schoolbook"/>
          <w:sz w:val="22"/>
          <w:szCs w:val="22"/>
        </w:rPr>
        <w:t xml:space="preserve">, cumplir los </w:t>
      </w:r>
      <w:r w:rsidRPr="00A10307">
        <w:rPr>
          <w:rFonts w:ascii="Century Schoolbook" w:hAnsi="Century Schoolbook" w:cs="Century Schoolbook"/>
          <w:color w:val="0070C0"/>
          <w:sz w:val="22"/>
          <w:szCs w:val="22"/>
        </w:rPr>
        <w:t xml:space="preserve">periodos previos de cotización </w:t>
      </w:r>
      <w:r w:rsidRPr="00A10307">
        <w:rPr>
          <w:rFonts w:ascii="Century Schoolbook" w:hAnsi="Century Schoolbook" w:cs="Century Schoolbook"/>
          <w:sz w:val="22"/>
          <w:szCs w:val="22"/>
        </w:rPr>
        <w:t>establecidos (Es complejo. No lo vamos a poner aquí. Puedes consultarlo en el enlace).</w:t>
      </w:r>
    </w:p>
    <w:p w14:paraId="57F37B6D" w14:textId="77777777" w:rsidR="00853EC5" w:rsidRPr="001E583C" w:rsidRDefault="0020074E" w:rsidP="00851571">
      <w:pPr>
        <w:numPr>
          <w:ilvl w:val="0"/>
          <w:numId w:val="2"/>
        </w:numPr>
        <w:tabs>
          <w:tab w:val="clear" w:pos="1080"/>
          <w:tab w:val="left" w:pos="1134"/>
        </w:tabs>
        <w:suppressAutoHyphens w:val="0"/>
        <w:spacing w:before="100" w:after="100"/>
        <w:ind w:left="1276"/>
        <w:jc w:val="both"/>
        <w:rPr>
          <w:rFonts w:ascii="Century Schoolbook"/>
          <w:sz w:val="20"/>
          <w:szCs w:val="20"/>
        </w:rPr>
      </w:pPr>
      <w:r>
        <w:rPr>
          <w:rFonts w:ascii="Century Schoolbook" w:hAnsi="Century Schoolbook" w:cs="Century Schoolbook"/>
          <w:sz w:val="22"/>
          <w:szCs w:val="22"/>
        </w:rPr>
        <w:t xml:space="preserve">Si deriva de </w:t>
      </w:r>
      <w:r w:rsidRPr="0020074E">
        <w:rPr>
          <w:rFonts w:ascii="Century Schoolbook" w:hAnsi="Century Schoolbook" w:cs="Century Schoolbook"/>
          <w:color w:val="0070C0"/>
          <w:sz w:val="22"/>
          <w:szCs w:val="22"/>
        </w:rPr>
        <w:t>enfermedad común o</w:t>
      </w:r>
      <w:r w:rsidR="00525E0F" w:rsidRPr="0020074E">
        <w:rPr>
          <w:rFonts w:ascii="Century Schoolbook" w:hAnsi="Century Schoolbook" w:cs="Century Schoolbook"/>
          <w:color w:val="0070C0"/>
          <w:sz w:val="22"/>
          <w:szCs w:val="22"/>
        </w:rPr>
        <w:t xml:space="preserve"> accidente no laboral</w:t>
      </w:r>
      <w:r w:rsidRPr="0020074E">
        <w:rPr>
          <w:rFonts w:ascii="Century Schoolbook" w:hAnsi="Century Schoolbook" w:cs="Century Schoolbook"/>
          <w:color w:val="0070C0"/>
          <w:sz w:val="22"/>
          <w:szCs w:val="22"/>
        </w:rPr>
        <w:t xml:space="preserve"> y no está de alta</w:t>
      </w:r>
      <w:r w:rsidR="00525E0F" w:rsidRPr="001E583C">
        <w:rPr>
          <w:rFonts w:ascii="Century Schoolbook" w:hAnsi="Century Schoolbook" w:cs="Century Schoolbook"/>
          <w:sz w:val="22"/>
          <w:szCs w:val="22"/>
        </w:rPr>
        <w:t xml:space="preserve">; </w:t>
      </w:r>
      <w:r>
        <w:rPr>
          <w:rFonts w:ascii="Century Schoolbook" w:hAnsi="Century Schoolbook" w:cs="Century Schoolbook"/>
          <w:sz w:val="22"/>
          <w:szCs w:val="22"/>
        </w:rPr>
        <w:t>debe haber cotizado 15 años y 3 en los últimos 10.</w:t>
      </w:r>
      <w:r w:rsidR="00853EC5" w:rsidRPr="001E583C">
        <w:rPr>
          <w:rFonts w:ascii="Century Schoolbook"/>
          <w:sz w:val="20"/>
          <w:szCs w:val="20"/>
        </w:rPr>
        <w:t xml:space="preserve"> </w:t>
      </w:r>
    </w:p>
    <w:p w14:paraId="32D2F9DD" w14:textId="77777777" w:rsidR="00853EC5" w:rsidRDefault="00853EC5" w:rsidP="0020074E">
      <w:pPr>
        <w:spacing w:before="240" w:line="360" w:lineRule="auto"/>
        <w:ind w:left="425" w:firstLine="11"/>
        <w:rPr>
          <w:rFonts w:ascii="Century Schoolbook" w:hAnsi="Century Schoolbook" w:cs="Century Schoolbook"/>
          <w:sz w:val="22"/>
          <w:szCs w:val="22"/>
        </w:rPr>
      </w:pPr>
      <w:r w:rsidRPr="0020074E">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prestación</w:t>
      </w:r>
    </w:p>
    <w:p w14:paraId="62C85106" w14:textId="77777777" w:rsidR="00853EC5" w:rsidRDefault="00853EC5" w:rsidP="00853EC5">
      <w:pPr>
        <w:spacing w:line="360" w:lineRule="auto"/>
        <w:ind w:left="426" w:firstLine="13"/>
        <w:rPr>
          <w:i/>
        </w:rPr>
      </w:pPr>
      <w:r>
        <w:rPr>
          <w:rFonts w:ascii="Century Schoolbook" w:hAnsi="Century Schoolbook" w:cs="Century Schoolbook"/>
          <w:sz w:val="22"/>
          <w:szCs w:val="22"/>
        </w:rPr>
        <w:t xml:space="preserve">La prestación consiste en una pensión, cuya cuantía es igual al </w:t>
      </w:r>
      <w:r w:rsidRPr="0040735B">
        <w:rPr>
          <w:rFonts w:ascii="Century Schoolbook" w:hAnsi="Century Schoolbook" w:cs="Century Schoolbook"/>
          <w:color w:val="0070C0"/>
          <w:sz w:val="22"/>
          <w:szCs w:val="22"/>
        </w:rPr>
        <w:t>100</w:t>
      </w:r>
      <w:r w:rsidR="0020074E" w:rsidRPr="0040735B">
        <w:rPr>
          <w:rFonts w:ascii="Century Schoolbook" w:hAnsi="Century Schoolbook" w:cs="Century Schoolbook"/>
          <w:color w:val="0070C0"/>
          <w:sz w:val="22"/>
          <w:szCs w:val="22"/>
        </w:rPr>
        <w:t>%</w:t>
      </w:r>
      <w:r w:rsidRPr="0040735B">
        <w:rPr>
          <w:rFonts w:ascii="Century Schoolbook" w:hAnsi="Century Schoolbook" w:cs="Century Schoolbook"/>
          <w:color w:val="0070C0"/>
          <w:sz w:val="22"/>
          <w:szCs w:val="22"/>
        </w:rPr>
        <w:t xml:space="preserve"> base reguladora</w:t>
      </w:r>
      <w:r w:rsidR="0040735B" w:rsidRPr="0040735B">
        <w:rPr>
          <w:rFonts w:ascii="Century Schoolbook" w:hAnsi="Century Schoolbook" w:cs="Century Schoolbook"/>
          <w:color w:val="0070C0"/>
          <w:sz w:val="22"/>
          <w:szCs w:val="22"/>
        </w:rPr>
        <w:t xml:space="preserve"> </w:t>
      </w:r>
      <w:r w:rsidR="0040735B" w:rsidRPr="00CE24BF">
        <w:rPr>
          <w:rFonts w:ascii="Century Schoolbook" w:hAnsi="Century Schoolbook" w:cs="Century Schoolbook"/>
          <w:sz w:val="16"/>
          <w:szCs w:val="16"/>
        </w:rPr>
        <w:t xml:space="preserve">(no la vamos a ver, pero, como orientación, piensa que </w:t>
      </w:r>
      <w:r w:rsidR="0040735B">
        <w:rPr>
          <w:rFonts w:ascii="Century Schoolbook" w:hAnsi="Century Schoolbook" w:cs="Century Schoolbook"/>
          <w:sz w:val="16"/>
          <w:szCs w:val="16"/>
        </w:rPr>
        <w:t>cuantitativamente es similar al salario</w:t>
      </w:r>
      <w:r w:rsidR="0040735B" w:rsidRPr="00CE24BF">
        <w:rPr>
          <w:rFonts w:ascii="Century Schoolbook" w:hAnsi="Century Schoolbook" w:cs="Century Schoolbook"/>
          <w:sz w:val="16"/>
          <w:szCs w:val="16"/>
        </w:rPr>
        <w:t>)</w:t>
      </w:r>
      <w:r>
        <w:rPr>
          <w:rFonts w:ascii="Century Schoolbook" w:hAnsi="Century Schoolbook" w:cs="Century Schoolbook"/>
          <w:sz w:val="22"/>
          <w:szCs w:val="22"/>
        </w:rPr>
        <w:t>.</w:t>
      </w:r>
    </w:p>
    <w:p w14:paraId="39D946CB" w14:textId="77777777" w:rsidR="00853EC5" w:rsidRDefault="00853EC5" w:rsidP="00853EC5">
      <w:pPr>
        <w:pStyle w:val="Ttulo4"/>
        <w:tabs>
          <w:tab w:val="left" w:pos="0"/>
        </w:tabs>
        <w:jc w:val="both"/>
        <w:rPr>
          <w:rFonts w:ascii="Century Schoolbook" w:hAnsi="Century Schoolbook" w:cs="Century Schoolbook"/>
          <w:sz w:val="22"/>
          <w:szCs w:val="22"/>
        </w:rPr>
      </w:pPr>
      <w:bookmarkStart w:id="81" w:name="_Toc403768543"/>
      <w:bookmarkStart w:id="82" w:name="_Toc403773603"/>
      <w:bookmarkStart w:id="83" w:name="_Toc35820359"/>
      <w:r>
        <w:rPr>
          <w:i/>
        </w:rPr>
        <w:t>6.</w:t>
      </w:r>
      <w:r w:rsidR="0050108A">
        <w:rPr>
          <w:i/>
        </w:rPr>
        <w:t>6</w:t>
      </w:r>
      <w:r w:rsidR="00940533">
        <w:rPr>
          <w:i/>
        </w:rPr>
        <w:t>.</w:t>
      </w:r>
      <w:r>
        <w:rPr>
          <w:i/>
        </w:rPr>
        <w:t xml:space="preserve">4. </w:t>
      </w:r>
      <w:hyperlink r:id="rId32" w:history="1">
        <w:r w:rsidRPr="0040735B">
          <w:rPr>
            <w:rStyle w:val="Hipervnculo"/>
            <w:sz w:val="36"/>
            <w:szCs w:val="36"/>
          </w:rPr>
          <w:t>Gran invalidez</w:t>
        </w:r>
        <w:bookmarkEnd w:id="81"/>
        <w:bookmarkEnd w:id="82"/>
        <w:bookmarkEnd w:id="83"/>
      </w:hyperlink>
    </w:p>
    <w:p w14:paraId="5F7DBE00" w14:textId="77777777" w:rsidR="00853EC5" w:rsidRDefault="0040735B" w:rsidP="00853EC5">
      <w:pPr>
        <w:spacing w:line="360" w:lineRule="auto"/>
        <w:ind w:left="426" w:firstLine="13"/>
        <w:rPr>
          <w:rFonts w:ascii="Century Schoolbook" w:hAnsi="Century Schoolbook" w:cs="Century Schoolbook"/>
          <w:b/>
          <w:sz w:val="22"/>
          <w:szCs w:val="22"/>
        </w:rPr>
      </w:pPr>
      <w:r w:rsidRPr="0040735B">
        <w:rPr>
          <w:rFonts w:ascii="Century Schoolbook" w:hAnsi="Century Schoolbook" w:cs="Century Schoolbook"/>
          <w:color w:val="0070C0"/>
          <w:sz w:val="22"/>
          <w:szCs w:val="22"/>
        </w:rPr>
        <w:t>La que</w:t>
      </w:r>
      <w:r>
        <w:rPr>
          <w:rFonts w:ascii="Century Schoolbook" w:hAnsi="Century Schoolbook" w:cs="Century Schoolbook"/>
          <w:color w:val="0070C0"/>
          <w:sz w:val="22"/>
          <w:szCs w:val="22"/>
        </w:rPr>
        <w:t>,</w:t>
      </w:r>
      <w:r w:rsidR="00853EC5" w:rsidRPr="0040735B">
        <w:rPr>
          <w:rFonts w:ascii="Century Schoolbook" w:hAnsi="Century Schoolbook" w:cs="Century Schoolbook"/>
          <w:color w:val="0070C0"/>
          <w:sz w:val="22"/>
          <w:szCs w:val="22"/>
        </w:rPr>
        <w:t xml:space="preserve"> a consecuencia de pérdidas anatómicas o funcionales, necesita la asistencia de otra persona para llevar a cabo los actos más esenciales de la vida, como vestirse, desplazarse, comer y análogos.</w:t>
      </w:r>
    </w:p>
    <w:p w14:paraId="75EEE12F" w14:textId="77777777" w:rsidR="00853EC5" w:rsidRDefault="00853EC5" w:rsidP="0040735B">
      <w:pPr>
        <w:spacing w:before="240" w:line="360" w:lineRule="auto"/>
        <w:ind w:left="425" w:firstLine="11"/>
        <w:rPr>
          <w:rFonts w:ascii="Century Schoolbook" w:hAnsi="Century Schoolbook" w:cs="Century Schoolbook"/>
          <w:sz w:val="22"/>
          <w:szCs w:val="22"/>
        </w:rPr>
      </w:pPr>
      <w:r w:rsidRPr="0040735B">
        <w:rPr>
          <w:rFonts w:ascii="Century Schoolbook" w:hAnsi="Century Schoolbook" w:cs="Century Schoolbook"/>
          <w:b/>
          <w:color w:val="0070C0"/>
          <w:sz w:val="22"/>
          <w:szCs w:val="22"/>
          <w:u w:val="single"/>
        </w:rPr>
        <w:t>Requisitos</w:t>
      </w:r>
      <w:r>
        <w:rPr>
          <w:rFonts w:ascii="Century Schoolbook" w:hAnsi="Century Schoolbook" w:cs="Century Schoolbook"/>
          <w:b/>
          <w:sz w:val="22"/>
          <w:szCs w:val="22"/>
        </w:rPr>
        <w:t xml:space="preserve"> para la concesión de la prestación económica</w:t>
      </w:r>
    </w:p>
    <w:p w14:paraId="6841CA73" w14:textId="77777777" w:rsidR="00853EC5" w:rsidRDefault="00853EC5" w:rsidP="00853EC5">
      <w:pPr>
        <w:spacing w:line="360" w:lineRule="auto"/>
        <w:ind w:left="426" w:firstLine="13"/>
        <w:rPr>
          <w:rFonts w:ascii="Century Schoolbook" w:hAnsi="Century Schoolbook" w:cs="Century Schoolbook"/>
          <w:b/>
          <w:sz w:val="22"/>
          <w:szCs w:val="22"/>
        </w:rPr>
      </w:pPr>
      <w:r>
        <w:rPr>
          <w:rFonts w:ascii="Century Schoolbook" w:hAnsi="Century Schoolbook" w:cs="Century Schoolbook"/>
          <w:sz w:val="22"/>
          <w:szCs w:val="22"/>
        </w:rPr>
        <w:t xml:space="preserve">Se exige </w:t>
      </w:r>
      <w:r w:rsidRPr="0040735B">
        <w:rPr>
          <w:rFonts w:ascii="Century Schoolbook" w:hAnsi="Century Schoolbook" w:cs="Century Schoolbook"/>
          <w:color w:val="0070C0"/>
          <w:sz w:val="22"/>
          <w:szCs w:val="22"/>
        </w:rPr>
        <w:t xml:space="preserve">los mismos </w:t>
      </w:r>
      <w:r>
        <w:rPr>
          <w:rFonts w:ascii="Century Schoolbook" w:hAnsi="Century Schoolbook" w:cs="Century Schoolbook"/>
          <w:sz w:val="22"/>
          <w:szCs w:val="22"/>
        </w:rPr>
        <w:t xml:space="preserve">requisitos que para la incapacidad permanente </w:t>
      </w:r>
      <w:r w:rsidRPr="0040735B">
        <w:rPr>
          <w:rFonts w:ascii="Century Schoolbook" w:hAnsi="Century Schoolbook" w:cs="Century Schoolbook"/>
          <w:color w:val="0070C0"/>
          <w:sz w:val="22"/>
          <w:szCs w:val="22"/>
        </w:rPr>
        <w:t>absoluta</w:t>
      </w:r>
      <w:r>
        <w:rPr>
          <w:rFonts w:ascii="Century Schoolbook" w:hAnsi="Century Schoolbook" w:cs="Century Schoolbook"/>
          <w:sz w:val="22"/>
          <w:szCs w:val="22"/>
        </w:rPr>
        <w:t>.</w:t>
      </w:r>
    </w:p>
    <w:p w14:paraId="3F0079B7" w14:textId="77777777" w:rsidR="00853EC5" w:rsidRDefault="00853EC5" w:rsidP="0040735B">
      <w:pPr>
        <w:spacing w:before="240" w:line="360" w:lineRule="auto"/>
        <w:ind w:left="425" w:firstLine="11"/>
        <w:rPr>
          <w:rFonts w:ascii="Century Schoolbook" w:hAnsi="Century Schoolbook" w:cs="Century Schoolbook"/>
          <w:sz w:val="22"/>
          <w:szCs w:val="22"/>
        </w:rPr>
      </w:pPr>
      <w:r w:rsidRPr="0040735B">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prestación</w:t>
      </w:r>
    </w:p>
    <w:p w14:paraId="104A3674" w14:textId="491CF5DD" w:rsidR="001E583C"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La prestación consiste en una pensión, cuya cuantía es igual al </w:t>
      </w:r>
      <w:r w:rsidRPr="0040735B">
        <w:rPr>
          <w:rFonts w:ascii="Century Schoolbook" w:hAnsi="Century Schoolbook" w:cs="Century Schoolbook"/>
          <w:color w:val="0070C0"/>
          <w:sz w:val="22"/>
          <w:szCs w:val="22"/>
        </w:rPr>
        <w:t>100</w:t>
      </w:r>
      <w:r w:rsidR="0040735B" w:rsidRPr="0040735B">
        <w:rPr>
          <w:rFonts w:ascii="Century Schoolbook" w:hAnsi="Century Schoolbook" w:cs="Century Schoolbook"/>
          <w:color w:val="0070C0"/>
          <w:sz w:val="22"/>
          <w:szCs w:val="22"/>
        </w:rPr>
        <w:t>%</w:t>
      </w:r>
      <w:r w:rsidRPr="0040735B">
        <w:rPr>
          <w:rFonts w:ascii="Century Schoolbook" w:hAnsi="Century Schoolbook" w:cs="Century Schoolbook"/>
          <w:color w:val="0070C0"/>
          <w:sz w:val="22"/>
          <w:szCs w:val="22"/>
        </w:rPr>
        <w:t xml:space="preserve"> de la base reguladora</w:t>
      </w:r>
      <w:r w:rsidR="0089791D">
        <w:rPr>
          <w:rFonts w:ascii="Century Schoolbook" w:hAnsi="Century Schoolbook" w:cs="Century Schoolbook"/>
          <w:sz w:val="22"/>
          <w:szCs w:val="22"/>
        </w:rPr>
        <w:t>. Y esta cuantía se incrementará</w:t>
      </w:r>
      <w:r w:rsidR="0089791D">
        <w:rPr>
          <w:rFonts w:ascii="Century Schoolbook" w:hAnsi="Century Schoolbook" w:cs="Century Schoolbook"/>
          <w:color w:val="0070C0"/>
          <w:sz w:val="22"/>
          <w:szCs w:val="22"/>
        </w:rPr>
        <w:t xml:space="preserve">, al menos, en un </w:t>
      </w:r>
      <w:r w:rsidR="00EA38E6">
        <w:rPr>
          <w:rFonts w:ascii="Century Schoolbook" w:hAnsi="Century Schoolbook" w:cs="Century Schoolbook"/>
          <w:color w:val="0070C0"/>
          <w:sz w:val="22"/>
          <w:szCs w:val="22"/>
        </w:rPr>
        <w:t>45</w:t>
      </w:r>
      <w:r w:rsidR="0040735B" w:rsidRPr="0040735B">
        <w:rPr>
          <w:rFonts w:ascii="Century Schoolbook" w:hAnsi="Century Schoolbook" w:cs="Century Schoolbook"/>
          <w:color w:val="0070C0"/>
          <w:sz w:val="22"/>
          <w:szCs w:val="22"/>
        </w:rPr>
        <w:t>%</w:t>
      </w:r>
      <w:r w:rsidRPr="0040735B">
        <w:rPr>
          <w:rFonts w:ascii="Century Schoolbook" w:hAnsi="Century Schoolbook" w:cs="Century Schoolbook"/>
          <w:color w:val="0070C0"/>
          <w:sz w:val="22"/>
          <w:szCs w:val="22"/>
        </w:rPr>
        <w:t xml:space="preserve"> </w:t>
      </w:r>
      <w:r>
        <w:rPr>
          <w:rFonts w:ascii="Century Schoolbook" w:hAnsi="Century Schoolbook" w:cs="Century Schoolbook"/>
          <w:sz w:val="22"/>
          <w:szCs w:val="22"/>
        </w:rPr>
        <w:t xml:space="preserve">destinado a </w:t>
      </w:r>
      <w:r w:rsidR="0089791D">
        <w:rPr>
          <w:rFonts w:ascii="Century Schoolbook" w:hAnsi="Century Schoolbook" w:cs="Century Schoolbook"/>
          <w:sz w:val="22"/>
          <w:szCs w:val="22"/>
        </w:rPr>
        <w:t xml:space="preserve">compensar a </w:t>
      </w:r>
      <w:r>
        <w:rPr>
          <w:rFonts w:ascii="Century Schoolbook" w:hAnsi="Century Schoolbook" w:cs="Century Schoolbook"/>
          <w:sz w:val="22"/>
          <w:szCs w:val="22"/>
        </w:rPr>
        <w:t xml:space="preserve">la persona que atiende al gran inválido. </w:t>
      </w:r>
    </w:p>
    <w:p w14:paraId="0A17B2DF" w14:textId="77777777" w:rsidR="00853EC5" w:rsidRPr="00596753" w:rsidRDefault="00940533" w:rsidP="00F52DE6">
      <w:pPr>
        <w:pStyle w:val="Ttulo2"/>
        <w:tabs>
          <w:tab w:val="clear" w:pos="576"/>
          <w:tab w:val="num" w:pos="0"/>
          <w:tab w:val="left" w:pos="851"/>
        </w:tabs>
        <w:ind w:left="1276" w:hanging="576"/>
        <w:rPr>
          <w:color w:val="990000"/>
        </w:rPr>
      </w:pPr>
      <w:bookmarkStart w:id="84" w:name="_Toc403768544"/>
      <w:bookmarkStart w:id="85" w:name="_Toc403773604"/>
      <w:bookmarkStart w:id="86" w:name="_Toc35820360"/>
      <w:r w:rsidRPr="00596753">
        <w:rPr>
          <w:color w:val="990000"/>
        </w:rPr>
        <w:lastRenderedPageBreak/>
        <w:t>6.</w:t>
      </w:r>
      <w:r w:rsidR="0050108A">
        <w:rPr>
          <w:color w:val="990000"/>
        </w:rPr>
        <w:t>7</w:t>
      </w:r>
      <w:r w:rsidR="00853EC5" w:rsidRPr="00596753">
        <w:rPr>
          <w:color w:val="990000"/>
        </w:rPr>
        <w:t xml:space="preserve">. </w:t>
      </w:r>
      <w:hyperlink r:id="rId33" w:history="1">
        <w:r w:rsidR="00853EC5" w:rsidRPr="00481F3B">
          <w:rPr>
            <w:color w:val="0000FF"/>
            <w:u w:val="single"/>
          </w:rPr>
          <w:t>Lesiones permanentes no invalidantes</w:t>
        </w:r>
        <w:bookmarkEnd w:id="84"/>
        <w:bookmarkEnd w:id="85"/>
        <w:bookmarkEnd w:id="86"/>
      </w:hyperlink>
    </w:p>
    <w:p w14:paraId="4A35C75D" w14:textId="6F168F69" w:rsidR="00853EC5" w:rsidRDefault="00853EC5" w:rsidP="00853EC5">
      <w:pPr>
        <w:spacing w:line="360" w:lineRule="auto"/>
        <w:ind w:left="425" w:firstLine="11"/>
        <w:rPr>
          <w:rFonts w:ascii="Century Schoolbook" w:hAnsi="Century Schoolbook" w:cs="Century Schoolbook"/>
          <w:b/>
          <w:sz w:val="22"/>
          <w:szCs w:val="22"/>
        </w:rPr>
      </w:pPr>
      <w:r w:rsidRPr="0040735B">
        <w:rPr>
          <w:rFonts w:ascii="Century Schoolbook" w:hAnsi="Century Schoolbook" w:cs="Century Schoolbook"/>
          <w:color w:val="0070C0"/>
          <w:sz w:val="22"/>
          <w:szCs w:val="22"/>
        </w:rPr>
        <w:t>Son las lesiones, mutilaciones y deformidades de carácter definitivo, causadas por accidentes de trabajo o enfermedades profesionales, sin llegar a constituir una incapacidad permanente</w:t>
      </w:r>
      <w:r w:rsidR="0040735B">
        <w:rPr>
          <w:rFonts w:ascii="Century Schoolbook" w:hAnsi="Century Schoolbook" w:cs="Century Schoolbook"/>
          <w:color w:val="0070C0"/>
          <w:sz w:val="22"/>
          <w:szCs w:val="22"/>
        </w:rPr>
        <w:t>.</w:t>
      </w:r>
    </w:p>
    <w:p w14:paraId="0C2E1706" w14:textId="77777777" w:rsidR="00853EC5" w:rsidRDefault="0040735B" w:rsidP="0040735B">
      <w:pPr>
        <w:spacing w:before="240" w:line="360" w:lineRule="auto"/>
        <w:ind w:left="425" w:firstLine="11"/>
        <w:rPr>
          <w:rFonts w:ascii="Century Schoolbook" w:hAnsi="Century Schoolbook" w:cs="Century Schoolbook"/>
          <w:sz w:val="22"/>
          <w:szCs w:val="22"/>
        </w:rPr>
      </w:pPr>
      <w:r w:rsidRPr="0040735B">
        <w:rPr>
          <w:rFonts w:ascii="Century Schoolbook" w:hAnsi="Century Schoolbook" w:cs="Century Schoolbook"/>
          <w:b/>
          <w:color w:val="0070C0"/>
          <w:sz w:val="22"/>
          <w:szCs w:val="22"/>
          <w:u w:val="single"/>
        </w:rPr>
        <w:t>Requisitos</w:t>
      </w:r>
      <w:r>
        <w:rPr>
          <w:rFonts w:ascii="Century Schoolbook" w:hAnsi="Century Schoolbook" w:cs="Century Schoolbook"/>
          <w:b/>
          <w:color w:val="0070C0"/>
          <w:sz w:val="22"/>
          <w:szCs w:val="22"/>
          <w:u w:val="single"/>
        </w:rPr>
        <w:t>:</w:t>
      </w:r>
    </w:p>
    <w:p w14:paraId="5F360BA8" w14:textId="77777777" w:rsidR="00853EC5" w:rsidRDefault="0040735B" w:rsidP="00853EC5">
      <w:pPr>
        <w:spacing w:line="360" w:lineRule="auto"/>
        <w:ind w:left="425" w:firstLine="11"/>
        <w:rPr>
          <w:rFonts w:ascii="Century Schoolbook" w:hAnsi="Century Schoolbook" w:cs="Century Schoolbook"/>
          <w:b/>
          <w:sz w:val="22"/>
          <w:szCs w:val="22"/>
        </w:rPr>
      </w:pPr>
      <w:r>
        <w:rPr>
          <w:rFonts w:ascii="Century Schoolbook" w:hAnsi="Century Schoolbook" w:cs="Century Schoolbook"/>
          <w:sz w:val="22"/>
          <w:szCs w:val="22"/>
        </w:rPr>
        <w:t>E</w:t>
      </w:r>
      <w:r w:rsidR="00853EC5">
        <w:rPr>
          <w:rFonts w:ascii="Century Schoolbook" w:hAnsi="Century Schoolbook" w:cs="Century Schoolbook"/>
          <w:sz w:val="22"/>
          <w:szCs w:val="22"/>
        </w:rPr>
        <w:t xml:space="preserve">star </w:t>
      </w:r>
      <w:r w:rsidR="00853EC5" w:rsidRPr="00D946F6">
        <w:rPr>
          <w:rFonts w:ascii="Century Schoolbook" w:hAnsi="Century Schoolbook" w:cs="Century Schoolbook"/>
          <w:color w:val="0070C0"/>
          <w:sz w:val="22"/>
          <w:szCs w:val="22"/>
        </w:rPr>
        <w:t xml:space="preserve">afiliadas y en alta </w:t>
      </w:r>
      <w:r w:rsidR="00853EC5">
        <w:rPr>
          <w:rFonts w:ascii="Century Schoolbook" w:hAnsi="Century Schoolbook" w:cs="Century Schoolbook"/>
          <w:sz w:val="22"/>
          <w:szCs w:val="22"/>
        </w:rPr>
        <w:t xml:space="preserve">y hayan sido dadas de </w:t>
      </w:r>
      <w:r w:rsidR="00853EC5" w:rsidRPr="00D946F6">
        <w:rPr>
          <w:rFonts w:ascii="Century Schoolbook" w:hAnsi="Century Schoolbook" w:cs="Century Schoolbook"/>
          <w:color w:val="0070C0"/>
          <w:sz w:val="22"/>
          <w:szCs w:val="22"/>
        </w:rPr>
        <w:t>alta médica por curación</w:t>
      </w:r>
      <w:r w:rsidR="00853EC5">
        <w:rPr>
          <w:rFonts w:ascii="Century Schoolbook" w:hAnsi="Century Schoolbook" w:cs="Century Schoolbook"/>
          <w:sz w:val="22"/>
          <w:szCs w:val="22"/>
        </w:rPr>
        <w:t>.</w:t>
      </w:r>
    </w:p>
    <w:p w14:paraId="376A1B00" w14:textId="77777777" w:rsidR="00853EC5" w:rsidRDefault="0040735B" w:rsidP="00853EC5">
      <w:pPr>
        <w:spacing w:line="360" w:lineRule="auto"/>
        <w:ind w:left="426" w:firstLine="13"/>
        <w:rPr>
          <w:rFonts w:ascii="Century Schoolbook" w:hAnsi="Century Schoolbook" w:cs="Century Schoolbook"/>
          <w:sz w:val="22"/>
          <w:szCs w:val="22"/>
        </w:rPr>
      </w:pPr>
      <w:r w:rsidRPr="0040735B">
        <w:rPr>
          <w:rFonts w:ascii="Century Schoolbook" w:hAnsi="Century Schoolbook" w:cs="Century Schoolbook"/>
          <w:b/>
          <w:color w:val="0070C0"/>
          <w:sz w:val="22"/>
          <w:szCs w:val="22"/>
          <w:u w:val="single"/>
        </w:rPr>
        <w:t>Cuantía</w:t>
      </w:r>
      <w:r>
        <w:rPr>
          <w:rFonts w:ascii="Century Schoolbook" w:hAnsi="Century Schoolbook" w:cs="Century Schoolbook"/>
          <w:b/>
          <w:color w:val="0070C0"/>
          <w:sz w:val="22"/>
          <w:szCs w:val="22"/>
          <w:u w:val="single"/>
        </w:rPr>
        <w:t>:</w:t>
      </w:r>
    </w:p>
    <w:p w14:paraId="7C9AA936" w14:textId="2BB233FB" w:rsidR="00853EC5" w:rsidRDefault="00853EC5" w:rsidP="00853EC5">
      <w:pPr>
        <w:spacing w:line="360" w:lineRule="auto"/>
        <w:ind w:left="426" w:firstLine="13"/>
      </w:pPr>
      <w:r>
        <w:rPr>
          <w:rFonts w:ascii="Century Schoolbook" w:hAnsi="Century Schoolbook" w:cs="Century Schoolbook"/>
          <w:sz w:val="22"/>
          <w:szCs w:val="22"/>
        </w:rPr>
        <w:t xml:space="preserve">Indemnización económica por una sola vez, cuya cuantía está determinada en el </w:t>
      </w:r>
      <w:hyperlink r:id="rId34" w:history="1">
        <w:r w:rsidR="00221641" w:rsidRPr="00A073B5">
          <w:rPr>
            <w:rStyle w:val="Hipervnculo"/>
            <w:rFonts w:ascii="Century Schoolbook" w:hAnsi="Century Schoolbook" w:cs="Century Schoolbook"/>
            <w:sz w:val="22"/>
            <w:szCs w:val="22"/>
          </w:rPr>
          <w:t>baremo</w:t>
        </w:r>
      </w:hyperlink>
      <w:r>
        <w:rPr>
          <w:rFonts w:ascii="Century Schoolbook" w:hAnsi="Century Schoolbook" w:cs="Century Schoolbook"/>
          <w:sz w:val="22"/>
          <w:szCs w:val="22"/>
        </w:rPr>
        <w:t xml:space="preserve"> establecido al efecto.</w:t>
      </w:r>
    </w:p>
    <w:p w14:paraId="545A7121" w14:textId="77777777" w:rsidR="00853EC5" w:rsidRPr="00596753" w:rsidRDefault="00940533" w:rsidP="00F52DE6">
      <w:pPr>
        <w:pStyle w:val="Ttulo2"/>
        <w:tabs>
          <w:tab w:val="clear" w:pos="576"/>
          <w:tab w:val="num" w:pos="0"/>
          <w:tab w:val="left" w:pos="851"/>
        </w:tabs>
        <w:ind w:left="1276" w:hanging="576"/>
        <w:rPr>
          <w:color w:val="990000"/>
        </w:rPr>
      </w:pPr>
      <w:bookmarkStart w:id="87" w:name="_Toc403768545"/>
      <w:bookmarkStart w:id="88" w:name="_Toc403773605"/>
      <w:bookmarkStart w:id="89" w:name="_Toc35820361"/>
      <w:r w:rsidRPr="00596753">
        <w:rPr>
          <w:color w:val="990000"/>
        </w:rPr>
        <w:t>6.</w:t>
      </w:r>
      <w:r w:rsidR="0050108A">
        <w:rPr>
          <w:color w:val="990000"/>
        </w:rPr>
        <w:t>8</w:t>
      </w:r>
      <w:r w:rsidR="00853EC5" w:rsidRPr="00596753">
        <w:rPr>
          <w:color w:val="990000"/>
        </w:rPr>
        <w:t xml:space="preserve">. </w:t>
      </w:r>
      <w:hyperlink r:id="rId35" w:history="1">
        <w:r w:rsidR="00853EC5" w:rsidRPr="00481F3B">
          <w:rPr>
            <w:color w:val="0000FF"/>
            <w:u w:val="single"/>
          </w:rPr>
          <w:t>Jubilación</w:t>
        </w:r>
        <w:bookmarkEnd w:id="87"/>
        <w:bookmarkEnd w:id="88"/>
        <w:bookmarkEnd w:id="89"/>
      </w:hyperlink>
    </w:p>
    <w:p w14:paraId="2CB2EA36" w14:textId="35F983BD" w:rsidR="00853EC5" w:rsidRDefault="00853EC5" w:rsidP="00853EC5">
      <w:pPr>
        <w:spacing w:line="360" w:lineRule="auto"/>
        <w:ind w:left="426" w:firstLine="13"/>
        <w:rPr>
          <w:rFonts w:ascii="Century Schoolbook" w:hAnsi="Century Schoolbook" w:cs="Century Schoolbook"/>
          <w:b/>
          <w:sz w:val="22"/>
          <w:szCs w:val="22"/>
        </w:rPr>
      </w:pPr>
      <w:r>
        <w:rPr>
          <w:rFonts w:ascii="Century Schoolbook" w:hAnsi="Century Schoolbook" w:cs="Century Schoolbook"/>
          <w:sz w:val="22"/>
          <w:szCs w:val="22"/>
        </w:rPr>
        <w:t xml:space="preserve">Podrán ser beneficiarios de la pensión de jubilación </w:t>
      </w:r>
      <w:r w:rsidR="00D567AF">
        <w:rPr>
          <w:rFonts w:ascii="Century Schoolbook" w:hAnsi="Century Schoolbook" w:cs="Century Schoolbook"/>
          <w:sz w:val="22"/>
          <w:szCs w:val="22"/>
        </w:rPr>
        <w:t xml:space="preserve">contributiva </w:t>
      </w:r>
      <w:r w:rsidR="00D946F6">
        <w:rPr>
          <w:rFonts w:ascii="Century Schoolbook" w:hAnsi="Century Schoolbook" w:cs="Century Schoolbook"/>
          <w:sz w:val="22"/>
          <w:szCs w:val="22"/>
        </w:rPr>
        <w:t>quienes</w:t>
      </w:r>
      <w:r>
        <w:rPr>
          <w:rFonts w:ascii="Century Schoolbook" w:hAnsi="Century Schoolbook" w:cs="Century Schoolbook"/>
          <w:sz w:val="22"/>
          <w:szCs w:val="22"/>
        </w:rPr>
        <w:t xml:space="preserve"> cesen total o parcialmente en su actividad laboral y reúnan determinados requisitos.</w:t>
      </w:r>
      <w:r w:rsidR="00D567AF">
        <w:rPr>
          <w:rFonts w:ascii="Century Schoolbook" w:hAnsi="Century Schoolbook" w:cs="Century Schoolbook"/>
          <w:sz w:val="22"/>
          <w:szCs w:val="22"/>
        </w:rPr>
        <w:t xml:space="preserve"> </w:t>
      </w:r>
    </w:p>
    <w:p w14:paraId="66CFF0AF" w14:textId="77777777" w:rsidR="00853EC5" w:rsidRDefault="00853EC5" w:rsidP="00D946F6">
      <w:pPr>
        <w:spacing w:before="240" w:line="360" w:lineRule="auto"/>
        <w:ind w:left="425" w:firstLine="11"/>
        <w:rPr>
          <w:rFonts w:ascii="Century Schoolbook" w:hAnsi="Century Schoolbook" w:cs="Century Schoolbook"/>
          <w:sz w:val="22"/>
          <w:szCs w:val="22"/>
        </w:rPr>
      </w:pPr>
      <w:r w:rsidRPr="00D946F6">
        <w:rPr>
          <w:rFonts w:ascii="Century Schoolbook" w:hAnsi="Century Schoolbook" w:cs="Century Schoolbook"/>
          <w:b/>
          <w:color w:val="0070C0"/>
          <w:sz w:val="22"/>
          <w:szCs w:val="22"/>
          <w:u w:val="single"/>
        </w:rPr>
        <w:t>Requisitos</w:t>
      </w:r>
    </w:p>
    <w:p w14:paraId="525145F6"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Tener cubiertos </w:t>
      </w:r>
      <w:r w:rsidRPr="00D946F6">
        <w:rPr>
          <w:rFonts w:ascii="Century Schoolbook" w:hAnsi="Century Schoolbook" w:cs="Century Schoolbook"/>
          <w:color w:val="0070C0"/>
          <w:sz w:val="22"/>
          <w:szCs w:val="22"/>
        </w:rPr>
        <w:t xml:space="preserve">15 años de cotización, de los cuales, al menos </w:t>
      </w:r>
      <w:r w:rsidR="00D946F6">
        <w:rPr>
          <w:rFonts w:ascii="Century Schoolbook" w:hAnsi="Century Schoolbook" w:cs="Century Schoolbook"/>
          <w:color w:val="0070C0"/>
          <w:sz w:val="22"/>
          <w:szCs w:val="22"/>
        </w:rPr>
        <w:t>2</w:t>
      </w:r>
      <w:r w:rsidRPr="00D946F6">
        <w:rPr>
          <w:rFonts w:ascii="Century Schoolbook" w:hAnsi="Century Schoolbook" w:cs="Century Schoolbook"/>
          <w:color w:val="0070C0"/>
          <w:sz w:val="22"/>
          <w:szCs w:val="22"/>
        </w:rPr>
        <w:t xml:space="preserve"> deben estar comprendidos en los últimos quince </w:t>
      </w:r>
      <w:r>
        <w:rPr>
          <w:rFonts w:ascii="Century Schoolbook" w:hAnsi="Century Schoolbook" w:cs="Century Schoolbook"/>
          <w:sz w:val="22"/>
          <w:szCs w:val="22"/>
        </w:rPr>
        <w:t>años inmediatamente anteriores</w:t>
      </w:r>
      <w:r w:rsidR="00D946F6">
        <w:rPr>
          <w:rFonts w:ascii="Century Schoolbook" w:hAnsi="Century Schoolbook" w:cs="Century Schoolbook"/>
          <w:sz w:val="22"/>
          <w:szCs w:val="22"/>
        </w:rPr>
        <w:t>.</w:t>
      </w:r>
    </w:p>
    <w:p w14:paraId="12F5C6C9" w14:textId="1DAC43E9"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Tener cumplidos </w:t>
      </w:r>
      <w:r w:rsidRPr="002F2C4A">
        <w:rPr>
          <w:rFonts w:ascii="Century Schoolbook" w:hAnsi="Century Schoolbook" w:cs="Century Schoolbook"/>
          <w:sz w:val="22"/>
          <w:szCs w:val="22"/>
        </w:rPr>
        <w:t xml:space="preserve">65 años y </w:t>
      </w:r>
      <w:r w:rsidR="004B2921" w:rsidRPr="002F2C4A">
        <w:rPr>
          <w:rFonts w:ascii="Century Schoolbook" w:hAnsi="Century Schoolbook" w:cs="Century Schoolbook"/>
          <w:sz w:val="22"/>
          <w:szCs w:val="22"/>
        </w:rPr>
        <w:t>10</w:t>
      </w:r>
      <w:r w:rsidRPr="002F2C4A">
        <w:rPr>
          <w:rFonts w:ascii="Century Schoolbook" w:hAnsi="Century Schoolbook" w:cs="Century Schoolbook"/>
          <w:sz w:val="22"/>
          <w:szCs w:val="22"/>
        </w:rPr>
        <w:t xml:space="preserve"> mes</w:t>
      </w:r>
      <w:r w:rsidR="00497FAC" w:rsidRPr="002F2C4A">
        <w:rPr>
          <w:rFonts w:ascii="Century Schoolbook" w:hAnsi="Century Schoolbook" w:cs="Century Schoolbook"/>
          <w:sz w:val="22"/>
          <w:szCs w:val="22"/>
        </w:rPr>
        <w:t>es</w:t>
      </w:r>
      <w:r w:rsidRPr="002F2C4A">
        <w:rPr>
          <w:rFonts w:ascii="Century Schoolbook" w:hAnsi="Century Schoolbook" w:cs="Century Schoolbook"/>
          <w:sz w:val="22"/>
          <w:szCs w:val="22"/>
        </w:rPr>
        <w:t xml:space="preserve"> en 20</w:t>
      </w:r>
      <w:r w:rsidR="004B2921" w:rsidRPr="002F2C4A">
        <w:rPr>
          <w:rFonts w:ascii="Century Schoolbook" w:hAnsi="Century Schoolbook" w:cs="Century Schoolbook"/>
          <w:sz w:val="22"/>
          <w:szCs w:val="22"/>
        </w:rPr>
        <w:t>20</w:t>
      </w:r>
      <w:r>
        <w:rPr>
          <w:rFonts w:ascii="Century Schoolbook" w:hAnsi="Century Schoolbook" w:cs="Century Schoolbook"/>
          <w:sz w:val="22"/>
          <w:szCs w:val="22"/>
        </w:rPr>
        <w:t>, 6</w:t>
      </w:r>
      <w:r w:rsidR="00497FAC">
        <w:rPr>
          <w:rFonts w:ascii="Century Schoolbook" w:hAnsi="Century Schoolbook" w:cs="Century Schoolbook"/>
          <w:sz w:val="22"/>
          <w:szCs w:val="22"/>
        </w:rPr>
        <w:t>6</w:t>
      </w:r>
      <w:r>
        <w:rPr>
          <w:rFonts w:ascii="Century Schoolbook" w:hAnsi="Century Schoolbook" w:cs="Century Schoolbook"/>
          <w:sz w:val="22"/>
          <w:szCs w:val="22"/>
        </w:rPr>
        <w:t xml:space="preserve"> años en 20</w:t>
      </w:r>
      <w:r w:rsidR="00497FAC">
        <w:rPr>
          <w:rFonts w:ascii="Century Schoolbook" w:hAnsi="Century Schoolbook" w:cs="Century Schoolbook"/>
          <w:sz w:val="22"/>
          <w:szCs w:val="22"/>
        </w:rPr>
        <w:t>21</w:t>
      </w:r>
      <w:r>
        <w:rPr>
          <w:rFonts w:ascii="Century Schoolbook" w:hAnsi="Century Schoolbook" w:cs="Century Schoolbook"/>
          <w:sz w:val="22"/>
          <w:szCs w:val="22"/>
        </w:rPr>
        <w:t xml:space="preserve">, </w:t>
      </w:r>
      <w:r w:rsidRPr="00C557A4">
        <w:rPr>
          <w:rFonts w:ascii="Century Schoolbook" w:hAnsi="Century Schoolbook" w:cs="Century Schoolbook"/>
          <w:sz w:val="22"/>
          <w:szCs w:val="22"/>
        </w:rPr>
        <w:t>6</w:t>
      </w:r>
      <w:r w:rsidR="00497FAC" w:rsidRPr="00C557A4">
        <w:rPr>
          <w:rFonts w:ascii="Century Schoolbook" w:hAnsi="Century Schoolbook" w:cs="Century Schoolbook"/>
          <w:sz w:val="22"/>
          <w:szCs w:val="22"/>
        </w:rPr>
        <w:t>6</w:t>
      </w:r>
      <w:r w:rsidRPr="00C557A4">
        <w:rPr>
          <w:rFonts w:ascii="Century Schoolbook" w:hAnsi="Century Schoolbook" w:cs="Century Schoolbook"/>
          <w:sz w:val="22"/>
          <w:szCs w:val="22"/>
        </w:rPr>
        <w:t xml:space="preserve"> y </w:t>
      </w:r>
      <w:r w:rsidR="00497FAC" w:rsidRPr="00C557A4">
        <w:rPr>
          <w:rFonts w:ascii="Century Schoolbook" w:hAnsi="Century Schoolbook" w:cs="Century Schoolbook"/>
          <w:sz w:val="22"/>
          <w:szCs w:val="22"/>
        </w:rPr>
        <w:t>2</w:t>
      </w:r>
      <w:r w:rsidRPr="00C557A4">
        <w:rPr>
          <w:rFonts w:ascii="Century Schoolbook" w:hAnsi="Century Schoolbook" w:cs="Century Schoolbook"/>
          <w:sz w:val="22"/>
          <w:szCs w:val="22"/>
        </w:rPr>
        <w:t xml:space="preserve"> meses en 20</w:t>
      </w:r>
      <w:r w:rsidR="00497FAC" w:rsidRPr="00C557A4">
        <w:rPr>
          <w:rFonts w:ascii="Century Schoolbook" w:hAnsi="Century Schoolbook" w:cs="Century Schoolbook"/>
          <w:sz w:val="22"/>
          <w:szCs w:val="22"/>
        </w:rPr>
        <w:t>22</w:t>
      </w:r>
      <w:r w:rsidR="00497FAC">
        <w:rPr>
          <w:rFonts w:ascii="Century Schoolbook" w:hAnsi="Century Schoolbook" w:cs="Century Schoolbook"/>
          <w:sz w:val="22"/>
          <w:szCs w:val="22"/>
        </w:rPr>
        <w:t xml:space="preserve">, </w:t>
      </w:r>
      <w:r w:rsidR="00497FAC" w:rsidRPr="00C557A4">
        <w:rPr>
          <w:rFonts w:ascii="Century Schoolbook" w:hAnsi="Century Schoolbook" w:cs="Century Schoolbook"/>
          <w:color w:val="0070C0"/>
          <w:sz w:val="22"/>
          <w:szCs w:val="22"/>
        </w:rPr>
        <w:t>66 años y 4 meses en 2023</w:t>
      </w:r>
      <w:r w:rsidR="00497FAC">
        <w:rPr>
          <w:rFonts w:ascii="Century Schoolbook" w:hAnsi="Century Schoolbook" w:cs="Century Schoolbook"/>
          <w:sz w:val="22"/>
          <w:szCs w:val="22"/>
        </w:rPr>
        <w:t>, 66 años y 6 meses en 2024</w:t>
      </w:r>
      <w:r>
        <w:rPr>
          <w:rFonts w:ascii="Century Schoolbook" w:hAnsi="Century Schoolbook" w:cs="Century Schoolbook"/>
          <w:sz w:val="22"/>
          <w:szCs w:val="22"/>
        </w:rPr>
        <w:t>……………………</w:t>
      </w:r>
      <w:r w:rsidR="004B2921">
        <w:rPr>
          <w:rFonts w:ascii="Century Schoolbook" w:hAnsi="Century Schoolbook" w:cs="Century Schoolbook"/>
          <w:sz w:val="22"/>
          <w:szCs w:val="22"/>
        </w:rPr>
        <w:t>……</w:t>
      </w:r>
      <w:r>
        <w:rPr>
          <w:rFonts w:ascii="Century Schoolbook" w:hAnsi="Century Schoolbook" w:cs="Century Schoolbook"/>
          <w:sz w:val="22"/>
          <w:szCs w:val="22"/>
        </w:rPr>
        <w:t xml:space="preserve">………….. y </w:t>
      </w:r>
      <w:r w:rsidRPr="00D946F6">
        <w:rPr>
          <w:rFonts w:ascii="Century Schoolbook" w:hAnsi="Century Schoolbook" w:cs="Century Schoolbook"/>
          <w:color w:val="0070C0"/>
          <w:sz w:val="22"/>
          <w:szCs w:val="22"/>
        </w:rPr>
        <w:t>67 años a partir de 2027</w:t>
      </w:r>
      <w:r>
        <w:rPr>
          <w:rFonts w:ascii="Century Schoolbook" w:hAnsi="Century Schoolbook" w:cs="Century Schoolbook"/>
          <w:sz w:val="22"/>
          <w:szCs w:val="22"/>
        </w:rPr>
        <w:t>. Aunque se permite la jubilación con el 100% a los 65 si en ese momento se tienen cotizados 38</w:t>
      </w:r>
      <w:r w:rsidR="00497FAC">
        <w:rPr>
          <w:rFonts w:ascii="Century Schoolbook" w:hAnsi="Century Schoolbook" w:cs="Century Schoolbook"/>
          <w:sz w:val="22"/>
          <w:szCs w:val="22"/>
        </w:rPr>
        <w:t xml:space="preserve"> </w:t>
      </w:r>
      <w:r>
        <w:rPr>
          <w:rFonts w:ascii="Century Schoolbook" w:hAnsi="Century Schoolbook" w:cs="Century Schoolbook"/>
          <w:sz w:val="22"/>
          <w:szCs w:val="22"/>
        </w:rPr>
        <w:t>años y 6 meses o más (esto también tiene un prolongado proceso de implantación que se puede ver en la página enlazada). Además</w:t>
      </w:r>
      <w:r w:rsidR="0040735B">
        <w:rPr>
          <w:rFonts w:ascii="Century Schoolbook" w:hAnsi="Century Schoolbook" w:cs="Century Schoolbook"/>
          <w:sz w:val="22"/>
          <w:szCs w:val="22"/>
        </w:rPr>
        <w:t>,</w:t>
      </w:r>
      <w:r>
        <w:rPr>
          <w:rFonts w:ascii="Century Schoolbook" w:hAnsi="Century Schoolbook" w:cs="Century Schoolbook"/>
          <w:sz w:val="22"/>
          <w:szCs w:val="22"/>
        </w:rPr>
        <w:t xml:space="preserve"> debe cesar en la actividad laboral</w:t>
      </w:r>
      <w:r w:rsidR="000F395D">
        <w:rPr>
          <w:rFonts w:ascii="Century Schoolbook" w:hAnsi="Century Schoolbook" w:cs="Century Schoolbook"/>
          <w:sz w:val="22"/>
          <w:szCs w:val="22"/>
        </w:rPr>
        <w:t xml:space="preserve"> (desde </w:t>
      </w:r>
      <w:r w:rsidR="000F395D" w:rsidRPr="000F395D">
        <w:rPr>
          <w:rFonts w:ascii="Century Schoolbook" w:hAnsi="Century Schoolbook" w:cs="Century Schoolbook"/>
          <w:sz w:val="22"/>
          <w:szCs w:val="22"/>
        </w:rPr>
        <w:t>17-03-2013 por el Real Decreto-Ley 5/2013 se puede compatibilizar el trabajo con el 50% de la pensión. Se le ha llamado</w:t>
      </w:r>
      <w:r w:rsidR="000F395D">
        <w:rPr>
          <w:b/>
          <w:bCs/>
        </w:rPr>
        <w:t xml:space="preserve"> </w:t>
      </w:r>
      <w:hyperlink r:id="rId36" w:history="1">
        <w:r w:rsidR="000F395D" w:rsidRPr="000F395D">
          <w:rPr>
            <w:rStyle w:val="Hipervnculo"/>
            <w:b/>
            <w:bCs/>
          </w:rPr>
          <w:t>Jubilación activa</w:t>
        </w:r>
      </w:hyperlink>
      <w:r w:rsidR="000F395D">
        <w:rPr>
          <w:b/>
          <w:bCs/>
        </w:rPr>
        <w:t>)</w:t>
      </w:r>
      <w:r>
        <w:rPr>
          <w:rFonts w:ascii="Century Schoolbook" w:hAnsi="Century Schoolbook" w:cs="Century Schoolbook"/>
          <w:sz w:val="22"/>
          <w:szCs w:val="22"/>
        </w:rPr>
        <w:t>. En determinados casos se permite la jubilación anticipada</w:t>
      </w:r>
      <w:r w:rsidR="000D1734">
        <w:rPr>
          <w:rFonts w:ascii="Century Schoolbook" w:hAnsi="Century Schoolbook" w:cs="Century Schoolbook"/>
          <w:sz w:val="22"/>
          <w:szCs w:val="22"/>
        </w:rPr>
        <w:t>, pero se exigen muchos requisitos y con</w:t>
      </w:r>
      <w:r>
        <w:rPr>
          <w:rFonts w:ascii="Century Schoolbook" w:hAnsi="Century Schoolbook" w:cs="Century Schoolbook"/>
          <w:sz w:val="22"/>
          <w:szCs w:val="22"/>
        </w:rPr>
        <w:t xml:space="preserve"> reducciones en la cuantía.</w:t>
      </w:r>
    </w:p>
    <w:p w14:paraId="79D7CD61" w14:textId="77777777" w:rsidR="00853EC5" w:rsidRDefault="00853EC5" w:rsidP="004D3B93">
      <w:pPr>
        <w:spacing w:before="240" w:line="360" w:lineRule="auto"/>
        <w:ind w:left="425" w:firstLine="11"/>
        <w:rPr>
          <w:rFonts w:ascii="Century Schoolbook" w:hAnsi="Century Schoolbook" w:cs="Century Schoolbook"/>
          <w:sz w:val="22"/>
          <w:szCs w:val="22"/>
        </w:rPr>
      </w:pPr>
      <w:r w:rsidRPr="004D3B93">
        <w:rPr>
          <w:rFonts w:ascii="Century Schoolbook" w:hAnsi="Century Schoolbook" w:cs="Century Schoolbook"/>
          <w:b/>
          <w:color w:val="0070C0"/>
          <w:sz w:val="22"/>
          <w:szCs w:val="22"/>
          <w:u w:val="single"/>
        </w:rPr>
        <w:t>Cuantía</w:t>
      </w:r>
      <w:r>
        <w:rPr>
          <w:rFonts w:ascii="Century Schoolbook" w:hAnsi="Century Schoolbook" w:cs="Century Schoolbook"/>
          <w:b/>
          <w:sz w:val="22"/>
          <w:szCs w:val="22"/>
        </w:rPr>
        <w:t xml:space="preserve"> de la pensión </w:t>
      </w:r>
    </w:p>
    <w:p w14:paraId="66EF0390" w14:textId="76869844" w:rsidR="00853EC5" w:rsidRPr="008945B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Pr>
          <w:rFonts w:ascii="Century Schoolbook" w:hAnsi="Century Schoolbook" w:cs="Century Schoolbook"/>
          <w:sz w:val="22"/>
          <w:szCs w:val="22"/>
        </w:rPr>
        <w:t xml:space="preserve">Por </w:t>
      </w:r>
      <w:r w:rsidRPr="004D3B93">
        <w:rPr>
          <w:rFonts w:ascii="Century Schoolbook" w:hAnsi="Century Schoolbook" w:cs="Century Schoolbook"/>
          <w:color w:val="0070C0"/>
          <w:sz w:val="22"/>
          <w:szCs w:val="22"/>
        </w:rPr>
        <w:t xml:space="preserve">15 años cotizados el 50% </w:t>
      </w:r>
      <w:r>
        <w:rPr>
          <w:rFonts w:ascii="Century Schoolbook" w:hAnsi="Century Schoolbook" w:cs="Century Schoolbook"/>
          <w:sz w:val="22"/>
          <w:szCs w:val="22"/>
        </w:rPr>
        <w:t>de la base reguladora y a partir de aquí, por cada mes más cotizado un 0</w:t>
      </w:r>
      <w:r w:rsidR="00883AB1">
        <w:rPr>
          <w:rFonts w:ascii="Century Schoolbook" w:hAnsi="Century Schoolbook" w:cs="Century Schoolbook"/>
          <w:sz w:val="22"/>
          <w:szCs w:val="22"/>
        </w:rPr>
        <w:t>,</w:t>
      </w:r>
      <w:r>
        <w:rPr>
          <w:rFonts w:ascii="Century Schoolbook" w:hAnsi="Century Schoolbook" w:cs="Century Schoolbook"/>
          <w:sz w:val="22"/>
          <w:szCs w:val="22"/>
        </w:rPr>
        <w:t xml:space="preserve">19% </w:t>
      </w:r>
      <w:r w:rsidRPr="008945B5">
        <w:rPr>
          <w:rFonts w:ascii="Century Schoolbook" w:hAnsi="Century Schoolbook" w:cs="Century Schoolbook"/>
          <w:sz w:val="22"/>
          <w:szCs w:val="22"/>
        </w:rPr>
        <w:t>entre los meses 1 y 248, y un 0,18% los que rebasen el mes 248</w:t>
      </w:r>
      <w:r>
        <w:rPr>
          <w:rFonts w:ascii="Century Schoolbook" w:hAnsi="Century Schoolbook" w:cs="Century Schoolbook"/>
          <w:sz w:val="22"/>
          <w:szCs w:val="22"/>
        </w:rPr>
        <w:t xml:space="preserve"> hasta alcanzar el </w:t>
      </w:r>
      <w:r w:rsidRPr="004D3B93">
        <w:rPr>
          <w:rFonts w:ascii="Century Schoolbook" w:hAnsi="Century Schoolbook" w:cs="Century Schoolbook"/>
          <w:color w:val="0070C0"/>
          <w:sz w:val="22"/>
          <w:szCs w:val="22"/>
        </w:rPr>
        <w:t>100% con 37 años cotizados</w:t>
      </w:r>
      <w:r>
        <w:rPr>
          <w:rFonts w:ascii="Century Schoolbook" w:hAnsi="Century Schoolbook" w:cs="Century Schoolbook"/>
          <w:sz w:val="22"/>
          <w:szCs w:val="22"/>
        </w:rPr>
        <w:t xml:space="preserve">. No obstante, hay un </w:t>
      </w:r>
      <w:r w:rsidRPr="004D3B93">
        <w:rPr>
          <w:rFonts w:ascii="Century Schoolbook" w:hAnsi="Century Schoolbook" w:cs="Century Schoolbook"/>
          <w:color w:val="0070C0"/>
          <w:sz w:val="22"/>
          <w:szCs w:val="22"/>
        </w:rPr>
        <w:t xml:space="preserve">método transitorio hasta 2027 </w:t>
      </w:r>
      <w:r>
        <w:rPr>
          <w:rFonts w:ascii="Century Schoolbook" w:hAnsi="Century Schoolbook" w:cs="Century Schoolbook"/>
          <w:sz w:val="22"/>
          <w:szCs w:val="22"/>
        </w:rPr>
        <w:t>(ver enlace)</w:t>
      </w:r>
    </w:p>
    <w:p w14:paraId="7A6898EE" w14:textId="74B5FF28"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8945B5">
        <w:rPr>
          <w:rFonts w:ascii="Century Schoolbook" w:hAnsi="Century Schoolbook" w:cs="Century Schoolbook"/>
          <w:sz w:val="22"/>
          <w:szCs w:val="22"/>
        </w:rPr>
        <w:t>A la cuantía así determinada le será de aplicación el</w:t>
      </w:r>
      <w:r w:rsidR="00F22C39">
        <w:rPr>
          <w:rFonts w:ascii="Century Schoolbook" w:hAnsi="Century Schoolbook" w:cs="Century Schoolbook"/>
          <w:sz w:val="22"/>
          <w:szCs w:val="22"/>
        </w:rPr>
        <w:t xml:space="preserve"> factor de sostenibilidad </w:t>
      </w:r>
      <w:r w:rsidRPr="008945B5">
        <w:rPr>
          <w:rFonts w:ascii="Century Schoolbook" w:hAnsi="Century Schoolbook" w:cs="Century Schoolbook"/>
          <w:sz w:val="22"/>
          <w:szCs w:val="22"/>
        </w:rPr>
        <w:t>que corresponda en cada momento</w:t>
      </w:r>
    </w:p>
    <w:p w14:paraId="050AA69C" w14:textId="75C0A7F4" w:rsidR="004B2921" w:rsidRPr="008945B5" w:rsidRDefault="004B2921"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Hay que tener en cuenta, también, que existe una </w:t>
      </w:r>
      <w:hyperlink r:id="rId37" w:history="1">
        <w:r w:rsidRPr="004B2921">
          <w:rPr>
            <w:rStyle w:val="Hipervnculo"/>
            <w:rFonts w:ascii="Century Schoolbook" w:hAnsi="Century Schoolbook" w:cs="Century Schoolbook"/>
            <w:sz w:val="22"/>
            <w:szCs w:val="22"/>
          </w:rPr>
          <w:t>pensión mínima</w:t>
        </w:r>
      </w:hyperlink>
      <w:r>
        <w:rPr>
          <w:rFonts w:ascii="Century Schoolbook" w:hAnsi="Century Schoolbook" w:cs="Century Schoolbook"/>
          <w:sz w:val="22"/>
          <w:szCs w:val="22"/>
        </w:rPr>
        <w:t xml:space="preserve"> (</w:t>
      </w:r>
      <w:r w:rsidR="00043DDE">
        <w:rPr>
          <w:rFonts w:ascii="Century Schoolbook" w:hAnsi="Century Schoolbook" w:cs="Century Schoolbook"/>
          <w:color w:val="00B050"/>
          <w:sz w:val="22"/>
          <w:szCs w:val="22"/>
        </w:rPr>
        <w:t>783,10</w:t>
      </w:r>
      <w:r w:rsidRPr="007B249F">
        <w:rPr>
          <w:rFonts w:ascii="Century Schoolbook" w:hAnsi="Century Schoolbook" w:cs="Century Schoolbook"/>
          <w:color w:val="00B050"/>
          <w:sz w:val="22"/>
          <w:szCs w:val="22"/>
        </w:rPr>
        <w:t>€</w:t>
      </w:r>
      <w:r w:rsidR="00A83C73" w:rsidRPr="007B249F">
        <w:rPr>
          <w:rFonts w:ascii="Century Schoolbook" w:hAnsi="Century Schoolbook" w:cs="Century Schoolbook"/>
          <w:color w:val="00B050"/>
          <w:sz w:val="22"/>
          <w:szCs w:val="22"/>
        </w:rPr>
        <w:t>/mes</w:t>
      </w:r>
      <w:r w:rsidRPr="007B249F">
        <w:rPr>
          <w:rFonts w:ascii="Century Schoolbook" w:hAnsi="Century Schoolbook" w:cs="Century Schoolbook"/>
          <w:color w:val="00B050"/>
          <w:sz w:val="22"/>
          <w:szCs w:val="22"/>
        </w:rPr>
        <w:t xml:space="preserve"> </w:t>
      </w:r>
      <w:r>
        <w:rPr>
          <w:rFonts w:ascii="Century Schoolbook" w:hAnsi="Century Schoolbook" w:cs="Century Schoolbook"/>
          <w:sz w:val="22"/>
          <w:szCs w:val="22"/>
        </w:rPr>
        <w:t>en 202</w:t>
      </w:r>
      <w:r w:rsidR="00043DDE">
        <w:rPr>
          <w:rFonts w:ascii="Century Schoolbook" w:hAnsi="Century Schoolbook" w:cs="Century Schoolbook"/>
          <w:sz w:val="22"/>
          <w:szCs w:val="22"/>
        </w:rPr>
        <w:t>3</w:t>
      </w:r>
      <w:r w:rsidR="007B249F">
        <w:rPr>
          <w:rFonts w:ascii="Century Schoolbook" w:hAnsi="Century Schoolbook" w:cs="Century Schoolbook"/>
          <w:sz w:val="22"/>
          <w:szCs w:val="22"/>
        </w:rPr>
        <w:t xml:space="preserve"> a 14 pagas</w:t>
      </w:r>
      <w:r>
        <w:rPr>
          <w:rFonts w:ascii="Century Schoolbook" w:hAnsi="Century Schoolbook" w:cs="Century Schoolbook"/>
          <w:sz w:val="22"/>
          <w:szCs w:val="22"/>
        </w:rPr>
        <w:t xml:space="preserve">) y una </w:t>
      </w:r>
      <w:hyperlink r:id="rId38" w:history="1">
        <w:r w:rsidRPr="007B249F">
          <w:rPr>
            <w:rStyle w:val="Hipervnculo"/>
            <w:rFonts w:ascii="Century Schoolbook" w:hAnsi="Century Schoolbook" w:cs="Century Schoolbook"/>
            <w:sz w:val="22"/>
            <w:szCs w:val="22"/>
          </w:rPr>
          <w:t>máxima</w:t>
        </w:r>
      </w:hyperlink>
      <w:r>
        <w:rPr>
          <w:rFonts w:ascii="Century Schoolbook" w:hAnsi="Century Schoolbook" w:cs="Century Schoolbook"/>
          <w:sz w:val="22"/>
          <w:szCs w:val="22"/>
        </w:rPr>
        <w:t xml:space="preserve"> </w:t>
      </w:r>
      <w:r w:rsidR="00A83C73">
        <w:rPr>
          <w:rFonts w:ascii="Century Schoolbook" w:hAnsi="Century Schoolbook" w:cs="Century Schoolbook"/>
          <w:sz w:val="22"/>
          <w:szCs w:val="22"/>
        </w:rPr>
        <w:t>(</w:t>
      </w:r>
      <w:r w:rsidR="00043DDE">
        <w:rPr>
          <w:rFonts w:ascii="Century Schoolbook" w:hAnsi="Century Schoolbook" w:cs="Century Schoolbook"/>
          <w:color w:val="00B050"/>
          <w:sz w:val="22"/>
          <w:szCs w:val="22"/>
        </w:rPr>
        <w:t>3058,81</w:t>
      </w:r>
      <w:r w:rsidR="00A83C73" w:rsidRPr="007B249F">
        <w:rPr>
          <w:rFonts w:ascii="Century Schoolbook" w:hAnsi="Century Schoolbook" w:cs="Century Schoolbook"/>
          <w:color w:val="00B050"/>
          <w:sz w:val="22"/>
          <w:szCs w:val="22"/>
        </w:rPr>
        <w:t xml:space="preserve">€/mes </w:t>
      </w:r>
      <w:r w:rsidR="00A83C73">
        <w:rPr>
          <w:rFonts w:ascii="Century Schoolbook" w:hAnsi="Century Schoolbook" w:cs="Century Schoolbook"/>
          <w:sz w:val="22"/>
          <w:szCs w:val="22"/>
        </w:rPr>
        <w:t>para 202</w:t>
      </w:r>
      <w:r w:rsidR="00043DDE">
        <w:rPr>
          <w:rFonts w:ascii="Century Schoolbook" w:hAnsi="Century Schoolbook" w:cs="Century Schoolbook"/>
          <w:sz w:val="22"/>
          <w:szCs w:val="22"/>
        </w:rPr>
        <w:t xml:space="preserve">3 </w:t>
      </w:r>
      <w:r w:rsidR="007B249F">
        <w:rPr>
          <w:rFonts w:ascii="Century Schoolbook" w:hAnsi="Century Schoolbook" w:cs="Century Schoolbook"/>
          <w:sz w:val="22"/>
          <w:szCs w:val="22"/>
        </w:rPr>
        <w:t>a 14 pagas</w:t>
      </w:r>
      <w:r w:rsidR="00A83C73">
        <w:rPr>
          <w:rFonts w:ascii="Century Schoolbook" w:hAnsi="Century Schoolbook" w:cs="Century Schoolbook"/>
          <w:sz w:val="22"/>
          <w:szCs w:val="22"/>
        </w:rPr>
        <w:t>)</w:t>
      </w:r>
    </w:p>
    <w:p w14:paraId="19BFD8B3" w14:textId="77777777" w:rsidR="00853EC5" w:rsidRPr="004D3B93" w:rsidRDefault="00853EC5" w:rsidP="00853EC5">
      <w:pPr>
        <w:tabs>
          <w:tab w:val="left" w:pos="720"/>
        </w:tabs>
        <w:spacing w:line="360" w:lineRule="auto"/>
        <w:ind w:left="426" w:firstLine="13"/>
        <w:rPr>
          <w:rFonts w:ascii="Century Schoolbook" w:hAnsi="Century Schoolbook" w:cs="Century Schoolbook"/>
          <w:b/>
          <w:color w:val="0070C0"/>
          <w:sz w:val="22"/>
          <w:szCs w:val="22"/>
          <w:u w:val="single"/>
        </w:rPr>
      </w:pPr>
      <w:r w:rsidRPr="004D3B93">
        <w:rPr>
          <w:rFonts w:ascii="Century Schoolbook" w:hAnsi="Century Schoolbook" w:cs="Century Schoolbook"/>
          <w:b/>
          <w:color w:val="0070C0"/>
          <w:sz w:val="22"/>
          <w:szCs w:val="22"/>
          <w:u w:val="single"/>
        </w:rPr>
        <w:t>Base reguladora:</w:t>
      </w:r>
    </w:p>
    <w:p w14:paraId="6FE916C7" w14:textId="778E846F" w:rsidR="00853EC5" w:rsidRDefault="00C557A4" w:rsidP="00853EC5">
      <w:pPr>
        <w:tabs>
          <w:tab w:val="left" w:pos="720"/>
        </w:tabs>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Desde</w:t>
      </w:r>
      <w:r w:rsidR="00853EC5">
        <w:rPr>
          <w:rFonts w:ascii="Century Schoolbook" w:hAnsi="Century Schoolbook" w:cs="Century Schoolbook"/>
          <w:sz w:val="22"/>
          <w:szCs w:val="22"/>
        </w:rPr>
        <w:t xml:space="preserve"> 2022 la </w:t>
      </w:r>
      <w:r w:rsidR="00853EC5" w:rsidRPr="00A83C73">
        <w:rPr>
          <w:rFonts w:ascii="Century Schoolbook" w:hAnsi="Century Schoolbook" w:cs="Century Schoolbook"/>
          <w:color w:val="0070C0"/>
          <w:sz w:val="22"/>
          <w:szCs w:val="22"/>
        </w:rPr>
        <w:t>Base Reguladora= suma BCC</w:t>
      </w:r>
      <w:r w:rsidR="004D3B93" w:rsidRPr="00A83C73">
        <w:rPr>
          <w:rFonts w:ascii="Century Schoolbook" w:hAnsi="Century Schoolbook" w:cs="Century Schoolbook"/>
          <w:color w:val="0070C0"/>
          <w:sz w:val="22"/>
          <w:szCs w:val="22"/>
        </w:rPr>
        <w:t>C</w:t>
      </w:r>
      <w:r w:rsidR="00853EC5" w:rsidRPr="00A83C73">
        <w:rPr>
          <w:rFonts w:ascii="Century Schoolbook" w:hAnsi="Century Schoolbook" w:cs="Century Schoolbook"/>
          <w:color w:val="0070C0"/>
          <w:sz w:val="22"/>
          <w:szCs w:val="22"/>
        </w:rPr>
        <w:t xml:space="preserve"> de los últimos 25 años</w:t>
      </w:r>
      <w:r w:rsidR="00043DDE">
        <w:rPr>
          <w:rFonts w:ascii="Century Schoolbook" w:hAnsi="Century Schoolbook" w:cs="Century Schoolbook"/>
          <w:color w:val="0070C0"/>
          <w:sz w:val="22"/>
          <w:szCs w:val="22"/>
        </w:rPr>
        <w:t xml:space="preserve"> / 350</w:t>
      </w:r>
      <w:r w:rsidR="00853EC5" w:rsidRPr="00A83C73">
        <w:rPr>
          <w:rFonts w:ascii="Century Schoolbook" w:hAnsi="Century Schoolbook" w:cs="Century Schoolbook"/>
          <w:color w:val="0070C0"/>
          <w:sz w:val="22"/>
          <w:szCs w:val="22"/>
        </w:rPr>
        <w:t xml:space="preserve"> </w:t>
      </w:r>
      <w:r>
        <w:rPr>
          <w:rFonts w:ascii="Century Schoolbook" w:hAnsi="Century Schoolbook" w:cs="Century Schoolbook"/>
          <w:sz w:val="22"/>
          <w:szCs w:val="22"/>
        </w:rPr>
        <w:t>(300)/350), pero el RDLey 2/2023</w:t>
      </w:r>
      <w:r w:rsidR="00043DDE">
        <w:rPr>
          <w:rFonts w:ascii="Century Schoolbook" w:hAnsi="Century Schoolbook" w:cs="Century Schoolbook"/>
          <w:sz w:val="22"/>
          <w:szCs w:val="22"/>
        </w:rPr>
        <w:t xml:space="preserve"> de 16 de marzo de 2023</w:t>
      </w:r>
      <w:r>
        <w:rPr>
          <w:rFonts w:ascii="Century Schoolbook" w:hAnsi="Century Schoolbook" w:cs="Century Schoolbook"/>
          <w:sz w:val="22"/>
          <w:szCs w:val="22"/>
        </w:rPr>
        <w:t xml:space="preserve"> lo ha modificado de forma que a partir de 2026 la </w:t>
      </w:r>
      <w:r w:rsidRPr="00043DDE">
        <w:rPr>
          <w:rFonts w:ascii="Century Schoolbook" w:hAnsi="Century Schoolbook" w:cs="Century Schoolbook"/>
          <w:color w:val="0070C0"/>
          <w:sz w:val="22"/>
          <w:szCs w:val="22"/>
        </w:rPr>
        <w:t>Base Reguladora = suma de la</w:t>
      </w:r>
      <w:r w:rsidR="00043DDE" w:rsidRPr="00043DDE">
        <w:rPr>
          <w:rFonts w:ascii="Century Schoolbook" w:hAnsi="Century Schoolbook" w:cs="Century Schoolbook"/>
          <w:color w:val="0070C0"/>
          <w:sz w:val="22"/>
          <w:szCs w:val="22"/>
        </w:rPr>
        <w:t xml:space="preserve">s 324 mayores </w:t>
      </w:r>
      <w:r w:rsidRPr="00043DDE">
        <w:rPr>
          <w:rFonts w:ascii="Century Schoolbook" w:hAnsi="Century Schoolbook" w:cs="Century Schoolbook"/>
          <w:color w:val="0070C0"/>
          <w:sz w:val="22"/>
          <w:szCs w:val="22"/>
        </w:rPr>
        <w:t>BCCC de entre l</w:t>
      </w:r>
      <w:r w:rsidR="002937EB">
        <w:rPr>
          <w:rFonts w:ascii="Century Schoolbook" w:hAnsi="Century Schoolbook" w:cs="Century Schoolbook"/>
          <w:color w:val="0070C0"/>
          <w:sz w:val="22"/>
          <w:szCs w:val="22"/>
        </w:rPr>
        <w:t>a</w:t>
      </w:r>
      <w:r w:rsidRPr="00043DDE">
        <w:rPr>
          <w:rFonts w:ascii="Century Schoolbook" w:hAnsi="Century Schoolbook" w:cs="Century Schoolbook"/>
          <w:color w:val="0070C0"/>
          <w:sz w:val="22"/>
          <w:szCs w:val="22"/>
        </w:rPr>
        <w:t>s últim</w:t>
      </w:r>
      <w:r w:rsidR="002937EB">
        <w:rPr>
          <w:rFonts w:ascii="Century Schoolbook" w:hAnsi="Century Schoolbook" w:cs="Century Schoolbook"/>
          <w:color w:val="0070C0"/>
          <w:sz w:val="22"/>
          <w:szCs w:val="22"/>
        </w:rPr>
        <w:t>a</w:t>
      </w:r>
      <w:r w:rsidRPr="00043DDE">
        <w:rPr>
          <w:rFonts w:ascii="Century Schoolbook" w:hAnsi="Century Schoolbook" w:cs="Century Schoolbook"/>
          <w:color w:val="0070C0"/>
          <w:sz w:val="22"/>
          <w:szCs w:val="22"/>
        </w:rPr>
        <w:t xml:space="preserve">s </w:t>
      </w:r>
      <w:r w:rsidR="002937EB">
        <w:rPr>
          <w:rFonts w:ascii="Century Schoolbook" w:hAnsi="Century Schoolbook" w:cs="Century Schoolbook"/>
          <w:color w:val="0070C0"/>
          <w:sz w:val="22"/>
          <w:szCs w:val="22"/>
        </w:rPr>
        <w:t xml:space="preserve">348 </w:t>
      </w:r>
      <w:r w:rsidR="0072702F">
        <w:rPr>
          <w:rFonts w:ascii="Century Schoolbook" w:hAnsi="Century Schoolbook" w:cs="Century Schoolbook"/>
          <w:color w:val="0070C0"/>
          <w:sz w:val="22"/>
          <w:szCs w:val="22"/>
        </w:rPr>
        <w:t>anteriores a la fecha de jubilación y todo se divide entre</w:t>
      </w:r>
      <w:r w:rsidR="002937EB">
        <w:rPr>
          <w:rFonts w:ascii="Century Schoolbook" w:hAnsi="Century Schoolbook" w:cs="Century Schoolbook"/>
          <w:color w:val="0070C0"/>
          <w:sz w:val="22"/>
          <w:szCs w:val="22"/>
        </w:rPr>
        <w:t xml:space="preserve"> 378</w:t>
      </w:r>
      <w:r w:rsidR="00043DDE">
        <w:rPr>
          <w:rFonts w:ascii="Century Schoolbook" w:hAnsi="Century Schoolbook" w:cs="Century Schoolbook"/>
          <w:color w:val="0070C0"/>
          <w:sz w:val="22"/>
          <w:szCs w:val="22"/>
        </w:rPr>
        <w:t xml:space="preserve"> </w:t>
      </w:r>
      <w:r w:rsidR="00043DDE" w:rsidRPr="00043DDE">
        <w:rPr>
          <w:rFonts w:ascii="Century Schoolbook" w:hAnsi="Century Schoolbook" w:cs="Century Schoolbook"/>
          <w:color w:val="000000" w:themeColor="text1"/>
          <w:sz w:val="22"/>
          <w:szCs w:val="22"/>
        </w:rPr>
        <w:t>(324/378)</w:t>
      </w:r>
    </w:p>
    <w:p w14:paraId="40E693A0" w14:textId="77777777" w:rsidR="00853EC5" w:rsidRPr="00596753" w:rsidRDefault="00940533" w:rsidP="00F52DE6">
      <w:pPr>
        <w:pStyle w:val="Ttulo2"/>
        <w:tabs>
          <w:tab w:val="clear" w:pos="576"/>
          <w:tab w:val="num" w:pos="0"/>
          <w:tab w:val="left" w:pos="851"/>
        </w:tabs>
        <w:ind w:left="1276" w:hanging="576"/>
        <w:rPr>
          <w:color w:val="990000"/>
        </w:rPr>
      </w:pPr>
      <w:bookmarkStart w:id="90" w:name="_Toc403768546"/>
      <w:bookmarkStart w:id="91" w:name="_Toc403773606"/>
      <w:bookmarkStart w:id="92" w:name="_Toc35820362"/>
      <w:r w:rsidRPr="00596753">
        <w:rPr>
          <w:color w:val="990000"/>
        </w:rPr>
        <w:lastRenderedPageBreak/>
        <w:t>6.</w:t>
      </w:r>
      <w:r w:rsidR="0050108A">
        <w:rPr>
          <w:color w:val="990000"/>
        </w:rPr>
        <w:t>9</w:t>
      </w:r>
      <w:r w:rsidR="00853EC5" w:rsidRPr="00596753">
        <w:rPr>
          <w:color w:val="990000"/>
        </w:rPr>
        <w:t xml:space="preserve">. </w:t>
      </w:r>
      <w:hyperlink r:id="rId39" w:history="1">
        <w:r w:rsidR="00853EC5" w:rsidRPr="00481F3B">
          <w:rPr>
            <w:color w:val="0000FF"/>
            <w:u w:val="single"/>
          </w:rPr>
          <w:t>Protección por muerte y supervivencia</w:t>
        </w:r>
        <w:bookmarkEnd w:id="90"/>
        <w:bookmarkEnd w:id="91"/>
        <w:bookmarkEnd w:id="92"/>
      </w:hyperlink>
    </w:p>
    <w:p w14:paraId="68BA3DF6"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Recoge las prestaciones establecidas con motivo del fallecimiento del trabajador, independientemente de las causas que lo motiven. Las prestaciones a que se puede acceder son:</w:t>
      </w:r>
    </w:p>
    <w:p w14:paraId="4BE7E23B"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Auxilio por defunción. </w:t>
      </w:r>
    </w:p>
    <w:p w14:paraId="19DEBF70"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Pensión de viudedad. </w:t>
      </w:r>
    </w:p>
    <w:p w14:paraId="1162E28A"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Pensión de orfandad. </w:t>
      </w:r>
    </w:p>
    <w:p w14:paraId="19997A1D"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Pensión en favor de familiares. </w:t>
      </w:r>
    </w:p>
    <w:p w14:paraId="2FEE63EE"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Subsidio en favor de familiares. </w:t>
      </w:r>
    </w:p>
    <w:p w14:paraId="677C808B"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Pr>
          <w:rFonts w:ascii="Century Schoolbook" w:hAnsi="Century Schoolbook" w:cs="Century Schoolbook"/>
          <w:sz w:val="22"/>
          <w:szCs w:val="22"/>
        </w:rPr>
        <w:t xml:space="preserve">Indemnizaciones especiales en casos de muerte por accidente de trabajo o enfermedad profesional. </w:t>
      </w:r>
    </w:p>
    <w:p w14:paraId="2E5C4198" w14:textId="77777777" w:rsidR="00853EC5" w:rsidRPr="004D3B93" w:rsidRDefault="004D3B93" w:rsidP="004D3B93">
      <w:pPr>
        <w:tabs>
          <w:tab w:val="left" w:pos="720"/>
        </w:tabs>
        <w:spacing w:line="360" w:lineRule="auto"/>
        <w:ind w:left="426" w:firstLine="13"/>
        <w:rPr>
          <w:rFonts w:ascii="Century Schoolbook" w:hAnsi="Century Schoolbook" w:cs="Century Schoolbook"/>
          <w:b/>
          <w:color w:val="0070C0"/>
          <w:sz w:val="22"/>
          <w:szCs w:val="22"/>
          <w:u w:val="single"/>
        </w:rPr>
      </w:pPr>
      <w:r w:rsidRPr="004D3B93">
        <w:rPr>
          <w:rFonts w:ascii="Century Schoolbook" w:hAnsi="Century Schoolbook" w:cs="Century Schoolbook"/>
          <w:b/>
          <w:color w:val="0070C0"/>
          <w:sz w:val="22"/>
          <w:szCs w:val="22"/>
          <w:u w:val="single"/>
        </w:rPr>
        <w:t>Requisitos:</w:t>
      </w:r>
    </w:p>
    <w:p w14:paraId="244D29AE" w14:textId="107A1193" w:rsidR="00853EC5" w:rsidRPr="004D3B93" w:rsidRDefault="004D3B93"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4D3B93">
        <w:rPr>
          <w:rFonts w:ascii="Century Schoolbook" w:hAnsi="Century Schoolbook" w:cs="Century Schoolbook"/>
          <w:sz w:val="22"/>
          <w:szCs w:val="22"/>
        </w:rPr>
        <w:t xml:space="preserve">El fallecido debe estar </w:t>
      </w:r>
      <w:r w:rsidRPr="004D3B93">
        <w:rPr>
          <w:rFonts w:ascii="Century Schoolbook" w:hAnsi="Century Schoolbook" w:cs="Century Schoolbook"/>
          <w:color w:val="0070C0"/>
          <w:sz w:val="22"/>
          <w:szCs w:val="22"/>
        </w:rPr>
        <w:t>afiliado y en alta</w:t>
      </w:r>
      <w:r w:rsidRPr="004D3B93">
        <w:rPr>
          <w:rFonts w:ascii="Century Schoolbook" w:hAnsi="Century Schoolbook" w:cs="Century Schoolbook"/>
          <w:sz w:val="22"/>
          <w:szCs w:val="22"/>
        </w:rPr>
        <w:t xml:space="preserve">. </w:t>
      </w:r>
      <w:r>
        <w:rPr>
          <w:rFonts w:ascii="Century Schoolbook" w:hAnsi="Century Schoolbook" w:cs="Century Schoolbook"/>
          <w:sz w:val="22"/>
          <w:szCs w:val="22"/>
        </w:rPr>
        <w:t>Y s</w:t>
      </w:r>
      <w:r w:rsidRPr="004D3B93">
        <w:rPr>
          <w:rFonts w:ascii="Century Schoolbook" w:hAnsi="Century Schoolbook" w:cs="Century Schoolbook"/>
          <w:sz w:val="22"/>
          <w:szCs w:val="22"/>
        </w:rPr>
        <w:t xml:space="preserve">i la muerte deriva de </w:t>
      </w:r>
      <w:r w:rsidRPr="004D3B93">
        <w:rPr>
          <w:rFonts w:ascii="Century Schoolbook" w:hAnsi="Century Schoolbook" w:cs="Century Schoolbook"/>
          <w:color w:val="0070C0"/>
          <w:sz w:val="22"/>
          <w:szCs w:val="22"/>
        </w:rPr>
        <w:t xml:space="preserve">enfermedad común </w:t>
      </w:r>
      <w:r w:rsidRPr="004D3B93">
        <w:rPr>
          <w:rFonts w:ascii="Century Schoolbook" w:hAnsi="Century Schoolbook" w:cs="Century Schoolbook"/>
          <w:sz w:val="22"/>
          <w:szCs w:val="22"/>
        </w:rPr>
        <w:t>debe</w:t>
      </w:r>
      <w:r w:rsidR="003C6700">
        <w:rPr>
          <w:rFonts w:ascii="Century Schoolbook" w:hAnsi="Century Schoolbook" w:cs="Century Schoolbook"/>
          <w:sz w:val="22"/>
          <w:szCs w:val="22"/>
        </w:rPr>
        <w:t xml:space="preserve"> contar con</w:t>
      </w:r>
      <w:r w:rsidRPr="004D3B93">
        <w:rPr>
          <w:rFonts w:ascii="Century Schoolbook" w:hAnsi="Century Schoolbook" w:cs="Century Schoolbook"/>
          <w:sz w:val="22"/>
          <w:szCs w:val="22"/>
        </w:rPr>
        <w:t xml:space="preserve"> </w:t>
      </w:r>
      <w:r w:rsidRPr="004D3B93">
        <w:rPr>
          <w:rFonts w:ascii="Century Schoolbook" w:hAnsi="Century Schoolbook" w:cs="Century Schoolbook"/>
          <w:color w:val="0070C0"/>
          <w:sz w:val="22"/>
          <w:szCs w:val="22"/>
        </w:rPr>
        <w:t>500 días</w:t>
      </w:r>
      <w:r w:rsidR="00853EC5" w:rsidRPr="004D3B93">
        <w:rPr>
          <w:rFonts w:ascii="Century Schoolbook" w:hAnsi="Century Schoolbook" w:cs="Century Schoolbook"/>
          <w:color w:val="0070C0"/>
          <w:sz w:val="22"/>
          <w:szCs w:val="22"/>
        </w:rPr>
        <w:t xml:space="preserve"> de cotización dentro de un periodo ininterrumpido de 5 años inmediatamente anteriores</w:t>
      </w:r>
      <w:r w:rsidRPr="004D3B93">
        <w:rPr>
          <w:rFonts w:ascii="Century Schoolbook" w:hAnsi="Century Schoolbook" w:cs="Century Schoolbook"/>
          <w:color w:val="0070C0"/>
          <w:sz w:val="22"/>
          <w:szCs w:val="22"/>
        </w:rPr>
        <w:t>.</w:t>
      </w:r>
      <w:r w:rsidR="00853EC5" w:rsidRPr="004D3B93">
        <w:rPr>
          <w:rFonts w:ascii="Century Schoolbook" w:hAnsi="Century Schoolbook" w:cs="Century Schoolbook"/>
          <w:sz w:val="22"/>
          <w:szCs w:val="22"/>
        </w:rPr>
        <w:t xml:space="preserve"> </w:t>
      </w:r>
      <w:r w:rsidRPr="004D3B93">
        <w:rPr>
          <w:rFonts w:ascii="Century Schoolbook" w:hAnsi="Century Schoolbook" w:cs="Century Schoolbook"/>
          <w:sz w:val="22"/>
          <w:szCs w:val="22"/>
        </w:rPr>
        <w:t>Si es por otra</w:t>
      </w:r>
      <w:r>
        <w:rPr>
          <w:rFonts w:ascii="Century Schoolbook" w:hAnsi="Century Schoolbook" w:cs="Century Schoolbook"/>
          <w:sz w:val="22"/>
          <w:szCs w:val="22"/>
        </w:rPr>
        <w:t xml:space="preserve">s </w:t>
      </w:r>
      <w:r w:rsidRPr="004D3B93">
        <w:rPr>
          <w:rFonts w:ascii="Century Schoolbook" w:hAnsi="Century Schoolbook" w:cs="Century Schoolbook"/>
          <w:sz w:val="22"/>
          <w:szCs w:val="22"/>
        </w:rPr>
        <w:t>causas</w:t>
      </w:r>
      <w:r w:rsidR="00853EC5" w:rsidRPr="004D3B93">
        <w:rPr>
          <w:rFonts w:ascii="Century Schoolbook" w:hAnsi="Century Schoolbook" w:cs="Century Schoolbook"/>
          <w:sz w:val="22"/>
          <w:szCs w:val="22"/>
        </w:rPr>
        <w:t xml:space="preserve"> no se exige período previo de cotización. </w:t>
      </w:r>
    </w:p>
    <w:p w14:paraId="3F44BA4C" w14:textId="77777777" w:rsidR="00853EC5" w:rsidRDefault="008A7BBF" w:rsidP="00851571">
      <w:pPr>
        <w:numPr>
          <w:ilvl w:val="0"/>
          <w:numId w:val="2"/>
        </w:numPr>
        <w:tabs>
          <w:tab w:val="clear" w:pos="1080"/>
          <w:tab w:val="left" w:pos="1134"/>
        </w:tabs>
        <w:suppressAutoHyphens w:val="0"/>
        <w:spacing w:before="100" w:after="100"/>
        <w:ind w:left="1276"/>
        <w:jc w:val="both"/>
        <w:rPr>
          <w:i/>
        </w:rPr>
      </w:pPr>
      <w:r>
        <w:rPr>
          <w:rFonts w:ascii="Century Schoolbook" w:hAnsi="Century Schoolbook" w:cs="Century Schoolbook"/>
          <w:sz w:val="22"/>
          <w:szCs w:val="22"/>
        </w:rPr>
        <w:t xml:space="preserve">Si el fallecido </w:t>
      </w:r>
      <w:r w:rsidRPr="008A7BBF">
        <w:rPr>
          <w:rFonts w:ascii="Century Schoolbook" w:hAnsi="Century Schoolbook" w:cs="Century Schoolbook"/>
          <w:color w:val="0070C0"/>
          <w:sz w:val="22"/>
          <w:szCs w:val="22"/>
        </w:rPr>
        <w:t xml:space="preserve">no está en afiliado y en alta </w:t>
      </w:r>
      <w:r>
        <w:rPr>
          <w:rFonts w:ascii="Century Schoolbook" w:hAnsi="Century Schoolbook" w:cs="Century Schoolbook"/>
          <w:sz w:val="22"/>
          <w:szCs w:val="22"/>
        </w:rPr>
        <w:t xml:space="preserve">y se trata de </w:t>
      </w:r>
      <w:r w:rsidR="00853EC5">
        <w:rPr>
          <w:rFonts w:ascii="Century Schoolbook" w:hAnsi="Century Schoolbook" w:cs="Century Schoolbook"/>
          <w:sz w:val="22"/>
          <w:szCs w:val="22"/>
        </w:rPr>
        <w:t xml:space="preserve">las pensiones de </w:t>
      </w:r>
      <w:r w:rsidR="00853EC5" w:rsidRPr="004D3B93">
        <w:rPr>
          <w:rFonts w:ascii="Century Schoolbook" w:hAnsi="Century Schoolbook" w:cs="Century Schoolbook"/>
          <w:color w:val="0070C0"/>
          <w:sz w:val="22"/>
          <w:szCs w:val="22"/>
        </w:rPr>
        <w:t>viudedad, orfandad y prestaciones en favor de familiares</w:t>
      </w:r>
      <w:r w:rsidR="00853EC5">
        <w:rPr>
          <w:rFonts w:ascii="Century Schoolbook" w:hAnsi="Century Schoolbook" w:cs="Century Schoolbook"/>
          <w:sz w:val="22"/>
          <w:szCs w:val="22"/>
        </w:rPr>
        <w:t xml:space="preserve">, pueden ser también causantes los trabajadores que no se encuentren en alta o en alta asimilada, siempre que </w:t>
      </w:r>
      <w:r w:rsidR="00853EC5" w:rsidRPr="008A7BBF">
        <w:rPr>
          <w:rFonts w:ascii="Century Schoolbook" w:hAnsi="Century Schoolbook" w:cs="Century Schoolbook"/>
          <w:color w:val="0070C0"/>
          <w:sz w:val="22"/>
          <w:szCs w:val="22"/>
        </w:rPr>
        <w:t>acrediten un período mínimo cotizado de 15 años</w:t>
      </w:r>
      <w:r w:rsidR="00853EC5">
        <w:rPr>
          <w:rFonts w:ascii="Century Schoolbook" w:hAnsi="Century Schoolbook" w:cs="Century Schoolbook"/>
          <w:sz w:val="22"/>
          <w:szCs w:val="22"/>
        </w:rPr>
        <w:t xml:space="preserve">. </w:t>
      </w:r>
    </w:p>
    <w:p w14:paraId="4AABD764" w14:textId="77777777" w:rsidR="00853EC5" w:rsidRDefault="00940533" w:rsidP="00853EC5">
      <w:pPr>
        <w:pStyle w:val="Ttulo4"/>
        <w:tabs>
          <w:tab w:val="left" w:pos="0"/>
        </w:tabs>
        <w:jc w:val="both"/>
        <w:rPr>
          <w:rFonts w:ascii="Century Schoolbook" w:hAnsi="Century Schoolbook" w:cs="Century Schoolbook"/>
          <w:sz w:val="22"/>
          <w:szCs w:val="22"/>
        </w:rPr>
      </w:pPr>
      <w:bookmarkStart w:id="93" w:name="_Toc403768547"/>
      <w:bookmarkStart w:id="94" w:name="_Toc403773607"/>
      <w:bookmarkStart w:id="95" w:name="_Toc35820363"/>
      <w:r>
        <w:rPr>
          <w:i/>
        </w:rPr>
        <w:t>6.</w:t>
      </w:r>
      <w:r w:rsidR="0050108A">
        <w:rPr>
          <w:i/>
        </w:rPr>
        <w:t>9</w:t>
      </w:r>
      <w:r>
        <w:rPr>
          <w:i/>
        </w:rPr>
        <w:t>.</w:t>
      </w:r>
      <w:r w:rsidR="00853EC5">
        <w:rPr>
          <w:i/>
        </w:rPr>
        <w:t xml:space="preserve">1. </w:t>
      </w:r>
      <w:hyperlink r:id="rId40" w:history="1">
        <w:r w:rsidR="00853EC5" w:rsidRPr="0075211C">
          <w:rPr>
            <w:rStyle w:val="Hipervnculo"/>
            <w:i/>
          </w:rPr>
          <w:t>Auxilio por defunción</w:t>
        </w:r>
        <w:bookmarkEnd w:id="93"/>
        <w:bookmarkEnd w:id="94"/>
        <w:bookmarkEnd w:id="95"/>
      </w:hyperlink>
    </w:p>
    <w:p w14:paraId="3D72F2BE" w14:textId="77777777" w:rsidR="00853EC5" w:rsidRDefault="008A7BBF" w:rsidP="00853EC5">
      <w:pPr>
        <w:spacing w:line="360" w:lineRule="auto"/>
        <w:ind w:left="426" w:firstLine="13"/>
        <w:rPr>
          <w:rFonts w:ascii="Century Schoolbook" w:hAnsi="Century Schoolbook" w:cs="Century Schoolbook"/>
          <w:sz w:val="22"/>
          <w:szCs w:val="22"/>
        </w:rPr>
      </w:pPr>
      <w:r w:rsidRPr="008A7BBF">
        <w:rPr>
          <w:rFonts w:ascii="Century Schoolbook" w:hAnsi="Century Schoolbook" w:cs="Century Schoolbook"/>
          <w:color w:val="0070C0"/>
          <w:sz w:val="22"/>
          <w:szCs w:val="22"/>
        </w:rPr>
        <w:t>Quien sufrague</w:t>
      </w:r>
      <w:r w:rsidR="00853EC5" w:rsidRPr="008A7BBF">
        <w:rPr>
          <w:rFonts w:ascii="Century Schoolbook" w:hAnsi="Century Schoolbook" w:cs="Century Schoolbook"/>
          <w:color w:val="0070C0"/>
          <w:sz w:val="22"/>
          <w:szCs w:val="22"/>
        </w:rPr>
        <w:t xml:space="preserve"> los gastos de sepelio</w:t>
      </w:r>
      <w:r w:rsidRPr="008A7BBF">
        <w:rPr>
          <w:rFonts w:ascii="Century Schoolbook" w:hAnsi="Century Schoolbook" w:cs="Century Schoolbook"/>
          <w:color w:val="0070C0"/>
          <w:sz w:val="22"/>
          <w:szCs w:val="22"/>
        </w:rPr>
        <w:t xml:space="preserve"> tiene derecho a </w:t>
      </w:r>
      <w:r w:rsidR="00853EC5" w:rsidRPr="008A7BBF">
        <w:rPr>
          <w:rFonts w:ascii="Century Schoolbook" w:hAnsi="Century Schoolbook" w:cs="Century Schoolbook"/>
          <w:color w:val="0070C0"/>
          <w:sz w:val="22"/>
          <w:szCs w:val="22"/>
        </w:rPr>
        <w:t>46,50 euros</w:t>
      </w:r>
      <w:r>
        <w:rPr>
          <w:rFonts w:ascii="Century Schoolbook" w:hAnsi="Century Schoolbook" w:cs="Century Schoolbook"/>
          <w:sz w:val="22"/>
          <w:szCs w:val="22"/>
        </w:rPr>
        <w:t>.</w:t>
      </w:r>
      <w:r w:rsidR="00853EC5">
        <w:rPr>
          <w:rFonts w:ascii="Century Schoolbook" w:hAnsi="Century Schoolbook" w:cs="Century Schoolbook"/>
          <w:sz w:val="22"/>
          <w:szCs w:val="22"/>
        </w:rPr>
        <w:t xml:space="preserve"> </w:t>
      </w:r>
    </w:p>
    <w:p w14:paraId="7DD72D93" w14:textId="7A74E8CD" w:rsidR="00853EC5" w:rsidRDefault="00940533" w:rsidP="00C62752">
      <w:pPr>
        <w:pStyle w:val="Ttulo4"/>
        <w:tabs>
          <w:tab w:val="left" w:pos="0"/>
        </w:tabs>
        <w:ind w:left="3545" w:hanging="3545"/>
        <w:jc w:val="both"/>
        <w:rPr>
          <w:rFonts w:ascii="Century Schoolbook" w:hAnsi="Century Schoolbook" w:cs="Century Schoolbook"/>
          <w:sz w:val="22"/>
          <w:szCs w:val="22"/>
        </w:rPr>
      </w:pPr>
      <w:bookmarkStart w:id="96" w:name="_Toc403768548"/>
      <w:bookmarkStart w:id="97" w:name="_Toc403773608"/>
      <w:bookmarkStart w:id="98" w:name="_Toc35820364"/>
      <w:r>
        <w:rPr>
          <w:i/>
        </w:rPr>
        <w:t>6.</w:t>
      </w:r>
      <w:r w:rsidR="0050108A">
        <w:rPr>
          <w:i/>
        </w:rPr>
        <w:t>9</w:t>
      </w:r>
      <w:r w:rsidR="00853EC5">
        <w:rPr>
          <w:i/>
        </w:rPr>
        <w:t xml:space="preserve">.2. </w:t>
      </w:r>
      <w:hyperlink r:id="rId41" w:history="1">
        <w:r w:rsidR="00853EC5" w:rsidRPr="0075211C">
          <w:rPr>
            <w:rStyle w:val="Hipervnculo"/>
            <w:i/>
          </w:rPr>
          <w:t>Pensión de viudedad</w:t>
        </w:r>
        <w:bookmarkEnd w:id="96"/>
        <w:bookmarkEnd w:id="97"/>
        <w:bookmarkEnd w:id="98"/>
      </w:hyperlink>
    </w:p>
    <w:p w14:paraId="42FC5657" w14:textId="77777777" w:rsidR="00853EC5" w:rsidRDefault="00853EC5" w:rsidP="00FC6136">
      <w:pPr>
        <w:tabs>
          <w:tab w:val="left" w:pos="720"/>
        </w:tabs>
        <w:spacing w:line="360" w:lineRule="auto"/>
        <w:ind w:left="426" w:firstLine="13"/>
        <w:rPr>
          <w:rFonts w:ascii="Century Schoolbook" w:hAnsi="Century Schoolbook" w:cs="Century Schoolbook"/>
          <w:sz w:val="22"/>
          <w:szCs w:val="22"/>
        </w:rPr>
      </w:pPr>
      <w:r w:rsidRPr="00FC6136">
        <w:rPr>
          <w:rFonts w:ascii="Century Schoolbook" w:hAnsi="Century Schoolbook" w:cs="Century Schoolbook"/>
          <w:b/>
          <w:color w:val="0070C0"/>
          <w:sz w:val="22"/>
          <w:szCs w:val="22"/>
          <w:u w:val="single"/>
        </w:rPr>
        <w:t>Beneficiarios</w:t>
      </w:r>
    </w:p>
    <w:p w14:paraId="65891DD9"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El </w:t>
      </w:r>
      <w:r w:rsidRPr="00FC6136">
        <w:rPr>
          <w:rFonts w:ascii="Century Schoolbook" w:hAnsi="Century Schoolbook" w:cs="Century Schoolbook"/>
          <w:color w:val="0070C0"/>
          <w:sz w:val="22"/>
          <w:szCs w:val="22"/>
        </w:rPr>
        <w:t>cónyuge superviviente</w:t>
      </w:r>
      <w:r>
        <w:rPr>
          <w:rFonts w:ascii="Century Schoolbook" w:hAnsi="Century Schoolbook" w:cs="Century Schoolbook"/>
          <w:sz w:val="22"/>
          <w:szCs w:val="22"/>
        </w:rPr>
        <w:t xml:space="preserve">. </w:t>
      </w:r>
    </w:p>
    <w:p w14:paraId="584AEA4B"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eastAsia="Century Schoolbook" w:hAnsi="Century Schoolbook" w:cs="Century Schoolbook"/>
          <w:sz w:val="22"/>
          <w:szCs w:val="22"/>
        </w:rPr>
      </w:pPr>
      <w:r>
        <w:rPr>
          <w:rFonts w:ascii="Century Schoolbook" w:hAnsi="Century Schoolbook" w:cs="Century Schoolbook"/>
          <w:sz w:val="22"/>
          <w:szCs w:val="22"/>
        </w:rPr>
        <w:t xml:space="preserve">Los </w:t>
      </w:r>
      <w:r w:rsidRPr="00FC6136">
        <w:rPr>
          <w:rFonts w:ascii="Century Schoolbook" w:hAnsi="Century Schoolbook" w:cs="Century Schoolbook"/>
          <w:color w:val="0070C0"/>
          <w:sz w:val="22"/>
          <w:szCs w:val="22"/>
        </w:rPr>
        <w:t>separados, divorciados si son acreedores de pensión compensatoria</w:t>
      </w:r>
      <w:r>
        <w:rPr>
          <w:rFonts w:ascii="Century Schoolbook" w:hAnsi="Century Schoolbook" w:cs="Century Schoolbook"/>
          <w:sz w:val="22"/>
          <w:szCs w:val="22"/>
        </w:rPr>
        <w:t>, siempre que no hubieran contraído nuevas nupcias o formado pareja de hecho.</w:t>
      </w:r>
    </w:p>
    <w:p w14:paraId="4D0B1EA1" w14:textId="77777777" w:rsidR="00853EC5" w:rsidRPr="00FC6136"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sidRPr="00FC6136">
        <w:rPr>
          <w:rFonts w:ascii="Century Schoolbook" w:eastAsia="Century Schoolbook" w:hAnsi="Century Schoolbook" w:cs="Century Schoolbook"/>
          <w:sz w:val="22"/>
          <w:szCs w:val="22"/>
        </w:rPr>
        <w:t xml:space="preserve"> </w:t>
      </w:r>
      <w:r w:rsidRPr="00FC6136">
        <w:rPr>
          <w:rFonts w:ascii="Century Schoolbook" w:hAnsi="Century Schoolbook" w:cs="Century Schoolbook"/>
          <w:sz w:val="22"/>
          <w:szCs w:val="22"/>
        </w:rPr>
        <w:t xml:space="preserve">Las </w:t>
      </w:r>
      <w:r w:rsidRPr="00FC6136">
        <w:rPr>
          <w:rFonts w:ascii="Century Schoolbook" w:hAnsi="Century Schoolbook" w:cs="Century Schoolbook"/>
          <w:color w:val="0070C0"/>
          <w:sz w:val="22"/>
          <w:szCs w:val="22"/>
        </w:rPr>
        <w:t xml:space="preserve">parejas de hecho </w:t>
      </w:r>
      <w:r w:rsidRPr="00FC6136">
        <w:rPr>
          <w:rFonts w:ascii="Century Schoolbook" w:hAnsi="Century Schoolbook" w:cs="Century Schoolbook"/>
          <w:sz w:val="22"/>
          <w:szCs w:val="22"/>
        </w:rPr>
        <w:t>supervivientes también tienen derecho, pero muy limitado. (depende, básicamente, de las rentas del superviviente)</w:t>
      </w:r>
    </w:p>
    <w:p w14:paraId="3EA2E918" w14:textId="77777777" w:rsidR="00853EC5" w:rsidRDefault="00853EC5" w:rsidP="00FC6136">
      <w:pPr>
        <w:tabs>
          <w:tab w:val="left" w:pos="720"/>
        </w:tabs>
        <w:spacing w:line="360" w:lineRule="auto"/>
        <w:ind w:left="426" w:firstLine="13"/>
        <w:rPr>
          <w:rFonts w:ascii="Century Schoolbook" w:hAnsi="Century Schoolbook" w:cs="Century Schoolbook"/>
          <w:sz w:val="22"/>
          <w:szCs w:val="22"/>
        </w:rPr>
      </w:pPr>
      <w:r w:rsidRPr="00FC6136">
        <w:rPr>
          <w:rFonts w:ascii="Century Schoolbook" w:hAnsi="Century Schoolbook" w:cs="Century Schoolbook"/>
          <w:b/>
          <w:color w:val="0070C0"/>
          <w:sz w:val="22"/>
          <w:szCs w:val="22"/>
          <w:u w:val="single"/>
        </w:rPr>
        <w:t>Cuantía</w:t>
      </w:r>
    </w:p>
    <w:p w14:paraId="0AD5190F" w14:textId="77777777" w:rsidR="00853EC5" w:rsidRDefault="00C86E2E"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Como </w:t>
      </w:r>
      <w:r w:rsidRPr="00FC6136">
        <w:rPr>
          <w:rFonts w:ascii="Century Schoolbook" w:hAnsi="Century Schoolbook" w:cs="Century Schoolbook"/>
          <w:color w:val="0070C0"/>
          <w:sz w:val="22"/>
          <w:szCs w:val="22"/>
        </w:rPr>
        <w:t xml:space="preserve">regla general </w:t>
      </w:r>
      <w:r w:rsidR="00FC6136" w:rsidRPr="00FC6136">
        <w:rPr>
          <w:rFonts w:ascii="Century Schoolbook" w:hAnsi="Century Schoolbook" w:cs="Century Schoolbook"/>
          <w:color w:val="0070C0"/>
          <w:sz w:val="22"/>
          <w:szCs w:val="22"/>
        </w:rPr>
        <w:t>52</w:t>
      </w:r>
      <w:r w:rsidR="00853EC5" w:rsidRPr="00FC6136">
        <w:rPr>
          <w:rFonts w:ascii="Century Schoolbook" w:hAnsi="Century Schoolbook" w:cs="Century Schoolbook"/>
          <w:color w:val="0070C0"/>
          <w:sz w:val="22"/>
          <w:szCs w:val="22"/>
        </w:rPr>
        <w:t xml:space="preserve">% de </w:t>
      </w:r>
      <w:r w:rsidRPr="00FC6136">
        <w:rPr>
          <w:rFonts w:ascii="Century Schoolbook" w:hAnsi="Century Schoolbook" w:cs="Century Schoolbook"/>
          <w:color w:val="0070C0"/>
          <w:sz w:val="22"/>
          <w:szCs w:val="22"/>
        </w:rPr>
        <w:t xml:space="preserve">la base reguladora </w:t>
      </w:r>
      <w:r>
        <w:rPr>
          <w:rFonts w:ascii="Century Schoolbook" w:hAnsi="Century Schoolbook" w:cs="Century Schoolbook"/>
          <w:sz w:val="22"/>
          <w:szCs w:val="22"/>
        </w:rPr>
        <w:t>del causante</w:t>
      </w:r>
      <w:r w:rsidR="00853EC5">
        <w:rPr>
          <w:rFonts w:ascii="Century Schoolbook" w:hAnsi="Century Schoolbook" w:cs="Century Schoolbook"/>
          <w:sz w:val="22"/>
          <w:szCs w:val="22"/>
        </w:rPr>
        <w:t xml:space="preserve">. </w:t>
      </w:r>
    </w:p>
    <w:p w14:paraId="2C2F1809" w14:textId="5ACD8D29" w:rsidR="007C39D0" w:rsidRDefault="00FC6136"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En algunos casos el </w:t>
      </w:r>
      <w:r w:rsidR="00C86E2E" w:rsidRPr="00FC6136">
        <w:rPr>
          <w:rFonts w:ascii="Century Schoolbook" w:hAnsi="Century Schoolbook" w:cs="Century Schoolbook"/>
          <w:color w:val="0070C0"/>
          <w:sz w:val="22"/>
          <w:szCs w:val="22"/>
        </w:rPr>
        <w:t>60%</w:t>
      </w:r>
      <w:r w:rsidR="00C86E2E">
        <w:rPr>
          <w:rFonts w:ascii="Century Schoolbook" w:hAnsi="Century Schoolbook" w:cs="Century Schoolbook"/>
          <w:sz w:val="22"/>
          <w:szCs w:val="22"/>
        </w:rPr>
        <w:t xml:space="preserve"> </w:t>
      </w:r>
      <w:r>
        <w:rPr>
          <w:rFonts w:ascii="Century Schoolbook" w:hAnsi="Century Schoolbook" w:cs="Century Schoolbook"/>
          <w:sz w:val="22"/>
          <w:szCs w:val="22"/>
        </w:rPr>
        <w:t xml:space="preserve">o el </w:t>
      </w:r>
      <w:r w:rsidRPr="00C0318C">
        <w:rPr>
          <w:rFonts w:ascii="Century Schoolbook" w:hAnsi="Century Schoolbook" w:cs="Century Schoolbook"/>
          <w:color w:val="0070C0"/>
          <w:sz w:val="22"/>
          <w:szCs w:val="22"/>
        </w:rPr>
        <w:t>70%</w:t>
      </w:r>
      <w:r>
        <w:rPr>
          <w:rFonts w:ascii="Century Schoolbook" w:hAnsi="Century Schoolbook" w:cs="Century Schoolbook"/>
          <w:sz w:val="22"/>
          <w:szCs w:val="22"/>
        </w:rPr>
        <w:t xml:space="preserve"> si reúne los </w:t>
      </w:r>
      <w:r w:rsidR="006C7288">
        <w:rPr>
          <w:rFonts w:ascii="Century Schoolbook" w:hAnsi="Century Schoolbook" w:cs="Century Schoolbook"/>
          <w:sz w:val="22"/>
          <w:szCs w:val="22"/>
        </w:rPr>
        <w:t xml:space="preserve">requisitos </w:t>
      </w:r>
      <w:r>
        <w:rPr>
          <w:rFonts w:ascii="Century Schoolbook" w:hAnsi="Century Schoolbook" w:cs="Century Schoolbook"/>
          <w:sz w:val="22"/>
          <w:szCs w:val="22"/>
        </w:rPr>
        <w:t xml:space="preserve">reglamentarios en cada caso (tienen que ver, fundamentalmente, con </w:t>
      </w:r>
      <w:r w:rsidR="00C0318C">
        <w:rPr>
          <w:rFonts w:ascii="Century Schoolbook" w:hAnsi="Century Schoolbook" w:cs="Century Schoolbook"/>
          <w:sz w:val="22"/>
          <w:szCs w:val="22"/>
        </w:rPr>
        <w:t>carencia de rentas</w:t>
      </w:r>
      <w:r w:rsidR="006C7288">
        <w:rPr>
          <w:rFonts w:ascii="Century Schoolbook" w:hAnsi="Century Schoolbook" w:cs="Century Schoolbook"/>
          <w:sz w:val="22"/>
          <w:szCs w:val="22"/>
        </w:rPr>
        <w:t>)</w:t>
      </w:r>
      <w:r w:rsidR="00C0318C">
        <w:rPr>
          <w:rFonts w:ascii="Century Schoolbook" w:hAnsi="Century Schoolbook" w:cs="Century Schoolbook"/>
          <w:sz w:val="22"/>
          <w:szCs w:val="22"/>
        </w:rPr>
        <w:t>.</w:t>
      </w:r>
    </w:p>
    <w:p w14:paraId="25B9E4F7" w14:textId="77777777" w:rsidR="00853EC5" w:rsidRPr="00C0318C" w:rsidRDefault="00853EC5" w:rsidP="00C0318C">
      <w:pPr>
        <w:tabs>
          <w:tab w:val="left" w:pos="720"/>
        </w:tabs>
        <w:spacing w:line="360" w:lineRule="auto"/>
        <w:ind w:left="426" w:firstLine="13"/>
        <w:rPr>
          <w:rFonts w:ascii="Century Schoolbook" w:hAnsi="Century Schoolbook" w:cs="Century Schoolbook"/>
          <w:b/>
          <w:color w:val="0070C0"/>
          <w:sz w:val="22"/>
          <w:szCs w:val="22"/>
          <w:u w:val="single"/>
        </w:rPr>
      </w:pPr>
      <w:r w:rsidRPr="00C0318C">
        <w:rPr>
          <w:rFonts w:ascii="Century Schoolbook" w:hAnsi="Century Schoolbook" w:cs="Century Schoolbook"/>
          <w:b/>
          <w:color w:val="0070C0"/>
          <w:sz w:val="22"/>
          <w:szCs w:val="22"/>
          <w:u w:val="single"/>
        </w:rPr>
        <w:t>Otras características</w:t>
      </w:r>
    </w:p>
    <w:p w14:paraId="6791AD72"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La pensión de viudedad es </w:t>
      </w:r>
      <w:r w:rsidRPr="00C0318C">
        <w:rPr>
          <w:rFonts w:ascii="Century Schoolbook" w:hAnsi="Century Schoolbook" w:cs="Century Schoolbook"/>
          <w:color w:val="0070C0"/>
          <w:sz w:val="22"/>
          <w:szCs w:val="22"/>
        </w:rPr>
        <w:t xml:space="preserve">compatible con cualquier renta de trabajo </w:t>
      </w:r>
      <w:r>
        <w:rPr>
          <w:rFonts w:ascii="Century Schoolbook" w:hAnsi="Century Schoolbook" w:cs="Century Schoolbook"/>
          <w:sz w:val="22"/>
          <w:szCs w:val="22"/>
        </w:rPr>
        <w:t xml:space="preserve">del beneficiario y con la </w:t>
      </w:r>
      <w:r w:rsidRPr="00C0318C">
        <w:rPr>
          <w:rFonts w:ascii="Century Schoolbook" w:hAnsi="Century Schoolbook" w:cs="Century Schoolbook"/>
          <w:color w:val="0070C0"/>
          <w:sz w:val="22"/>
          <w:szCs w:val="22"/>
        </w:rPr>
        <w:t xml:space="preserve">pensión </w:t>
      </w:r>
      <w:r>
        <w:rPr>
          <w:rFonts w:ascii="Century Schoolbook" w:hAnsi="Century Schoolbook" w:cs="Century Schoolbook"/>
          <w:sz w:val="22"/>
          <w:szCs w:val="22"/>
        </w:rPr>
        <w:t xml:space="preserve">de jubilación o incapacidad </w:t>
      </w:r>
      <w:r w:rsidR="00C0318C">
        <w:rPr>
          <w:rFonts w:ascii="Century Schoolbook" w:hAnsi="Century Schoolbook" w:cs="Century Schoolbook"/>
          <w:sz w:val="22"/>
          <w:szCs w:val="22"/>
        </w:rPr>
        <w:t>permanente,</w:t>
      </w:r>
      <w:r>
        <w:rPr>
          <w:rFonts w:ascii="Century Schoolbook" w:hAnsi="Century Schoolbook" w:cs="Century Schoolbook"/>
          <w:sz w:val="22"/>
          <w:szCs w:val="22"/>
        </w:rPr>
        <w:t xml:space="preserve"> pero es incompatible con otra pensión de viudedad, en cualquiera de los regímenes de la Seguridad Social.</w:t>
      </w:r>
    </w:p>
    <w:p w14:paraId="5AB7E6D3" w14:textId="77777777" w:rsidR="00853EC5" w:rsidRDefault="00853EC5" w:rsidP="00851571">
      <w:pPr>
        <w:numPr>
          <w:ilvl w:val="0"/>
          <w:numId w:val="2"/>
        </w:numPr>
        <w:tabs>
          <w:tab w:val="clear" w:pos="1080"/>
          <w:tab w:val="left" w:pos="1134"/>
        </w:tabs>
        <w:suppressAutoHyphens w:val="0"/>
        <w:spacing w:before="100" w:after="100"/>
        <w:ind w:left="1276"/>
        <w:jc w:val="both"/>
        <w:rPr>
          <w:i/>
        </w:rPr>
      </w:pPr>
      <w:r w:rsidRPr="00C0318C">
        <w:rPr>
          <w:rFonts w:ascii="Century Schoolbook" w:hAnsi="Century Schoolbook" w:cs="Century Schoolbook"/>
          <w:color w:val="0070C0"/>
          <w:sz w:val="22"/>
          <w:szCs w:val="22"/>
        </w:rPr>
        <w:t xml:space="preserve">Se pierde al contraer nuevo matrimonio </w:t>
      </w:r>
      <w:r>
        <w:rPr>
          <w:rFonts w:ascii="Century Schoolbook" w:hAnsi="Century Schoolbook" w:cs="Century Schoolbook"/>
          <w:sz w:val="22"/>
          <w:szCs w:val="22"/>
        </w:rPr>
        <w:t>excepto</w:t>
      </w:r>
      <w:r w:rsidR="00C86E2E">
        <w:rPr>
          <w:rFonts w:ascii="Century Schoolbook" w:hAnsi="Century Schoolbook" w:cs="Century Schoolbook"/>
          <w:sz w:val="22"/>
          <w:szCs w:val="22"/>
        </w:rPr>
        <w:t xml:space="preserve"> o pareja de hecho, salvo</w:t>
      </w:r>
      <w:r>
        <w:rPr>
          <w:rFonts w:ascii="Century Schoolbook" w:hAnsi="Century Schoolbook" w:cs="Century Schoolbook"/>
          <w:sz w:val="22"/>
          <w:szCs w:val="22"/>
        </w:rPr>
        <w:t xml:space="preserve"> en ciertos casos si se acreditan los requisitos establecidos (personas mayores o incapacitadas con bajo nivel de rentas)</w:t>
      </w:r>
    </w:p>
    <w:p w14:paraId="5C1F0285" w14:textId="77777777" w:rsidR="00853EC5" w:rsidRDefault="00940533" w:rsidP="00853EC5">
      <w:pPr>
        <w:pStyle w:val="Ttulo4"/>
        <w:tabs>
          <w:tab w:val="left" w:pos="0"/>
        </w:tabs>
        <w:jc w:val="both"/>
        <w:rPr>
          <w:rFonts w:ascii="Century Schoolbook" w:hAnsi="Century Schoolbook" w:cs="Century Schoolbook"/>
          <w:sz w:val="22"/>
          <w:szCs w:val="22"/>
        </w:rPr>
      </w:pPr>
      <w:bookmarkStart w:id="99" w:name="_Toc403768549"/>
      <w:bookmarkStart w:id="100" w:name="_Toc403773609"/>
      <w:bookmarkStart w:id="101" w:name="_Toc35820365"/>
      <w:r>
        <w:rPr>
          <w:i/>
        </w:rPr>
        <w:lastRenderedPageBreak/>
        <w:t>6.</w:t>
      </w:r>
      <w:r w:rsidR="0050108A">
        <w:rPr>
          <w:i/>
        </w:rPr>
        <w:t>9</w:t>
      </w:r>
      <w:r w:rsidR="00853EC5">
        <w:rPr>
          <w:i/>
        </w:rPr>
        <w:t xml:space="preserve">.3. </w:t>
      </w:r>
      <w:hyperlink r:id="rId42" w:history="1">
        <w:r w:rsidR="00853EC5" w:rsidRPr="00CD6464">
          <w:rPr>
            <w:rStyle w:val="Hipervnculo"/>
            <w:i/>
          </w:rPr>
          <w:t>Pensión de orfandad</w:t>
        </w:r>
        <w:bookmarkEnd w:id="99"/>
        <w:bookmarkEnd w:id="100"/>
        <w:bookmarkEnd w:id="101"/>
      </w:hyperlink>
    </w:p>
    <w:p w14:paraId="2CB0884D" w14:textId="77777777" w:rsidR="00853EC5" w:rsidRDefault="00853EC5" w:rsidP="00C0318C">
      <w:pPr>
        <w:tabs>
          <w:tab w:val="left" w:pos="720"/>
        </w:tabs>
        <w:spacing w:line="360" w:lineRule="auto"/>
        <w:ind w:left="426" w:firstLine="13"/>
        <w:rPr>
          <w:rFonts w:ascii="Century Schoolbook" w:hAnsi="Century Schoolbook" w:cs="Century Schoolbook"/>
          <w:sz w:val="22"/>
          <w:szCs w:val="22"/>
        </w:rPr>
      </w:pPr>
      <w:r w:rsidRPr="00C0318C">
        <w:rPr>
          <w:rFonts w:ascii="Century Schoolbook" w:hAnsi="Century Schoolbook" w:cs="Century Schoolbook"/>
          <w:b/>
          <w:color w:val="0070C0"/>
          <w:sz w:val="22"/>
          <w:szCs w:val="22"/>
          <w:u w:val="single"/>
        </w:rPr>
        <w:t>Beneficiarios</w:t>
      </w:r>
    </w:p>
    <w:p w14:paraId="0B69BF9A"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Hijos del causante menores de </w:t>
      </w:r>
      <w:r w:rsidRPr="00C0318C">
        <w:rPr>
          <w:rFonts w:ascii="Century Schoolbook" w:hAnsi="Century Schoolbook" w:cs="Century Schoolbook"/>
          <w:color w:val="0070C0"/>
          <w:sz w:val="22"/>
          <w:szCs w:val="22"/>
        </w:rPr>
        <w:t>21 años o mayores incapacitados</w:t>
      </w:r>
      <w:r>
        <w:rPr>
          <w:rFonts w:ascii="Century Schoolbook" w:hAnsi="Century Schoolbook" w:cs="Century Schoolbook"/>
          <w:sz w:val="22"/>
          <w:szCs w:val="22"/>
        </w:rPr>
        <w:t>.</w:t>
      </w:r>
    </w:p>
    <w:p w14:paraId="72E83150" w14:textId="59F699AA"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sz w:val="22"/>
          <w:szCs w:val="22"/>
        </w:rPr>
      </w:pPr>
      <w:r>
        <w:rPr>
          <w:rFonts w:ascii="Century Schoolbook" w:hAnsi="Century Schoolbook" w:cs="Century Schoolbook"/>
          <w:sz w:val="22"/>
          <w:szCs w:val="22"/>
        </w:rPr>
        <w:t xml:space="preserve">Hijos </w:t>
      </w:r>
      <w:r w:rsidR="00C0318C">
        <w:rPr>
          <w:rFonts w:ascii="Century Schoolbook" w:hAnsi="Century Schoolbook" w:cs="Century Schoolbook"/>
          <w:sz w:val="22"/>
          <w:szCs w:val="22"/>
        </w:rPr>
        <w:t xml:space="preserve">que </w:t>
      </w:r>
      <w:r w:rsidR="00863E38">
        <w:rPr>
          <w:rFonts w:ascii="Century Schoolbook" w:hAnsi="Century Schoolbook" w:cs="Century Schoolbook"/>
          <w:sz w:val="22"/>
          <w:szCs w:val="22"/>
        </w:rPr>
        <w:t xml:space="preserve">no </w:t>
      </w:r>
      <w:r w:rsidR="00C0318C">
        <w:rPr>
          <w:rFonts w:ascii="Century Schoolbook" w:hAnsi="Century Schoolbook" w:cs="Century Schoolbook"/>
          <w:sz w:val="22"/>
          <w:szCs w:val="22"/>
        </w:rPr>
        <w:t>trabajen o</w:t>
      </w:r>
      <w:r w:rsidR="00863E38">
        <w:rPr>
          <w:rFonts w:ascii="Century Schoolbook" w:hAnsi="Century Schoolbook" w:cs="Century Schoolbook"/>
          <w:sz w:val="22"/>
          <w:szCs w:val="22"/>
        </w:rPr>
        <w:t xml:space="preserve"> que, aun trabajando,</w:t>
      </w:r>
      <w:r w:rsidR="00C0318C">
        <w:rPr>
          <w:rFonts w:ascii="Century Schoolbook" w:hAnsi="Century Schoolbook" w:cs="Century Schoolbook"/>
          <w:sz w:val="22"/>
          <w:szCs w:val="22"/>
        </w:rPr>
        <w:t xml:space="preserve"> tengan </w:t>
      </w:r>
      <w:r w:rsidR="00C0318C" w:rsidRPr="00C0318C">
        <w:rPr>
          <w:rFonts w:ascii="Century Schoolbook" w:hAnsi="Century Schoolbook" w:cs="Century Schoolbook"/>
          <w:color w:val="0070C0"/>
          <w:sz w:val="22"/>
          <w:szCs w:val="22"/>
        </w:rPr>
        <w:t>ingresos inferiores al SMI anual hasta los 25 años</w:t>
      </w:r>
      <w:r w:rsidR="00C0318C">
        <w:rPr>
          <w:rFonts w:ascii="Century Schoolbook" w:hAnsi="Century Schoolbook" w:cs="Century Schoolbook"/>
          <w:sz w:val="22"/>
          <w:szCs w:val="22"/>
        </w:rPr>
        <w:t>.</w:t>
      </w:r>
      <w:r>
        <w:rPr>
          <w:rFonts w:ascii="Century Schoolbook" w:hAnsi="Century Schoolbook" w:cs="Century Schoolbook"/>
          <w:sz w:val="22"/>
          <w:szCs w:val="22"/>
        </w:rPr>
        <w:t xml:space="preserve"> </w:t>
      </w:r>
    </w:p>
    <w:p w14:paraId="50B8B702" w14:textId="77777777" w:rsidR="00853EC5" w:rsidRDefault="00853EC5" w:rsidP="00C0318C">
      <w:pPr>
        <w:tabs>
          <w:tab w:val="left" w:pos="720"/>
        </w:tabs>
        <w:spacing w:line="360" w:lineRule="auto"/>
        <w:ind w:left="426" w:firstLine="13"/>
        <w:rPr>
          <w:rFonts w:ascii="Century Schoolbook" w:hAnsi="Century Schoolbook" w:cs="Century Schoolbook"/>
          <w:sz w:val="22"/>
          <w:szCs w:val="22"/>
        </w:rPr>
      </w:pPr>
      <w:r w:rsidRPr="00C0318C">
        <w:rPr>
          <w:rFonts w:ascii="Century Schoolbook" w:hAnsi="Century Schoolbook" w:cs="Century Schoolbook"/>
          <w:b/>
          <w:color w:val="0070C0"/>
          <w:sz w:val="22"/>
          <w:szCs w:val="22"/>
          <w:u w:val="single"/>
        </w:rPr>
        <w:t>Cuantía</w:t>
      </w:r>
    </w:p>
    <w:p w14:paraId="5951A5C3" w14:textId="42E6ED52" w:rsidR="00853EC5" w:rsidRDefault="00853EC5" w:rsidP="00853EC5">
      <w:pPr>
        <w:spacing w:line="360" w:lineRule="auto"/>
        <w:ind w:left="426" w:firstLine="13"/>
        <w:rPr>
          <w:i/>
        </w:rPr>
      </w:pPr>
      <w:r>
        <w:rPr>
          <w:rFonts w:ascii="Century Schoolbook" w:hAnsi="Century Schoolbook" w:cs="Century Schoolbook"/>
          <w:sz w:val="22"/>
          <w:szCs w:val="22"/>
        </w:rPr>
        <w:t xml:space="preserve">Percibirán el </w:t>
      </w:r>
      <w:r w:rsidRPr="00C0318C">
        <w:rPr>
          <w:rFonts w:ascii="Century Schoolbook" w:hAnsi="Century Schoolbook" w:cs="Century Schoolbook"/>
          <w:color w:val="0070C0"/>
          <w:sz w:val="22"/>
          <w:szCs w:val="22"/>
        </w:rPr>
        <w:t>20% de la base reguladora</w:t>
      </w:r>
      <w:r>
        <w:rPr>
          <w:rFonts w:ascii="Century Schoolbook" w:hAnsi="Century Schoolbook" w:cs="Century Schoolbook"/>
          <w:sz w:val="22"/>
          <w:szCs w:val="22"/>
        </w:rPr>
        <w:t>.</w:t>
      </w:r>
      <w:r w:rsidR="00D27101">
        <w:rPr>
          <w:rFonts w:ascii="Century Schoolbook" w:hAnsi="Century Schoolbook" w:cs="Century Schoolbook"/>
          <w:sz w:val="22"/>
          <w:szCs w:val="22"/>
        </w:rPr>
        <w:t xml:space="preserve"> En caso de orfandad absoluta (de padre y madre) el 52% de la pensión de viudedad se reparte entre los huérfanos. </w:t>
      </w:r>
    </w:p>
    <w:p w14:paraId="2C51021B" w14:textId="77777777" w:rsidR="00853EC5" w:rsidRDefault="00940533" w:rsidP="00853EC5">
      <w:pPr>
        <w:pStyle w:val="Ttulo4"/>
        <w:tabs>
          <w:tab w:val="left" w:pos="0"/>
        </w:tabs>
        <w:jc w:val="both"/>
        <w:rPr>
          <w:rFonts w:ascii="Century Schoolbook" w:hAnsi="Century Schoolbook" w:cs="Century Schoolbook"/>
          <w:sz w:val="22"/>
          <w:szCs w:val="22"/>
        </w:rPr>
      </w:pPr>
      <w:bookmarkStart w:id="102" w:name="_Toc403768550"/>
      <w:bookmarkStart w:id="103" w:name="_Toc403773610"/>
      <w:bookmarkStart w:id="104" w:name="_Toc35820366"/>
      <w:r>
        <w:rPr>
          <w:i/>
        </w:rPr>
        <w:t>6.</w:t>
      </w:r>
      <w:r w:rsidR="0050108A">
        <w:rPr>
          <w:i/>
        </w:rPr>
        <w:t>9</w:t>
      </w:r>
      <w:r w:rsidR="00853EC5">
        <w:rPr>
          <w:i/>
        </w:rPr>
        <w:t xml:space="preserve">.4. </w:t>
      </w:r>
      <w:hyperlink r:id="rId43" w:history="1">
        <w:r w:rsidR="00853EC5" w:rsidRPr="00CD6464">
          <w:rPr>
            <w:rStyle w:val="Hipervnculo"/>
            <w:i/>
          </w:rPr>
          <w:t>Pensión en favor de familiares</w:t>
        </w:r>
        <w:bookmarkEnd w:id="102"/>
        <w:bookmarkEnd w:id="103"/>
        <w:bookmarkEnd w:id="104"/>
      </w:hyperlink>
    </w:p>
    <w:p w14:paraId="3ACA9E99" w14:textId="77777777" w:rsidR="00C0318C" w:rsidRPr="0085475A" w:rsidRDefault="00C0318C" w:rsidP="0085475A">
      <w:pPr>
        <w:spacing w:line="360" w:lineRule="auto"/>
        <w:ind w:left="426" w:firstLine="13"/>
        <w:rPr>
          <w:rFonts w:ascii="Century Schoolbook" w:hAnsi="Century Schoolbook" w:cs="Century Schoolbook"/>
          <w:sz w:val="22"/>
          <w:szCs w:val="22"/>
        </w:rPr>
      </w:pPr>
      <w:r w:rsidRPr="0085475A">
        <w:rPr>
          <w:rFonts w:ascii="Century Schoolbook" w:hAnsi="Century Schoolbook" w:cs="Century Schoolbook"/>
          <w:b/>
          <w:sz w:val="22"/>
          <w:szCs w:val="22"/>
        </w:rPr>
        <w:t>Beneficiarios</w:t>
      </w:r>
    </w:p>
    <w:p w14:paraId="0A3336CA" w14:textId="77777777" w:rsidR="00853EC5" w:rsidRPr="0085475A" w:rsidRDefault="0085475A" w:rsidP="00853EC5">
      <w:pPr>
        <w:spacing w:line="360" w:lineRule="auto"/>
        <w:ind w:left="426" w:firstLine="13"/>
        <w:rPr>
          <w:rFonts w:ascii="Century Schoolbook" w:hAnsi="Century Schoolbook" w:cs="Century Schoolbook"/>
          <w:sz w:val="22"/>
          <w:szCs w:val="22"/>
        </w:rPr>
      </w:pPr>
      <w:r w:rsidRPr="0085475A">
        <w:rPr>
          <w:rFonts w:ascii="Century Schoolbook" w:hAnsi="Century Schoolbook" w:cs="Century Schoolbook"/>
          <w:sz w:val="22"/>
          <w:szCs w:val="22"/>
        </w:rPr>
        <w:t>N</w:t>
      </w:r>
      <w:r w:rsidR="00853EC5" w:rsidRPr="0085475A">
        <w:rPr>
          <w:rFonts w:ascii="Century Schoolbook" w:hAnsi="Century Schoolbook" w:cs="Century Schoolbook"/>
          <w:sz w:val="22"/>
          <w:szCs w:val="22"/>
        </w:rPr>
        <w:t>ietos/as y hermanos/as, huérfanos de padre y madre; madre y abuelas viudas, solteras, casadas; padre y abuelos que reúnan los requisitos establecidos en cada caso y, además:</w:t>
      </w:r>
    </w:p>
    <w:p w14:paraId="69C9A9BD" w14:textId="77777777" w:rsidR="00853EC5" w:rsidRPr="0085475A"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sidRPr="0085475A">
        <w:rPr>
          <w:rFonts w:ascii="Century Schoolbook" w:hAnsi="Century Schoolbook" w:cs="Century Schoolbook"/>
          <w:sz w:val="22"/>
          <w:szCs w:val="22"/>
        </w:rPr>
        <w:t xml:space="preserve">Convivan con el causante y a sus expensas con </w:t>
      </w:r>
      <w:r w:rsidR="0085475A" w:rsidRPr="0085475A">
        <w:rPr>
          <w:rFonts w:ascii="Century Schoolbook" w:hAnsi="Century Schoolbook" w:cs="Century Schoolbook"/>
          <w:sz w:val="22"/>
          <w:szCs w:val="22"/>
        </w:rPr>
        <w:t>2</w:t>
      </w:r>
      <w:r w:rsidRPr="0085475A">
        <w:rPr>
          <w:rFonts w:ascii="Century Schoolbook" w:hAnsi="Century Schoolbook" w:cs="Century Schoolbook"/>
          <w:sz w:val="22"/>
          <w:szCs w:val="22"/>
        </w:rPr>
        <w:t xml:space="preserve"> años como mínimo de antelación a su fallecimiento. </w:t>
      </w:r>
    </w:p>
    <w:p w14:paraId="7881A700" w14:textId="77777777" w:rsidR="00853EC5"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 xml:space="preserve">No tengan derecho a otra pensión pública. </w:t>
      </w:r>
    </w:p>
    <w:p w14:paraId="20F0A80F" w14:textId="77777777" w:rsidR="00853EC5" w:rsidRPr="00CD6464"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sz w:val="22"/>
          <w:szCs w:val="22"/>
        </w:rPr>
      </w:pPr>
      <w:r>
        <w:rPr>
          <w:rFonts w:ascii="Century Schoolbook" w:hAnsi="Century Schoolbook" w:cs="Century Schoolbook"/>
          <w:sz w:val="22"/>
          <w:szCs w:val="22"/>
        </w:rPr>
        <w:t>Carezcan de medios de subsistencia.</w:t>
      </w:r>
    </w:p>
    <w:p w14:paraId="4B6C0112"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b/>
          <w:sz w:val="22"/>
          <w:szCs w:val="22"/>
        </w:rPr>
        <w:t>Cuantía</w:t>
      </w:r>
    </w:p>
    <w:p w14:paraId="0971DD2B"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Percibirán el 20% de la base reguladora.</w:t>
      </w:r>
    </w:p>
    <w:p w14:paraId="703E74FD" w14:textId="77777777" w:rsidR="00D122FE" w:rsidRDefault="00D122FE" w:rsidP="00D122FE">
      <w:pPr>
        <w:pStyle w:val="Ttulo2"/>
      </w:pPr>
      <w:bookmarkStart w:id="105" w:name="_Toc35820367"/>
      <w:r w:rsidRPr="00D122FE">
        <w:t>6.</w:t>
      </w:r>
      <w:r w:rsidR="0050108A">
        <w:t>9</w:t>
      </w:r>
      <w:r w:rsidRPr="00D122FE">
        <w:t xml:space="preserve">.5.- </w:t>
      </w:r>
      <w:hyperlink r:id="rId44" w:history="1">
        <w:r w:rsidRPr="00D122FE">
          <w:rPr>
            <w:rStyle w:val="Hipervnculo"/>
          </w:rPr>
          <w:t>Indemnizaciones especiales en casos de muerte por accidente de trabajo o enfermedad profesional.</w:t>
        </w:r>
        <w:bookmarkEnd w:id="105"/>
      </w:hyperlink>
    </w:p>
    <w:p w14:paraId="271AFADC" w14:textId="77777777" w:rsidR="00D122FE" w:rsidRDefault="00D122FE" w:rsidP="00D122FE">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El cónyuge </w:t>
      </w:r>
      <w:r w:rsidR="00A60F1B">
        <w:rPr>
          <w:rFonts w:ascii="Century Schoolbook" w:hAnsi="Century Schoolbook" w:cs="Century Schoolbook"/>
          <w:sz w:val="22"/>
          <w:szCs w:val="22"/>
        </w:rPr>
        <w:t>superviviente 6 mensualidades de la BR de la pensión de viudedad.</w:t>
      </w:r>
    </w:p>
    <w:p w14:paraId="51168198" w14:textId="77777777" w:rsidR="00A60F1B" w:rsidRDefault="00A60F1B" w:rsidP="00D122FE">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Los hijos huérfanos 1 mensualidad de la BR de la pensión de viudedad.</w:t>
      </w:r>
    </w:p>
    <w:p w14:paraId="67767C7B" w14:textId="77777777" w:rsidR="00A60F1B" w:rsidRPr="00D122FE" w:rsidRDefault="00A60F1B" w:rsidP="00D122FE">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Los padres que estuvieren a cargo del fallecido, si no hay otros familiares con derecho a pensión de viud</w:t>
      </w:r>
      <w:r w:rsidR="0085475A">
        <w:rPr>
          <w:rFonts w:ascii="Century Schoolbook" w:hAnsi="Century Schoolbook" w:cs="Century Schoolbook"/>
          <w:sz w:val="22"/>
          <w:szCs w:val="22"/>
        </w:rPr>
        <w:t>edad</w:t>
      </w:r>
      <w:r>
        <w:rPr>
          <w:rFonts w:ascii="Century Schoolbook" w:hAnsi="Century Schoolbook" w:cs="Century Schoolbook"/>
          <w:sz w:val="22"/>
          <w:szCs w:val="22"/>
        </w:rPr>
        <w:t xml:space="preserve"> u orfandad 9 mensualidades o 12 si sobreviven los dos.</w:t>
      </w:r>
    </w:p>
    <w:p w14:paraId="479279D6" w14:textId="77777777" w:rsidR="00D122FE" w:rsidRPr="00D122FE" w:rsidRDefault="00D122FE" w:rsidP="00D122FE">
      <w:pPr>
        <w:spacing w:line="360" w:lineRule="auto"/>
        <w:ind w:left="426" w:firstLine="13"/>
        <w:rPr>
          <w:rFonts w:ascii="Century Schoolbook" w:hAnsi="Century Schoolbook" w:cs="Century Schoolbook"/>
          <w:sz w:val="22"/>
          <w:szCs w:val="22"/>
        </w:rPr>
      </w:pPr>
    </w:p>
    <w:p w14:paraId="5958E9F2" w14:textId="77777777" w:rsidR="00853EC5" w:rsidRPr="00596753" w:rsidRDefault="00940533" w:rsidP="00596753">
      <w:pPr>
        <w:pStyle w:val="Ttulo2"/>
        <w:tabs>
          <w:tab w:val="num" w:pos="0"/>
        </w:tabs>
        <w:ind w:left="576" w:hanging="576"/>
        <w:rPr>
          <w:color w:val="990000"/>
        </w:rPr>
      </w:pPr>
      <w:bookmarkStart w:id="106" w:name="_Toc403768551"/>
      <w:bookmarkStart w:id="107" w:name="_Toc403773611"/>
      <w:bookmarkStart w:id="108" w:name="_Toc35820368"/>
      <w:r w:rsidRPr="00596753">
        <w:rPr>
          <w:color w:val="990000"/>
        </w:rPr>
        <w:t>6.</w:t>
      </w:r>
      <w:r w:rsidR="0050108A">
        <w:rPr>
          <w:color w:val="990000"/>
        </w:rPr>
        <w:t>10</w:t>
      </w:r>
      <w:r w:rsidR="00853EC5" w:rsidRPr="00596753">
        <w:rPr>
          <w:color w:val="990000"/>
        </w:rPr>
        <w:t xml:space="preserve">. </w:t>
      </w:r>
      <w:hyperlink r:id="rId45" w:history="1">
        <w:r w:rsidR="00853EC5" w:rsidRPr="00481F3B">
          <w:rPr>
            <w:color w:val="0000FF"/>
            <w:u w:val="single"/>
          </w:rPr>
          <w:t>Prestación por desempleo</w:t>
        </w:r>
        <w:bookmarkEnd w:id="106"/>
        <w:bookmarkEnd w:id="107"/>
        <w:bookmarkEnd w:id="108"/>
      </w:hyperlink>
    </w:p>
    <w:p w14:paraId="5E362A04" w14:textId="77777777" w:rsidR="00CF1C8D" w:rsidRDefault="00CF1C8D" w:rsidP="00853EC5">
      <w:pPr>
        <w:spacing w:line="360" w:lineRule="auto"/>
        <w:ind w:left="426" w:firstLine="13"/>
        <w:rPr>
          <w:rFonts w:ascii="Century Schoolbook" w:hAnsi="Century Schoolbook" w:cs="Century Schoolbook"/>
          <w:sz w:val="22"/>
          <w:szCs w:val="22"/>
        </w:rPr>
      </w:pPr>
    </w:p>
    <w:p w14:paraId="5EF6B67D" w14:textId="34B18CE5" w:rsidR="00CF1C8D" w:rsidRDefault="00CF1C8D" w:rsidP="00CF1C8D">
      <w:pPr>
        <w:tabs>
          <w:tab w:val="left" w:pos="720"/>
        </w:tabs>
        <w:spacing w:line="360" w:lineRule="auto"/>
        <w:ind w:left="426" w:firstLine="13"/>
        <w:rPr>
          <w:rFonts w:ascii="Century Schoolbook" w:hAnsi="Century Schoolbook" w:cs="Century Schoolbook"/>
          <w:sz w:val="22"/>
          <w:szCs w:val="22"/>
        </w:rPr>
      </w:pPr>
      <w:r w:rsidRPr="00FC6136">
        <w:rPr>
          <w:rFonts w:ascii="Century Schoolbook" w:hAnsi="Century Schoolbook" w:cs="Century Schoolbook"/>
          <w:b/>
          <w:color w:val="0070C0"/>
          <w:sz w:val="22"/>
          <w:szCs w:val="22"/>
          <w:u w:val="single"/>
        </w:rPr>
        <w:t>Beneficiarios</w:t>
      </w:r>
      <w:r>
        <w:rPr>
          <w:rFonts w:ascii="Century Schoolbook" w:hAnsi="Century Schoolbook" w:cs="Century Schoolbook"/>
          <w:b/>
          <w:color w:val="0070C0"/>
          <w:sz w:val="22"/>
          <w:szCs w:val="22"/>
          <w:u w:val="single"/>
        </w:rPr>
        <w:t>:</w:t>
      </w:r>
    </w:p>
    <w:p w14:paraId="353A8A76" w14:textId="77777777" w:rsidR="00CF1C8D" w:rsidRDefault="00CF1C8D"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Tienen derecho a esta prestación quienes </w:t>
      </w:r>
      <w:r w:rsidR="00853EC5">
        <w:rPr>
          <w:rFonts w:ascii="Century Schoolbook" w:hAnsi="Century Schoolbook" w:cs="Century Schoolbook"/>
          <w:sz w:val="22"/>
          <w:szCs w:val="22"/>
        </w:rPr>
        <w:t>pudiendo y queriendo trabajar, pierdan su empleo de forma temporal o definitiva, o vean reducida temporalmente, al menos, en una tercera parte su jornada laboral</w:t>
      </w:r>
      <w:r>
        <w:rPr>
          <w:rFonts w:ascii="Century Schoolbook" w:hAnsi="Century Schoolbook" w:cs="Century Schoolbook"/>
          <w:sz w:val="22"/>
          <w:szCs w:val="22"/>
        </w:rPr>
        <w:t>.</w:t>
      </w:r>
    </w:p>
    <w:p w14:paraId="6ECEDC60" w14:textId="56FE76C6" w:rsidR="00CF1C8D" w:rsidRPr="00CF1C8D" w:rsidRDefault="00CF1C8D" w:rsidP="00CF1C8D">
      <w:pPr>
        <w:tabs>
          <w:tab w:val="left" w:pos="720"/>
        </w:tabs>
        <w:spacing w:line="360" w:lineRule="auto"/>
        <w:ind w:left="426" w:firstLine="13"/>
        <w:rPr>
          <w:rFonts w:ascii="Century Schoolbook" w:hAnsi="Century Schoolbook" w:cs="Century Schoolbook"/>
          <w:b/>
          <w:color w:val="0070C0"/>
          <w:sz w:val="22"/>
          <w:szCs w:val="22"/>
          <w:u w:val="single"/>
        </w:rPr>
      </w:pPr>
      <w:r w:rsidRPr="00CF1C8D">
        <w:rPr>
          <w:rFonts w:ascii="Century Schoolbook" w:hAnsi="Century Schoolbook" w:cs="Century Schoolbook"/>
          <w:b/>
          <w:color w:val="0070C0"/>
          <w:sz w:val="22"/>
          <w:szCs w:val="22"/>
          <w:u w:val="single"/>
        </w:rPr>
        <w:t>Modalidades:</w:t>
      </w:r>
    </w:p>
    <w:p w14:paraId="628EF2FC" w14:textId="77777777" w:rsidR="00E05837" w:rsidRPr="00E05837" w:rsidRDefault="00CF1C8D" w:rsidP="00E05837">
      <w:pPr>
        <w:pStyle w:val="Prrafodelista"/>
        <w:numPr>
          <w:ilvl w:val="0"/>
          <w:numId w:val="7"/>
        </w:numPr>
        <w:spacing w:line="360" w:lineRule="auto"/>
        <w:rPr>
          <w:rFonts w:ascii="Century Schoolbook" w:hAnsi="Century Schoolbook" w:cs="Century Schoolbook"/>
          <w:sz w:val="22"/>
          <w:szCs w:val="22"/>
        </w:rPr>
      </w:pPr>
      <w:r w:rsidRPr="006C7288">
        <w:rPr>
          <w:rFonts w:ascii="Century Schoolbook" w:hAnsi="Century Schoolbook" w:cs="Century Schoolbook"/>
          <w:color w:val="0070C0"/>
          <w:sz w:val="22"/>
          <w:szCs w:val="22"/>
        </w:rPr>
        <w:t>Contributiva</w:t>
      </w:r>
      <w:r w:rsidRPr="00E05837">
        <w:rPr>
          <w:rFonts w:ascii="Century Schoolbook" w:hAnsi="Century Schoolbook" w:cs="Century Schoolbook"/>
          <w:sz w:val="22"/>
          <w:szCs w:val="22"/>
        </w:rPr>
        <w:t xml:space="preserve">: la cobran quienes han cotizado </w:t>
      </w:r>
      <w:r w:rsidR="00E05837" w:rsidRPr="00E05837">
        <w:rPr>
          <w:rFonts w:ascii="Century Schoolbook" w:hAnsi="Century Schoolbook" w:cs="Century Schoolbook"/>
          <w:sz w:val="22"/>
          <w:szCs w:val="22"/>
        </w:rPr>
        <w:t xml:space="preserve">el tiempo </w:t>
      </w:r>
      <w:r w:rsidRPr="00E05837">
        <w:rPr>
          <w:rFonts w:ascii="Century Schoolbook" w:hAnsi="Century Schoolbook" w:cs="Century Schoolbook"/>
          <w:sz w:val="22"/>
          <w:szCs w:val="22"/>
        </w:rPr>
        <w:t>reglamentari</w:t>
      </w:r>
      <w:r w:rsidR="00E05837" w:rsidRPr="00E05837">
        <w:rPr>
          <w:rFonts w:ascii="Century Schoolbook" w:hAnsi="Century Schoolbook" w:cs="Century Schoolbook"/>
          <w:sz w:val="22"/>
          <w:szCs w:val="22"/>
        </w:rPr>
        <w:t>o.</w:t>
      </w:r>
    </w:p>
    <w:p w14:paraId="11989A6D" w14:textId="08D463F9" w:rsidR="00E05837" w:rsidRPr="00E05837" w:rsidRDefault="00E05837" w:rsidP="00E05837">
      <w:pPr>
        <w:pStyle w:val="Prrafodelista"/>
        <w:numPr>
          <w:ilvl w:val="0"/>
          <w:numId w:val="7"/>
        </w:numPr>
        <w:spacing w:line="360" w:lineRule="auto"/>
        <w:rPr>
          <w:rFonts w:ascii="Century Schoolbook" w:hAnsi="Century Schoolbook" w:cs="Century Schoolbook"/>
          <w:sz w:val="22"/>
          <w:szCs w:val="22"/>
        </w:rPr>
      </w:pPr>
      <w:r w:rsidRPr="006C7288">
        <w:rPr>
          <w:rFonts w:ascii="Century Schoolbook" w:hAnsi="Century Schoolbook" w:cs="Century Schoolbook"/>
          <w:color w:val="0070C0"/>
          <w:sz w:val="22"/>
          <w:szCs w:val="22"/>
        </w:rPr>
        <w:t>No contributiva o asistencial</w:t>
      </w:r>
      <w:r w:rsidRPr="00E05837">
        <w:rPr>
          <w:rFonts w:ascii="Century Schoolbook" w:hAnsi="Century Schoolbook" w:cs="Century Schoolbook"/>
          <w:sz w:val="22"/>
          <w:szCs w:val="22"/>
        </w:rPr>
        <w:t>: la cobran</w:t>
      </w:r>
      <w:r w:rsidR="005C7D21">
        <w:rPr>
          <w:rFonts w:ascii="Century Schoolbook" w:hAnsi="Century Schoolbook" w:cs="Century Schoolbook"/>
          <w:sz w:val="22"/>
          <w:szCs w:val="22"/>
        </w:rPr>
        <w:t>, por regla general,</w:t>
      </w:r>
      <w:r w:rsidRPr="00E05837">
        <w:rPr>
          <w:rFonts w:ascii="Century Schoolbook" w:hAnsi="Century Schoolbook" w:cs="Century Schoolbook"/>
          <w:sz w:val="22"/>
          <w:szCs w:val="22"/>
        </w:rPr>
        <w:t xml:space="preserve"> quienes no han cotizado lo suficiente para la contributiva o la han agotado.</w:t>
      </w:r>
    </w:p>
    <w:p w14:paraId="45F39A99" w14:textId="4B027397" w:rsidR="00E05837" w:rsidRPr="00E05837" w:rsidRDefault="00E05837" w:rsidP="00E05837">
      <w:pPr>
        <w:pStyle w:val="Ttulo4"/>
        <w:tabs>
          <w:tab w:val="left" w:pos="0"/>
        </w:tabs>
        <w:jc w:val="both"/>
        <w:rPr>
          <w:rStyle w:val="Hipervnculo"/>
          <w:i/>
          <w:color w:val="auto"/>
          <w:u w:val="none"/>
        </w:rPr>
      </w:pPr>
      <w:r w:rsidRPr="00E05837">
        <w:rPr>
          <w:rStyle w:val="Hipervnculo"/>
          <w:i/>
          <w:color w:val="auto"/>
          <w:u w:val="none"/>
        </w:rPr>
        <w:lastRenderedPageBreak/>
        <w:t>6.10.1.- Modalidad contributiva</w:t>
      </w:r>
    </w:p>
    <w:p w14:paraId="08C55271" w14:textId="5A972702" w:rsidR="00E05837" w:rsidRPr="00E05837" w:rsidRDefault="00E05837" w:rsidP="00E05837">
      <w:pPr>
        <w:tabs>
          <w:tab w:val="left" w:pos="720"/>
        </w:tabs>
        <w:spacing w:line="360" w:lineRule="auto"/>
        <w:ind w:left="426" w:firstLine="13"/>
        <w:rPr>
          <w:rFonts w:ascii="Century Schoolbook" w:hAnsi="Century Schoolbook" w:cs="Century Schoolbook"/>
          <w:b/>
          <w:color w:val="0070C0"/>
          <w:sz w:val="22"/>
          <w:szCs w:val="22"/>
          <w:u w:val="single"/>
        </w:rPr>
      </w:pPr>
      <w:r w:rsidRPr="00E05837">
        <w:rPr>
          <w:rFonts w:ascii="Century Schoolbook" w:hAnsi="Century Schoolbook" w:cs="Century Schoolbook"/>
          <w:b/>
          <w:color w:val="0070C0"/>
          <w:sz w:val="22"/>
          <w:szCs w:val="22"/>
          <w:u w:val="single"/>
        </w:rPr>
        <w:t>Requisitos:</w:t>
      </w:r>
    </w:p>
    <w:p w14:paraId="5BFBA235" w14:textId="5E6A29B2" w:rsidR="006309EE" w:rsidRPr="006309EE" w:rsidRDefault="006309EE" w:rsidP="006309EE">
      <w:pPr>
        <w:pStyle w:val="Prrafodelista"/>
        <w:numPr>
          <w:ilvl w:val="0"/>
          <w:numId w:val="8"/>
        </w:numPr>
        <w:spacing w:line="360" w:lineRule="auto"/>
        <w:rPr>
          <w:rFonts w:ascii="Century Schoolbook" w:hAnsi="Century Schoolbook" w:cs="Century Schoolbook"/>
          <w:sz w:val="22"/>
          <w:szCs w:val="22"/>
        </w:rPr>
      </w:pPr>
      <w:r w:rsidRPr="006C7288">
        <w:rPr>
          <w:rFonts w:ascii="Century Schoolbook" w:hAnsi="Century Schoolbook" w:cs="Century Schoolbook"/>
          <w:b/>
          <w:bCs/>
          <w:color w:val="0070C0"/>
          <w:sz w:val="22"/>
          <w:szCs w:val="22"/>
        </w:rPr>
        <w:t>Suspensión</w:t>
      </w:r>
      <w:r w:rsidRPr="006C7288">
        <w:rPr>
          <w:rFonts w:ascii="Century Schoolbook" w:hAnsi="Century Schoolbook" w:cs="Century Schoolbook"/>
          <w:color w:val="0070C0"/>
          <w:sz w:val="22"/>
          <w:szCs w:val="22"/>
        </w:rPr>
        <w:t xml:space="preserve"> del contrato por ERTE </w:t>
      </w:r>
      <w:r w:rsidRPr="006309EE">
        <w:rPr>
          <w:rFonts w:ascii="Century Schoolbook" w:hAnsi="Century Schoolbook" w:cs="Century Schoolbook"/>
          <w:sz w:val="22"/>
          <w:szCs w:val="22"/>
        </w:rPr>
        <w:t xml:space="preserve">o </w:t>
      </w:r>
      <w:r w:rsidRPr="006C7288">
        <w:rPr>
          <w:rFonts w:ascii="Century Schoolbook" w:hAnsi="Century Schoolbook" w:cs="Century Schoolbook"/>
          <w:b/>
          <w:bCs/>
          <w:color w:val="0070C0"/>
          <w:sz w:val="22"/>
          <w:szCs w:val="22"/>
        </w:rPr>
        <w:t>extinción</w:t>
      </w:r>
      <w:r w:rsidRPr="006C7288">
        <w:rPr>
          <w:rFonts w:ascii="Century Schoolbook" w:hAnsi="Century Schoolbook" w:cs="Century Schoolbook"/>
          <w:color w:val="0070C0"/>
          <w:sz w:val="22"/>
          <w:szCs w:val="22"/>
        </w:rPr>
        <w:t xml:space="preserve"> </w:t>
      </w:r>
      <w:r w:rsidRPr="006309EE">
        <w:rPr>
          <w:rFonts w:ascii="Century Schoolbook" w:hAnsi="Century Schoolbook" w:cs="Century Schoolbook"/>
          <w:sz w:val="22"/>
          <w:szCs w:val="22"/>
        </w:rPr>
        <w:t xml:space="preserve">por una causa que, legalmente, de derecho a esta prestación. </w:t>
      </w:r>
      <w:r w:rsidRPr="006C7288">
        <w:rPr>
          <w:rFonts w:ascii="Century Schoolbook" w:hAnsi="Century Schoolbook" w:cs="Century Schoolbook"/>
          <w:b/>
          <w:bCs/>
          <w:color w:val="0070C0"/>
          <w:sz w:val="22"/>
          <w:szCs w:val="22"/>
        </w:rPr>
        <w:t>Todas las causas de extinción</w:t>
      </w:r>
      <w:r w:rsidRPr="006C7288">
        <w:rPr>
          <w:rFonts w:ascii="Century Schoolbook" w:hAnsi="Century Schoolbook" w:cs="Century Schoolbook"/>
          <w:color w:val="0070C0"/>
          <w:sz w:val="22"/>
          <w:szCs w:val="22"/>
        </w:rPr>
        <w:t xml:space="preserve"> </w:t>
      </w:r>
      <w:r w:rsidRPr="006309EE">
        <w:rPr>
          <w:rFonts w:ascii="Century Schoolbook" w:hAnsi="Century Schoolbook" w:cs="Century Schoolbook"/>
          <w:sz w:val="22"/>
          <w:szCs w:val="22"/>
        </w:rPr>
        <w:t xml:space="preserve">dan derecho, </w:t>
      </w:r>
      <w:r w:rsidR="00A72356" w:rsidRPr="006C7288">
        <w:rPr>
          <w:rFonts w:ascii="Century Schoolbook" w:hAnsi="Century Schoolbook" w:cs="Century Schoolbook"/>
          <w:b/>
          <w:bCs/>
          <w:color w:val="0070C0"/>
          <w:sz w:val="22"/>
          <w:szCs w:val="22"/>
          <w:u w:val="single"/>
        </w:rPr>
        <w:t>EXCEPTO</w:t>
      </w:r>
      <w:r w:rsidRPr="006309EE">
        <w:rPr>
          <w:rFonts w:ascii="Century Schoolbook" w:hAnsi="Century Schoolbook" w:cs="Century Schoolbook"/>
          <w:sz w:val="22"/>
          <w:szCs w:val="22"/>
        </w:rPr>
        <w:t>:</w:t>
      </w:r>
    </w:p>
    <w:p w14:paraId="67B81B30" w14:textId="335148FA" w:rsidR="006309EE" w:rsidRPr="006C7288" w:rsidRDefault="006309EE" w:rsidP="006309EE">
      <w:pPr>
        <w:pStyle w:val="Prrafodelista"/>
        <w:numPr>
          <w:ilvl w:val="1"/>
          <w:numId w:val="8"/>
        </w:numPr>
        <w:spacing w:line="360" w:lineRule="auto"/>
        <w:rPr>
          <w:rFonts w:ascii="Century Schoolbook" w:hAnsi="Century Schoolbook" w:cs="Century Schoolbook"/>
          <w:color w:val="00B050"/>
          <w:sz w:val="22"/>
          <w:szCs w:val="22"/>
        </w:rPr>
      </w:pPr>
      <w:r w:rsidRPr="006C7288">
        <w:rPr>
          <w:rFonts w:ascii="Century Schoolbook" w:hAnsi="Century Schoolbook" w:cs="Century Schoolbook"/>
          <w:color w:val="00B050"/>
          <w:sz w:val="22"/>
          <w:szCs w:val="22"/>
        </w:rPr>
        <w:t>Baja voluntaria.</w:t>
      </w:r>
    </w:p>
    <w:p w14:paraId="50697403" w14:textId="21D74CF4" w:rsidR="006309EE" w:rsidRPr="006C7288" w:rsidRDefault="006309EE" w:rsidP="006309EE">
      <w:pPr>
        <w:pStyle w:val="Prrafodelista"/>
        <w:numPr>
          <w:ilvl w:val="1"/>
          <w:numId w:val="8"/>
        </w:numPr>
        <w:spacing w:line="360" w:lineRule="auto"/>
        <w:rPr>
          <w:rFonts w:ascii="Century Schoolbook" w:hAnsi="Century Schoolbook" w:cs="Century Schoolbook"/>
          <w:color w:val="00B050"/>
          <w:sz w:val="22"/>
          <w:szCs w:val="22"/>
        </w:rPr>
      </w:pPr>
      <w:r w:rsidRPr="006C7288">
        <w:rPr>
          <w:rFonts w:ascii="Century Schoolbook" w:hAnsi="Century Schoolbook" w:cs="Century Schoolbook"/>
          <w:color w:val="00B050"/>
          <w:sz w:val="22"/>
          <w:szCs w:val="22"/>
        </w:rPr>
        <w:t>No incorporación al trabajo después de una excedencia.</w:t>
      </w:r>
    </w:p>
    <w:p w14:paraId="5BAFE104" w14:textId="2AE0E23F" w:rsidR="006309EE" w:rsidRPr="006C7288" w:rsidRDefault="006309EE" w:rsidP="006309EE">
      <w:pPr>
        <w:pStyle w:val="Prrafodelista"/>
        <w:numPr>
          <w:ilvl w:val="1"/>
          <w:numId w:val="8"/>
        </w:numPr>
        <w:spacing w:line="360" w:lineRule="auto"/>
        <w:rPr>
          <w:rFonts w:ascii="Century Schoolbook" w:hAnsi="Century Schoolbook" w:cs="Century Schoolbook"/>
          <w:color w:val="00B050"/>
          <w:sz w:val="22"/>
          <w:szCs w:val="22"/>
        </w:rPr>
      </w:pPr>
      <w:r w:rsidRPr="006C7288">
        <w:rPr>
          <w:rFonts w:ascii="Century Schoolbook" w:hAnsi="Century Schoolbook" w:cs="Century Schoolbook"/>
          <w:color w:val="00B050"/>
          <w:sz w:val="22"/>
          <w:szCs w:val="22"/>
        </w:rPr>
        <w:t>No incorporarse al trabajo cuando, tras un despido, se dictamina readmisión.</w:t>
      </w:r>
    </w:p>
    <w:p w14:paraId="105445DC" w14:textId="0999B186" w:rsidR="006309EE" w:rsidRPr="006C7288" w:rsidRDefault="006309EE" w:rsidP="006309EE">
      <w:pPr>
        <w:pStyle w:val="Prrafodelista"/>
        <w:numPr>
          <w:ilvl w:val="1"/>
          <w:numId w:val="8"/>
        </w:numPr>
        <w:spacing w:line="360" w:lineRule="auto"/>
        <w:rPr>
          <w:rFonts w:ascii="Century Schoolbook" w:hAnsi="Century Schoolbook" w:cs="Century Schoolbook"/>
          <w:color w:val="00B050"/>
          <w:sz w:val="22"/>
          <w:szCs w:val="22"/>
        </w:rPr>
      </w:pPr>
      <w:r w:rsidRPr="006C7288">
        <w:rPr>
          <w:rFonts w:ascii="Century Schoolbook" w:hAnsi="Century Schoolbook" w:cs="Century Schoolbook"/>
          <w:color w:val="00B050"/>
          <w:sz w:val="22"/>
          <w:szCs w:val="22"/>
        </w:rPr>
        <w:t>Jubilación</w:t>
      </w:r>
    </w:p>
    <w:p w14:paraId="683C0F29" w14:textId="2E2A3B20" w:rsidR="006309EE" w:rsidRPr="006C7288" w:rsidRDefault="006309EE" w:rsidP="006309EE">
      <w:pPr>
        <w:pStyle w:val="Prrafodelista"/>
        <w:numPr>
          <w:ilvl w:val="1"/>
          <w:numId w:val="8"/>
        </w:numPr>
        <w:spacing w:line="360" w:lineRule="auto"/>
        <w:rPr>
          <w:rFonts w:ascii="Century Schoolbook" w:hAnsi="Century Schoolbook" w:cs="Century Schoolbook"/>
          <w:color w:val="00B050"/>
          <w:sz w:val="22"/>
          <w:szCs w:val="22"/>
        </w:rPr>
      </w:pPr>
      <w:r w:rsidRPr="006C7288">
        <w:rPr>
          <w:rFonts w:ascii="Century Schoolbook" w:hAnsi="Century Schoolbook" w:cs="Century Schoolbook"/>
          <w:color w:val="00B050"/>
          <w:sz w:val="22"/>
          <w:szCs w:val="22"/>
        </w:rPr>
        <w:t>Incapacidad permanente.</w:t>
      </w:r>
    </w:p>
    <w:p w14:paraId="252AF9A4" w14:textId="424519A2" w:rsidR="006309EE" w:rsidRPr="006309EE" w:rsidRDefault="006309EE" w:rsidP="006309EE">
      <w:pPr>
        <w:pStyle w:val="Prrafodelista"/>
        <w:numPr>
          <w:ilvl w:val="0"/>
          <w:numId w:val="8"/>
        </w:numPr>
        <w:spacing w:line="360" w:lineRule="auto"/>
        <w:rPr>
          <w:rFonts w:ascii="Century Schoolbook" w:hAnsi="Century Schoolbook" w:cs="Century Schoolbook"/>
          <w:sz w:val="22"/>
          <w:szCs w:val="22"/>
        </w:rPr>
      </w:pPr>
      <w:r w:rsidRPr="006309EE">
        <w:rPr>
          <w:rFonts w:ascii="Century Schoolbook" w:hAnsi="Century Schoolbook" w:cs="Century Schoolbook"/>
          <w:sz w:val="22"/>
          <w:szCs w:val="22"/>
        </w:rPr>
        <w:t xml:space="preserve">Tener cotizado </w:t>
      </w:r>
      <w:r w:rsidRPr="006C7288">
        <w:rPr>
          <w:rFonts w:ascii="Century Schoolbook" w:hAnsi="Century Schoolbook" w:cs="Century Schoolbook"/>
          <w:color w:val="0070C0"/>
          <w:sz w:val="22"/>
          <w:szCs w:val="22"/>
        </w:rPr>
        <w:t>360 días o más en los últimos 6 años</w:t>
      </w:r>
      <w:r w:rsidRPr="006309EE">
        <w:rPr>
          <w:rFonts w:ascii="Century Schoolbook" w:hAnsi="Century Schoolbook" w:cs="Century Schoolbook"/>
          <w:sz w:val="22"/>
          <w:szCs w:val="22"/>
        </w:rPr>
        <w:t>.</w:t>
      </w:r>
    </w:p>
    <w:p w14:paraId="3DE59080" w14:textId="214F3EC7" w:rsidR="006309EE" w:rsidRDefault="006309EE" w:rsidP="00AD2783">
      <w:pPr>
        <w:tabs>
          <w:tab w:val="left" w:pos="720"/>
        </w:tabs>
        <w:spacing w:line="360" w:lineRule="auto"/>
        <w:ind w:left="426" w:firstLine="13"/>
        <w:rPr>
          <w:rFonts w:ascii="Century Schoolbook" w:hAnsi="Century Schoolbook" w:cs="Century Schoolbook"/>
          <w:sz w:val="22"/>
          <w:szCs w:val="22"/>
        </w:rPr>
      </w:pPr>
      <w:r w:rsidRPr="006309EE">
        <w:rPr>
          <w:rFonts w:ascii="Century Schoolbook" w:hAnsi="Century Schoolbook" w:cs="Century Schoolbook"/>
          <w:b/>
          <w:color w:val="0070C0"/>
          <w:sz w:val="22"/>
          <w:szCs w:val="22"/>
          <w:u w:val="single"/>
        </w:rPr>
        <w:t>Cuantía</w:t>
      </w:r>
      <w:r>
        <w:rPr>
          <w:rFonts w:ascii="Century Schoolbook" w:hAnsi="Century Schoolbook" w:cs="Century Schoolbook"/>
          <w:sz w:val="22"/>
          <w:szCs w:val="22"/>
        </w:rPr>
        <w:t>:</w:t>
      </w:r>
    </w:p>
    <w:p w14:paraId="6CFC5437" w14:textId="503966DC" w:rsidR="00853EC5" w:rsidRPr="00AD2783"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color w:val="0070C0"/>
          <w:sz w:val="22"/>
          <w:szCs w:val="22"/>
        </w:rPr>
      </w:pPr>
      <w:r w:rsidRPr="00AD2783">
        <w:rPr>
          <w:rFonts w:ascii="Century Schoolbook" w:hAnsi="Century Schoolbook" w:cs="Century Schoolbook"/>
          <w:b/>
          <w:bCs/>
          <w:color w:val="0070C0"/>
          <w:sz w:val="22"/>
          <w:szCs w:val="22"/>
        </w:rPr>
        <w:t>70%</w:t>
      </w:r>
      <w:r w:rsidRPr="00AD2783">
        <w:rPr>
          <w:rFonts w:ascii="Century Schoolbook" w:hAnsi="Century Schoolbook" w:cs="Century Schoolbook"/>
          <w:color w:val="0070C0"/>
          <w:sz w:val="22"/>
          <w:szCs w:val="22"/>
        </w:rPr>
        <w:t xml:space="preserve"> de la BR durante </w:t>
      </w:r>
      <w:r w:rsidRPr="00AD2783">
        <w:rPr>
          <w:rFonts w:ascii="Century Schoolbook" w:hAnsi="Century Schoolbook" w:cs="Century Schoolbook"/>
          <w:b/>
          <w:bCs/>
          <w:color w:val="0070C0"/>
          <w:sz w:val="22"/>
          <w:szCs w:val="22"/>
        </w:rPr>
        <w:t>los primeros 180 días</w:t>
      </w:r>
      <w:r w:rsidRPr="00AD2783">
        <w:rPr>
          <w:rFonts w:ascii="Century Schoolbook" w:hAnsi="Century Schoolbook" w:cs="Century Schoolbook"/>
          <w:color w:val="0070C0"/>
          <w:sz w:val="22"/>
          <w:szCs w:val="22"/>
        </w:rPr>
        <w:t xml:space="preserve"> y al </w:t>
      </w:r>
      <w:r w:rsidR="00704423">
        <w:rPr>
          <w:rFonts w:ascii="Century Schoolbook" w:hAnsi="Century Schoolbook" w:cs="Century Schoolbook"/>
          <w:b/>
          <w:bCs/>
          <w:color w:val="0070C0"/>
          <w:sz w:val="22"/>
          <w:szCs w:val="22"/>
        </w:rPr>
        <w:t>6</w:t>
      </w:r>
      <w:r w:rsidRPr="00AD2783">
        <w:rPr>
          <w:rFonts w:ascii="Century Schoolbook" w:hAnsi="Century Schoolbook" w:cs="Century Schoolbook"/>
          <w:b/>
          <w:bCs/>
          <w:color w:val="0070C0"/>
          <w:sz w:val="22"/>
          <w:szCs w:val="22"/>
        </w:rPr>
        <w:t>0% BR el resto del tiempo</w:t>
      </w:r>
      <w:r w:rsidRPr="00AD2783">
        <w:rPr>
          <w:rFonts w:ascii="Century Schoolbook" w:hAnsi="Century Schoolbook" w:cs="Century Schoolbook"/>
          <w:color w:val="0070C0"/>
          <w:sz w:val="22"/>
          <w:szCs w:val="22"/>
        </w:rPr>
        <w:t xml:space="preserve"> que cobre la prestación.</w:t>
      </w:r>
    </w:p>
    <w:p w14:paraId="2737C63B" w14:textId="4801F6C0" w:rsidR="00853EC5" w:rsidRPr="006C7288" w:rsidRDefault="00853EC5" w:rsidP="00851571">
      <w:pPr>
        <w:numPr>
          <w:ilvl w:val="0"/>
          <w:numId w:val="2"/>
        </w:numPr>
        <w:tabs>
          <w:tab w:val="clear" w:pos="1080"/>
          <w:tab w:val="left" w:pos="1134"/>
        </w:tabs>
        <w:suppressAutoHyphens w:val="0"/>
        <w:spacing w:before="100" w:after="100"/>
        <w:ind w:left="1276"/>
        <w:jc w:val="both"/>
        <w:rPr>
          <w:rFonts w:ascii="Century Schoolbook" w:hAnsi="Century Schoolbook" w:cs="Century Schoolbook"/>
          <w:b/>
          <w:color w:val="0070C0"/>
          <w:sz w:val="22"/>
          <w:szCs w:val="22"/>
        </w:rPr>
      </w:pPr>
      <w:r w:rsidRPr="006C7288">
        <w:rPr>
          <w:rFonts w:ascii="Century Schoolbook" w:hAnsi="Century Schoolbook" w:cs="Century Schoolbook"/>
          <w:color w:val="0070C0"/>
          <w:sz w:val="22"/>
          <w:szCs w:val="22"/>
        </w:rPr>
        <w:t xml:space="preserve">El abono </w:t>
      </w:r>
      <w:r w:rsidR="00AD2783" w:rsidRPr="006C7288">
        <w:rPr>
          <w:rFonts w:ascii="Century Schoolbook" w:hAnsi="Century Schoolbook" w:cs="Century Schoolbook"/>
          <w:color w:val="0070C0"/>
          <w:sz w:val="22"/>
          <w:szCs w:val="22"/>
        </w:rPr>
        <w:t xml:space="preserve">del 100% de la cuota empresarial por </w:t>
      </w:r>
      <w:r w:rsidRPr="006C7288">
        <w:rPr>
          <w:rFonts w:ascii="Century Schoolbook" w:hAnsi="Century Schoolbook" w:cs="Century Schoolbook"/>
          <w:color w:val="0070C0"/>
          <w:sz w:val="22"/>
          <w:szCs w:val="22"/>
        </w:rPr>
        <w:t>cotizaci</w:t>
      </w:r>
      <w:r w:rsidR="00AD2783" w:rsidRPr="006C7288">
        <w:rPr>
          <w:rFonts w:ascii="Century Schoolbook" w:hAnsi="Century Schoolbook" w:cs="Century Schoolbook"/>
          <w:color w:val="0070C0"/>
          <w:sz w:val="22"/>
          <w:szCs w:val="22"/>
        </w:rPr>
        <w:t>ones</w:t>
      </w:r>
      <w:r w:rsidRPr="006C7288">
        <w:rPr>
          <w:rFonts w:ascii="Century Schoolbook" w:hAnsi="Century Schoolbook" w:cs="Century Schoolbook"/>
          <w:color w:val="0070C0"/>
          <w:sz w:val="22"/>
          <w:szCs w:val="22"/>
        </w:rPr>
        <w:t xml:space="preserve"> a la S</w:t>
      </w:r>
      <w:r w:rsidR="00A72356" w:rsidRPr="006C7288">
        <w:rPr>
          <w:rFonts w:ascii="Century Schoolbook" w:hAnsi="Century Schoolbook" w:cs="Century Schoolbook"/>
          <w:color w:val="0070C0"/>
          <w:sz w:val="22"/>
          <w:szCs w:val="22"/>
        </w:rPr>
        <w:t>S.</w:t>
      </w:r>
    </w:p>
    <w:p w14:paraId="21BC8FD7" w14:textId="77777777" w:rsidR="00853EC5" w:rsidRPr="00AD2783" w:rsidRDefault="00853EC5" w:rsidP="00AD2783">
      <w:pPr>
        <w:tabs>
          <w:tab w:val="left" w:pos="720"/>
        </w:tabs>
        <w:spacing w:line="360" w:lineRule="auto"/>
        <w:ind w:left="426" w:firstLine="13"/>
        <w:rPr>
          <w:rFonts w:ascii="Century Schoolbook" w:hAnsi="Century Schoolbook" w:cs="Century Schoolbook"/>
          <w:b/>
          <w:color w:val="0070C0"/>
          <w:sz w:val="22"/>
          <w:szCs w:val="22"/>
          <w:u w:val="single"/>
        </w:rPr>
      </w:pPr>
      <w:r w:rsidRPr="00AD2783">
        <w:rPr>
          <w:rFonts w:ascii="Century Schoolbook" w:hAnsi="Century Schoolbook" w:cs="Century Schoolbook"/>
          <w:b/>
          <w:color w:val="0070C0"/>
          <w:sz w:val="22"/>
          <w:szCs w:val="22"/>
          <w:u w:val="single"/>
        </w:rPr>
        <w:t>Base Reguladora:</w:t>
      </w:r>
    </w:p>
    <w:p w14:paraId="0EC08942" w14:textId="3D1923E2" w:rsidR="006C7288" w:rsidRPr="006C7288" w:rsidRDefault="006C7288" w:rsidP="00853EC5">
      <w:pPr>
        <w:spacing w:line="360" w:lineRule="auto"/>
        <w:ind w:left="426" w:firstLine="13"/>
        <w:rPr>
          <w:rFonts w:ascii="Century Schoolbook" w:hAnsi="Century Schoolbook" w:cs="Century Schoolbook"/>
          <w:color w:val="00B050"/>
          <w:sz w:val="22"/>
          <w:szCs w:val="22"/>
        </w:rPr>
      </w:pPr>
      <m:oMathPara>
        <m:oMath>
          <m:r>
            <w:rPr>
              <w:rFonts w:ascii="Cambria Math" w:hAnsi="Cambria Math" w:cs="Cambria Math"/>
              <w:color w:val="00B050"/>
              <w:sz w:val="22"/>
              <w:szCs w:val="22"/>
            </w:rPr>
            <m:t>BR</m:t>
          </m:r>
          <m:r>
            <m:rPr>
              <m:sty m:val="p"/>
            </m:rPr>
            <w:rPr>
              <w:rFonts w:ascii="Cambria Math" w:hAnsi="Cambria Math" w:cs="Cambria Math"/>
              <w:color w:val="00B050"/>
              <w:sz w:val="22"/>
              <w:szCs w:val="22"/>
            </w:rPr>
            <m:t>=</m:t>
          </m:r>
          <m:f>
            <m:fPr>
              <m:ctrlPr>
                <w:rPr>
                  <w:rFonts w:ascii="Cambria Math" w:hAnsi="Cambria Math" w:cs="Century Schoolbook"/>
                  <w:color w:val="00B050"/>
                  <w:sz w:val="22"/>
                  <w:szCs w:val="22"/>
                </w:rPr>
              </m:ctrlPr>
            </m:fPr>
            <m:num>
              <m:r>
                <m:rPr>
                  <m:sty m:val="p"/>
                </m:rPr>
                <w:rPr>
                  <w:rFonts w:ascii="Cambria Math" w:hAnsi="Cambria Math" w:cs="Cambria Math"/>
                  <w:color w:val="00B050"/>
                  <w:sz w:val="22"/>
                  <w:szCs w:val="22"/>
                </w:rPr>
                <m:t>BCCP</m:t>
              </m:r>
              <m:func>
                <m:funcPr>
                  <m:ctrlPr>
                    <w:rPr>
                      <w:rFonts w:ascii="Cambria Math" w:hAnsi="Cambria Math" w:cs="Cambria Math"/>
                      <w:color w:val="00B050"/>
                      <w:sz w:val="22"/>
                      <w:szCs w:val="22"/>
                    </w:rPr>
                  </m:ctrlPr>
                </m:funcPr>
                <m:fName>
                  <m:r>
                    <m:rPr>
                      <m:sty m:val="p"/>
                    </m:rPr>
                    <w:rPr>
                      <w:rFonts w:ascii="Cambria Math" w:hAnsi="Cambria Math" w:cs="Cambria Math"/>
                      <w:color w:val="00B050"/>
                      <w:sz w:val="22"/>
                      <w:szCs w:val="22"/>
                    </w:rPr>
                    <m:t>sin</m:t>
                  </m:r>
                </m:fName>
                <m:e>
                  <m:r>
                    <w:rPr>
                      <w:rFonts w:ascii="Cambria Math" w:hAnsi="Cambria Math" w:cs="Cambria Math"/>
                      <w:color w:val="00B050"/>
                      <w:sz w:val="22"/>
                      <w:szCs w:val="22"/>
                    </w:rPr>
                    <m:t>HE de los últimos 180 días</m:t>
                  </m:r>
                </m:e>
              </m:func>
            </m:num>
            <m:den>
              <m:r>
                <m:rPr>
                  <m:sty m:val="p"/>
                </m:rPr>
                <w:rPr>
                  <w:rFonts w:ascii="Cambria Math" w:hAnsi="Cambria Math" w:cs="Cambria Math"/>
                  <w:color w:val="00B050"/>
                  <w:sz w:val="22"/>
                  <w:szCs w:val="22"/>
                </w:rPr>
                <m:t>180</m:t>
              </m:r>
            </m:den>
          </m:f>
        </m:oMath>
      </m:oMathPara>
    </w:p>
    <w:p w14:paraId="56BC477F" w14:textId="685DF724" w:rsidR="00AD2783" w:rsidRPr="00AD2783" w:rsidRDefault="00AD2783" w:rsidP="00AD2783">
      <w:pPr>
        <w:tabs>
          <w:tab w:val="left" w:pos="720"/>
        </w:tabs>
        <w:spacing w:line="360" w:lineRule="auto"/>
        <w:ind w:left="426" w:firstLine="13"/>
        <w:rPr>
          <w:rFonts w:ascii="Century Schoolbook" w:hAnsi="Century Schoolbook" w:cs="Century Schoolbook"/>
          <w:b/>
          <w:color w:val="0070C0"/>
          <w:sz w:val="22"/>
          <w:szCs w:val="22"/>
          <w:u w:val="single"/>
        </w:rPr>
      </w:pPr>
      <w:r w:rsidRPr="00AD2783">
        <w:rPr>
          <w:rFonts w:ascii="Century Schoolbook" w:hAnsi="Century Schoolbook" w:cs="Century Schoolbook"/>
          <w:b/>
          <w:color w:val="0070C0"/>
          <w:sz w:val="22"/>
          <w:szCs w:val="22"/>
          <w:u w:val="single"/>
        </w:rPr>
        <w:t>Máximos y mínimos:</w:t>
      </w:r>
    </w:p>
    <w:p w14:paraId="0B15135D" w14:textId="0C488FAB" w:rsidR="00853EC5" w:rsidRPr="00AD2783" w:rsidRDefault="007171F0" w:rsidP="00AD2783">
      <w:pPr>
        <w:pStyle w:val="Prrafodelista"/>
        <w:numPr>
          <w:ilvl w:val="0"/>
          <w:numId w:val="9"/>
        </w:numPr>
        <w:spacing w:line="360" w:lineRule="auto"/>
        <w:rPr>
          <w:rFonts w:ascii="Century Schoolbook" w:hAnsi="Century Schoolbook" w:cs="Century Schoolbook"/>
          <w:sz w:val="22"/>
          <w:szCs w:val="22"/>
        </w:rPr>
      </w:pPr>
      <w:r w:rsidRPr="00AD2783">
        <w:rPr>
          <w:rFonts w:ascii="Century Schoolbook" w:hAnsi="Century Schoolbook" w:cs="Century Schoolbook"/>
          <w:b/>
          <w:sz w:val="22"/>
          <w:szCs w:val="22"/>
        </w:rPr>
        <w:t xml:space="preserve">Topes máximos (cuantías </w:t>
      </w:r>
      <w:hyperlink r:id="rId46" w:history="1">
        <w:r w:rsidRPr="00AD2783">
          <w:rPr>
            <w:rStyle w:val="Hipervnculo"/>
            <w:rFonts w:ascii="Century Schoolbook" w:hAnsi="Century Schoolbook" w:cs="Century Schoolbook"/>
            <w:b/>
            <w:sz w:val="22"/>
            <w:szCs w:val="22"/>
          </w:rPr>
          <w:t>para el año en curso</w:t>
        </w:r>
      </w:hyperlink>
      <w:r w:rsidRPr="00AD2783">
        <w:rPr>
          <w:rFonts w:ascii="Century Schoolbook" w:hAnsi="Century Schoolbook" w:cs="Century Schoolbook"/>
          <w:b/>
          <w:sz w:val="22"/>
          <w:szCs w:val="22"/>
        </w:rPr>
        <w:t>)</w:t>
      </w:r>
    </w:p>
    <w:p w14:paraId="42947E33" w14:textId="08796D5C" w:rsidR="00853EC5" w:rsidRPr="006C7288" w:rsidRDefault="00853EC5" w:rsidP="00AD2783">
      <w:pPr>
        <w:numPr>
          <w:ilvl w:val="1"/>
          <w:numId w:val="9"/>
        </w:numPr>
        <w:tabs>
          <w:tab w:val="left" w:pos="1134"/>
        </w:tabs>
        <w:suppressAutoHyphens w:val="0"/>
        <w:spacing w:before="100" w:after="100"/>
        <w:jc w:val="both"/>
        <w:rPr>
          <w:rFonts w:ascii="Century Schoolbook" w:hAnsi="Century Schoolbook" w:cs="Century Schoolbook"/>
          <w:color w:val="0070C0"/>
          <w:sz w:val="22"/>
          <w:szCs w:val="22"/>
        </w:rPr>
      </w:pPr>
      <w:r>
        <w:rPr>
          <w:rFonts w:ascii="Century Schoolbook" w:hAnsi="Century Schoolbook" w:cs="Century Schoolbook"/>
          <w:sz w:val="22"/>
          <w:szCs w:val="22"/>
        </w:rPr>
        <w:t xml:space="preserve">Si el beneficiario </w:t>
      </w:r>
      <w:r w:rsidRPr="006C7288">
        <w:rPr>
          <w:rFonts w:ascii="Century Schoolbook" w:hAnsi="Century Schoolbook" w:cs="Century Schoolbook"/>
          <w:color w:val="0070C0"/>
          <w:sz w:val="22"/>
          <w:szCs w:val="22"/>
        </w:rPr>
        <w:t xml:space="preserve">no tiene hijos </w:t>
      </w:r>
      <w:r w:rsidR="008A301A">
        <w:rPr>
          <w:rFonts w:ascii="Century Schoolbook" w:hAnsi="Century Schoolbook" w:cs="Century Schoolbook"/>
          <w:color w:val="0070C0"/>
          <w:sz w:val="22"/>
          <w:szCs w:val="22"/>
        </w:rPr>
        <w:t xml:space="preserve">menores de 26 años </w:t>
      </w:r>
      <w:r>
        <w:rPr>
          <w:rFonts w:ascii="Century Schoolbook" w:hAnsi="Century Schoolbook" w:cs="Century Schoolbook"/>
          <w:sz w:val="22"/>
          <w:szCs w:val="22"/>
        </w:rPr>
        <w:t xml:space="preserve">a cargo lo máximo que puede cobrar es el </w:t>
      </w:r>
      <w:r w:rsidRPr="006C7288">
        <w:rPr>
          <w:rFonts w:ascii="Century Schoolbook" w:hAnsi="Century Schoolbook" w:cs="Century Schoolbook"/>
          <w:color w:val="0070C0"/>
          <w:sz w:val="22"/>
          <w:szCs w:val="22"/>
        </w:rPr>
        <w:t xml:space="preserve">175% del IPREM </w:t>
      </w:r>
      <w:r w:rsidR="00C479E9">
        <w:rPr>
          <w:rFonts w:ascii="Century Schoolbook" w:hAnsi="Century Schoolbook" w:cs="Century Schoolbook"/>
          <w:color w:val="0070C0"/>
          <w:sz w:val="22"/>
          <w:szCs w:val="22"/>
        </w:rPr>
        <w:t>incrementado en 1/6.</w:t>
      </w:r>
    </w:p>
    <w:p w14:paraId="55BA32D5" w14:textId="19039C31" w:rsidR="00853EC5" w:rsidRPr="00C479E9" w:rsidRDefault="00853EC5" w:rsidP="00AD2783">
      <w:pPr>
        <w:numPr>
          <w:ilvl w:val="1"/>
          <w:numId w:val="9"/>
        </w:numPr>
        <w:tabs>
          <w:tab w:val="left" w:pos="1134"/>
        </w:tabs>
        <w:suppressAutoHyphens w:val="0"/>
        <w:spacing w:before="100" w:after="100"/>
        <w:jc w:val="both"/>
        <w:rPr>
          <w:rFonts w:ascii="Century Schoolbook" w:hAnsi="Century Schoolbook" w:cs="Century Schoolbook"/>
          <w:color w:val="0070C0"/>
          <w:sz w:val="22"/>
          <w:szCs w:val="22"/>
        </w:rPr>
      </w:pPr>
      <w:r>
        <w:rPr>
          <w:rFonts w:ascii="Century Schoolbook" w:hAnsi="Century Schoolbook" w:cs="Century Schoolbook"/>
          <w:sz w:val="22"/>
          <w:szCs w:val="22"/>
        </w:rPr>
        <w:t xml:space="preserve">Si tiene </w:t>
      </w:r>
      <w:r w:rsidRPr="006C7288">
        <w:rPr>
          <w:rFonts w:ascii="Century Schoolbook" w:hAnsi="Century Schoolbook" w:cs="Century Schoolbook"/>
          <w:color w:val="0070C0"/>
          <w:sz w:val="22"/>
          <w:szCs w:val="22"/>
        </w:rPr>
        <w:t>un hijo</w:t>
      </w:r>
      <w:r w:rsidR="008A301A">
        <w:rPr>
          <w:rFonts w:ascii="Century Schoolbook" w:hAnsi="Century Schoolbook" w:cs="Century Schoolbook"/>
          <w:color w:val="0070C0"/>
          <w:sz w:val="22"/>
          <w:szCs w:val="22"/>
        </w:rPr>
        <w:t xml:space="preserve"> menor de 26 años</w:t>
      </w:r>
      <w:r w:rsidRPr="006C7288">
        <w:rPr>
          <w:rFonts w:ascii="Century Schoolbook" w:hAnsi="Century Schoolbook" w:cs="Century Schoolbook"/>
          <w:color w:val="0070C0"/>
          <w:sz w:val="22"/>
          <w:szCs w:val="22"/>
        </w:rPr>
        <w:t xml:space="preserve"> </w:t>
      </w:r>
      <w:r>
        <w:rPr>
          <w:rFonts w:ascii="Century Schoolbook" w:hAnsi="Century Schoolbook" w:cs="Century Schoolbook"/>
          <w:sz w:val="22"/>
          <w:szCs w:val="22"/>
        </w:rPr>
        <w:t xml:space="preserve">a cargo un </w:t>
      </w:r>
      <w:r w:rsidRPr="006C7288">
        <w:rPr>
          <w:rFonts w:ascii="Century Schoolbook" w:hAnsi="Century Schoolbook" w:cs="Century Schoolbook"/>
          <w:color w:val="0070C0"/>
          <w:sz w:val="22"/>
          <w:szCs w:val="22"/>
        </w:rPr>
        <w:t xml:space="preserve">200% del IPREM </w:t>
      </w:r>
      <w:r w:rsidRPr="00C479E9">
        <w:rPr>
          <w:rFonts w:ascii="Century Schoolbook" w:hAnsi="Century Schoolbook" w:cs="Century Schoolbook"/>
          <w:color w:val="0070C0"/>
          <w:sz w:val="22"/>
          <w:szCs w:val="22"/>
        </w:rPr>
        <w:t xml:space="preserve">incrementado en 1/6. </w:t>
      </w:r>
    </w:p>
    <w:p w14:paraId="633CFA15" w14:textId="441A96DD" w:rsidR="00853EC5" w:rsidRDefault="00853EC5" w:rsidP="00AD2783">
      <w:pPr>
        <w:numPr>
          <w:ilvl w:val="1"/>
          <w:numId w:val="9"/>
        </w:numPr>
        <w:tabs>
          <w:tab w:val="left" w:pos="1134"/>
        </w:tabs>
        <w:suppressAutoHyphens w:val="0"/>
        <w:spacing w:before="100" w:after="100"/>
        <w:jc w:val="both"/>
        <w:rPr>
          <w:rFonts w:ascii="Century Schoolbook" w:hAnsi="Century Schoolbook" w:cs="Century Schoolbook"/>
          <w:b/>
          <w:sz w:val="22"/>
          <w:szCs w:val="22"/>
        </w:rPr>
      </w:pPr>
      <w:r>
        <w:rPr>
          <w:rFonts w:ascii="Century Schoolbook" w:hAnsi="Century Schoolbook" w:cs="Century Schoolbook"/>
          <w:sz w:val="22"/>
          <w:szCs w:val="22"/>
        </w:rPr>
        <w:t xml:space="preserve">Si tiene </w:t>
      </w:r>
      <w:r w:rsidRPr="006C7288">
        <w:rPr>
          <w:rFonts w:ascii="Century Schoolbook" w:hAnsi="Century Schoolbook" w:cs="Century Schoolbook"/>
          <w:color w:val="0070C0"/>
          <w:sz w:val="22"/>
          <w:szCs w:val="22"/>
        </w:rPr>
        <w:t>más de un hijo</w:t>
      </w:r>
      <w:r w:rsidR="008A301A">
        <w:rPr>
          <w:rFonts w:ascii="Century Schoolbook" w:hAnsi="Century Schoolbook" w:cs="Century Schoolbook"/>
          <w:color w:val="0070C0"/>
          <w:sz w:val="22"/>
          <w:szCs w:val="22"/>
        </w:rPr>
        <w:t xml:space="preserve"> menor de 26</w:t>
      </w:r>
      <w:r w:rsidR="00717C4F">
        <w:rPr>
          <w:rFonts w:ascii="Century Schoolbook" w:hAnsi="Century Schoolbook" w:cs="Century Schoolbook"/>
          <w:color w:val="0070C0"/>
          <w:sz w:val="22"/>
          <w:szCs w:val="22"/>
        </w:rPr>
        <w:t xml:space="preserve"> años</w:t>
      </w:r>
      <w:r w:rsidR="00A84A4F">
        <w:rPr>
          <w:rFonts w:ascii="Century Schoolbook" w:hAnsi="Century Schoolbook" w:cs="Century Schoolbook"/>
          <w:color w:val="0070C0"/>
          <w:sz w:val="22"/>
          <w:szCs w:val="22"/>
        </w:rPr>
        <w:t xml:space="preserve"> a cargo un 225% del IPREM incrementado en 1/6</w:t>
      </w:r>
      <w:r>
        <w:rPr>
          <w:rFonts w:ascii="Century Schoolbook" w:hAnsi="Century Schoolbook" w:cs="Century Schoolbook"/>
          <w:sz w:val="22"/>
          <w:szCs w:val="22"/>
        </w:rPr>
        <w:t xml:space="preserve">. </w:t>
      </w:r>
    </w:p>
    <w:p w14:paraId="3552D644" w14:textId="77777777" w:rsidR="00853EC5" w:rsidRPr="00AD2783" w:rsidRDefault="00853EC5" w:rsidP="00AD2783">
      <w:pPr>
        <w:pStyle w:val="Prrafodelista"/>
        <w:numPr>
          <w:ilvl w:val="0"/>
          <w:numId w:val="9"/>
        </w:numPr>
        <w:spacing w:line="360" w:lineRule="auto"/>
        <w:rPr>
          <w:rFonts w:ascii="Century Schoolbook" w:hAnsi="Century Schoolbook" w:cs="Century Schoolbook"/>
          <w:sz w:val="22"/>
          <w:szCs w:val="22"/>
        </w:rPr>
      </w:pPr>
      <w:r w:rsidRPr="00AD2783">
        <w:rPr>
          <w:rFonts w:ascii="Century Schoolbook" w:hAnsi="Century Schoolbook" w:cs="Century Schoolbook"/>
          <w:b/>
          <w:sz w:val="22"/>
          <w:szCs w:val="22"/>
        </w:rPr>
        <w:t>Topes</w:t>
      </w:r>
      <w:r w:rsidRPr="00AD2783">
        <w:rPr>
          <w:rFonts w:ascii="Century Schoolbook" w:hAnsi="Century Schoolbook" w:cs="Century Schoolbook"/>
          <w:sz w:val="22"/>
          <w:szCs w:val="22"/>
        </w:rPr>
        <w:t xml:space="preserve"> </w:t>
      </w:r>
      <w:r w:rsidRPr="00AD2783">
        <w:rPr>
          <w:rFonts w:ascii="Century Schoolbook" w:hAnsi="Century Schoolbook" w:cs="Century Schoolbook"/>
          <w:b/>
          <w:sz w:val="22"/>
          <w:szCs w:val="22"/>
        </w:rPr>
        <w:t>mínimos</w:t>
      </w:r>
      <w:r w:rsidR="007171F0" w:rsidRPr="00AD2783">
        <w:rPr>
          <w:rFonts w:ascii="Century Schoolbook" w:hAnsi="Century Schoolbook" w:cs="Century Schoolbook"/>
          <w:b/>
          <w:sz w:val="22"/>
          <w:szCs w:val="22"/>
        </w:rPr>
        <w:t xml:space="preserve"> (cuantías </w:t>
      </w:r>
      <w:hyperlink r:id="rId47" w:history="1">
        <w:r w:rsidR="007171F0" w:rsidRPr="00AD2783">
          <w:rPr>
            <w:rStyle w:val="Hipervnculo"/>
            <w:rFonts w:ascii="Century Schoolbook" w:hAnsi="Century Schoolbook" w:cs="Century Schoolbook"/>
            <w:b/>
            <w:sz w:val="22"/>
            <w:szCs w:val="22"/>
          </w:rPr>
          <w:t>para el año en curso</w:t>
        </w:r>
      </w:hyperlink>
      <w:r w:rsidR="007171F0" w:rsidRPr="00AD2783">
        <w:rPr>
          <w:rFonts w:ascii="Century Schoolbook" w:hAnsi="Century Schoolbook" w:cs="Century Schoolbook"/>
          <w:b/>
          <w:sz w:val="22"/>
          <w:szCs w:val="22"/>
        </w:rPr>
        <w:t>)</w:t>
      </w:r>
    </w:p>
    <w:p w14:paraId="45F2B1FD" w14:textId="77777777" w:rsidR="00853EC5" w:rsidRDefault="00853EC5" w:rsidP="00AD2783">
      <w:pPr>
        <w:numPr>
          <w:ilvl w:val="1"/>
          <w:numId w:val="9"/>
        </w:numPr>
        <w:tabs>
          <w:tab w:val="left" w:pos="1134"/>
        </w:tabs>
        <w:suppressAutoHyphens w:val="0"/>
        <w:spacing w:before="100" w:after="100"/>
        <w:jc w:val="both"/>
        <w:rPr>
          <w:rFonts w:ascii="Century Schoolbook" w:hAnsi="Century Schoolbook" w:cs="Century Schoolbook"/>
          <w:sz w:val="22"/>
          <w:szCs w:val="22"/>
        </w:rPr>
      </w:pPr>
      <w:r>
        <w:rPr>
          <w:rFonts w:ascii="Century Schoolbook" w:hAnsi="Century Schoolbook" w:cs="Century Schoolbook"/>
          <w:sz w:val="22"/>
          <w:szCs w:val="22"/>
        </w:rPr>
        <w:t xml:space="preserve">Si no tiene hijos a cargo el 80% del IPREM incrementado en 1/6. </w:t>
      </w:r>
    </w:p>
    <w:p w14:paraId="0AA31519" w14:textId="77777777" w:rsidR="00853EC5" w:rsidRDefault="00853EC5" w:rsidP="00AD2783">
      <w:pPr>
        <w:numPr>
          <w:ilvl w:val="1"/>
          <w:numId w:val="9"/>
        </w:numPr>
        <w:tabs>
          <w:tab w:val="left" w:pos="1134"/>
        </w:tabs>
        <w:suppressAutoHyphens w:val="0"/>
        <w:spacing w:before="100" w:after="100"/>
        <w:jc w:val="both"/>
        <w:rPr>
          <w:rFonts w:ascii="Century Schoolbook" w:hAnsi="Century Schoolbook" w:cs="Century Schoolbook"/>
          <w:b/>
          <w:sz w:val="22"/>
          <w:szCs w:val="22"/>
        </w:rPr>
      </w:pPr>
      <w:r>
        <w:rPr>
          <w:rFonts w:ascii="Century Schoolbook" w:hAnsi="Century Schoolbook" w:cs="Century Schoolbook"/>
          <w:sz w:val="22"/>
          <w:szCs w:val="22"/>
        </w:rPr>
        <w:t xml:space="preserve">Si tiene hijos a cargo el 107% del IPREM incrementado en 1/6. </w:t>
      </w:r>
    </w:p>
    <w:p w14:paraId="2D6D1FEC" w14:textId="49C43652" w:rsidR="00853EC5" w:rsidRDefault="00853EC5" w:rsidP="00AD2783">
      <w:pPr>
        <w:tabs>
          <w:tab w:val="left" w:pos="720"/>
        </w:tabs>
        <w:spacing w:line="360" w:lineRule="auto"/>
        <w:ind w:left="426" w:firstLine="13"/>
        <w:rPr>
          <w:rFonts w:ascii="Century Schoolbook" w:hAnsi="Century Schoolbook" w:cs="Century Schoolbook"/>
          <w:sz w:val="22"/>
          <w:szCs w:val="22"/>
        </w:rPr>
      </w:pPr>
      <w:r w:rsidRPr="00AD2783">
        <w:rPr>
          <w:rFonts w:ascii="Century Schoolbook" w:hAnsi="Century Schoolbook" w:cs="Century Schoolbook"/>
          <w:b/>
          <w:color w:val="0070C0"/>
          <w:sz w:val="22"/>
          <w:szCs w:val="22"/>
          <w:u w:val="single"/>
        </w:rPr>
        <w:t>Duración</w:t>
      </w:r>
      <w:r w:rsidR="00AD2783">
        <w:rPr>
          <w:rFonts w:ascii="Century Schoolbook" w:hAnsi="Century Schoolbook" w:cs="Century Schoolbook"/>
          <w:b/>
          <w:color w:val="0070C0"/>
          <w:sz w:val="22"/>
          <w:szCs w:val="22"/>
          <w:u w:val="single"/>
        </w:rPr>
        <w:t>:</w:t>
      </w:r>
    </w:p>
    <w:p w14:paraId="4E6E7148"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La duración de la prestación </w:t>
      </w:r>
      <w:r w:rsidRPr="006C7288">
        <w:rPr>
          <w:rFonts w:ascii="Century Schoolbook" w:hAnsi="Century Schoolbook" w:cs="Century Schoolbook"/>
          <w:color w:val="0070C0"/>
          <w:sz w:val="22"/>
          <w:szCs w:val="22"/>
        </w:rPr>
        <w:t xml:space="preserve">está en función del período de ocupación cotizada en los seis años anteriores </w:t>
      </w:r>
      <w:r>
        <w:rPr>
          <w:rFonts w:ascii="Century Schoolbook" w:hAnsi="Century Schoolbook" w:cs="Century Schoolbook"/>
          <w:sz w:val="22"/>
          <w:szCs w:val="22"/>
        </w:rPr>
        <w:t xml:space="preserve">a la situación legal de desempleo, </w:t>
      </w:r>
      <w:r w:rsidRPr="006C7288">
        <w:rPr>
          <w:rFonts w:ascii="Century Schoolbook" w:hAnsi="Century Schoolbook" w:cs="Century Schoolbook"/>
          <w:color w:val="0070C0"/>
          <w:sz w:val="22"/>
          <w:szCs w:val="22"/>
        </w:rPr>
        <w:t>con arreglo a la siguiente escala</w:t>
      </w:r>
      <w:r>
        <w:rPr>
          <w:rFonts w:ascii="Century Schoolbook" w:hAnsi="Century Schoolbook" w:cs="Century Schoolbook"/>
          <w:sz w:val="22"/>
          <w:szCs w:val="22"/>
        </w:rPr>
        <w:t>:</w:t>
      </w:r>
    </w:p>
    <w:tbl>
      <w:tblPr>
        <w:tblW w:w="10171" w:type="dxa"/>
        <w:tblInd w:w="-17" w:type="dxa"/>
        <w:tblLayout w:type="fixed"/>
        <w:tblLook w:val="0000" w:firstRow="0" w:lastRow="0" w:firstColumn="0" w:lastColumn="0" w:noHBand="0" w:noVBand="0"/>
      </w:tblPr>
      <w:tblGrid>
        <w:gridCol w:w="5795"/>
        <w:gridCol w:w="4376"/>
      </w:tblGrid>
      <w:tr w:rsidR="00853EC5" w:rsidRPr="006C7288" w14:paraId="004A9F68" w14:textId="77777777" w:rsidTr="00EE32C8">
        <w:tc>
          <w:tcPr>
            <w:tcW w:w="5795" w:type="dxa"/>
            <w:tcBorders>
              <w:top w:val="single" w:sz="8" w:space="0" w:color="008080"/>
              <w:left w:val="single" w:sz="4" w:space="0" w:color="008080"/>
            </w:tcBorders>
            <w:shd w:val="clear" w:color="auto" w:fill="C0C0C0"/>
          </w:tcPr>
          <w:p w14:paraId="7DFCBB1B"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360 hasta 539 días cotizados</w:t>
            </w:r>
          </w:p>
        </w:tc>
        <w:tc>
          <w:tcPr>
            <w:tcW w:w="4376" w:type="dxa"/>
            <w:tcBorders>
              <w:top w:val="single" w:sz="8" w:space="0" w:color="008080"/>
              <w:right w:val="single" w:sz="4" w:space="0" w:color="008080"/>
            </w:tcBorders>
            <w:shd w:val="clear" w:color="auto" w:fill="C0C0C0"/>
          </w:tcPr>
          <w:p w14:paraId="63A306D9" w14:textId="77777777" w:rsidR="00853EC5" w:rsidRPr="006C7288" w:rsidRDefault="00853EC5" w:rsidP="00EE32C8">
            <w:pPr>
              <w:pStyle w:val="NormalWeb"/>
              <w:snapToGrid w:val="0"/>
              <w:spacing w:before="0" w:after="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120 días de prestación</w:t>
            </w:r>
          </w:p>
        </w:tc>
      </w:tr>
      <w:tr w:rsidR="00853EC5" w:rsidRPr="006C7288" w14:paraId="4FD2BC09" w14:textId="77777777" w:rsidTr="00EE32C8">
        <w:tc>
          <w:tcPr>
            <w:tcW w:w="5795" w:type="dxa"/>
            <w:tcBorders>
              <w:left w:val="single" w:sz="4" w:space="0" w:color="008080"/>
            </w:tcBorders>
            <w:shd w:val="clear" w:color="auto" w:fill="auto"/>
          </w:tcPr>
          <w:p w14:paraId="49D213D3"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540 hasta 719 días cotizados</w:t>
            </w:r>
          </w:p>
        </w:tc>
        <w:tc>
          <w:tcPr>
            <w:tcW w:w="4376" w:type="dxa"/>
            <w:tcBorders>
              <w:right w:val="single" w:sz="4" w:space="0" w:color="008080"/>
            </w:tcBorders>
            <w:shd w:val="clear" w:color="auto" w:fill="auto"/>
          </w:tcPr>
          <w:p w14:paraId="1B4F6497"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180 días de prestación</w:t>
            </w:r>
          </w:p>
        </w:tc>
      </w:tr>
      <w:tr w:rsidR="00853EC5" w:rsidRPr="006C7288" w14:paraId="16425297" w14:textId="77777777" w:rsidTr="00EE32C8">
        <w:tc>
          <w:tcPr>
            <w:tcW w:w="5795" w:type="dxa"/>
            <w:tcBorders>
              <w:left w:val="single" w:sz="4" w:space="0" w:color="008080"/>
            </w:tcBorders>
            <w:shd w:val="clear" w:color="auto" w:fill="C0C0C0"/>
          </w:tcPr>
          <w:p w14:paraId="62849489"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720 hasta 899 días cotizados</w:t>
            </w:r>
          </w:p>
        </w:tc>
        <w:tc>
          <w:tcPr>
            <w:tcW w:w="4376" w:type="dxa"/>
            <w:tcBorders>
              <w:right w:val="single" w:sz="4" w:space="0" w:color="008080"/>
            </w:tcBorders>
            <w:shd w:val="clear" w:color="auto" w:fill="C0C0C0"/>
          </w:tcPr>
          <w:p w14:paraId="134341DC"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240 días de prestación</w:t>
            </w:r>
          </w:p>
        </w:tc>
      </w:tr>
      <w:tr w:rsidR="00853EC5" w:rsidRPr="006C7288" w14:paraId="42A4F12B" w14:textId="77777777" w:rsidTr="00EE32C8">
        <w:tc>
          <w:tcPr>
            <w:tcW w:w="5795" w:type="dxa"/>
            <w:tcBorders>
              <w:left w:val="single" w:sz="4" w:space="0" w:color="008080"/>
            </w:tcBorders>
            <w:shd w:val="clear" w:color="auto" w:fill="auto"/>
          </w:tcPr>
          <w:p w14:paraId="09673124"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900 hasta 1.079 días cotizados</w:t>
            </w:r>
          </w:p>
        </w:tc>
        <w:tc>
          <w:tcPr>
            <w:tcW w:w="4376" w:type="dxa"/>
            <w:tcBorders>
              <w:right w:val="single" w:sz="4" w:space="0" w:color="008080"/>
            </w:tcBorders>
            <w:shd w:val="clear" w:color="auto" w:fill="auto"/>
          </w:tcPr>
          <w:p w14:paraId="56D4F417"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300 días de prestación</w:t>
            </w:r>
          </w:p>
        </w:tc>
      </w:tr>
      <w:tr w:rsidR="00853EC5" w:rsidRPr="006C7288" w14:paraId="7B230F36" w14:textId="77777777" w:rsidTr="00EE32C8">
        <w:tc>
          <w:tcPr>
            <w:tcW w:w="5795" w:type="dxa"/>
            <w:tcBorders>
              <w:left w:val="single" w:sz="4" w:space="0" w:color="008080"/>
            </w:tcBorders>
            <w:shd w:val="clear" w:color="auto" w:fill="C0C0C0"/>
          </w:tcPr>
          <w:p w14:paraId="4CC4DE27"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1.080 hasta 1.259 días cotizados</w:t>
            </w:r>
          </w:p>
        </w:tc>
        <w:tc>
          <w:tcPr>
            <w:tcW w:w="4376" w:type="dxa"/>
            <w:tcBorders>
              <w:right w:val="single" w:sz="4" w:space="0" w:color="008080"/>
            </w:tcBorders>
            <w:shd w:val="clear" w:color="auto" w:fill="C0C0C0"/>
          </w:tcPr>
          <w:p w14:paraId="378B6EB6"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360 días de prestación</w:t>
            </w:r>
          </w:p>
        </w:tc>
      </w:tr>
      <w:tr w:rsidR="00853EC5" w:rsidRPr="006C7288" w14:paraId="131EDF24" w14:textId="77777777" w:rsidTr="00EE32C8">
        <w:tc>
          <w:tcPr>
            <w:tcW w:w="5795" w:type="dxa"/>
            <w:tcBorders>
              <w:left w:val="single" w:sz="4" w:space="0" w:color="008080"/>
            </w:tcBorders>
            <w:shd w:val="clear" w:color="auto" w:fill="auto"/>
          </w:tcPr>
          <w:p w14:paraId="0B0B7552"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lastRenderedPageBreak/>
              <w:t>Desde 1.260 hasta 1.439 días cotizados</w:t>
            </w:r>
          </w:p>
        </w:tc>
        <w:tc>
          <w:tcPr>
            <w:tcW w:w="4376" w:type="dxa"/>
            <w:tcBorders>
              <w:right w:val="single" w:sz="4" w:space="0" w:color="008080"/>
            </w:tcBorders>
            <w:shd w:val="clear" w:color="auto" w:fill="auto"/>
          </w:tcPr>
          <w:p w14:paraId="51A07114"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420 días de prestación</w:t>
            </w:r>
          </w:p>
        </w:tc>
      </w:tr>
      <w:tr w:rsidR="00853EC5" w:rsidRPr="006C7288" w14:paraId="1314AF46" w14:textId="77777777" w:rsidTr="00EE32C8">
        <w:tc>
          <w:tcPr>
            <w:tcW w:w="5795" w:type="dxa"/>
            <w:tcBorders>
              <w:left w:val="single" w:sz="4" w:space="0" w:color="008080"/>
            </w:tcBorders>
            <w:shd w:val="clear" w:color="auto" w:fill="C0C0C0"/>
          </w:tcPr>
          <w:p w14:paraId="22631783"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1.440 hasta 1.619 días cotizados</w:t>
            </w:r>
          </w:p>
        </w:tc>
        <w:tc>
          <w:tcPr>
            <w:tcW w:w="4376" w:type="dxa"/>
            <w:tcBorders>
              <w:right w:val="single" w:sz="4" w:space="0" w:color="008080"/>
            </w:tcBorders>
            <w:shd w:val="clear" w:color="auto" w:fill="C0C0C0"/>
          </w:tcPr>
          <w:p w14:paraId="4E89AF3E"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480 días de prestación</w:t>
            </w:r>
          </w:p>
        </w:tc>
      </w:tr>
      <w:tr w:rsidR="00853EC5" w:rsidRPr="006C7288" w14:paraId="7E4AA284" w14:textId="77777777" w:rsidTr="00EE32C8">
        <w:tc>
          <w:tcPr>
            <w:tcW w:w="5795" w:type="dxa"/>
            <w:tcBorders>
              <w:left w:val="single" w:sz="4" w:space="0" w:color="008080"/>
            </w:tcBorders>
            <w:shd w:val="clear" w:color="auto" w:fill="auto"/>
          </w:tcPr>
          <w:p w14:paraId="1B94CA6D"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1.620 hasta 1.799 días cotizados</w:t>
            </w:r>
          </w:p>
        </w:tc>
        <w:tc>
          <w:tcPr>
            <w:tcW w:w="4376" w:type="dxa"/>
            <w:tcBorders>
              <w:right w:val="single" w:sz="4" w:space="0" w:color="008080"/>
            </w:tcBorders>
            <w:shd w:val="clear" w:color="auto" w:fill="auto"/>
          </w:tcPr>
          <w:p w14:paraId="362681B4"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540 días de prestación</w:t>
            </w:r>
          </w:p>
        </w:tc>
      </w:tr>
      <w:tr w:rsidR="00853EC5" w:rsidRPr="006C7288" w14:paraId="50674F84" w14:textId="77777777" w:rsidTr="00EE32C8">
        <w:tc>
          <w:tcPr>
            <w:tcW w:w="5795" w:type="dxa"/>
            <w:tcBorders>
              <w:left w:val="single" w:sz="4" w:space="0" w:color="008080"/>
            </w:tcBorders>
            <w:shd w:val="clear" w:color="auto" w:fill="C0C0C0"/>
          </w:tcPr>
          <w:p w14:paraId="104990C6"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1.800 hasta 1.979 días cotizados</w:t>
            </w:r>
          </w:p>
        </w:tc>
        <w:tc>
          <w:tcPr>
            <w:tcW w:w="4376" w:type="dxa"/>
            <w:tcBorders>
              <w:right w:val="single" w:sz="4" w:space="0" w:color="008080"/>
            </w:tcBorders>
            <w:shd w:val="clear" w:color="auto" w:fill="C0C0C0"/>
          </w:tcPr>
          <w:p w14:paraId="7143C847"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600 días de prestación</w:t>
            </w:r>
          </w:p>
        </w:tc>
      </w:tr>
      <w:tr w:rsidR="00853EC5" w:rsidRPr="006C7288" w14:paraId="2A4D7CE5" w14:textId="77777777" w:rsidTr="00EE32C8">
        <w:tc>
          <w:tcPr>
            <w:tcW w:w="5795" w:type="dxa"/>
            <w:tcBorders>
              <w:left w:val="single" w:sz="4" w:space="0" w:color="008080"/>
            </w:tcBorders>
            <w:shd w:val="clear" w:color="auto" w:fill="auto"/>
          </w:tcPr>
          <w:p w14:paraId="26626162"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Desde 1.980 hasta 2.159 días cotizados</w:t>
            </w:r>
          </w:p>
        </w:tc>
        <w:tc>
          <w:tcPr>
            <w:tcW w:w="4376" w:type="dxa"/>
            <w:tcBorders>
              <w:right w:val="single" w:sz="4" w:space="0" w:color="008080"/>
            </w:tcBorders>
            <w:shd w:val="clear" w:color="auto" w:fill="auto"/>
          </w:tcPr>
          <w:p w14:paraId="273EABB1" w14:textId="77777777" w:rsidR="00853EC5" w:rsidRPr="006C7288" w:rsidRDefault="00853EC5" w:rsidP="00EE32C8">
            <w:pPr>
              <w:pStyle w:val="NormalWeb"/>
              <w:snapToGrid w:val="0"/>
              <w:spacing w:before="120" w:after="120"/>
              <w:rPr>
                <w:rFonts w:ascii="Century Schoolbook" w:hAnsi="Century Schoolbook" w:cs="Century Schoolbook"/>
                <w:color w:val="0070C0"/>
                <w:sz w:val="22"/>
                <w:szCs w:val="22"/>
                <w:lang w:val="es-ES_tradnl"/>
              </w:rPr>
            </w:pPr>
            <w:r w:rsidRPr="006C7288">
              <w:rPr>
                <w:rFonts w:ascii="Century Schoolbook" w:hAnsi="Century Schoolbook" w:cs="Century Schoolbook"/>
                <w:color w:val="0070C0"/>
                <w:sz w:val="22"/>
                <w:szCs w:val="22"/>
                <w:lang w:val="es-ES_tradnl"/>
              </w:rPr>
              <w:t>660 días de prestación</w:t>
            </w:r>
          </w:p>
        </w:tc>
      </w:tr>
      <w:tr w:rsidR="00853EC5" w14:paraId="4CBF714B" w14:textId="77777777" w:rsidTr="00EE32C8">
        <w:tc>
          <w:tcPr>
            <w:tcW w:w="5795" w:type="dxa"/>
            <w:tcBorders>
              <w:left w:val="single" w:sz="4" w:space="0" w:color="008080"/>
              <w:bottom w:val="single" w:sz="8" w:space="0" w:color="008080"/>
            </w:tcBorders>
            <w:shd w:val="clear" w:color="auto" w:fill="C0C0C0"/>
          </w:tcPr>
          <w:p w14:paraId="79BD1DA0" w14:textId="77777777" w:rsidR="00853EC5" w:rsidRDefault="00853EC5" w:rsidP="00EE32C8">
            <w:pPr>
              <w:pStyle w:val="NormalWeb"/>
              <w:snapToGrid w:val="0"/>
              <w:spacing w:before="120" w:after="120"/>
              <w:rPr>
                <w:rFonts w:ascii="Century Schoolbook" w:hAnsi="Century Schoolbook" w:cs="Century Schoolbook"/>
                <w:sz w:val="22"/>
                <w:szCs w:val="22"/>
                <w:lang w:val="es-ES_tradnl"/>
              </w:rPr>
            </w:pPr>
            <w:r>
              <w:rPr>
                <w:rFonts w:ascii="Century Schoolbook" w:hAnsi="Century Schoolbook" w:cs="Century Schoolbook"/>
                <w:sz w:val="22"/>
                <w:szCs w:val="22"/>
                <w:lang w:val="es-ES_tradnl"/>
              </w:rPr>
              <w:t>Desde 2.160 días cotizados</w:t>
            </w:r>
          </w:p>
        </w:tc>
        <w:tc>
          <w:tcPr>
            <w:tcW w:w="4376" w:type="dxa"/>
            <w:tcBorders>
              <w:bottom w:val="single" w:sz="8" w:space="0" w:color="008080"/>
              <w:right w:val="single" w:sz="4" w:space="0" w:color="008080"/>
            </w:tcBorders>
            <w:shd w:val="clear" w:color="auto" w:fill="C0C0C0"/>
          </w:tcPr>
          <w:p w14:paraId="67268B6B" w14:textId="77777777" w:rsidR="00853EC5" w:rsidRDefault="00853EC5" w:rsidP="00EE32C8">
            <w:pPr>
              <w:pStyle w:val="NormalWeb"/>
              <w:snapToGrid w:val="0"/>
              <w:spacing w:before="120" w:after="120"/>
            </w:pPr>
            <w:r>
              <w:rPr>
                <w:rFonts w:ascii="Century Schoolbook" w:hAnsi="Century Schoolbook" w:cs="Century Schoolbook"/>
                <w:sz w:val="22"/>
                <w:szCs w:val="22"/>
                <w:lang w:val="es-ES_tradnl"/>
              </w:rPr>
              <w:t>720 días de prestación</w:t>
            </w:r>
          </w:p>
        </w:tc>
      </w:tr>
    </w:tbl>
    <w:p w14:paraId="676A39E3" w14:textId="77777777" w:rsidR="00853EC5" w:rsidRDefault="00853EC5" w:rsidP="00853EC5">
      <w:pPr>
        <w:pStyle w:val="NormalWeb"/>
        <w:spacing w:before="0" w:after="0"/>
      </w:pPr>
    </w:p>
    <w:p w14:paraId="3F7CE603" w14:textId="77777777" w:rsidR="00C67EB6" w:rsidRDefault="00C67EB6" w:rsidP="00853EC5">
      <w:pPr>
        <w:spacing w:line="360" w:lineRule="auto"/>
        <w:ind w:left="425" w:firstLine="11"/>
        <w:rPr>
          <w:color w:val="0070C0"/>
        </w:rPr>
      </w:pPr>
      <w:r>
        <w:rPr>
          <w:color w:val="0070C0"/>
        </w:rPr>
        <w:t>Observa que por cada 180 días completados de cotización se suman 60 días de prestación.</w:t>
      </w:r>
    </w:p>
    <w:p w14:paraId="5702B6FF" w14:textId="5E765056" w:rsidR="006C7288" w:rsidRPr="00DE7538" w:rsidRDefault="005C6829" w:rsidP="00853EC5">
      <w:pPr>
        <w:spacing w:line="360" w:lineRule="auto"/>
        <w:ind w:left="425" w:firstLine="11"/>
        <w:rPr>
          <w:color w:val="00B050"/>
        </w:rPr>
      </w:pPr>
      <w:r w:rsidRPr="00DE7538">
        <w:rPr>
          <w:color w:val="0070C0"/>
        </w:rPr>
        <w:t xml:space="preserve">Una forma rápida de </w:t>
      </w:r>
      <w:r w:rsidR="00C67EB6">
        <w:rPr>
          <w:color w:val="0070C0"/>
        </w:rPr>
        <w:t xml:space="preserve">calcularlo, </w:t>
      </w:r>
      <w:r w:rsidR="00F96680" w:rsidRPr="00DE7538">
        <w:rPr>
          <w:color w:val="0070C0"/>
        </w:rPr>
        <w:t>y sin tener que memorizar</w:t>
      </w:r>
      <w:r w:rsidR="00C67EB6">
        <w:rPr>
          <w:color w:val="0070C0"/>
        </w:rPr>
        <w:t>:</w:t>
      </w:r>
      <w:r w:rsidR="00DE7538" w:rsidRPr="00DE7538">
        <w:rPr>
          <w:color w:val="00B050"/>
        </w:rPr>
        <w:t xml:space="preserve"> </w:t>
      </w:r>
      <w:r w:rsidR="00DE7538" w:rsidRPr="00DE7538">
        <w:t>Sigue los siguientes pasos</w:t>
      </w:r>
      <w:r w:rsidR="00E559F6">
        <w:rPr>
          <w:color w:val="00B050"/>
        </w:rPr>
        <w:t>:</w:t>
      </w:r>
    </w:p>
    <w:p w14:paraId="28671693" w14:textId="0B0F50F3" w:rsidR="00DE7538" w:rsidRPr="00DE7538" w:rsidRDefault="00DE7538" w:rsidP="00DE7538">
      <w:pPr>
        <w:pStyle w:val="Prrafodelista"/>
        <w:numPr>
          <w:ilvl w:val="0"/>
          <w:numId w:val="10"/>
        </w:numPr>
        <w:spacing w:line="360" w:lineRule="auto"/>
        <w:rPr>
          <w:color w:val="00B050"/>
        </w:rPr>
      </w:pPr>
      <w:r w:rsidRPr="00DE7538">
        <w:rPr>
          <w:color w:val="00B050"/>
        </w:rPr>
        <w:t>Divides el nº días cotizados en los últimos 6 años/180 = Resultado X</w:t>
      </w:r>
    </w:p>
    <w:p w14:paraId="01746DEF" w14:textId="54031FE9" w:rsidR="00DE7538" w:rsidRPr="00DE7538" w:rsidRDefault="00DE7538" w:rsidP="00DE7538">
      <w:pPr>
        <w:pStyle w:val="Prrafodelista"/>
        <w:numPr>
          <w:ilvl w:val="0"/>
          <w:numId w:val="10"/>
        </w:numPr>
        <w:spacing w:line="360" w:lineRule="auto"/>
        <w:rPr>
          <w:color w:val="00B050"/>
        </w:rPr>
      </w:pPr>
      <w:r w:rsidRPr="00DE7538">
        <w:rPr>
          <w:color w:val="00B050"/>
        </w:rPr>
        <w:t>Eliminas los decimales del Resultado X (no se redondean, se eliminan).</w:t>
      </w:r>
    </w:p>
    <w:p w14:paraId="493BB611" w14:textId="07611FD9" w:rsidR="00DE7538" w:rsidRPr="00DE7538" w:rsidRDefault="00DE7538" w:rsidP="00DE7538">
      <w:pPr>
        <w:pStyle w:val="Prrafodelista"/>
        <w:numPr>
          <w:ilvl w:val="0"/>
          <w:numId w:val="10"/>
        </w:numPr>
        <w:spacing w:line="360" w:lineRule="auto"/>
        <w:rPr>
          <w:color w:val="00B050"/>
        </w:rPr>
      </w:pPr>
      <w:r w:rsidRPr="00DE7538">
        <w:rPr>
          <w:color w:val="00B050"/>
        </w:rPr>
        <w:t xml:space="preserve">Por último: Resultado X sin decimales * 60 = </w:t>
      </w:r>
      <w:r w:rsidRPr="00DE7538">
        <w:rPr>
          <w:color w:val="FF0000"/>
        </w:rPr>
        <w:t>Días de prestación</w:t>
      </w:r>
    </w:p>
    <w:p w14:paraId="713BAC07" w14:textId="33612952" w:rsidR="00853EC5" w:rsidRPr="005C6829" w:rsidRDefault="00AD2783" w:rsidP="005C6829">
      <w:pPr>
        <w:pStyle w:val="Ttulo4"/>
        <w:tabs>
          <w:tab w:val="left" w:pos="0"/>
        </w:tabs>
        <w:jc w:val="both"/>
        <w:rPr>
          <w:rStyle w:val="Hipervnculo"/>
          <w:i/>
          <w:color w:val="auto"/>
          <w:u w:val="none"/>
        </w:rPr>
      </w:pPr>
      <w:r w:rsidRPr="005C6829">
        <w:rPr>
          <w:rStyle w:val="Hipervnculo"/>
          <w:i/>
          <w:color w:val="auto"/>
          <w:u w:val="none"/>
        </w:rPr>
        <w:t xml:space="preserve">6.10.2.- </w:t>
      </w:r>
      <w:hyperlink r:id="rId48" w:history="1">
        <w:r w:rsidR="00853EC5" w:rsidRPr="005C6829">
          <w:rPr>
            <w:rStyle w:val="Hipervnculo"/>
            <w:i/>
            <w:color w:val="auto"/>
            <w:u w:val="none"/>
          </w:rPr>
          <w:t>Prestaciones por desempleo de nivel asistencial</w:t>
        </w:r>
      </w:hyperlink>
    </w:p>
    <w:p w14:paraId="19437E55"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Es un sistema asistencial que supone la prolongación de la prestación por desempleo. Podrán ser beneficiarios del subsidio por desempleo los parados que carezcan de rentas de cualquier naturaleza superi</w:t>
      </w:r>
      <w:r w:rsidR="005938C1">
        <w:rPr>
          <w:rFonts w:ascii="Century Schoolbook" w:hAnsi="Century Schoolbook" w:cs="Century Schoolbook"/>
          <w:sz w:val="22"/>
          <w:szCs w:val="22"/>
        </w:rPr>
        <w:t>ores, en cómputo mensual, al 75%</w:t>
      </w:r>
      <w:r>
        <w:rPr>
          <w:rFonts w:ascii="Century Schoolbook" w:hAnsi="Century Schoolbook" w:cs="Century Schoolbook"/>
          <w:sz w:val="22"/>
          <w:szCs w:val="22"/>
        </w:rPr>
        <w:t xml:space="preserve"> del </w:t>
      </w:r>
      <w:hyperlink r:id="rId49" w:history="1">
        <w:r w:rsidRPr="005938C1">
          <w:rPr>
            <w:rStyle w:val="Hipervnculo"/>
            <w:rFonts w:ascii="Century Schoolbook" w:hAnsi="Century Schoolbook" w:cs="Century Schoolbook"/>
            <w:sz w:val="22"/>
            <w:szCs w:val="22"/>
          </w:rPr>
          <w:t>Salario Mínimo Interprofesional</w:t>
        </w:r>
      </w:hyperlink>
      <w:r>
        <w:rPr>
          <w:rFonts w:ascii="Century Schoolbook" w:hAnsi="Century Schoolbook" w:cs="Century Schoolbook"/>
          <w:sz w:val="22"/>
          <w:szCs w:val="22"/>
        </w:rPr>
        <w:t xml:space="preserve"> excluidas las pagas extraordinarias.</w:t>
      </w:r>
    </w:p>
    <w:p w14:paraId="4D524B09" w14:textId="77777777" w:rsidR="00853EC5" w:rsidRDefault="00853EC5" w:rsidP="00853EC5">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Los beneficiarios deben encontrar ubicación en alguno de los siguientes grupos:</w:t>
      </w:r>
    </w:p>
    <w:p w14:paraId="54848688" w14:textId="52905C6A" w:rsidR="005C6829" w:rsidRDefault="005C6829" w:rsidP="005C6829">
      <w:pPr>
        <w:numPr>
          <w:ilvl w:val="0"/>
          <w:numId w:val="2"/>
        </w:numPr>
        <w:tabs>
          <w:tab w:val="clear" w:pos="1080"/>
          <w:tab w:val="left" w:pos="1134"/>
        </w:tabs>
        <w:suppressAutoHyphens w:val="0"/>
        <w:spacing w:before="100" w:after="100"/>
        <w:ind w:left="0"/>
        <w:jc w:val="both"/>
        <w:rPr>
          <w:rFonts w:ascii="Century Schoolbook" w:hAnsi="Century Schoolbook" w:cs="Century Schoolbook"/>
          <w:sz w:val="22"/>
          <w:szCs w:val="22"/>
        </w:rPr>
      </w:pPr>
      <w:r>
        <w:rPr>
          <w:noProof/>
          <w:lang w:val="es-ES" w:eastAsia="es-ES"/>
        </w:rPr>
        <w:drawing>
          <wp:inline distT="0" distB="0" distL="0" distR="0" wp14:anchorId="07361DC9" wp14:editId="6AA8AC93">
            <wp:extent cx="6153150" cy="3857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3629" t="47034" r="55397" b="4318"/>
                    <a:stretch/>
                  </pic:blipFill>
                  <pic:spPr bwMode="auto">
                    <a:xfrm>
                      <a:off x="0" y="0"/>
                      <a:ext cx="6153150" cy="3857625"/>
                    </a:xfrm>
                    <a:prstGeom prst="rect">
                      <a:avLst/>
                    </a:prstGeom>
                    <a:ln>
                      <a:noFill/>
                    </a:ln>
                    <a:extLst>
                      <a:ext uri="{53640926-AAD7-44D8-BBD7-CCE9431645EC}">
                        <a14:shadowObscured xmlns:a14="http://schemas.microsoft.com/office/drawing/2010/main"/>
                      </a:ext>
                    </a:extLst>
                  </pic:spPr>
                </pic:pic>
              </a:graphicData>
            </a:graphic>
          </wp:inline>
        </w:drawing>
      </w:r>
    </w:p>
    <w:p w14:paraId="3A8C447D" w14:textId="77777777" w:rsidR="00853EC5" w:rsidRDefault="00853EC5" w:rsidP="00853EC5">
      <w:pPr>
        <w:pStyle w:val="NormalWeb"/>
        <w:spacing w:before="0" w:after="0" w:line="360" w:lineRule="auto"/>
        <w:jc w:val="left"/>
        <w:rPr>
          <w:rFonts w:ascii="Century Schoolbook" w:hAnsi="Century Schoolbook" w:cs="Century Schoolbook"/>
          <w:sz w:val="22"/>
          <w:szCs w:val="22"/>
        </w:rPr>
      </w:pPr>
    </w:p>
    <w:p w14:paraId="322C55D7" w14:textId="77777777" w:rsidR="00853EC5" w:rsidRDefault="00853EC5" w:rsidP="00853EC5">
      <w:pPr>
        <w:spacing w:line="360" w:lineRule="auto"/>
        <w:ind w:left="426" w:firstLine="13"/>
        <w:rPr>
          <w:rFonts w:ascii="Century Schoolbook" w:hAnsi="Century Schoolbook" w:cs="Century Schoolbook"/>
          <w:sz w:val="22"/>
          <w:szCs w:val="22"/>
        </w:rPr>
      </w:pPr>
      <w:r w:rsidRPr="005C6829">
        <w:rPr>
          <w:rFonts w:ascii="Century Schoolbook" w:hAnsi="Century Schoolbook" w:cs="Century Schoolbook"/>
          <w:color w:val="0070C0"/>
          <w:sz w:val="22"/>
          <w:szCs w:val="22"/>
        </w:rPr>
        <w:t xml:space="preserve">La </w:t>
      </w:r>
      <w:r w:rsidRPr="005C6829">
        <w:rPr>
          <w:rFonts w:ascii="Century Schoolbook" w:hAnsi="Century Schoolbook" w:cs="Century Schoolbook"/>
          <w:b/>
          <w:color w:val="0070C0"/>
          <w:sz w:val="22"/>
          <w:szCs w:val="22"/>
          <w:u w:val="single"/>
        </w:rPr>
        <w:t>duración</w:t>
      </w:r>
      <w:r w:rsidRPr="005C6829">
        <w:rPr>
          <w:rFonts w:ascii="Century Schoolbook" w:hAnsi="Century Schoolbook" w:cs="Century Schoolbook"/>
          <w:color w:val="0070C0"/>
          <w:sz w:val="22"/>
          <w:szCs w:val="22"/>
        </w:rPr>
        <w:t xml:space="preserve"> es variable en función del grupo</w:t>
      </w:r>
      <w:r>
        <w:rPr>
          <w:rFonts w:ascii="Century Schoolbook" w:hAnsi="Century Schoolbook" w:cs="Century Schoolbook"/>
          <w:sz w:val="22"/>
          <w:szCs w:val="22"/>
        </w:rPr>
        <w:t>, de entre los anteriores, al que pertenezca.</w:t>
      </w:r>
    </w:p>
    <w:p w14:paraId="69E5D831" w14:textId="437F96F6" w:rsidR="00F50B94" w:rsidRDefault="00853EC5" w:rsidP="003F7BF7">
      <w:pPr>
        <w:spacing w:line="360" w:lineRule="auto"/>
        <w:ind w:left="426" w:firstLine="13"/>
        <w:rPr>
          <w:rFonts w:ascii="Century Schoolbook" w:hAnsi="Century Schoolbook" w:cs="Century Schoolbook"/>
          <w:sz w:val="22"/>
          <w:szCs w:val="22"/>
        </w:rPr>
      </w:pPr>
      <w:r>
        <w:rPr>
          <w:rFonts w:ascii="Century Schoolbook" w:hAnsi="Century Schoolbook" w:cs="Century Schoolbook"/>
          <w:sz w:val="22"/>
          <w:szCs w:val="22"/>
        </w:rPr>
        <w:t xml:space="preserve">Consta de una prestación económica cuya </w:t>
      </w:r>
      <w:r w:rsidRPr="005C6829">
        <w:rPr>
          <w:rFonts w:ascii="Century Schoolbook" w:hAnsi="Century Schoolbook" w:cs="Century Schoolbook"/>
          <w:b/>
          <w:color w:val="0070C0"/>
          <w:sz w:val="22"/>
          <w:szCs w:val="22"/>
          <w:u w:val="single"/>
        </w:rPr>
        <w:t>cuantía</w:t>
      </w:r>
      <w:r w:rsidRPr="005C6829">
        <w:rPr>
          <w:rFonts w:ascii="Century Schoolbook" w:hAnsi="Century Schoolbook" w:cs="Century Schoolbook"/>
          <w:color w:val="0070C0"/>
          <w:sz w:val="22"/>
          <w:szCs w:val="22"/>
        </w:rPr>
        <w:t xml:space="preserve"> </w:t>
      </w:r>
      <w:r>
        <w:rPr>
          <w:rFonts w:ascii="Century Schoolbook" w:hAnsi="Century Schoolbook" w:cs="Century Schoolbook"/>
          <w:sz w:val="22"/>
          <w:szCs w:val="22"/>
        </w:rPr>
        <w:t xml:space="preserve">es del 80% del </w:t>
      </w:r>
      <w:hyperlink r:id="rId51" w:history="1">
        <w:r w:rsidRPr="00717C4F">
          <w:rPr>
            <w:rStyle w:val="Hipervnculo"/>
            <w:rFonts w:ascii="Century Schoolbook" w:hAnsi="Century Schoolbook" w:cs="Century Schoolbook"/>
            <w:sz w:val="22"/>
            <w:szCs w:val="22"/>
          </w:rPr>
          <w:t>IPREM</w:t>
        </w:r>
      </w:hyperlink>
      <w:r>
        <w:rPr>
          <w:rFonts w:ascii="Century Schoolbook" w:hAnsi="Century Schoolbook" w:cs="Century Schoolbook"/>
          <w:sz w:val="22"/>
          <w:szCs w:val="22"/>
        </w:rPr>
        <w:t xml:space="preserve"> (</w:t>
      </w:r>
      <w:r w:rsidR="00611953">
        <w:rPr>
          <w:rFonts w:ascii="Century Schoolbook" w:hAnsi="Century Schoolbook" w:cs="Century Schoolbook"/>
          <w:sz w:val="22"/>
          <w:szCs w:val="22"/>
        </w:rPr>
        <w:t>600</w:t>
      </w:r>
      <w:r w:rsidR="00A40899">
        <w:rPr>
          <w:rFonts w:ascii="Century Schoolbook" w:hAnsi="Century Schoolbook" w:cs="Century Schoolbook"/>
          <w:sz w:val="22"/>
          <w:szCs w:val="22"/>
        </w:rPr>
        <w:t>*80%=</w:t>
      </w:r>
      <w:r w:rsidR="00611953">
        <w:rPr>
          <w:rFonts w:ascii="Century Schoolbook" w:hAnsi="Century Schoolbook" w:cs="Century Schoolbook"/>
          <w:color w:val="0070C0"/>
          <w:sz w:val="22"/>
          <w:szCs w:val="22"/>
        </w:rPr>
        <w:t>480</w:t>
      </w:r>
      <w:r w:rsidRPr="005C6829">
        <w:rPr>
          <w:rFonts w:ascii="Century Schoolbook" w:hAnsi="Century Schoolbook" w:cs="Century Schoolbook"/>
          <w:color w:val="0070C0"/>
          <w:sz w:val="22"/>
          <w:szCs w:val="22"/>
        </w:rPr>
        <w:t>€</w:t>
      </w:r>
      <w:r w:rsidR="00611953">
        <w:rPr>
          <w:rFonts w:ascii="Century Schoolbook" w:hAnsi="Century Schoolbook" w:cs="Century Schoolbook"/>
          <w:color w:val="0070C0"/>
          <w:sz w:val="22"/>
          <w:szCs w:val="22"/>
        </w:rPr>
        <w:t xml:space="preserve"> </w:t>
      </w:r>
      <w:r w:rsidR="00611953" w:rsidRPr="00611953">
        <w:rPr>
          <w:rFonts w:ascii="Century Schoolbook" w:hAnsi="Century Schoolbook" w:cs="Century Schoolbook"/>
          <w:sz w:val="22"/>
          <w:szCs w:val="22"/>
        </w:rPr>
        <w:t>en el año 2023</w:t>
      </w:r>
      <w:r>
        <w:rPr>
          <w:rFonts w:ascii="Century Schoolbook" w:hAnsi="Century Schoolbook" w:cs="Century Schoolbook"/>
          <w:sz w:val="22"/>
          <w:szCs w:val="22"/>
        </w:rPr>
        <w:t xml:space="preserve">) y el abono a la Seguridad Social de la cotización correspondiente a las prestaciones de asistencia sanitaria, protección a la familia y, en su caso, jubilación. </w:t>
      </w:r>
      <w:bookmarkStart w:id="109" w:name="__RefHeading__1_79315801"/>
      <w:bookmarkEnd w:id="109"/>
    </w:p>
    <w:p w14:paraId="31A3CDC2" w14:textId="77777777" w:rsidR="00D664A4" w:rsidRPr="00D664A4" w:rsidRDefault="008418EB" w:rsidP="00D664A4">
      <w:pPr>
        <w:spacing w:line="360" w:lineRule="auto"/>
        <w:ind w:left="425" w:firstLine="11"/>
        <w:rPr>
          <w:rStyle w:val="Hipervnculo"/>
          <w:b/>
        </w:rPr>
      </w:pPr>
      <w:hyperlink r:id="rId52" w:history="1">
        <w:r w:rsidR="00D664A4" w:rsidRPr="00D664A4">
          <w:rPr>
            <w:rStyle w:val="Hipervnculo"/>
            <w:rFonts w:ascii="Century Schoolbook" w:hAnsi="Century Schoolbook" w:cs="Century Schoolbook"/>
            <w:b/>
            <w:sz w:val="22"/>
            <w:szCs w:val="22"/>
          </w:rPr>
          <w:t>Renta Activa de Inserción</w:t>
        </w:r>
      </w:hyperlink>
      <w:bookmarkStart w:id="110" w:name="_GoBack"/>
      <w:bookmarkEnd w:id="110"/>
    </w:p>
    <w:p w14:paraId="74194BE9" w14:textId="0FD7C577" w:rsidR="00D664A4" w:rsidRDefault="00D664A4" w:rsidP="00D664A4">
      <w:pPr>
        <w:spacing w:line="360" w:lineRule="auto"/>
        <w:ind w:left="425" w:firstLine="11"/>
        <w:rPr>
          <w:rFonts w:ascii="Century Schoolbook" w:hAnsi="Century Schoolbook" w:cs="Century Schoolbook"/>
          <w:sz w:val="22"/>
          <w:szCs w:val="22"/>
        </w:rPr>
      </w:pPr>
      <w:r>
        <w:rPr>
          <w:rFonts w:ascii="Century Schoolbook" w:hAnsi="Century Schoolbook" w:cs="Century Schoolbook"/>
          <w:sz w:val="22"/>
          <w:szCs w:val="22"/>
        </w:rPr>
        <w:t xml:space="preserve">Cuando </w:t>
      </w:r>
      <w:r w:rsidR="005C7D21">
        <w:rPr>
          <w:rFonts w:ascii="Century Schoolbook" w:hAnsi="Century Schoolbook" w:cs="Century Schoolbook"/>
          <w:sz w:val="22"/>
          <w:szCs w:val="22"/>
        </w:rPr>
        <w:t>una persona trabajadora</w:t>
      </w:r>
      <w:r>
        <w:rPr>
          <w:rFonts w:ascii="Century Schoolbook" w:hAnsi="Century Schoolbook" w:cs="Century Schoolbook"/>
          <w:sz w:val="22"/>
          <w:szCs w:val="22"/>
        </w:rPr>
        <w:t xml:space="preserve"> no tiene derecho a prestación por desempleo (ya sea contributiva o asistencial) o la haya agotado, puede que tenga derecho a la </w:t>
      </w:r>
      <w:hyperlink r:id="rId53" w:history="1">
        <w:r w:rsidRPr="00D664A4">
          <w:rPr>
            <w:rStyle w:val="Hipervnculo"/>
            <w:rFonts w:ascii="Century Schoolbook" w:hAnsi="Century Schoolbook" w:cs="Century Schoolbook"/>
            <w:b/>
            <w:sz w:val="22"/>
            <w:szCs w:val="22"/>
          </w:rPr>
          <w:t>Renta Activa de Inserción</w:t>
        </w:r>
      </w:hyperlink>
      <w:r>
        <w:rPr>
          <w:rFonts w:ascii="Century Schoolbook" w:hAnsi="Century Schoolbook" w:cs="Century Schoolbook"/>
          <w:sz w:val="22"/>
          <w:szCs w:val="22"/>
        </w:rPr>
        <w:t xml:space="preserve"> (RAI). No lo vamos a desarrollar aquí, pero quien tenga interés puede consultar en el enlace de este párrafo que te lleva a la página del SEPE donde detalla los requisitos, cuantía, duración, procedimiento, etc.</w:t>
      </w:r>
    </w:p>
    <w:p w14:paraId="567AB20D" w14:textId="04B9BABD" w:rsidR="00AB4636" w:rsidRDefault="00AB4636" w:rsidP="00AB4636">
      <w:pPr>
        <w:spacing w:line="360" w:lineRule="auto"/>
        <w:ind w:left="425" w:firstLine="11"/>
        <w:rPr>
          <w:rFonts w:ascii="Century Schoolbook" w:hAnsi="Century Schoolbook" w:cs="Century Schoolbook"/>
          <w:sz w:val="22"/>
          <w:szCs w:val="22"/>
        </w:rPr>
      </w:pPr>
      <w:r>
        <w:rPr>
          <w:rFonts w:ascii="Century Schoolbook" w:hAnsi="Century Schoolbook" w:cs="Century Schoolbook"/>
          <w:sz w:val="22"/>
          <w:szCs w:val="22"/>
        </w:rPr>
        <w:t xml:space="preserve">Asimismo, las personas en </w:t>
      </w:r>
      <w:r w:rsidRPr="00AB4636">
        <w:rPr>
          <w:rFonts w:ascii="Century Schoolbook" w:hAnsi="Century Schoolbook" w:cs="Century Schoolbook"/>
          <w:sz w:val="22"/>
          <w:szCs w:val="22"/>
        </w:rPr>
        <w:t>riesgo de pobreza y exclusión social y carecen de recursos económicos básicos para cubrir sus necesidades básicas</w:t>
      </w:r>
      <w:r>
        <w:rPr>
          <w:rFonts w:ascii="Century Schoolbook" w:hAnsi="Century Schoolbook" w:cs="Century Schoolbook"/>
          <w:sz w:val="22"/>
          <w:szCs w:val="22"/>
        </w:rPr>
        <w:t xml:space="preserve"> cuentan con la posibilidad de un </w:t>
      </w:r>
      <w:hyperlink r:id="rId54" w:history="1">
        <w:r w:rsidRPr="00AB4636">
          <w:rPr>
            <w:rStyle w:val="Hipervnculo"/>
            <w:rFonts w:ascii="Century Schoolbook" w:hAnsi="Century Schoolbook" w:cs="Century Schoolbook"/>
            <w:sz w:val="22"/>
            <w:szCs w:val="22"/>
          </w:rPr>
          <w:t>Ingreso Mínimo Vital</w:t>
        </w:r>
      </w:hyperlink>
      <w:r>
        <w:rPr>
          <w:rFonts w:ascii="Century Schoolbook" w:hAnsi="Century Schoolbook" w:cs="Century Schoolbook"/>
          <w:sz w:val="22"/>
          <w:szCs w:val="22"/>
        </w:rPr>
        <w:t>. Igual que en el caso anterior, no lo vamos a desarrollar aquí, pero quien tenga interés puede consultar en el enlace de este párrafo que te lleva a la página del SEPE donde detalla los requisitos, cuantía, duración, procedimiento, etc.</w:t>
      </w:r>
    </w:p>
    <w:p w14:paraId="098231F1" w14:textId="017E1645" w:rsidR="00D664A4" w:rsidRDefault="00D664A4" w:rsidP="003F7BF7">
      <w:pPr>
        <w:spacing w:line="360" w:lineRule="auto"/>
        <w:ind w:left="426" w:firstLine="13"/>
      </w:pPr>
    </w:p>
    <w:p w14:paraId="5D291654" w14:textId="241738DA" w:rsidR="00453BE1" w:rsidRDefault="00453BE1" w:rsidP="003F7BF7">
      <w:pPr>
        <w:spacing w:line="360" w:lineRule="auto"/>
        <w:ind w:left="426" w:firstLine="13"/>
      </w:pPr>
    </w:p>
    <w:p w14:paraId="05C6CC3A" w14:textId="512A8C6B" w:rsidR="00DE7335" w:rsidRDefault="00DE7335" w:rsidP="003F7BF7">
      <w:pPr>
        <w:spacing w:line="360" w:lineRule="auto"/>
        <w:ind w:left="426" w:firstLine="13"/>
      </w:pPr>
    </w:p>
    <w:sectPr w:rsidR="00DE7335" w:rsidSect="007A39F5">
      <w:type w:val="continuous"/>
      <w:pgSz w:w="11906" w:h="16838"/>
      <w:pgMar w:top="1135" w:right="851" w:bottom="1418"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1E455" w14:textId="77777777" w:rsidR="008418EB" w:rsidRDefault="008418EB">
      <w:r>
        <w:separator/>
      </w:r>
    </w:p>
  </w:endnote>
  <w:endnote w:type="continuationSeparator" w:id="0">
    <w:p w14:paraId="329178BC" w14:textId="77777777" w:rsidR="008418EB" w:rsidRDefault="0084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Droid Sans">
    <w:charset w:val="80"/>
    <w:family w:val="auto"/>
    <w:pitch w:val="variable"/>
  </w:font>
  <w:font w:name="Lohit Hindi">
    <w:altName w:val="Times New Roman"/>
    <w:charset w:val="00"/>
    <w:family w:val="auto"/>
    <w:pitch w:val="variable"/>
    <w:sig w:usb0="00000003" w:usb1="0000204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charset w:val="80"/>
    <w:family w:val="swiss"/>
    <w:pitch w:val="variable"/>
    <w:sig w:usb0="802002AF" w:usb1="2BDFFCFB" w:usb2="00800016" w:usb3="00000000" w:csb0="001A0000" w:csb1="00000000"/>
  </w:font>
  <w:font w:name="Nimbus Sans L">
    <w:altName w:val="Arial"/>
    <w:charset w:val="80"/>
    <w:family w:val="swiss"/>
    <w:pitch w:val="variable"/>
  </w:font>
  <w:font w:name="DejaVu Sans">
    <w:charset w:val="00"/>
    <w:family w:val="swiss"/>
    <w:pitch w:val="variable"/>
    <w:sig w:usb0="E7002EFF" w:usb1="D200FDFF" w:usb2="0A246029" w:usb3="00000000" w:csb0="000001FF" w:csb1="00000000"/>
  </w:font>
  <w:font w:name="Helvetica">
    <w:panose1 w:val="020B0504020202020204"/>
    <w:charset w:val="00"/>
    <w:family w:val="swiss"/>
    <w:pitch w:val="variable"/>
    <w:sig w:usb0="E0002AFF" w:usb1="C0007843" w:usb2="00000009" w:usb3="00000000" w:csb0="000001FF" w:csb1="00000000"/>
  </w:font>
  <w:font w:name="HG Mincho Light J">
    <w:altName w:val="msmincho"/>
    <w:charset w:val="00"/>
    <w:family w:val="auto"/>
    <w:pitch w:val="variable"/>
  </w:font>
  <w:font w:name="Verdana">
    <w:panose1 w:val="020B0604030504040204"/>
    <w:charset w:val="00"/>
    <w:family w:val="swiss"/>
    <w:pitch w:val="variable"/>
    <w:sig w:usb0="A0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F5AE" w14:textId="77777777" w:rsidR="0072702F" w:rsidRDefault="0072702F">
    <w:pPr>
      <w:pStyle w:val="Piedepgina"/>
      <w:pBdr>
        <w:bottom w:val="single" w:sz="1" w:space="1" w:color="008000"/>
      </w:pBdr>
      <w:ind w:left="-360" w:right="159"/>
      <w:rPr>
        <w:lang w:val="es-ES"/>
      </w:rPr>
    </w:pPr>
  </w:p>
  <w:p w14:paraId="585703B4" w14:textId="77777777" w:rsidR="0072702F" w:rsidRDefault="0072702F">
    <w:pPr>
      <w:pStyle w:val="Piedepgina"/>
      <w:tabs>
        <w:tab w:val="clear" w:pos="8504"/>
        <w:tab w:val="right" w:pos="9480"/>
      </w:tabs>
      <w:rPr>
        <w:rFonts w:ascii="Arial" w:hAnsi="Arial" w:cs="Arial"/>
        <w:b/>
        <w:i/>
        <w:color w:val="003366"/>
        <w:sz w:val="18"/>
        <w:szCs w:val="18"/>
        <w:lang w:val="es-ES"/>
      </w:rPr>
    </w:pPr>
    <w:r>
      <w:rPr>
        <w:rFonts w:ascii="Arial" w:hAnsi="Arial" w:cs="Arial"/>
        <w:b/>
        <w:i/>
        <w:color w:val="003366"/>
        <w:sz w:val="18"/>
        <w:szCs w:val="18"/>
        <w:lang w:val="es-ES"/>
      </w:rPr>
      <w:tab/>
    </w:r>
    <w:r>
      <w:rPr>
        <w:rFonts w:ascii="Arial" w:hAnsi="Arial" w:cs="Arial"/>
        <w:b/>
        <w:i/>
        <w:color w:val="003366"/>
        <w:sz w:val="18"/>
        <w:szCs w:val="18"/>
        <w:lang w:val="es-ES"/>
      </w:rPr>
      <w:tab/>
    </w:r>
  </w:p>
  <w:p w14:paraId="1D35F506" w14:textId="03C76549" w:rsidR="0072702F" w:rsidRDefault="0072702F">
    <w:pPr>
      <w:pStyle w:val="Piedepgina"/>
      <w:tabs>
        <w:tab w:val="clear" w:pos="8504"/>
        <w:tab w:val="right" w:pos="9480"/>
      </w:tabs>
      <w:ind w:left="-360"/>
    </w:pPr>
    <w:r>
      <w:rPr>
        <w:rFonts w:ascii="Arial" w:hAnsi="Arial" w:cs="Arial"/>
        <w:b/>
        <w:i/>
        <w:color w:val="003366"/>
        <w:sz w:val="18"/>
        <w:szCs w:val="18"/>
        <w:lang w:val="es-ES"/>
      </w:rPr>
      <w:t>Tema 11: La Seguridad Social y Desempleo</w:t>
    </w:r>
    <w:r>
      <w:rPr>
        <w:rFonts w:ascii="Arial" w:hAnsi="Arial" w:cs="Arial"/>
        <w:b/>
        <w:i/>
        <w:color w:val="003366"/>
        <w:sz w:val="18"/>
        <w:szCs w:val="18"/>
        <w:lang w:val="es-ES"/>
      </w:rPr>
      <w:tab/>
    </w:r>
    <w:r>
      <w:rPr>
        <w:rFonts w:ascii="Arial" w:hAnsi="Arial" w:cs="Arial"/>
        <w:b/>
        <w:i/>
        <w:color w:val="003366"/>
        <w:sz w:val="18"/>
        <w:szCs w:val="18"/>
        <w:lang w:val="es-ES"/>
      </w:rPr>
      <w:tab/>
      <w:t xml:space="preserve">Pág. </w:t>
    </w:r>
    <w:r>
      <w:rPr>
        <w:rFonts w:cs="Arial"/>
        <w:b/>
        <w:i/>
        <w:color w:val="003366"/>
        <w:sz w:val="18"/>
        <w:szCs w:val="18"/>
        <w:lang w:val="es-ES"/>
      </w:rPr>
      <w:fldChar w:fldCharType="begin"/>
    </w:r>
    <w:r>
      <w:rPr>
        <w:rFonts w:cs="Arial"/>
        <w:b/>
        <w:i/>
        <w:color w:val="003366"/>
        <w:sz w:val="18"/>
        <w:szCs w:val="18"/>
        <w:lang w:val="es-ES"/>
      </w:rPr>
      <w:instrText xml:space="preserve"> PAGE </w:instrText>
    </w:r>
    <w:r>
      <w:rPr>
        <w:rFonts w:cs="Arial"/>
        <w:b/>
        <w:i/>
        <w:color w:val="003366"/>
        <w:sz w:val="18"/>
        <w:szCs w:val="18"/>
        <w:lang w:val="es-ES"/>
      </w:rPr>
      <w:fldChar w:fldCharType="separate"/>
    </w:r>
    <w:r w:rsidR="00611953">
      <w:rPr>
        <w:rFonts w:cs="Arial"/>
        <w:b/>
        <w:i/>
        <w:noProof/>
        <w:color w:val="003366"/>
        <w:sz w:val="18"/>
        <w:szCs w:val="18"/>
        <w:lang w:val="es-ES"/>
      </w:rPr>
      <w:t>1</w:t>
    </w:r>
    <w:r>
      <w:rPr>
        <w:rFonts w:cs="Arial"/>
        <w:b/>
        <w:i/>
        <w:color w:val="003366"/>
        <w:sz w:val="18"/>
        <w:szCs w:val="18"/>
        <w:lang w:val="es-ES"/>
      </w:rPr>
      <w:fldChar w:fldCharType="end"/>
    </w:r>
    <w:r>
      <w:rPr>
        <w:rFonts w:ascii="Arial" w:hAnsi="Arial" w:cs="Arial"/>
        <w:b/>
        <w:i/>
        <w:color w:val="003366"/>
        <w:sz w:val="18"/>
        <w:szCs w:val="18"/>
        <w:lang w:val="es-ES"/>
      </w:rPr>
      <w:t xml:space="preserve"> / </w:t>
    </w:r>
    <w:r>
      <w:rPr>
        <w:rFonts w:cs="Arial"/>
        <w:b/>
        <w:i/>
        <w:color w:val="003366"/>
        <w:sz w:val="18"/>
        <w:szCs w:val="18"/>
        <w:lang w:val="es-ES"/>
      </w:rPr>
      <w:fldChar w:fldCharType="begin"/>
    </w:r>
    <w:r>
      <w:rPr>
        <w:rFonts w:cs="Arial"/>
        <w:b/>
        <w:i/>
        <w:color w:val="003366"/>
        <w:sz w:val="18"/>
        <w:szCs w:val="18"/>
        <w:lang w:val="es-ES"/>
      </w:rPr>
      <w:instrText xml:space="preserve"> NUMPAGES \*Arabic </w:instrText>
    </w:r>
    <w:r>
      <w:rPr>
        <w:rFonts w:cs="Arial"/>
        <w:b/>
        <w:i/>
        <w:color w:val="003366"/>
        <w:sz w:val="18"/>
        <w:szCs w:val="18"/>
        <w:lang w:val="es-ES"/>
      </w:rPr>
      <w:fldChar w:fldCharType="separate"/>
    </w:r>
    <w:r w:rsidR="00611953">
      <w:rPr>
        <w:rFonts w:cs="Arial"/>
        <w:b/>
        <w:i/>
        <w:noProof/>
        <w:color w:val="003366"/>
        <w:sz w:val="18"/>
        <w:szCs w:val="18"/>
        <w:lang w:val="es-ES"/>
      </w:rPr>
      <w:t>16</w:t>
    </w:r>
    <w:r>
      <w:rPr>
        <w:rFonts w:cs="Arial"/>
        <w:b/>
        <w:i/>
        <w:color w:val="003366"/>
        <w:sz w:val="18"/>
        <w:szCs w:val="18"/>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C427" w14:textId="77777777" w:rsidR="0072702F" w:rsidRDefault="0072702F" w:rsidP="00F50B9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B9EE40" w14:textId="77777777" w:rsidR="0072702F" w:rsidRDefault="0072702F" w:rsidP="00F50B94">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91E6C" w14:textId="77777777" w:rsidR="0072702F" w:rsidRDefault="0072702F" w:rsidP="00F50B94">
    <w:pPr>
      <w:pStyle w:val="Piedepgina"/>
      <w:framePr w:wrap="around" w:vAnchor="text" w:hAnchor="margin" w:xAlign="right" w:y="1"/>
      <w:rPr>
        <w:rStyle w:val="Nmerodepgina"/>
      </w:rPr>
    </w:pPr>
  </w:p>
  <w:p w14:paraId="7FF0BFF1" w14:textId="77777777" w:rsidR="0072702F" w:rsidRDefault="0072702F" w:rsidP="00853EC5">
    <w:pPr>
      <w:pStyle w:val="Piedepgina"/>
      <w:pBdr>
        <w:bottom w:val="single" w:sz="1" w:space="1" w:color="008000"/>
      </w:pBdr>
      <w:ind w:left="-360" w:right="159"/>
      <w:rPr>
        <w:lang w:val="es-ES"/>
      </w:rPr>
    </w:pPr>
    <w:r>
      <w:rPr>
        <w:lang w:val="es-ES"/>
      </w:rPr>
      <w:t xml:space="preserve">Enlace a la Ley General de la Seguridad Social </w:t>
    </w:r>
    <w:hyperlink r:id="rId1" w:history="1">
      <w:r w:rsidRPr="00AA1D91">
        <w:rPr>
          <w:rStyle w:val="Hipervnculo"/>
          <w:lang w:val="es-ES"/>
        </w:rPr>
        <w:t>LGSS</w:t>
      </w:r>
    </w:hyperlink>
  </w:p>
  <w:p w14:paraId="52006EEB" w14:textId="77777777" w:rsidR="0072702F" w:rsidRDefault="0072702F" w:rsidP="00853EC5">
    <w:pPr>
      <w:pStyle w:val="Piedepgina"/>
      <w:tabs>
        <w:tab w:val="clear" w:pos="8504"/>
        <w:tab w:val="right" w:pos="9480"/>
      </w:tabs>
      <w:rPr>
        <w:rFonts w:ascii="Arial" w:hAnsi="Arial" w:cs="Arial"/>
        <w:b/>
        <w:i/>
        <w:color w:val="003366"/>
        <w:sz w:val="18"/>
        <w:szCs w:val="18"/>
        <w:lang w:val="es-ES"/>
      </w:rPr>
    </w:pPr>
    <w:r>
      <w:rPr>
        <w:rFonts w:ascii="Arial" w:hAnsi="Arial" w:cs="Arial"/>
        <w:b/>
        <w:i/>
        <w:color w:val="003366"/>
        <w:sz w:val="18"/>
        <w:szCs w:val="18"/>
        <w:lang w:val="es-ES"/>
      </w:rPr>
      <w:tab/>
    </w:r>
    <w:r>
      <w:rPr>
        <w:rFonts w:ascii="Arial" w:hAnsi="Arial" w:cs="Arial"/>
        <w:b/>
        <w:i/>
        <w:color w:val="003366"/>
        <w:sz w:val="18"/>
        <w:szCs w:val="18"/>
        <w:lang w:val="es-ES"/>
      </w:rPr>
      <w:tab/>
    </w:r>
  </w:p>
  <w:p w14:paraId="75AC1CA3" w14:textId="45EE052D" w:rsidR="0072702F" w:rsidRDefault="0072702F" w:rsidP="00066A09">
    <w:pPr>
      <w:pStyle w:val="Piedepgina"/>
      <w:tabs>
        <w:tab w:val="clear" w:pos="8504"/>
        <w:tab w:val="right" w:pos="9480"/>
      </w:tabs>
      <w:ind w:left="-360"/>
    </w:pPr>
    <w:r>
      <w:rPr>
        <w:rFonts w:ascii="Arial" w:hAnsi="Arial" w:cs="Arial"/>
        <w:b/>
        <w:i/>
        <w:color w:val="003366"/>
        <w:sz w:val="18"/>
        <w:szCs w:val="18"/>
        <w:lang w:val="es-ES"/>
      </w:rPr>
      <w:t>Tema 11: La Seguridad Social empleo y desempleo</w:t>
    </w:r>
    <w:r>
      <w:rPr>
        <w:rFonts w:ascii="Arial" w:hAnsi="Arial" w:cs="Arial"/>
        <w:b/>
        <w:i/>
        <w:color w:val="003366"/>
        <w:sz w:val="18"/>
        <w:szCs w:val="18"/>
        <w:lang w:val="es-ES"/>
      </w:rPr>
      <w:tab/>
    </w:r>
    <w:r>
      <w:rPr>
        <w:rFonts w:ascii="Arial" w:hAnsi="Arial" w:cs="Arial"/>
        <w:b/>
        <w:i/>
        <w:color w:val="003366"/>
        <w:sz w:val="18"/>
        <w:szCs w:val="18"/>
        <w:lang w:val="es-ES"/>
      </w:rPr>
      <w:tab/>
      <w:t xml:space="preserve">Pág. </w:t>
    </w:r>
    <w:r>
      <w:rPr>
        <w:rFonts w:cs="Arial"/>
        <w:b/>
        <w:i/>
        <w:color w:val="003366"/>
        <w:sz w:val="18"/>
        <w:szCs w:val="18"/>
        <w:lang w:val="es-ES"/>
      </w:rPr>
      <w:fldChar w:fldCharType="begin"/>
    </w:r>
    <w:r>
      <w:rPr>
        <w:rFonts w:cs="Arial"/>
        <w:b/>
        <w:i/>
        <w:color w:val="003366"/>
        <w:sz w:val="18"/>
        <w:szCs w:val="18"/>
        <w:lang w:val="es-ES"/>
      </w:rPr>
      <w:instrText xml:space="preserve"> PAGE </w:instrText>
    </w:r>
    <w:r>
      <w:rPr>
        <w:rFonts w:cs="Arial"/>
        <w:b/>
        <w:i/>
        <w:color w:val="003366"/>
        <w:sz w:val="18"/>
        <w:szCs w:val="18"/>
        <w:lang w:val="es-ES"/>
      </w:rPr>
      <w:fldChar w:fldCharType="separate"/>
    </w:r>
    <w:r w:rsidR="00611953">
      <w:rPr>
        <w:rFonts w:cs="Arial"/>
        <w:b/>
        <w:i/>
        <w:noProof/>
        <w:color w:val="003366"/>
        <w:sz w:val="18"/>
        <w:szCs w:val="18"/>
        <w:lang w:val="es-ES"/>
      </w:rPr>
      <w:t>14</w:t>
    </w:r>
    <w:r>
      <w:rPr>
        <w:rFonts w:cs="Arial"/>
        <w:b/>
        <w:i/>
        <w:color w:val="003366"/>
        <w:sz w:val="18"/>
        <w:szCs w:val="18"/>
        <w:lang w:val="es-ES"/>
      </w:rPr>
      <w:fldChar w:fldCharType="end"/>
    </w:r>
    <w:r>
      <w:rPr>
        <w:rFonts w:ascii="Arial" w:hAnsi="Arial" w:cs="Arial"/>
        <w:b/>
        <w:i/>
        <w:color w:val="003366"/>
        <w:sz w:val="18"/>
        <w:szCs w:val="18"/>
        <w:lang w:val="es-ES"/>
      </w:rPr>
      <w:t xml:space="preserve"> / </w:t>
    </w:r>
    <w:r>
      <w:rPr>
        <w:rFonts w:cs="Arial"/>
        <w:b/>
        <w:i/>
        <w:color w:val="003366"/>
        <w:sz w:val="18"/>
        <w:szCs w:val="18"/>
        <w:lang w:val="es-ES"/>
      </w:rPr>
      <w:fldChar w:fldCharType="begin"/>
    </w:r>
    <w:r>
      <w:rPr>
        <w:rFonts w:cs="Arial"/>
        <w:b/>
        <w:i/>
        <w:color w:val="003366"/>
        <w:sz w:val="18"/>
        <w:szCs w:val="18"/>
        <w:lang w:val="es-ES"/>
      </w:rPr>
      <w:instrText xml:space="preserve"> NUMPAGES \*Arabic </w:instrText>
    </w:r>
    <w:r>
      <w:rPr>
        <w:rFonts w:cs="Arial"/>
        <w:b/>
        <w:i/>
        <w:color w:val="003366"/>
        <w:sz w:val="18"/>
        <w:szCs w:val="18"/>
        <w:lang w:val="es-ES"/>
      </w:rPr>
      <w:fldChar w:fldCharType="separate"/>
    </w:r>
    <w:r w:rsidR="00611953">
      <w:rPr>
        <w:rFonts w:cs="Arial"/>
        <w:b/>
        <w:i/>
        <w:noProof/>
        <w:color w:val="003366"/>
        <w:sz w:val="18"/>
        <w:szCs w:val="18"/>
        <w:lang w:val="es-ES"/>
      </w:rPr>
      <w:t>16</w:t>
    </w:r>
    <w:r>
      <w:rPr>
        <w:rFonts w:cs="Arial"/>
        <w:b/>
        <w:i/>
        <w:color w:val="003366"/>
        <w:sz w:val="18"/>
        <w:szCs w:val="18"/>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86253" w14:textId="77777777" w:rsidR="008418EB" w:rsidRDefault="008418EB">
      <w:r>
        <w:separator/>
      </w:r>
    </w:p>
  </w:footnote>
  <w:footnote w:type="continuationSeparator" w:id="0">
    <w:p w14:paraId="358CE8ED" w14:textId="77777777" w:rsidR="008418EB" w:rsidRDefault="008418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397DD" w14:textId="77777777" w:rsidR="0072702F" w:rsidRDefault="0072702F">
    <w:pPr>
      <w:pStyle w:val="Encabezado"/>
      <w:tabs>
        <w:tab w:val="clear" w:pos="8504"/>
        <w:tab w:val="right" w:pos="9600"/>
      </w:tabs>
      <w:ind w:left="-360"/>
      <w:rPr>
        <w:rFonts w:ascii="Arial" w:hAnsi="Arial" w:cs="Arial"/>
        <w:b/>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t xml:space="preserve"> </w:t>
    </w:r>
  </w:p>
  <w:p w14:paraId="3015CA6F" w14:textId="77777777" w:rsidR="0072702F" w:rsidRDefault="0072702F">
    <w:pPr>
      <w:pStyle w:val="Encabezado"/>
      <w:ind w:left="-360"/>
      <w:rPr>
        <w:rFonts w:ascii="Arial" w:hAnsi="Arial" w:cs="Arial"/>
        <w:b/>
        <w:sz w:val="18"/>
        <w:szCs w:val="18"/>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79475" w14:textId="77777777" w:rsidR="0072702F" w:rsidRDefault="0072702F">
    <w:pPr>
      <w:pStyle w:val="Encabezado"/>
      <w:tabs>
        <w:tab w:val="clear" w:pos="8504"/>
        <w:tab w:val="right" w:pos="9600"/>
      </w:tabs>
      <w:ind w:left="-360"/>
      <w:rPr>
        <w:rFonts w:ascii="Arial" w:hAnsi="Arial" w:cs="Arial"/>
        <w:b/>
        <w:sz w:val="18"/>
        <w:szCs w:val="18"/>
        <w:lang w:val="es-ES"/>
      </w:rPr>
    </w:pPr>
    <w:r>
      <w:rPr>
        <w:rFonts w:ascii="Arial" w:hAnsi="Arial" w:cs="Arial"/>
        <w:b/>
        <w:i/>
        <w:color w:val="003366"/>
        <w:sz w:val="18"/>
        <w:szCs w:val="18"/>
        <w:lang w:val="es-ES"/>
      </w:rPr>
      <w:t>Módulo:</w:t>
    </w:r>
    <w:r>
      <w:rPr>
        <w:rFonts w:ascii="Arial" w:eastAsia="Arial" w:hAnsi="Arial" w:cs="Arial"/>
        <w:b/>
        <w:color w:val="003366"/>
        <w:sz w:val="18"/>
        <w:szCs w:val="18"/>
        <w:lang w:val="es-ES"/>
      </w:rPr>
      <w:t xml:space="preserve"> </w:t>
    </w:r>
    <w:r>
      <w:rPr>
        <w:rFonts w:ascii="Arial" w:hAnsi="Arial" w:cs="Arial"/>
        <w:b/>
        <w:color w:val="003366"/>
        <w:sz w:val="18"/>
        <w:szCs w:val="18"/>
        <w:lang w:val="es-ES"/>
      </w:rPr>
      <w:t>Formación</w:t>
    </w:r>
    <w:r>
      <w:rPr>
        <w:rFonts w:ascii="Arial" w:eastAsia="Arial" w:hAnsi="Arial" w:cs="Arial"/>
        <w:b/>
        <w:color w:val="003366"/>
        <w:sz w:val="18"/>
        <w:szCs w:val="18"/>
        <w:lang w:val="es-ES"/>
      </w:rPr>
      <w:t xml:space="preserve"> </w:t>
    </w:r>
    <w:r>
      <w:rPr>
        <w:rFonts w:ascii="Arial" w:hAnsi="Arial" w:cs="Arial"/>
        <w:b/>
        <w:color w:val="003366"/>
        <w:sz w:val="18"/>
        <w:szCs w:val="18"/>
        <w:lang w:val="es-ES"/>
      </w:rPr>
      <w:t>y</w:t>
    </w:r>
    <w:r>
      <w:rPr>
        <w:rFonts w:ascii="Arial" w:eastAsia="Arial" w:hAnsi="Arial" w:cs="Arial"/>
        <w:b/>
        <w:color w:val="003366"/>
        <w:sz w:val="18"/>
        <w:szCs w:val="18"/>
        <w:lang w:val="es-ES"/>
      </w:rPr>
      <w:t xml:space="preserve"> </w:t>
    </w:r>
    <w:r>
      <w:rPr>
        <w:rFonts w:ascii="Arial" w:hAnsi="Arial" w:cs="Arial"/>
        <w:b/>
        <w:color w:val="003366"/>
        <w:sz w:val="18"/>
        <w:szCs w:val="18"/>
        <w:lang w:val="es-ES"/>
      </w:rPr>
      <w:t>Orientación</w:t>
    </w:r>
    <w:r>
      <w:rPr>
        <w:rFonts w:ascii="Arial" w:eastAsia="Arial" w:hAnsi="Arial" w:cs="Arial"/>
        <w:b/>
        <w:color w:val="003366"/>
        <w:sz w:val="18"/>
        <w:szCs w:val="18"/>
        <w:lang w:val="es-ES"/>
      </w:rPr>
      <w:t xml:space="preserve"> </w:t>
    </w:r>
    <w:r>
      <w:rPr>
        <w:rFonts w:ascii="Arial" w:hAnsi="Arial" w:cs="Arial"/>
        <w:b/>
        <w:color w:val="003366"/>
        <w:sz w:val="18"/>
        <w:szCs w:val="18"/>
        <w:lang w:val="es-ES"/>
      </w:rPr>
      <w:t>Laboral</w:t>
    </w:r>
    <w:r>
      <w:rPr>
        <w:rFonts w:ascii="Arial" w:eastAsia="Arial" w:hAnsi="Arial" w:cs="Arial"/>
        <w:b/>
        <w:color w:val="003366"/>
        <w:sz w:val="18"/>
        <w:szCs w:val="18"/>
        <w:lang w:val="es-ES"/>
      </w:rPr>
      <w:t xml:space="preserve">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Tema 11:</w:t>
    </w:r>
    <w:r>
      <w:rPr>
        <w:rFonts w:ascii="Arial" w:eastAsia="Arial" w:hAnsi="Arial" w:cs="Arial"/>
        <w:b/>
        <w:color w:val="003366"/>
        <w:sz w:val="18"/>
        <w:szCs w:val="18"/>
        <w:lang w:val="es-ES"/>
      </w:rPr>
      <w:t xml:space="preserve"> </w:t>
    </w:r>
  </w:p>
  <w:p w14:paraId="34C703F4" w14:textId="77777777" w:rsidR="0072702F" w:rsidRDefault="0072702F">
    <w:pPr>
      <w:pStyle w:val="Encabezado"/>
      <w:ind w:left="-360"/>
      <w:rPr>
        <w:rFonts w:ascii="Arial" w:hAnsi="Arial" w:cs="Arial"/>
        <w:b/>
        <w:sz w:val="18"/>
        <w:szCs w:val="18"/>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Courier New"/>
      </w:rPr>
    </w:lvl>
  </w:abstractNum>
  <w:abstractNum w:abstractNumId="3" w15:restartNumberingAfterBreak="0">
    <w:nsid w:val="00000004"/>
    <w:multiLevelType w:val="multilevel"/>
    <w:tmpl w:val="00000004"/>
    <w:name w:val="WW8Num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4" w15:restartNumberingAfterBreak="0">
    <w:nsid w:val="00000005"/>
    <w:multiLevelType w:val="multilevel"/>
    <w:tmpl w:val="00000005"/>
    <w:name w:val="WW8Num5"/>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0000006"/>
    <w:multiLevelType w:val="multilevel"/>
    <w:tmpl w:val="00000006"/>
    <w:name w:val="WW8Num6"/>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0000007"/>
    <w:multiLevelType w:val="multilevel"/>
    <w:tmpl w:val="00000007"/>
    <w:name w:val="WW8Num7"/>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Courier New"/>
      </w:rPr>
    </w:lvl>
    <w:lvl w:ilvl="1">
      <w:start w:val="1"/>
      <w:numFmt w:val="bullet"/>
      <w:lvlText w:val="o"/>
      <w:lvlJc w:val="left"/>
      <w:pPr>
        <w:tabs>
          <w:tab w:val="num" w:pos="1800"/>
        </w:tabs>
        <w:ind w:left="1800" w:hanging="360"/>
      </w:pPr>
      <w:rPr>
        <w:rFonts w:ascii="Courier New" w:hAnsi="Courier New" w:cs="Wingdings"/>
      </w:rPr>
    </w:lvl>
    <w:lvl w:ilvl="2">
      <w:start w:val="1"/>
      <w:numFmt w:val="bullet"/>
      <w:lvlText w:val=""/>
      <w:lvlJc w:val="left"/>
      <w:pPr>
        <w:tabs>
          <w:tab w:val="num" w:pos="2520"/>
        </w:tabs>
        <w:ind w:left="2520" w:hanging="360"/>
      </w:pPr>
      <w:rPr>
        <w:rFonts w:ascii="Wingdings" w:hAnsi="Wingdings" w:cs="Times New Roman"/>
      </w:rPr>
    </w:lvl>
    <w:lvl w:ilvl="3">
      <w:start w:val="1"/>
      <w:numFmt w:val="bullet"/>
      <w:lvlText w:val=""/>
      <w:lvlJc w:val="left"/>
      <w:pPr>
        <w:tabs>
          <w:tab w:val="num" w:pos="3240"/>
        </w:tabs>
        <w:ind w:left="3240" w:hanging="360"/>
      </w:pPr>
      <w:rPr>
        <w:rFonts w:ascii="Symbol" w:hAnsi="Symbol" w:cs="Courier New"/>
      </w:rPr>
    </w:lvl>
    <w:lvl w:ilvl="4">
      <w:start w:val="1"/>
      <w:numFmt w:val="bullet"/>
      <w:lvlText w:val="o"/>
      <w:lvlJc w:val="left"/>
      <w:pPr>
        <w:tabs>
          <w:tab w:val="num" w:pos="3960"/>
        </w:tabs>
        <w:ind w:left="3960" w:hanging="360"/>
      </w:pPr>
      <w:rPr>
        <w:rFonts w:ascii="Courier New" w:hAnsi="Courier New" w:cs="Wingdings"/>
      </w:rPr>
    </w:lvl>
    <w:lvl w:ilvl="5">
      <w:start w:val="1"/>
      <w:numFmt w:val="bullet"/>
      <w:lvlText w:val=""/>
      <w:lvlJc w:val="left"/>
      <w:pPr>
        <w:tabs>
          <w:tab w:val="num" w:pos="4680"/>
        </w:tabs>
        <w:ind w:left="4680" w:hanging="360"/>
      </w:pPr>
      <w:rPr>
        <w:rFonts w:ascii="Wingdings" w:hAnsi="Wingdings" w:cs="Times New Roman"/>
      </w:rPr>
    </w:lvl>
    <w:lvl w:ilvl="6">
      <w:start w:val="1"/>
      <w:numFmt w:val="bullet"/>
      <w:lvlText w:val=""/>
      <w:lvlJc w:val="left"/>
      <w:pPr>
        <w:tabs>
          <w:tab w:val="num" w:pos="5400"/>
        </w:tabs>
        <w:ind w:left="5400" w:hanging="360"/>
      </w:pPr>
      <w:rPr>
        <w:rFonts w:ascii="Symbol" w:hAnsi="Symbol" w:cs="Courier New"/>
      </w:rPr>
    </w:lvl>
    <w:lvl w:ilvl="7">
      <w:start w:val="1"/>
      <w:numFmt w:val="bullet"/>
      <w:lvlText w:val="o"/>
      <w:lvlJc w:val="left"/>
      <w:pPr>
        <w:tabs>
          <w:tab w:val="num" w:pos="6120"/>
        </w:tabs>
        <w:ind w:left="6120" w:hanging="360"/>
      </w:pPr>
      <w:rPr>
        <w:rFonts w:ascii="Courier New" w:hAnsi="Courier New" w:cs="Wingdings"/>
      </w:rPr>
    </w:lvl>
    <w:lvl w:ilvl="8">
      <w:start w:val="1"/>
      <w:numFmt w:val="bullet"/>
      <w:lvlText w:val=""/>
      <w:lvlJc w:val="left"/>
      <w:pPr>
        <w:tabs>
          <w:tab w:val="num" w:pos="6840"/>
        </w:tabs>
        <w:ind w:left="6840" w:hanging="360"/>
      </w:pPr>
      <w:rPr>
        <w:rFonts w:ascii="Wingdings" w:hAnsi="Wingdings" w:cs="Times New Roman"/>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w:hAnsi="Wingdings" w:cs="Courier New"/>
        <w:sz w:val="18"/>
        <w:szCs w:val="18"/>
      </w:rPr>
    </w:lvl>
    <w:lvl w:ilvl="2">
      <w:start w:val="1"/>
      <w:numFmt w:val="bullet"/>
      <w:lvlText w:val=""/>
      <w:lvlJc w:val="left"/>
      <w:pPr>
        <w:tabs>
          <w:tab w:val="num" w:pos="1440"/>
        </w:tabs>
        <w:ind w:left="1440" w:hanging="360"/>
      </w:pPr>
      <w:rPr>
        <w:rFonts w:ascii="Wingdings" w:hAnsi="Wingdings"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w:hAnsi="Wingdings" w:cs="Courier New"/>
        <w:sz w:val="18"/>
        <w:szCs w:val="18"/>
      </w:rPr>
    </w:lvl>
    <w:lvl w:ilvl="5">
      <w:start w:val="1"/>
      <w:numFmt w:val="bullet"/>
      <w:lvlText w:val=""/>
      <w:lvlJc w:val="left"/>
      <w:pPr>
        <w:tabs>
          <w:tab w:val="num" w:pos="2520"/>
        </w:tabs>
        <w:ind w:left="2520" w:hanging="360"/>
      </w:pPr>
      <w:rPr>
        <w:rFonts w:ascii="Wingdings" w:hAnsi="Wingdings"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w:hAnsi="Wingdings" w:cs="Courier New"/>
        <w:sz w:val="18"/>
        <w:szCs w:val="18"/>
      </w:rPr>
    </w:lvl>
    <w:lvl w:ilvl="8">
      <w:start w:val="1"/>
      <w:numFmt w:val="bullet"/>
      <w:lvlText w:val=""/>
      <w:lvlJc w:val="left"/>
      <w:pPr>
        <w:tabs>
          <w:tab w:val="num" w:pos="3600"/>
        </w:tabs>
        <w:ind w:left="3600" w:hanging="360"/>
      </w:pPr>
      <w:rPr>
        <w:rFonts w:ascii="Wingdings" w:hAnsi="Wingdings" w:cs="Courier New"/>
        <w:sz w:val="18"/>
        <w:szCs w:val="18"/>
      </w:r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Wingdings" w:hAnsi="Wingdings" w:cs="Times New Roman"/>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Wingdings" w:hAnsi="Wingdings" w:cs="Times New Roman"/>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Times New Roman"/>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Times New Roman"/>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Times New Roman"/>
      </w:rPr>
    </w:lvl>
  </w:abstractNum>
  <w:abstractNum w:abstractNumId="11" w15:restartNumberingAfterBreak="0">
    <w:nsid w:val="0000000C"/>
    <w:multiLevelType w:val="singleLevel"/>
    <w:tmpl w:val="0000000C"/>
    <w:name w:val="WW8Num12"/>
    <w:lvl w:ilvl="0">
      <w:start w:val="1"/>
      <w:numFmt w:val="bullet"/>
      <w:lvlText w:val=""/>
      <w:lvlJc w:val="left"/>
      <w:pPr>
        <w:tabs>
          <w:tab w:val="num" w:pos="1080"/>
        </w:tabs>
        <w:ind w:left="1080" w:hanging="360"/>
      </w:pPr>
      <w:rPr>
        <w:rFonts w:ascii="Wingdings" w:hAnsi="Wingdings" w:cs="Times New Roman"/>
      </w:rPr>
    </w:lvl>
  </w:abstractNum>
  <w:abstractNum w:abstractNumId="12" w15:restartNumberingAfterBreak="0">
    <w:nsid w:val="0000000D"/>
    <w:multiLevelType w:val="multilevel"/>
    <w:tmpl w:val="0000000D"/>
    <w:name w:val="WW8Num13"/>
    <w:lvl w:ilvl="0">
      <w:start w:val="1"/>
      <w:numFmt w:val="decimal"/>
      <w:lvlText w:val="%1"/>
      <w:lvlJc w:val="left"/>
      <w:pPr>
        <w:tabs>
          <w:tab w:val="num" w:pos="465"/>
        </w:tabs>
        <w:ind w:left="465" w:hanging="465"/>
      </w:pPr>
      <w:rPr>
        <w:rFonts w:ascii="Courier New" w:hAnsi="Courier New" w:cs="Courier New"/>
      </w:rPr>
    </w:lvl>
    <w:lvl w:ilvl="1">
      <w:start w:val="1"/>
      <w:numFmt w:val="decimal"/>
      <w:lvlText w:val="%1.%2"/>
      <w:lvlJc w:val="left"/>
      <w:pPr>
        <w:tabs>
          <w:tab w:val="num" w:pos="1599"/>
        </w:tabs>
        <w:ind w:left="1599" w:hanging="465"/>
      </w:pPr>
      <w:rPr>
        <w:rFonts w:ascii="Courier New" w:hAnsi="Courier New" w:cs="Courier New"/>
      </w:rPr>
    </w:lvl>
    <w:lvl w:ilvl="2">
      <w:start w:val="1"/>
      <w:numFmt w:val="decimal"/>
      <w:lvlText w:val="%1.%2.%3"/>
      <w:lvlJc w:val="left"/>
      <w:pPr>
        <w:tabs>
          <w:tab w:val="num" w:pos="2988"/>
        </w:tabs>
        <w:ind w:left="2988" w:hanging="720"/>
      </w:pPr>
      <w:rPr>
        <w:rFonts w:ascii="Courier New" w:hAnsi="Courier New" w:cs="Courier New"/>
      </w:rPr>
    </w:lvl>
    <w:lvl w:ilvl="3">
      <w:start w:val="1"/>
      <w:numFmt w:val="decimal"/>
      <w:lvlText w:val="%1.%2.%3.%4"/>
      <w:lvlJc w:val="left"/>
      <w:pPr>
        <w:tabs>
          <w:tab w:val="num" w:pos="4482"/>
        </w:tabs>
        <w:ind w:left="4482" w:hanging="1080"/>
      </w:pPr>
      <w:rPr>
        <w:rFonts w:ascii="Courier New" w:hAnsi="Courier New" w:cs="Courier New"/>
      </w:rPr>
    </w:lvl>
    <w:lvl w:ilvl="4">
      <w:start w:val="1"/>
      <w:numFmt w:val="decimal"/>
      <w:lvlText w:val="%1.%2.%3.%4.%5"/>
      <w:lvlJc w:val="left"/>
      <w:pPr>
        <w:tabs>
          <w:tab w:val="num" w:pos="5616"/>
        </w:tabs>
        <w:ind w:left="5616" w:hanging="1080"/>
      </w:pPr>
      <w:rPr>
        <w:rFonts w:ascii="Courier New" w:hAnsi="Courier New" w:cs="Courier New"/>
      </w:rPr>
    </w:lvl>
    <w:lvl w:ilvl="5">
      <w:start w:val="1"/>
      <w:numFmt w:val="decimal"/>
      <w:lvlText w:val="%1.%2.%3.%4.%5.%6"/>
      <w:lvlJc w:val="left"/>
      <w:pPr>
        <w:tabs>
          <w:tab w:val="num" w:pos="7110"/>
        </w:tabs>
        <w:ind w:left="7110" w:hanging="1440"/>
      </w:pPr>
      <w:rPr>
        <w:rFonts w:ascii="Courier New" w:hAnsi="Courier New" w:cs="Courier New"/>
      </w:rPr>
    </w:lvl>
    <w:lvl w:ilvl="6">
      <w:start w:val="1"/>
      <w:numFmt w:val="decimal"/>
      <w:lvlText w:val="%1.%2.%3.%4.%5.%6.%7"/>
      <w:lvlJc w:val="left"/>
      <w:pPr>
        <w:tabs>
          <w:tab w:val="num" w:pos="8244"/>
        </w:tabs>
        <w:ind w:left="8244" w:hanging="1440"/>
      </w:pPr>
      <w:rPr>
        <w:rFonts w:ascii="Courier New" w:hAnsi="Courier New" w:cs="Courier New"/>
      </w:rPr>
    </w:lvl>
    <w:lvl w:ilvl="7">
      <w:start w:val="1"/>
      <w:numFmt w:val="decimal"/>
      <w:lvlText w:val="%1.%2.%3.%4.%5.%6.%7.%8"/>
      <w:lvlJc w:val="left"/>
      <w:pPr>
        <w:tabs>
          <w:tab w:val="num" w:pos="9738"/>
        </w:tabs>
        <w:ind w:left="9738" w:hanging="1800"/>
      </w:pPr>
      <w:rPr>
        <w:rFonts w:ascii="Courier New" w:hAnsi="Courier New" w:cs="Courier New"/>
      </w:rPr>
    </w:lvl>
    <w:lvl w:ilvl="8">
      <w:start w:val="1"/>
      <w:numFmt w:val="decimal"/>
      <w:lvlText w:val="%1.%2.%3.%4.%5.%6.%7.%8.%9"/>
      <w:lvlJc w:val="left"/>
      <w:pPr>
        <w:tabs>
          <w:tab w:val="num" w:pos="10872"/>
        </w:tabs>
        <w:ind w:left="10872" w:hanging="1800"/>
      </w:pPr>
      <w:rPr>
        <w:rFonts w:ascii="Courier New" w:hAnsi="Courier New" w:cs="Courier New"/>
      </w:rPr>
    </w:lvl>
  </w:abstractNum>
  <w:abstractNum w:abstractNumId="13" w15:restartNumberingAfterBreak="0">
    <w:nsid w:val="11261D16"/>
    <w:multiLevelType w:val="hybridMultilevel"/>
    <w:tmpl w:val="300227A0"/>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16EB7842"/>
    <w:multiLevelType w:val="hybridMultilevel"/>
    <w:tmpl w:val="C1FA26C0"/>
    <w:lvl w:ilvl="0" w:tplc="0C0A0001">
      <w:start w:val="1"/>
      <w:numFmt w:val="bullet"/>
      <w:lvlText w:val=""/>
      <w:lvlJc w:val="left"/>
      <w:pPr>
        <w:ind w:left="1156" w:hanging="360"/>
      </w:pPr>
      <w:rPr>
        <w:rFonts w:ascii="Symbol" w:hAnsi="Symbol" w:hint="default"/>
      </w:rPr>
    </w:lvl>
    <w:lvl w:ilvl="1" w:tplc="0C0A0003" w:tentative="1">
      <w:start w:val="1"/>
      <w:numFmt w:val="bullet"/>
      <w:lvlText w:val="o"/>
      <w:lvlJc w:val="left"/>
      <w:pPr>
        <w:ind w:left="1876" w:hanging="360"/>
      </w:pPr>
      <w:rPr>
        <w:rFonts w:ascii="Courier New" w:hAnsi="Courier New" w:cs="Courier New" w:hint="default"/>
      </w:rPr>
    </w:lvl>
    <w:lvl w:ilvl="2" w:tplc="0C0A0005" w:tentative="1">
      <w:start w:val="1"/>
      <w:numFmt w:val="bullet"/>
      <w:lvlText w:val=""/>
      <w:lvlJc w:val="left"/>
      <w:pPr>
        <w:ind w:left="2596" w:hanging="360"/>
      </w:pPr>
      <w:rPr>
        <w:rFonts w:ascii="Wingdings" w:hAnsi="Wingdings" w:hint="default"/>
      </w:rPr>
    </w:lvl>
    <w:lvl w:ilvl="3" w:tplc="0C0A0001" w:tentative="1">
      <w:start w:val="1"/>
      <w:numFmt w:val="bullet"/>
      <w:lvlText w:val=""/>
      <w:lvlJc w:val="left"/>
      <w:pPr>
        <w:ind w:left="3316" w:hanging="360"/>
      </w:pPr>
      <w:rPr>
        <w:rFonts w:ascii="Symbol" w:hAnsi="Symbol" w:hint="default"/>
      </w:rPr>
    </w:lvl>
    <w:lvl w:ilvl="4" w:tplc="0C0A0003" w:tentative="1">
      <w:start w:val="1"/>
      <w:numFmt w:val="bullet"/>
      <w:lvlText w:val="o"/>
      <w:lvlJc w:val="left"/>
      <w:pPr>
        <w:ind w:left="4036" w:hanging="360"/>
      </w:pPr>
      <w:rPr>
        <w:rFonts w:ascii="Courier New" w:hAnsi="Courier New" w:cs="Courier New" w:hint="default"/>
      </w:rPr>
    </w:lvl>
    <w:lvl w:ilvl="5" w:tplc="0C0A0005" w:tentative="1">
      <w:start w:val="1"/>
      <w:numFmt w:val="bullet"/>
      <w:lvlText w:val=""/>
      <w:lvlJc w:val="left"/>
      <w:pPr>
        <w:ind w:left="4756" w:hanging="360"/>
      </w:pPr>
      <w:rPr>
        <w:rFonts w:ascii="Wingdings" w:hAnsi="Wingdings" w:hint="default"/>
      </w:rPr>
    </w:lvl>
    <w:lvl w:ilvl="6" w:tplc="0C0A0001" w:tentative="1">
      <w:start w:val="1"/>
      <w:numFmt w:val="bullet"/>
      <w:lvlText w:val=""/>
      <w:lvlJc w:val="left"/>
      <w:pPr>
        <w:ind w:left="5476" w:hanging="360"/>
      </w:pPr>
      <w:rPr>
        <w:rFonts w:ascii="Symbol" w:hAnsi="Symbol" w:hint="default"/>
      </w:rPr>
    </w:lvl>
    <w:lvl w:ilvl="7" w:tplc="0C0A0003" w:tentative="1">
      <w:start w:val="1"/>
      <w:numFmt w:val="bullet"/>
      <w:lvlText w:val="o"/>
      <w:lvlJc w:val="left"/>
      <w:pPr>
        <w:ind w:left="6196" w:hanging="360"/>
      </w:pPr>
      <w:rPr>
        <w:rFonts w:ascii="Courier New" w:hAnsi="Courier New" w:cs="Courier New" w:hint="default"/>
      </w:rPr>
    </w:lvl>
    <w:lvl w:ilvl="8" w:tplc="0C0A0005" w:tentative="1">
      <w:start w:val="1"/>
      <w:numFmt w:val="bullet"/>
      <w:lvlText w:val=""/>
      <w:lvlJc w:val="left"/>
      <w:pPr>
        <w:ind w:left="6916" w:hanging="360"/>
      </w:pPr>
      <w:rPr>
        <w:rFonts w:ascii="Wingdings" w:hAnsi="Wingdings" w:hint="default"/>
      </w:rPr>
    </w:lvl>
  </w:abstractNum>
  <w:abstractNum w:abstractNumId="15" w15:restartNumberingAfterBreak="0">
    <w:nsid w:val="19685BE4"/>
    <w:multiLevelType w:val="hybridMultilevel"/>
    <w:tmpl w:val="10BA308A"/>
    <w:lvl w:ilvl="0" w:tplc="0C0A0001">
      <w:start w:val="1"/>
      <w:numFmt w:val="bullet"/>
      <w:lvlText w:val=""/>
      <w:lvlJc w:val="left"/>
      <w:pPr>
        <w:ind w:left="1159" w:hanging="360"/>
      </w:pPr>
      <w:rPr>
        <w:rFonts w:ascii="Symbol" w:hAnsi="Symbol" w:hint="default"/>
      </w:rPr>
    </w:lvl>
    <w:lvl w:ilvl="1" w:tplc="0C0A0003">
      <w:start w:val="1"/>
      <w:numFmt w:val="bullet"/>
      <w:lvlText w:val="o"/>
      <w:lvlJc w:val="left"/>
      <w:pPr>
        <w:ind w:left="1879" w:hanging="360"/>
      </w:pPr>
      <w:rPr>
        <w:rFonts w:ascii="Courier New" w:hAnsi="Courier New" w:cs="Courier New" w:hint="default"/>
      </w:rPr>
    </w:lvl>
    <w:lvl w:ilvl="2" w:tplc="0C0A0005" w:tentative="1">
      <w:start w:val="1"/>
      <w:numFmt w:val="bullet"/>
      <w:lvlText w:val=""/>
      <w:lvlJc w:val="left"/>
      <w:pPr>
        <w:ind w:left="2599" w:hanging="360"/>
      </w:pPr>
      <w:rPr>
        <w:rFonts w:ascii="Wingdings" w:hAnsi="Wingdings" w:hint="default"/>
      </w:rPr>
    </w:lvl>
    <w:lvl w:ilvl="3" w:tplc="0C0A0001" w:tentative="1">
      <w:start w:val="1"/>
      <w:numFmt w:val="bullet"/>
      <w:lvlText w:val=""/>
      <w:lvlJc w:val="left"/>
      <w:pPr>
        <w:ind w:left="3319" w:hanging="360"/>
      </w:pPr>
      <w:rPr>
        <w:rFonts w:ascii="Symbol" w:hAnsi="Symbol" w:hint="default"/>
      </w:rPr>
    </w:lvl>
    <w:lvl w:ilvl="4" w:tplc="0C0A0003" w:tentative="1">
      <w:start w:val="1"/>
      <w:numFmt w:val="bullet"/>
      <w:lvlText w:val="o"/>
      <w:lvlJc w:val="left"/>
      <w:pPr>
        <w:ind w:left="4039" w:hanging="360"/>
      </w:pPr>
      <w:rPr>
        <w:rFonts w:ascii="Courier New" w:hAnsi="Courier New" w:cs="Courier New" w:hint="default"/>
      </w:rPr>
    </w:lvl>
    <w:lvl w:ilvl="5" w:tplc="0C0A0005" w:tentative="1">
      <w:start w:val="1"/>
      <w:numFmt w:val="bullet"/>
      <w:lvlText w:val=""/>
      <w:lvlJc w:val="left"/>
      <w:pPr>
        <w:ind w:left="4759" w:hanging="360"/>
      </w:pPr>
      <w:rPr>
        <w:rFonts w:ascii="Wingdings" w:hAnsi="Wingdings" w:hint="default"/>
      </w:rPr>
    </w:lvl>
    <w:lvl w:ilvl="6" w:tplc="0C0A0001" w:tentative="1">
      <w:start w:val="1"/>
      <w:numFmt w:val="bullet"/>
      <w:lvlText w:val=""/>
      <w:lvlJc w:val="left"/>
      <w:pPr>
        <w:ind w:left="5479" w:hanging="360"/>
      </w:pPr>
      <w:rPr>
        <w:rFonts w:ascii="Symbol" w:hAnsi="Symbol" w:hint="default"/>
      </w:rPr>
    </w:lvl>
    <w:lvl w:ilvl="7" w:tplc="0C0A0003" w:tentative="1">
      <w:start w:val="1"/>
      <w:numFmt w:val="bullet"/>
      <w:lvlText w:val="o"/>
      <w:lvlJc w:val="left"/>
      <w:pPr>
        <w:ind w:left="6199" w:hanging="360"/>
      </w:pPr>
      <w:rPr>
        <w:rFonts w:ascii="Courier New" w:hAnsi="Courier New" w:cs="Courier New" w:hint="default"/>
      </w:rPr>
    </w:lvl>
    <w:lvl w:ilvl="8" w:tplc="0C0A0005" w:tentative="1">
      <w:start w:val="1"/>
      <w:numFmt w:val="bullet"/>
      <w:lvlText w:val=""/>
      <w:lvlJc w:val="left"/>
      <w:pPr>
        <w:ind w:left="6919" w:hanging="360"/>
      </w:pPr>
      <w:rPr>
        <w:rFonts w:ascii="Wingdings" w:hAnsi="Wingdings" w:hint="default"/>
      </w:rPr>
    </w:lvl>
  </w:abstractNum>
  <w:abstractNum w:abstractNumId="16" w15:restartNumberingAfterBreak="0">
    <w:nsid w:val="26D86E3E"/>
    <w:multiLevelType w:val="hybridMultilevel"/>
    <w:tmpl w:val="243A2A8A"/>
    <w:lvl w:ilvl="0" w:tplc="0C0A000B">
      <w:start w:val="1"/>
      <w:numFmt w:val="bullet"/>
      <w:lvlText w:val=""/>
      <w:lvlJc w:val="left"/>
      <w:pPr>
        <w:ind w:left="1778" w:hanging="360"/>
      </w:pPr>
      <w:rPr>
        <w:rFonts w:ascii="Wingdings" w:hAnsi="Wingdings"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7" w15:restartNumberingAfterBreak="0">
    <w:nsid w:val="2D7E716A"/>
    <w:multiLevelType w:val="hybridMultilevel"/>
    <w:tmpl w:val="7C3ECCEA"/>
    <w:lvl w:ilvl="0" w:tplc="0C0A0001">
      <w:start w:val="1"/>
      <w:numFmt w:val="bullet"/>
      <w:lvlText w:val=""/>
      <w:lvlJc w:val="left"/>
      <w:pPr>
        <w:ind w:left="1159" w:hanging="360"/>
      </w:pPr>
      <w:rPr>
        <w:rFonts w:ascii="Symbol" w:hAnsi="Symbol" w:hint="default"/>
      </w:rPr>
    </w:lvl>
    <w:lvl w:ilvl="1" w:tplc="0C0A0003" w:tentative="1">
      <w:start w:val="1"/>
      <w:numFmt w:val="bullet"/>
      <w:lvlText w:val="o"/>
      <w:lvlJc w:val="left"/>
      <w:pPr>
        <w:ind w:left="1879" w:hanging="360"/>
      </w:pPr>
      <w:rPr>
        <w:rFonts w:ascii="Courier New" w:hAnsi="Courier New" w:cs="Courier New" w:hint="default"/>
      </w:rPr>
    </w:lvl>
    <w:lvl w:ilvl="2" w:tplc="0C0A0005" w:tentative="1">
      <w:start w:val="1"/>
      <w:numFmt w:val="bullet"/>
      <w:lvlText w:val=""/>
      <w:lvlJc w:val="left"/>
      <w:pPr>
        <w:ind w:left="2599" w:hanging="360"/>
      </w:pPr>
      <w:rPr>
        <w:rFonts w:ascii="Wingdings" w:hAnsi="Wingdings" w:hint="default"/>
      </w:rPr>
    </w:lvl>
    <w:lvl w:ilvl="3" w:tplc="0C0A0001" w:tentative="1">
      <w:start w:val="1"/>
      <w:numFmt w:val="bullet"/>
      <w:lvlText w:val=""/>
      <w:lvlJc w:val="left"/>
      <w:pPr>
        <w:ind w:left="3319" w:hanging="360"/>
      </w:pPr>
      <w:rPr>
        <w:rFonts w:ascii="Symbol" w:hAnsi="Symbol" w:hint="default"/>
      </w:rPr>
    </w:lvl>
    <w:lvl w:ilvl="4" w:tplc="0C0A0003" w:tentative="1">
      <w:start w:val="1"/>
      <w:numFmt w:val="bullet"/>
      <w:lvlText w:val="o"/>
      <w:lvlJc w:val="left"/>
      <w:pPr>
        <w:ind w:left="4039" w:hanging="360"/>
      </w:pPr>
      <w:rPr>
        <w:rFonts w:ascii="Courier New" w:hAnsi="Courier New" w:cs="Courier New" w:hint="default"/>
      </w:rPr>
    </w:lvl>
    <w:lvl w:ilvl="5" w:tplc="0C0A0005" w:tentative="1">
      <w:start w:val="1"/>
      <w:numFmt w:val="bullet"/>
      <w:lvlText w:val=""/>
      <w:lvlJc w:val="left"/>
      <w:pPr>
        <w:ind w:left="4759" w:hanging="360"/>
      </w:pPr>
      <w:rPr>
        <w:rFonts w:ascii="Wingdings" w:hAnsi="Wingdings" w:hint="default"/>
      </w:rPr>
    </w:lvl>
    <w:lvl w:ilvl="6" w:tplc="0C0A0001" w:tentative="1">
      <w:start w:val="1"/>
      <w:numFmt w:val="bullet"/>
      <w:lvlText w:val=""/>
      <w:lvlJc w:val="left"/>
      <w:pPr>
        <w:ind w:left="5479" w:hanging="360"/>
      </w:pPr>
      <w:rPr>
        <w:rFonts w:ascii="Symbol" w:hAnsi="Symbol" w:hint="default"/>
      </w:rPr>
    </w:lvl>
    <w:lvl w:ilvl="7" w:tplc="0C0A0003" w:tentative="1">
      <w:start w:val="1"/>
      <w:numFmt w:val="bullet"/>
      <w:lvlText w:val="o"/>
      <w:lvlJc w:val="left"/>
      <w:pPr>
        <w:ind w:left="6199" w:hanging="360"/>
      </w:pPr>
      <w:rPr>
        <w:rFonts w:ascii="Courier New" w:hAnsi="Courier New" w:cs="Courier New" w:hint="default"/>
      </w:rPr>
    </w:lvl>
    <w:lvl w:ilvl="8" w:tplc="0C0A0005" w:tentative="1">
      <w:start w:val="1"/>
      <w:numFmt w:val="bullet"/>
      <w:lvlText w:val=""/>
      <w:lvlJc w:val="left"/>
      <w:pPr>
        <w:ind w:left="6919" w:hanging="360"/>
      </w:pPr>
      <w:rPr>
        <w:rFonts w:ascii="Wingdings" w:hAnsi="Wingdings" w:hint="default"/>
      </w:rPr>
    </w:lvl>
  </w:abstractNum>
  <w:abstractNum w:abstractNumId="18" w15:restartNumberingAfterBreak="0">
    <w:nsid w:val="33A8009F"/>
    <w:multiLevelType w:val="hybridMultilevel"/>
    <w:tmpl w:val="DF7A0790"/>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9" w15:restartNumberingAfterBreak="0">
    <w:nsid w:val="54A03E27"/>
    <w:multiLevelType w:val="hybridMultilevel"/>
    <w:tmpl w:val="5EA66536"/>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0" w15:restartNumberingAfterBreak="0">
    <w:nsid w:val="7EB7154A"/>
    <w:multiLevelType w:val="hybridMultilevel"/>
    <w:tmpl w:val="DECAA1DA"/>
    <w:lvl w:ilvl="0" w:tplc="0C0A0001">
      <w:start w:val="1"/>
      <w:numFmt w:val="bullet"/>
      <w:lvlText w:val=""/>
      <w:lvlJc w:val="left"/>
      <w:pPr>
        <w:ind w:left="1371" w:hanging="360"/>
      </w:pPr>
      <w:rPr>
        <w:rFonts w:ascii="Symbol" w:hAnsi="Symbol" w:hint="default"/>
      </w:rPr>
    </w:lvl>
    <w:lvl w:ilvl="1" w:tplc="0C0A0003" w:tentative="1">
      <w:start w:val="1"/>
      <w:numFmt w:val="bullet"/>
      <w:lvlText w:val="o"/>
      <w:lvlJc w:val="left"/>
      <w:pPr>
        <w:ind w:left="2091" w:hanging="360"/>
      </w:pPr>
      <w:rPr>
        <w:rFonts w:ascii="Courier New" w:hAnsi="Courier New" w:cs="Courier New" w:hint="default"/>
      </w:rPr>
    </w:lvl>
    <w:lvl w:ilvl="2" w:tplc="0C0A0005" w:tentative="1">
      <w:start w:val="1"/>
      <w:numFmt w:val="bullet"/>
      <w:lvlText w:val=""/>
      <w:lvlJc w:val="left"/>
      <w:pPr>
        <w:ind w:left="2811" w:hanging="360"/>
      </w:pPr>
      <w:rPr>
        <w:rFonts w:ascii="Wingdings" w:hAnsi="Wingdings" w:hint="default"/>
      </w:rPr>
    </w:lvl>
    <w:lvl w:ilvl="3" w:tplc="0C0A0001" w:tentative="1">
      <w:start w:val="1"/>
      <w:numFmt w:val="bullet"/>
      <w:lvlText w:val=""/>
      <w:lvlJc w:val="left"/>
      <w:pPr>
        <w:ind w:left="3531" w:hanging="360"/>
      </w:pPr>
      <w:rPr>
        <w:rFonts w:ascii="Symbol" w:hAnsi="Symbol" w:hint="default"/>
      </w:rPr>
    </w:lvl>
    <w:lvl w:ilvl="4" w:tplc="0C0A0003" w:tentative="1">
      <w:start w:val="1"/>
      <w:numFmt w:val="bullet"/>
      <w:lvlText w:val="o"/>
      <w:lvlJc w:val="left"/>
      <w:pPr>
        <w:ind w:left="4251" w:hanging="360"/>
      </w:pPr>
      <w:rPr>
        <w:rFonts w:ascii="Courier New" w:hAnsi="Courier New" w:cs="Courier New" w:hint="default"/>
      </w:rPr>
    </w:lvl>
    <w:lvl w:ilvl="5" w:tplc="0C0A0005" w:tentative="1">
      <w:start w:val="1"/>
      <w:numFmt w:val="bullet"/>
      <w:lvlText w:val=""/>
      <w:lvlJc w:val="left"/>
      <w:pPr>
        <w:ind w:left="4971" w:hanging="360"/>
      </w:pPr>
      <w:rPr>
        <w:rFonts w:ascii="Wingdings" w:hAnsi="Wingdings" w:hint="default"/>
      </w:rPr>
    </w:lvl>
    <w:lvl w:ilvl="6" w:tplc="0C0A0001" w:tentative="1">
      <w:start w:val="1"/>
      <w:numFmt w:val="bullet"/>
      <w:lvlText w:val=""/>
      <w:lvlJc w:val="left"/>
      <w:pPr>
        <w:ind w:left="5691" w:hanging="360"/>
      </w:pPr>
      <w:rPr>
        <w:rFonts w:ascii="Symbol" w:hAnsi="Symbol" w:hint="default"/>
      </w:rPr>
    </w:lvl>
    <w:lvl w:ilvl="7" w:tplc="0C0A0003" w:tentative="1">
      <w:start w:val="1"/>
      <w:numFmt w:val="bullet"/>
      <w:lvlText w:val="o"/>
      <w:lvlJc w:val="left"/>
      <w:pPr>
        <w:ind w:left="6411" w:hanging="360"/>
      </w:pPr>
      <w:rPr>
        <w:rFonts w:ascii="Courier New" w:hAnsi="Courier New" w:cs="Courier New" w:hint="default"/>
      </w:rPr>
    </w:lvl>
    <w:lvl w:ilvl="8" w:tplc="0C0A0005" w:tentative="1">
      <w:start w:val="1"/>
      <w:numFmt w:val="bullet"/>
      <w:lvlText w:val=""/>
      <w:lvlJc w:val="left"/>
      <w:pPr>
        <w:ind w:left="7131" w:hanging="360"/>
      </w:pPr>
      <w:rPr>
        <w:rFonts w:ascii="Wingdings" w:hAnsi="Wingdings" w:hint="default"/>
      </w:rPr>
    </w:lvl>
  </w:abstractNum>
  <w:num w:numId="1">
    <w:abstractNumId w:val="0"/>
  </w:num>
  <w:num w:numId="2">
    <w:abstractNumId w:val="2"/>
  </w:num>
  <w:num w:numId="3">
    <w:abstractNumId w:val="3"/>
  </w:num>
  <w:num w:numId="4">
    <w:abstractNumId w:val="18"/>
  </w:num>
  <w:num w:numId="5">
    <w:abstractNumId w:val="20"/>
  </w:num>
  <w:num w:numId="6">
    <w:abstractNumId w:val="19"/>
  </w:num>
  <w:num w:numId="7">
    <w:abstractNumId w:val="17"/>
  </w:num>
  <w:num w:numId="8">
    <w:abstractNumId w:val="15"/>
  </w:num>
  <w:num w:numId="9">
    <w:abstractNumId w:val="13"/>
  </w:num>
  <w:num w:numId="10">
    <w:abstractNumId w:val="14"/>
  </w:num>
  <w:num w:numId="1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94"/>
    <w:rsid w:val="00001152"/>
    <w:rsid w:val="00014E1F"/>
    <w:rsid w:val="00021E0E"/>
    <w:rsid w:val="00023CE6"/>
    <w:rsid w:val="000332E7"/>
    <w:rsid w:val="00036EE7"/>
    <w:rsid w:val="00042CCC"/>
    <w:rsid w:val="00043DDE"/>
    <w:rsid w:val="00046670"/>
    <w:rsid w:val="00057E17"/>
    <w:rsid w:val="00066A09"/>
    <w:rsid w:val="00093850"/>
    <w:rsid w:val="000D105A"/>
    <w:rsid w:val="000D1734"/>
    <w:rsid w:val="000E1D3A"/>
    <w:rsid w:val="000E4E1C"/>
    <w:rsid w:val="000F395D"/>
    <w:rsid w:val="0010078E"/>
    <w:rsid w:val="001361E5"/>
    <w:rsid w:val="00141C8B"/>
    <w:rsid w:val="0016583B"/>
    <w:rsid w:val="00180F2C"/>
    <w:rsid w:val="001854DB"/>
    <w:rsid w:val="0019660F"/>
    <w:rsid w:val="001B60F9"/>
    <w:rsid w:val="001D5CFD"/>
    <w:rsid w:val="001E0AF9"/>
    <w:rsid w:val="001E583C"/>
    <w:rsid w:val="001E60E7"/>
    <w:rsid w:val="001F7289"/>
    <w:rsid w:val="0020074E"/>
    <w:rsid w:val="00211B97"/>
    <w:rsid w:val="00213A18"/>
    <w:rsid w:val="00221641"/>
    <w:rsid w:val="00243C48"/>
    <w:rsid w:val="0027136D"/>
    <w:rsid w:val="00275F85"/>
    <w:rsid w:val="00291344"/>
    <w:rsid w:val="002914B1"/>
    <w:rsid w:val="002937EB"/>
    <w:rsid w:val="002D0186"/>
    <w:rsid w:val="002D0600"/>
    <w:rsid w:val="002D235E"/>
    <w:rsid w:val="002D5B9B"/>
    <w:rsid w:val="002E1CD9"/>
    <w:rsid w:val="002E23C3"/>
    <w:rsid w:val="002F2C4A"/>
    <w:rsid w:val="003118EA"/>
    <w:rsid w:val="00320616"/>
    <w:rsid w:val="00320746"/>
    <w:rsid w:val="00332520"/>
    <w:rsid w:val="00340A20"/>
    <w:rsid w:val="003475B1"/>
    <w:rsid w:val="00374553"/>
    <w:rsid w:val="003969A4"/>
    <w:rsid w:val="003C6700"/>
    <w:rsid w:val="003D316F"/>
    <w:rsid w:val="003F2ABE"/>
    <w:rsid w:val="003F7BF7"/>
    <w:rsid w:val="0040735B"/>
    <w:rsid w:val="004210A9"/>
    <w:rsid w:val="00453BE1"/>
    <w:rsid w:val="0046019B"/>
    <w:rsid w:val="00480857"/>
    <w:rsid w:val="00481F3B"/>
    <w:rsid w:val="00497FAC"/>
    <w:rsid w:val="004B2921"/>
    <w:rsid w:val="004B4A96"/>
    <w:rsid w:val="004C056D"/>
    <w:rsid w:val="004C1A00"/>
    <w:rsid w:val="004C3E1D"/>
    <w:rsid w:val="004D3B93"/>
    <w:rsid w:val="004D425B"/>
    <w:rsid w:val="0050108A"/>
    <w:rsid w:val="005061C2"/>
    <w:rsid w:val="00525E0F"/>
    <w:rsid w:val="00542D48"/>
    <w:rsid w:val="005464D6"/>
    <w:rsid w:val="005558E7"/>
    <w:rsid w:val="00576E9E"/>
    <w:rsid w:val="00582849"/>
    <w:rsid w:val="005938C1"/>
    <w:rsid w:val="00596753"/>
    <w:rsid w:val="005C6829"/>
    <w:rsid w:val="005C7D21"/>
    <w:rsid w:val="005D70B4"/>
    <w:rsid w:val="00607EC1"/>
    <w:rsid w:val="00611626"/>
    <w:rsid w:val="00611953"/>
    <w:rsid w:val="006309EE"/>
    <w:rsid w:val="0065525C"/>
    <w:rsid w:val="00667DC0"/>
    <w:rsid w:val="00671A2B"/>
    <w:rsid w:val="006A0337"/>
    <w:rsid w:val="006C7288"/>
    <w:rsid w:val="006D4682"/>
    <w:rsid w:val="006D722E"/>
    <w:rsid w:val="006E2D5E"/>
    <w:rsid w:val="006E6305"/>
    <w:rsid w:val="00704423"/>
    <w:rsid w:val="00711EF5"/>
    <w:rsid w:val="007171F0"/>
    <w:rsid w:val="00717C4F"/>
    <w:rsid w:val="0072702F"/>
    <w:rsid w:val="00730116"/>
    <w:rsid w:val="00742FE1"/>
    <w:rsid w:val="0074592F"/>
    <w:rsid w:val="00746FAE"/>
    <w:rsid w:val="00750A01"/>
    <w:rsid w:val="007651C2"/>
    <w:rsid w:val="00766088"/>
    <w:rsid w:val="00773FE8"/>
    <w:rsid w:val="007A39F5"/>
    <w:rsid w:val="007B249F"/>
    <w:rsid w:val="007B7CD8"/>
    <w:rsid w:val="007C39D0"/>
    <w:rsid w:val="007D56CC"/>
    <w:rsid w:val="007E6F9D"/>
    <w:rsid w:val="007E7230"/>
    <w:rsid w:val="007F2EC1"/>
    <w:rsid w:val="008418EB"/>
    <w:rsid w:val="00851571"/>
    <w:rsid w:val="00853EC5"/>
    <w:rsid w:val="0085475A"/>
    <w:rsid w:val="00855751"/>
    <w:rsid w:val="00863E38"/>
    <w:rsid w:val="00867984"/>
    <w:rsid w:val="00874B05"/>
    <w:rsid w:val="00883AB1"/>
    <w:rsid w:val="0089458E"/>
    <w:rsid w:val="0089791D"/>
    <w:rsid w:val="008A301A"/>
    <w:rsid w:val="008A7BBF"/>
    <w:rsid w:val="00923786"/>
    <w:rsid w:val="009319B9"/>
    <w:rsid w:val="00940533"/>
    <w:rsid w:val="00965973"/>
    <w:rsid w:val="0097164F"/>
    <w:rsid w:val="0098662E"/>
    <w:rsid w:val="00993D42"/>
    <w:rsid w:val="009A379B"/>
    <w:rsid w:val="009A5768"/>
    <w:rsid w:val="009A5FCE"/>
    <w:rsid w:val="009C2CAE"/>
    <w:rsid w:val="009C448B"/>
    <w:rsid w:val="00A073B5"/>
    <w:rsid w:val="00A10307"/>
    <w:rsid w:val="00A36056"/>
    <w:rsid w:val="00A40899"/>
    <w:rsid w:val="00A41F19"/>
    <w:rsid w:val="00A60F1B"/>
    <w:rsid w:val="00A70067"/>
    <w:rsid w:val="00A72356"/>
    <w:rsid w:val="00A73DD3"/>
    <w:rsid w:val="00A83C73"/>
    <w:rsid w:val="00A84A4F"/>
    <w:rsid w:val="00AB30B0"/>
    <w:rsid w:val="00AB4636"/>
    <w:rsid w:val="00AB62EF"/>
    <w:rsid w:val="00AC030D"/>
    <w:rsid w:val="00AD033B"/>
    <w:rsid w:val="00AD2783"/>
    <w:rsid w:val="00AE0581"/>
    <w:rsid w:val="00AF32D1"/>
    <w:rsid w:val="00AF3904"/>
    <w:rsid w:val="00B21E82"/>
    <w:rsid w:val="00B822D1"/>
    <w:rsid w:val="00BA44A5"/>
    <w:rsid w:val="00BC071D"/>
    <w:rsid w:val="00BD010A"/>
    <w:rsid w:val="00BF6EEB"/>
    <w:rsid w:val="00C0318C"/>
    <w:rsid w:val="00C14081"/>
    <w:rsid w:val="00C27621"/>
    <w:rsid w:val="00C361F2"/>
    <w:rsid w:val="00C479E9"/>
    <w:rsid w:val="00C557A4"/>
    <w:rsid w:val="00C62752"/>
    <w:rsid w:val="00C63A44"/>
    <w:rsid w:val="00C67EB6"/>
    <w:rsid w:val="00C8179A"/>
    <w:rsid w:val="00C86E2E"/>
    <w:rsid w:val="00CA1967"/>
    <w:rsid w:val="00CB14F2"/>
    <w:rsid w:val="00CB1867"/>
    <w:rsid w:val="00CC432C"/>
    <w:rsid w:val="00CE24BF"/>
    <w:rsid w:val="00CE2EDD"/>
    <w:rsid w:val="00CF1C8D"/>
    <w:rsid w:val="00CF4109"/>
    <w:rsid w:val="00D00643"/>
    <w:rsid w:val="00D122FE"/>
    <w:rsid w:val="00D15903"/>
    <w:rsid w:val="00D27101"/>
    <w:rsid w:val="00D567AF"/>
    <w:rsid w:val="00D664A4"/>
    <w:rsid w:val="00D946F6"/>
    <w:rsid w:val="00DC516F"/>
    <w:rsid w:val="00DE5A15"/>
    <w:rsid w:val="00DE7335"/>
    <w:rsid w:val="00DE7538"/>
    <w:rsid w:val="00DF1111"/>
    <w:rsid w:val="00E05837"/>
    <w:rsid w:val="00E24B99"/>
    <w:rsid w:val="00E35E57"/>
    <w:rsid w:val="00E51469"/>
    <w:rsid w:val="00E559F6"/>
    <w:rsid w:val="00E7400C"/>
    <w:rsid w:val="00EA38E6"/>
    <w:rsid w:val="00EA52C3"/>
    <w:rsid w:val="00EB2189"/>
    <w:rsid w:val="00EB4DD6"/>
    <w:rsid w:val="00EC24CB"/>
    <w:rsid w:val="00EC7E43"/>
    <w:rsid w:val="00ED6FE3"/>
    <w:rsid w:val="00EE32C8"/>
    <w:rsid w:val="00F029F7"/>
    <w:rsid w:val="00F13104"/>
    <w:rsid w:val="00F22C39"/>
    <w:rsid w:val="00F24A4D"/>
    <w:rsid w:val="00F274F5"/>
    <w:rsid w:val="00F50B94"/>
    <w:rsid w:val="00F52DE6"/>
    <w:rsid w:val="00F62A97"/>
    <w:rsid w:val="00F65EFE"/>
    <w:rsid w:val="00F72503"/>
    <w:rsid w:val="00F75860"/>
    <w:rsid w:val="00F96680"/>
    <w:rsid w:val="00F9696A"/>
    <w:rsid w:val="00FB6169"/>
    <w:rsid w:val="00FC6136"/>
    <w:rsid w:val="00FD6660"/>
    <w:rsid w:val="00FE5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81D8E5"/>
  <w15:chartTrackingRefBased/>
  <w15:docId w15:val="{894570AA-E1EC-4E12-B38F-CE152718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HTML Acronym" w:uiPriority="99"/>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_tradnl" w:eastAsia="zh-CN"/>
    </w:rPr>
  </w:style>
  <w:style w:type="paragraph" w:styleId="Ttulo1">
    <w:name w:val="heading 1"/>
    <w:basedOn w:val="Normal"/>
    <w:next w:val="Normal"/>
    <w:qFormat/>
    <w:pPr>
      <w:keepNext/>
      <w:tabs>
        <w:tab w:val="left" w:pos="432"/>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left" w:pos="576"/>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left" w:pos="720"/>
      </w:tabs>
      <w:spacing w:before="240" w:after="60"/>
      <w:outlineLvl w:val="2"/>
    </w:pPr>
    <w:rPr>
      <w:rFonts w:ascii="Arial" w:hAnsi="Arial" w:cs="Arial"/>
      <w:b/>
      <w:bCs/>
      <w:sz w:val="26"/>
      <w:szCs w:val="26"/>
    </w:rPr>
  </w:style>
  <w:style w:type="paragraph" w:styleId="Ttulo4">
    <w:name w:val="heading 4"/>
    <w:basedOn w:val="Normal"/>
    <w:next w:val="Normal"/>
    <w:qFormat/>
    <w:pPr>
      <w:keepNext/>
      <w:tabs>
        <w:tab w:val="left" w:pos="864"/>
      </w:tabs>
      <w:spacing w:before="240" w:after="60"/>
      <w:outlineLvl w:val="3"/>
    </w:pPr>
    <w:rPr>
      <w:b/>
      <w:bCs/>
      <w:sz w:val="28"/>
      <w:szCs w:val="28"/>
    </w:rPr>
  </w:style>
  <w:style w:type="paragraph" w:styleId="Ttulo5">
    <w:name w:val="heading 5"/>
    <w:basedOn w:val="Normal"/>
    <w:next w:val="Normal"/>
    <w:qFormat/>
    <w:pPr>
      <w:tabs>
        <w:tab w:val="left" w:pos="1008"/>
      </w:tabs>
      <w:spacing w:before="240" w:after="60"/>
      <w:outlineLvl w:val="4"/>
    </w:pPr>
    <w:rPr>
      <w:b/>
      <w:bCs/>
      <w:i/>
      <w:iCs/>
      <w:sz w:val="26"/>
      <w:szCs w:val="26"/>
    </w:rPr>
  </w:style>
  <w:style w:type="paragraph" w:styleId="Ttulo6">
    <w:name w:val="heading 6"/>
    <w:basedOn w:val="Normal"/>
    <w:next w:val="Normal"/>
    <w:qFormat/>
    <w:pPr>
      <w:tabs>
        <w:tab w:val="left" w:pos="1152"/>
      </w:tabs>
      <w:spacing w:before="240" w:after="60"/>
      <w:outlineLvl w:val="5"/>
    </w:pPr>
    <w:rPr>
      <w:b/>
      <w:bCs/>
      <w:sz w:val="22"/>
      <w:szCs w:val="22"/>
    </w:rPr>
  </w:style>
  <w:style w:type="paragraph" w:styleId="Ttulo7">
    <w:name w:val="heading 7"/>
    <w:basedOn w:val="Normal"/>
    <w:next w:val="Normal"/>
    <w:qFormat/>
    <w:pPr>
      <w:tabs>
        <w:tab w:val="left" w:pos="1296"/>
      </w:tabs>
      <w:spacing w:before="240" w:after="60"/>
      <w:outlineLvl w:val="6"/>
    </w:pPr>
  </w:style>
  <w:style w:type="paragraph" w:styleId="Ttulo8">
    <w:name w:val="heading 8"/>
    <w:basedOn w:val="Normal"/>
    <w:next w:val="Normal"/>
    <w:qFormat/>
    <w:pPr>
      <w:tabs>
        <w:tab w:val="left" w:pos="1440"/>
      </w:tabs>
      <w:spacing w:before="240" w:after="60"/>
      <w:outlineLvl w:val="7"/>
    </w:pPr>
    <w:rPr>
      <w:i/>
      <w:iCs/>
    </w:rPr>
  </w:style>
  <w:style w:type="paragraph" w:styleId="Ttulo9">
    <w:name w:val="heading 9"/>
    <w:basedOn w:val="Normal"/>
    <w:next w:val="Normal"/>
    <w:qFormat/>
    <w:pPr>
      <w:tabs>
        <w:tab w:val="left" w:pos="1584"/>
      </w:tabs>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Courier New" w:hAnsi="Courier New" w:cs="Courier New"/>
    </w:rPr>
  </w:style>
  <w:style w:type="character" w:customStyle="1" w:styleId="WW8Num4z3">
    <w:name w:val="WW8Num4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Wingdings" w:hAnsi="Wingdings" w:cs="Wingdings"/>
    </w:rPr>
  </w:style>
  <w:style w:type="character" w:customStyle="1" w:styleId="WW8Num8z2">
    <w:name w:val="WW8Num8z2"/>
    <w:rPr>
      <w:rFonts w:ascii="Times New Roman" w:eastAsia="Times New Roman" w:hAnsi="Times New Roman" w:cs="Times New Roman"/>
    </w:rPr>
  </w:style>
  <w:style w:type="character" w:customStyle="1" w:styleId="WW8Num9z0">
    <w:name w:val="WW8Num9z0"/>
    <w:rPr>
      <w:rFonts w:ascii="Courier New" w:hAnsi="Courier New" w:cs="Courier New"/>
      <w:sz w:val="18"/>
      <w:szCs w:val="18"/>
    </w:rPr>
  </w:style>
  <w:style w:type="character" w:customStyle="1" w:styleId="WW8Num10z0">
    <w:name w:val="WW8Num10z0"/>
    <w:rPr>
      <w:rFonts w:ascii="Symbol" w:eastAsia="Times New Roman" w:hAnsi="Symbol" w:cs="Times New Roman"/>
    </w:rPr>
  </w:style>
  <w:style w:type="character" w:customStyle="1" w:styleId="WW8Num11z0">
    <w:name w:val="WW8Num11z0"/>
    <w:rPr>
      <w:rFonts w:ascii="Symbol" w:hAnsi="Symbol" w:cs="Times New Roman"/>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eastAsia="Times New Roman" w:hAnsi="Symbol" w:cs="Times New Roman"/>
    </w:rPr>
  </w:style>
  <w:style w:type="character" w:customStyle="1" w:styleId="WW8Num13z0">
    <w:name w:val="WW8Num13z0"/>
    <w:rPr>
      <w:rFonts w:ascii="Courier New" w:hAnsi="Courier New" w:cs="Courier New"/>
    </w:rPr>
  </w:style>
  <w:style w:type="character" w:customStyle="1" w:styleId="Fuentedeprrafopredeter9">
    <w:name w:val="Fuente de párrafo predeter.9"/>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2z1">
    <w:name w:val="WW8Num12z1"/>
    <w:rPr>
      <w:rFonts w:ascii="Wingdings" w:hAnsi="Wingdings" w:cs="Wingdings"/>
    </w:rPr>
  </w:style>
  <w:style w:type="character" w:customStyle="1" w:styleId="WW8Num12z3">
    <w:name w:val="WW8Num12z3"/>
    <w:rPr>
      <w:rFonts w:ascii="Symbol" w:hAnsi="Symbol" w:cs="Symbol"/>
    </w:rPr>
  </w:style>
  <w:style w:type="character" w:customStyle="1" w:styleId="WW8Num13z1">
    <w:name w:val="WW8Num13z1"/>
    <w:rPr>
      <w:rFonts w:ascii="Wingdings" w:hAnsi="Wingdings" w:cs="Wingdings"/>
    </w:rPr>
  </w:style>
  <w:style w:type="character" w:customStyle="1" w:styleId="WW8Num13z3">
    <w:name w:val="WW8Num13z3"/>
    <w:rPr>
      <w:rFonts w:ascii="Symbol" w:hAnsi="Symbol" w:cs="Symbol"/>
    </w:rPr>
  </w:style>
  <w:style w:type="character" w:customStyle="1" w:styleId="Fuentedeprrafopredeter8">
    <w:name w:val="Fuente de párrafo predeter.8"/>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3">
    <w:name w:val="WW8Num6z3"/>
    <w:rPr>
      <w:rFonts w:ascii="Symbol" w:hAnsi="Symbol" w:cs="Symbol"/>
    </w:rPr>
  </w:style>
  <w:style w:type="character" w:customStyle="1" w:styleId="WW8Num7z3">
    <w:name w:val="WW8Num7z3"/>
    <w:rPr>
      <w:rFonts w:ascii="Symbol" w:hAnsi="Symbol" w:cs="Symbol"/>
    </w:rPr>
  </w:style>
  <w:style w:type="character" w:customStyle="1" w:styleId="WW8Num15z0">
    <w:name w:val="WW8Num15z0"/>
    <w:rPr>
      <w:rFonts w:ascii="Courier New" w:hAnsi="Courier New" w:cs="Courier New"/>
    </w:rPr>
  </w:style>
  <w:style w:type="character" w:customStyle="1" w:styleId="WW8Num16z2">
    <w:name w:val="WW8Num16z2"/>
    <w:rPr>
      <w:rFonts w:ascii="Times New Roman" w:eastAsia="Times New Roman" w:hAnsi="Times New Roman" w:cs="Times New Roman"/>
    </w:rPr>
  </w:style>
  <w:style w:type="character" w:customStyle="1" w:styleId="WW8Num20z0">
    <w:name w:val="WW8Num20z0"/>
    <w:rPr>
      <w:rFonts w:ascii="Symbol" w:hAnsi="Symbol" w:cs="StarSymbol"/>
      <w:sz w:val="18"/>
      <w:szCs w:val="18"/>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Fuentedeprrafopredeter7">
    <w:name w:val="Fuente de párrafo predeter.7"/>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15z1">
    <w:name w:val="WW8Num15z1"/>
    <w:rPr>
      <w:rFonts w:ascii="Wingdings" w:hAnsi="Wingdings" w:cs="Wingdings"/>
    </w:rPr>
  </w:style>
  <w:style w:type="character" w:customStyle="1" w:styleId="WW8Num15z3">
    <w:name w:val="WW8Num15z3"/>
    <w:rPr>
      <w:rFonts w:ascii="Symbol" w:hAnsi="Symbol" w:cs="Symbol"/>
    </w:rPr>
  </w:style>
  <w:style w:type="character" w:customStyle="1" w:styleId="WW8Num19z0">
    <w:name w:val="WW8Num19z0"/>
    <w:rPr>
      <w:rFonts w:ascii="Symbol" w:hAnsi="Symbol" w:cs="StarSymbol"/>
      <w:sz w:val="18"/>
      <w:szCs w:val="18"/>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Fuentedeprrafopredeter6">
    <w:name w:val="Fuente de párrafo predeter.6"/>
  </w:style>
  <w:style w:type="character" w:customStyle="1" w:styleId="WW8Num6z0">
    <w:name w:val="WW8Num6z0"/>
    <w:rPr>
      <w:rFonts w:ascii="Courier New" w:hAnsi="Courier New" w:cs="Courier New"/>
    </w:rPr>
  </w:style>
  <w:style w:type="character" w:customStyle="1" w:styleId="WW8Num7z0">
    <w:name w:val="WW8Num7z0"/>
    <w:rPr>
      <w:rFonts w:ascii="Courier New" w:hAnsi="Courier New" w:cs="Courier New"/>
    </w:rPr>
  </w:style>
  <w:style w:type="character" w:customStyle="1" w:styleId="Fuentedeprrafopredeter5">
    <w:name w:val="Fuente de párrafo predeter.5"/>
  </w:style>
  <w:style w:type="character" w:customStyle="1" w:styleId="Absatz-Standardschriftart">
    <w:name w:val="Absatz-Standardschriftart"/>
  </w:style>
  <w:style w:type="character" w:customStyle="1" w:styleId="WW8Num5z2">
    <w:name w:val="WW8Num5z2"/>
    <w:rPr>
      <w:rFonts w:ascii="Wingdings" w:hAnsi="Wingdings" w:cs="Wingdings"/>
    </w:rPr>
  </w:style>
  <w:style w:type="character" w:customStyle="1" w:styleId="WW8Num16z0">
    <w:name w:val="WW8Num16z0"/>
    <w:rPr>
      <w:rFonts w:ascii="Courier New" w:hAnsi="Courier New" w:cs="Courier New"/>
    </w:rPr>
  </w:style>
  <w:style w:type="character" w:customStyle="1" w:styleId="WW8Num17z0">
    <w:name w:val="WW8Num17z0"/>
    <w:rPr>
      <w:rFonts w:ascii="Courier New" w:hAnsi="Courier New" w:cs="Courier New"/>
    </w:rPr>
  </w:style>
  <w:style w:type="character" w:customStyle="1" w:styleId="WW8Num18z0">
    <w:name w:val="WW8Num18z0"/>
    <w:rPr>
      <w:rFonts w:ascii="Courier New" w:hAnsi="Courier New" w:cs="Courier New"/>
      <w:sz w:val="18"/>
      <w:szCs w:val="18"/>
    </w:rPr>
  </w:style>
  <w:style w:type="character" w:customStyle="1" w:styleId="WW-Absatz-Standardschriftart">
    <w:name w:val="WW-Absatz-Standardschriftart"/>
  </w:style>
  <w:style w:type="character" w:customStyle="1" w:styleId="WW8Num9z3">
    <w:name w:val="WW8Num9z3"/>
    <w:rPr>
      <w:rFonts w:ascii="Wingdings" w:hAnsi="Wingdings" w:cs="StarSymbol"/>
      <w:sz w:val="18"/>
      <w:szCs w:val="18"/>
    </w:rPr>
  </w:style>
  <w:style w:type="character" w:customStyle="1" w:styleId="WW8Num11z2">
    <w:name w:val="WW8Num11z2"/>
    <w:rPr>
      <w:rFonts w:ascii="Times New Roman" w:hAnsi="Times New Roman" w:cs="Times New Roman"/>
    </w:rPr>
  </w:style>
  <w:style w:type="character" w:customStyle="1" w:styleId="WW8Num12z2">
    <w:name w:val="WW8Num12z2"/>
    <w:rPr>
      <w:rFonts w:ascii="Times New Roman" w:eastAsia="Times New Roman" w:hAnsi="Times New Roman" w:cs="Times New Roman"/>
    </w:rPr>
  </w:style>
  <w:style w:type="character" w:customStyle="1" w:styleId="WW8Num13z2">
    <w:name w:val="WW8Num13z2"/>
    <w:rPr>
      <w:rFonts w:ascii="Times New Roman" w:eastAsia="Times New Roman" w:hAnsi="Times New Roman" w:cs="Times New Roman"/>
    </w:rPr>
  </w:style>
  <w:style w:type="character" w:customStyle="1" w:styleId="WW8Num14z0">
    <w:name w:val="WW8Num14z0"/>
    <w:rPr>
      <w:rFonts w:ascii="Courier New" w:hAnsi="Courier New" w:cs="Courier New"/>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1">
    <w:name w:val="WW8Num18z1"/>
    <w:rPr>
      <w:rFonts w:ascii="Wingdings 2" w:hAnsi="Wingdings 2" w:cs="StarSymbol"/>
      <w:sz w:val="18"/>
      <w:szCs w:val="18"/>
    </w:rPr>
  </w:style>
  <w:style w:type="character" w:customStyle="1" w:styleId="WW8Num22z2">
    <w:name w:val="WW8Num22z2"/>
    <w:rPr>
      <w:rFonts w:ascii="Wingdings" w:hAnsi="Wingdings" w:cs="Wingdings"/>
    </w:rPr>
  </w:style>
  <w:style w:type="character" w:customStyle="1" w:styleId="WW8Num23z2">
    <w:name w:val="WW8Num23z2"/>
    <w:rPr>
      <w:rFonts w:ascii="Wingdings" w:hAnsi="Wingdings" w:cs="Wingdings"/>
    </w:rPr>
  </w:style>
  <w:style w:type="character" w:customStyle="1" w:styleId="WW8Num27z2">
    <w:name w:val="WW8Num27z2"/>
    <w:rPr>
      <w:rFonts w:ascii="Wingdings" w:hAnsi="Wingdings" w:cs="Wingdings"/>
    </w:rPr>
  </w:style>
  <w:style w:type="character" w:customStyle="1" w:styleId="WW8Num28z1">
    <w:name w:val="WW8Num28z1"/>
    <w:rPr>
      <w:rFonts w:ascii="Wingdings" w:hAnsi="Wingdings" w:cs="Wingdings"/>
    </w:rPr>
  </w:style>
  <w:style w:type="character" w:customStyle="1" w:styleId="WW8Num30z2">
    <w:name w:val="WW8Num30z2"/>
    <w:rPr>
      <w:rFonts w:ascii="Symbol" w:hAnsi="Symbol" w:cs="Symbol"/>
      <w:color w:val="auto"/>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8z1">
    <w:name w:val="WW8Num38z1"/>
    <w:rPr>
      <w:rFonts w:ascii="Wingdings" w:hAnsi="Wingdings" w:cs="Wingdings"/>
    </w:rPr>
  </w:style>
  <w:style w:type="character" w:customStyle="1" w:styleId="WW8Num40z2">
    <w:name w:val="WW8Num40z2"/>
    <w:rPr>
      <w:rFonts w:ascii="Symbol" w:hAnsi="Symbol" w:cs="Symbol"/>
      <w:color w:val="auto"/>
    </w:rPr>
  </w:style>
  <w:style w:type="character" w:customStyle="1" w:styleId="Fuentedeprrafopredeter4">
    <w:name w:val="Fuente de párrafo predeter.4"/>
  </w:style>
  <w:style w:type="character" w:customStyle="1" w:styleId="WW8Num2z0">
    <w:name w:val="WW8Num2z0"/>
    <w:rPr>
      <w:rFonts w:ascii="Courier New" w:hAnsi="Courier New" w:cs="Courier New"/>
    </w:rPr>
  </w:style>
  <w:style w:type="character" w:customStyle="1" w:styleId="WW8Num6z1">
    <w:name w:val="WW8Num6z1"/>
    <w:rPr>
      <w:rFonts w:ascii="Wingdings" w:hAnsi="Wingdings" w:cs="Wingdings"/>
    </w:rPr>
  </w:style>
  <w:style w:type="character" w:customStyle="1" w:styleId="WW8Num8z3">
    <w:name w:val="WW8Num8z3"/>
    <w:rPr>
      <w:rFonts w:ascii="Symbol" w:hAnsi="Symbol" w:cs="Symbol"/>
    </w:rPr>
  </w:style>
  <w:style w:type="character" w:customStyle="1" w:styleId="WW8Num10z2">
    <w:name w:val="WW8Num10z2"/>
    <w:rPr>
      <w:rFonts w:ascii="Times New Roman" w:eastAsia="Times New Roman" w:hAnsi="Times New Roman" w:cs="Times New Roman"/>
    </w:rPr>
  </w:style>
  <w:style w:type="character" w:customStyle="1" w:styleId="WW8Num11z5">
    <w:name w:val="WW8Num11z5"/>
    <w:rPr>
      <w:rFonts w:ascii="Wingdings" w:hAnsi="Wingdings" w:cs="Wingdings"/>
    </w:rPr>
  </w:style>
  <w:style w:type="character" w:customStyle="1" w:styleId="WW8Num14z2">
    <w:name w:val="WW8Num14z2"/>
    <w:rPr>
      <w:rFonts w:ascii="Wingdings" w:hAnsi="Wingdings" w:cs="Wingdings"/>
    </w:rPr>
  </w:style>
  <w:style w:type="character" w:customStyle="1" w:styleId="WW8Num15z2">
    <w:name w:val="WW8Num15z2"/>
    <w:rPr>
      <w:rFonts w:ascii="Wingdings" w:hAnsi="Wingdings" w:cs="Wingdings"/>
    </w:rPr>
  </w:style>
  <w:style w:type="character" w:customStyle="1" w:styleId="WW8Num18z2">
    <w:name w:val="WW8Num18z2"/>
    <w:rPr>
      <w:rFonts w:ascii="StarSymbol" w:hAnsi="StarSymbol" w:cs="StarSymbol"/>
      <w:sz w:val="18"/>
      <w:szCs w:val="18"/>
    </w:rPr>
  </w:style>
  <w:style w:type="character" w:customStyle="1" w:styleId="WW8Num18z3">
    <w:name w:val="WW8Num18z3"/>
    <w:rPr>
      <w:rFonts w:ascii="Wingdings" w:hAnsi="Wingdings" w:cs="StarSymbol"/>
      <w:sz w:val="18"/>
      <w:szCs w:val="18"/>
    </w:rPr>
  </w:style>
  <w:style w:type="character" w:customStyle="1" w:styleId="Fuentedeprrafopredeter3">
    <w:name w:val="Fuente de párrafo predeter.3"/>
  </w:style>
  <w:style w:type="character" w:customStyle="1" w:styleId="Fuentedeprrafopredeter2">
    <w:name w:val="Fuente de párrafo predeter.2"/>
  </w:style>
  <w:style w:type="character" w:customStyle="1" w:styleId="WW-Absatz-Standardschriftart1">
    <w:name w:val="WW-Absatz-Standardschriftart1"/>
  </w:style>
  <w:style w:type="character" w:customStyle="1" w:styleId="WW8Num1z0">
    <w:name w:val="WW8Num1z0"/>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Wingdings" w:hAnsi="Wingdings" w:cs="Wingdings"/>
    </w:rPr>
  </w:style>
  <w:style w:type="character" w:customStyle="1" w:styleId="WW8Num3z2">
    <w:name w:val="WW8Num3z2"/>
    <w:rPr>
      <w:rFonts w:ascii="Times New Roman" w:eastAsia="Times New Roman" w:hAnsi="Times New Roman" w:cs="Times New Roman"/>
    </w:rPr>
  </w:style>
  <w:style w:type="character" w:customStyle="1" w:styleId="WW8Num3z3">
    <w:name w:val="WW8Num3z3"/>
    <w:rPr>
      <w:rFonts w:ascii="Symbol" w:hAnsi="Symbol" w:cs="Symbol"/>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6z2">
    <w:name w:val="WW8Num6z2"/>
    <w:rPr>
      <w:rFonts w:ascii="Times New Roman" w:eastAsia="Times New Roman" w:hAnsi="Times New Roman" w:cs="Times New Roman"/>
    </w:rPr>
  </w:style>
  <w:style w:type="character" w:customStyle="1" w:styleId="WW8Num7z2">
    <w:name w:val="WW8Num7z2"/>
    <w:rPr>
      <w:rFonts w:ascii="Wingdings" w:hAnsi="Wingdings" w:cs="Wingdings"/>
    </w:rPr>
  </w:style>
  <w:style w:type="character" w:customStyle="1" w:styleId="WW8Num10z5">
    <w:name w:val="WW8Num10z5"/>
    <w:rPr>
      <w:rFonts w:ascii="Wingdings" w:hAnsi="Wingdings" w:cs="Wingdings"/>
    </w:rPr>
  </w:style>
  <w:style w:type="character" w:customStyle="1" w:styleId="WW8Num12z4">
    <w:name w:val="WW8Num12z4"/>
    <w:rPr>
      <w:rFonts w:ascii="Courier New" w:hAnsi="Courier New" w:cs="Courier New"/>
    </w:rPr>
  </w:style>
  <w:style w:type="character" w:customStyle="1" w:styleId="WW8Num16z1">
    <w:name w:val="WW8Num16z1"/>
    <w:rPr>
      <w:rFonts w:ascii="Wingdings" w:hAnsi="Wingdings" w:cs="Wingdings"/>
    </w:rPr>
  </w:style>
  <w:style w:type="character" w:customStyle="1" w:styleId="WW8Num16z3">
    <w:name w:val="WW8Num16z3"/>
    <w:rPr>
      <w:rFonts w:ascii="Symbol" w:hAnsi="Symbol" w:cs="Symbol"/>
    </w:rPr>
  </w:style>
  <w:style w:type="character" w:customStyle="1" w:styleId="WW8Num17z3">
    <w:name w:val="WW8Num17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styleId="Textoennegrita">
    <w:name w:val="Strong"/>
    <w:qFormat/>
    <w:rPr>
      <w:b/>
      <w:bCs/>
    </w:rPr>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styleId="Hipervnculovisitado">
    <w:name w:val="FollowedHyperlink"/>
    <w:rPr>
      <w:color w:val="800000"/>
      <w:u w:val="single"/>
    </w:rPr>
  </w:style>
  <w:style w:type="character" w:customStyle="1" w:styleId="Enlacedelndice">
    <w:name w:val="Enlace del índice"/>
  </w:style>
  <w:style w:type="paragraph" w:customStyle="1" w:styleId="Encabezado9">
    <w:name w:val="Encabezado9"/>
    <w:basedOn w:val="Normal"/>
    <w:next w:val="Textoindependiente"/>
    <w:pPr>
      <w:keepNext/>
      <w:spacing w:before="240" w:after="120"/>
    </w:pPr>
    <w:rPr>
      <w:rFonts w:ascii="Arial" w:eastAsia="Droid Sans"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ascii="Times" w:hAnsi="Times" w:cs="Tahoma"/>
    </w:rPr>
  </w:style>
  <w:style w:type="paragraph" w:customStyle="1" w:styleId="Epgrafe">
    <w:name w:val="Epígrafe"/>
    <w:basedOn w:val="Normal"/>
    <w:qFormat/>
    <w:pPr>
      <w:suppressLineNumbers/>
      <w:spacing w:before="120" w:after="120"/>
    </w:pPr>
    <w:rPr>
      <w:rFonts w:cs="Lohit Hindi"/>
      <w:i/>
      <w:iCs/>
    </w:rPr>
  </w:style>
  <w:style w:type="paragraph" w:customStyle="1" w:styleId="ndice">
    <w:name w:val="Índice"/>
    <w:basedOn w:val="Normal"/>
    <w:pPr>
      <w:suppressLineNumbers/>
    </w:pPr>
    <w:rPr>
      <w:rFonts w:ascii="Times" w:hAnsi="Times" w:cs="Tahoma"/>
    </w:rPr>
  </w:style>
  <w:style w:type="paragraph" w:customStyle="1" w:styleId="Encabezado8">
    <w:name w:val="Encabezado8"/>
    <w:basedOn w:val="Normal"/>
    <w:next w:val="Textoindependiente"/>
    <w:pPr>
      <w:keepNext/>
      <w:spacing w:before="240" w:after="120"/>
    </w:pPr>
    <w:rPr>
      <w:rFonts w:ascii="Arial" w:eastAsia="Droid Sans Fallback" w:hAnsi="Arial" w:cs="Lohit Hindi"/>
      <w:sz w:val="28"/>
      <w:szCs w:val="28"/>
    </w:rPr>
  </w:style>
  <w:style w:type="paragraph" w:customStyle="1" w:styleId="Epgrafe1">
    <w:name w:val="Epígrafe1"/>
    <w:basedOn w:val="Normal"/>
    <w:pPr>
      <w:suppressLineNumbers/>
      <w:spacing w:before="120" w:after="120"/>
    </w:pPr>
    <w:rPr>
      <w:rFonts w:ascii="Times" w:hAnsi="Times" w:cs="Tahoma"/>
      <w:i/>
      <w:iCs/>
    </w:rPr>
  </w:style>
  <w:style w:type="paragraph" w:customStyle="1" w:styleId="Encabezado7">
    <w:name w:val="Encabezado7"/>
    <w:basedOn w:val="Normal"/>
    <w:next w:val="Textoindependiente"/>
    <w:pPr>
      <w:keepNext/>
      <w:spacing w:before="240" w:after="120"/>
    </w:pPr>
    <w:rPr>
      <w:rFonts w:ascii="Nimbus Sans L" w:eastAsia="DejaVu Sans" w:hAnsi="Nimbus Sans L" w:cs="DejaVu Sans"/>
      <w:sz w:val="28"/>
      <w:szCs w:val="28"/>
    </w:rPr>
  </w:style>
  <w:style w:type="paragraph" w:customStyle="1" w:styleId="Encabezado6">
    <w:name w:val="Encabezado6"/>
    <w:basedOn w:val="Normal"/>
    <w:next w:val="Textoindependiente"/>
    <w:pPr>
      <w:keepNext/>
      <w:spacing w:before="240" w:after="120"/>
    </w:pPr>
    <w:rPr>
      <w:rFonts w:ascii="Helvetica" w:eastAsia="HG Mincho Light J" w:hAnsi="Helvetica" w:cs="Tahoma"/>
      <w:sz w:val="28"/>
      <w:szCs w:val="28"/>
    </w:rPr>
  </w:style>
  <w:style w:type="paragraph" w:customStyle="1" w:styleId="Encabezado5">
    <w:name w:val="Encabezado5"/>
    <w:basedOn w:val="Normal"/>
    <w:next w:val="Textoindependiente"/>
    <w:pPr>
      <w:keepNext/>
      <w:spacing w:before="240" w:after="120"/>
    </w:pPr>
    <w:rPr>
      <w:rFonts w:ascii="Helvetica" w:eastAsia="HG Mincho Light J" w:hAnsi="Helvetica" w:cs="Tahoma"/>
      <w:sz w:val="28"/>
      <w:szCs w:val="28"/>
    </w:rPr>
  </w:style>
  <w:style w:type="paragraph" w:customStyle="1" w:styleId="Encabezado4">
    <w:name w:val="Encabezado4"/>
    <w:basedOn w:val="Normal"/>
    <w:next w:val="Textoindependiente"/>
    <w:pPr>
      <w:keepNext/>
      <w:spacing w:before="240" w:after="120"/>
    </w:pPr>
    <w:rPr>
      <w:rFonts w:ascii="Helvetica" w:eastAsia="HG Mincho Light J" w:hAnsi="Helvetica" w:cs="Tahoma"/>
      <w:sz w:val="28"/>
      <w:szCs w:val="28"/>
    </w:rPr>
  </w:style>
  <w:style w:type="paragraph" w:customStyle="1" w:styleId="Encabezado3">
    <w:name w:val="Encabezado3"/>
    <w:basedOn w:val="Normal"/>
    <w:next w:val="Textoindependiente"/>
    <w:pPr>
      <w:keepNext/>
      <w:spacing w:before="240" w:after="120"/>
    </w:pPr>
    <w:rPr>
      <w:rFonts w:ascii="Helvetica" w:eastAsia="HG Mincho Light J" w:hAnsi="Helvetica" w:cs="Tahoma"/>
      <w:sz w:val="28"/>
      <w:szCs w:val="28"/>
    </w:rPr>
  </w:style>
  <w:style w:type="paragraph" w:customStyle="1" w:styleId="Encabezado2">
    <w:name w:val="Encabezado2"/>
    <w:basedOn w:val="Normal"/>
    <w:next w:val="Textoindependiente"/>
    <w:pPr>
      <w:keepNext/>
      <w:spacing w:before="240" w:after="120"/>
    </w:pPr>
    <w:rPr>
      <w:rFonts w:ascii="Helvetica" w:eastAsia="HG Mincho Light J" w:hAnsi="Helvetica" w:cs="Tahoma"/>
      <w:sz w:val="28"/>
      <w:szCs w:val="28"/>
    </w:rPr>
  </w:style>
  <w:style w:type="paragraph" w:customStyle="1" w:styleId="Encabezado1">
    <w:name w:val="Encabezado1"/>
    <w:basedOn w:val="Normal"/>
    <w:next w:val="Textoindependiente"/>
    <w:pPr>
      <w:keepNext/>
      <w:spacing w:before="240" w:after="120"/>
    </w:pPr>
    <w:rPr>
      <w:rFonts w:ascii="Helvetica" w:eastAsia="HG Mincho Light J" w:hAnsi="Helvetica" w:cs="Tahoma"/>
      <w:sz w:val="28"/>
      <w:szCs w:val="28"/>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tulo1PlantillaGrupodeTrabajo">
    <w:name w:val="Título 1_Plantilla Grupo de Trabajo"/>
    <w:basedOn w:val="Normal"/>
    <w:rPr>
      <w:rFonts w:ascii="Verdana" w:hAnsi="Verdana" w:cs="Tahoma"/>
      <w:b/>
      <w:sz w:val="28"/>
      <w:szCs w:val="28"/>
    </w:rPr>
  </w:style>
  <w:style w:type="paragraph" w:styleId="TDC1">
    <w:name w:val="toc 1"/>
    <w:basedOn w:val="Normal"/>
    <w:next w:val="Normal"/>
    <w:uiPriority w:val="39"/>
  </w:style>
  <w:style w:type="paragraph" w:styleId="NormalWeb">
    <w:name w:val="Normal (Web)"/>
    <w:basedOn w:val="Normal"/>
    <w:pPr>
      <w:spacing w:before="280" w:after="280"/>
      <w:jc w:val="both"/>
    </w:pPr>
    <w:rPr>
      <w:rFonts w:ascii="Verdana" w:hAnsi="Verdana" w:cs="Verdana"/>
      <w:sz w:val="14"/>
      <w:szCs w:val="14"/>
      <w:lang w:val="es-ES"/>
    </w:rPr>
  </w:style>
  <w:style w:type="paragraph" w:customStyle="1" w:styleId="Contenidodelmarco">
    <w:name w:val="Contenido del marco"/>
    <w:basedOn w:val="Textoindependiente"/>
  </w:style>
  <w:style w:type="paragraph" w:styleId="TDC2">
    <w:name w:val="toc 2"/>
    <w:basedOn w:val="ndice"/>
    <w:uiPriority w:val="39"/>
    <w:pPr>
      <w:tabs>
        <w:tab w:val="right" w:leader="dot" w:pos="9637"/>
      </w:tabs>
      <w:ind w:left="283"/>
    </w:pPr>
  </w:style>
  <w:style w:type="paragraph" w:styleId="TDC3">
    <w:name w:val="toc 3"/>
    <w:basedOn w:val="ndice"/>
    <w:uiPriority w:val="39"/>
    <w:pPr>
      <w:tabs>
        <w:tab w:val="right" w:leader="dot" w:pos="9637"/>
      </w:tabs>
      <w:ind w:left="566"/>
    </w:pPr>
  </w:style>
  <w:style w:type="paragraph" w:styleId="TDC4">
    <w:name w:val="toc 4"/>
    <w:basedOn w:val="ndice"/>
    <w:uiPriority w:val="39"/>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character" w:styleId="Nmerodepgina">
    <w:name w:val="page number"/>
    <w:basedOn w:val="Fuentedeprrafopredeter"/>
    <w:rsid w:val="00F50B94"/>
  </w:style>
  <w:style w:type="character" w:styleId="AcrnimoHTML">
    <w:name w:val="HTML Acronym"/>
    <w:basedOn w:val="Fuentedeprrafopredeter7"/>
    <w:uiPriority w:val="99"/>
    <w:rsid w:val="00853EC5"/>
  </w:style>
  <w:style w:type="paragraph" w:customStyle="1" w:styleId="Predeterminado">
    <w:name w:val="Predeterminado"/>
    <w:rsid w:val="00853EC5"/>
    <w:pPr>
      <w:autoSpaceDE w:val="0"/>
      <w:autoSpaceDN w:val="0"/>
      <w:adjustRightInd w:val="0"/>
      <w:spacing w:after="100"/>
      <w:ind w:left="1775" w:hanging="357"/>
      <w:jc w:val="both"/>
    </w:pPr>
    <w:rPr>
      <w:sz w:val="24"/>
      <w:szCs w:val="24"/>
      <w:lang w:val="es-ES_tradnl" w:eastAsia="zh-CN"/>
    </w:rPr>
  </w:style>
  <w:style w:type="paragraph" w:customStyle="1" w:styleId="1GT">
    <w:name w:val="1GT"/>
    <w:basedOn w:val="Ttulo1"/>
    <w:qFormat/>
    <w:rsid w:val="00596753"/>
    <w:pPr>
      <w:tabs>
        <w:tab w:val="clear" w:pos="432"/>
        <w:tab w:val="num" w:pos="1141"/>
      </w:tabs>
      <w:ind w:left="1141" w:hanging="432"/>
    </w:pPr>
    <w:rPr>
      <w:color w:val="800000"/>
      <w:lang w:eastAsia="es-ES_tradnl"/>
    </w:rPr>
  </w:style>
  <w:style w:type="paragraph" w:styleId="Prrafodelista">
    <w:name w:val="List Paragraph"/>
    <w:basedOn w:val="Normal"/>
    <w:uiPriority w:val="34"/>
    <w:qFormat/>
    <w:rsid w:val="009319B9"/>
    <w:pPr>
      <w:ind w:left="720"/>
      <w:contextualSpacing/>
    </w:pPr>
  </w:style>
  <w:style w:type="character" w:customStyle="1" w:styleId="Mencinsinresolver1">
    <w:name w:val="Mención sin resolver1"/>
    <w:basedOn w:val="Fuentedeprrafopredeter"/>
    <w:uiPriority w:val="99"/>
    <w:semiHidden/>
    <w:unhideWhenUsed/>
    <w:rsid w:val="002D235E"/>
    <w:rPr>
      <w:color w:val="605E5C"/>
      <w:shd w:val="clear" w:color="auto" w:fill="E1DFDD"/>
    </w:rPr>
  </w:style>
  <w:style w:type="table" w:styleId="Tablaconcuadrcula">
    <w:name w:val="Table Grid"/>
    <w:basedOn w:val="Tablanormal"/>
    <w:rsid w:val="00347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rabbr">
    <w:name w:val="irabbr"/>
    <w:basedOn w:val="Fuentedeprrafopredeter"/>
    <w:rsid w:val="00ED6FE3"/>
  </w:style>
  <w:style w:type="character" w:customStyle="1" w:styleId="UnresolvedMention">
    <w:name w:val="Unresolved Mention"/>
    <w:basedOn w:val="Fuentedeprrafopredeter"/>
    <w:uiPriority w:val="99"/>
    <w:semiHidden/>
    <w:unhideWhenUsed/>
    <w:rsid w:val="00A0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0843">
      <w:bodyDiv w:val="1"/>
      <w:marLeft w:val="0"/>
      <w:marRight w:val="0"/>
      <w:marTop w:val="0"/>
      <w:marBottom w:val="0"/>
      <w:divBdr>
        <w:top w:val="none" w:sz="0" w:space="0" w:color="auto"/>
        <w:left w:val="none" w:sz="0" w:space="0" w:color="auto"/>
        <w:bottom w:val="none" w:sz="0" w:space="0" w:color="auto"/>
        <w:right w:val="none" w:sz="0" w:space="0" w:color="auto"/>
      </w:divBdr>
      <w:divsChild>
        <w:div w:id="926689730">
          <w:marLeft w:val="0"/>
          <w:marRight w:val="0"/>
          <w:marTop w:val="0"/>
          <w:marBottom w:val="0"/>
          <w:divBdr>
            <w:top w:val="none" w:sz="0" w:space="0" w:color="auto"/>
            <w:left w:val="none" w:sz="0" w:space="0" w:color="auto"/>
            <w:bottom w:val="none" w:sz="0" w:space="0" w:color="auto"/>
            <w:right w:val="none" w:sz="0" w:space="0" w:color="auto"/>
          </w:divBdr>
        </w:div>
      </w:divsChild>
    </w:div>
    <w:div w:id="1238782240">
      <w:bodyDiv w:val="1"/>
      <w:marLeft w:val="0"/>
      <w:marRight w:val="0"/>
      <w:marTop w:val="0"/>
      <w:marBottom w:val="0"/>
      <w:divBdr>
        <w:top w:val="none" w:sz="0" w:space="0" w:color="auto"/>
        <w:left w:val="none" w:sz="0" w:space="0" w:color="auto"/>
        <w:bottom w:val="none" w:sz="0" w:space="0" w:color="auto"/>
        <w:right w:val="none" w:sz="0" w:space="0" w:color="auto"/>
      </w:divBdr>
    </w:div>
    <w:div w:id="1908760858">
      <w:bodyDiv w:val="1"/>
      <w:marLeft w:val="0"/>
      <w:marRight w:val="0"/>
      <w:marTop w:val="0"/>
      <w:marBottom w:val="0"/>
      <w:divBdr>
        <w:top w:val="none" w:sz="0" w:space="0" w:color="auto"/>
        <w:left w:val="none" w:sz="0" w:space="0" w:color="auto"/>
        <w:bottom w:val="none" w:sz="0" w:space="0" w:color="auto"/>
        <w:right w:val="none" w:sz="0" w:space="0" w:color="auto"/>
      </w:divBdr>
      <w:divsChild>
        <w:div w:id="1513372936">
          <w:marLeft w:val="0"/>
          <w:marRight w:val="0"/>
          <w:marTop w:val="0"/>
          <w:marBottom w:val="0"/>
          <w:divBdr>
            <w:top w:val="none" w:sz="0" w:space="0" w:color="auto"/>
            <w:left w:val="none" w:sz="0" w:space="0" w:color="auto"/>
            <w:bottom w:val="none" w:sz="0" w:space="0" w:color="auto"/>
            <w:right w:val="none" w:sz="0" w:space="0" w:color="auto"/>
          </w:divBdr>
        </w:div>
        <w:div w:id="1758593934">
          <w:marLeft w:val="0"/>
          <w:marRight w:val="0"/>
          <w:marTop w:val="0"/>
          <w:marBottom w:val="0"/>
          <w:divBdr>
            <w:top w:val="none" w:sz="0" w:space="0" w:color="auto"/>
            <w:left w:val="none" w:sz="0" w:space="0" w:color="auto"/>
            <w:bottom w:val="none" w:sz="0" w:space="0" w:color="auto"/>
            <w:right w:val="none" w:sz="0" w:space="0" w:color="auto"/>
          </w:divBdr>
        </w:div>
        <w:div w:id="16742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buscar/act.php?id=BOE-A-2015-11724" TargetMode="External"/><Relationship Id="rId18" Type="http://schemas.openxmlformats.org/officeDocument/2006/relationships/hyperlink" Target="https://www.boe.es/buscar/act.php?id=BOE-A-2000-15060" TargetMode="External"/><Relationship Id="rId26" Type="http://schemas.openxmlformats.org/officeDocument/2006/relationships/hyperlink" Target="http://www.seg-social.es/wps/portal/wss/internet/Trabajadores/PrestacionesPensionesTrabajadores/10956" TargetMode="External"/><Relationship Id="rId39" Type="http://schemas.openxmlformats.org/officeDocument/2006/relationships/hyperlink" Target="http://www.seg-social.es/wps/portal/wss/internet/Trabajadores/PrestacionesPensionesTrabajadores/10964/10966" TargetMode="External"/><Relationship Id="rId21" Type="http://schemas.openxmlformats.org/officeDocument/2006/relationships/hyperlink" Target="http://www.seg-social.es/wps/portal/wss/internet/Trabajadores/PrestacionesPensionesTrabajadores/10938" TargetMode="External"/><Relationship Id="rId34" Type="http://schemas.openxmlformats.org/officeDocument/2006/relationships/hyperlink" Target="https://www.seg-social.es/wps/wcm/connect/wss/eb8e2db7-76ff-40c1-8330-c5499b09707a/095323.pdf?MOD=AJPERES" TargetMode="External"/><Relationship Id="rId42" Type="http://schemas.openxmlformats.org/officeDocument/2006/relationships/hyperlink" Target="http://www.seg-social.es/wps/portal/wss/internet/Trabajadores/PrestacionesPensionesTrabajadores/10964/10966/28520" TargetMode="External"/><Relationship Id="rId47" Type="http://schemas.openxmlformats.org/officeDocument/2006/relationships/hyperlink" Target="https://www.sepe.es/contenidos/personas/prestaciones/Cuantias_anuales.html" TargetMode="External"/><Relationship Id="rId50" Type="http://schemas.openxmlformats.org/officeDocument/2006/relationships/image" Target="media/image1.png"/><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eg-social.es/wps/portal/wss/internet/Trabajadores/Afiliacion" TargetMode="External"/><Relationship Id="rId29" Type="http://schemas.openxmlformats.org/officeDocument/2006/relationships/hyperlink" Target="http://www.seg-social.es/wps/portal/wss/internet/Trabajadores/PrestacionesPensionesTrabajadores/10960/28750/28680/35615" TargetMode="External"/><Relationship Id="rId11" Type="http://schemas.openxmlformats.org/officeDocument/2006/relationships/footer" Target="footer3.xml"/><Relationship Id="rId24" Type="http://schemas.openxmlformats.org/officeDocument/2006/relationships/hyperlink" Target="http://www.seg-social.es/wps/portal/wss/internet/Trabajadores/PrestacionesPensionesTrabajadores/10959/28299/28304/6194" TargetMode="External"/><Relationship Id="rId32" Type="http://schemas.openxmlformats.org/officeDocument/2006/relationships/hyperlink" Target="http://www.seg-social.es/wps/portal/wss/internet/Trabajadores/PrestacionesPensionesTrabajadores/10960/28750/28680/31908" TargetMode="External"/><Relationship Id="rId37" Type="http://schemas.openxmlformats.org/officeDocument/2006/relationships/hyperlink" Target="http://www.seg-social.es/wps/portal/wss/internet/Pensionistas/Revalorizacion/30434" TargetMode="External"/><Relationship Id="rId40" Type="http://schemas.openxmlformats.org/officeDocument/2006/relationships/hyperlink" Target="http://www.seg-social.es/wps/portal/wss/internet/Trabajadores/PrestacionesPensionesTrabajadores/10964/10966/28558" TargetMode="External"/><Relationship Id="rId45" Type="http://schemas.openxmlformats.org/officeDocument/2006/relationships/hyperlink" Target="https://www.sepe.es/contenidos/personas/prestaciones/quiero_cobrar_paro/he_trabajado_mas_de_un_ano.html" TargetMode="External"/><Relationship Id="rId53" Type="http://schemas.openxmlformats.org/officeDocument/2006/relationships/hyperlink" Target="https://www.sepe.es/contenidos/personas/prestaciones/he_dejado_cobrar_paro/no_tengo_prestacion.html" TargetMode="Externa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www.seg-social.es/wps/portal/wss/internet/InformacionUtil/5300" TargetMode="External"/><Relationship Id="rId31" Type="http://schemas.openxmlformats.org/officeDocument/2006/relationships/hyperlink" Target="http://www.seg-social.es/wps/portal/wss/internet/Trabajadores/PrestacionesPensionesTrabajadores/10960/28750/28680/28729" TargetMode="External"/><Relationship Id="rId44" Type="http://schemas.openxmlformats.org/officeDocument/2006/relationships/hyperlink" Target="http://www.seg-social.es/wps/portal/wss/internet/Trabajadores/PrestacionesPensionesTrabajadores/10964/10966/28568" TargetMode="External"/><Relationship Id="rId52" Type="http://schemas.openxmlformats.org/officeDocument/2006/relationships/hyperlink" Target="https://www.sepe.es/contenidos/personas/prestaciones/he_dejado_cobrar_paro/no_tengo_prestacion.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eg-social.es/wps/portal/wss/internet/Empresarios/Inscripcion" TargetMode="External"/><Relationship Id="rId22" Type="http://schemas.openxmlformats.org/officeDocument/2006/relationships/hyperlink" Target="http://www.iprem.com.es/" TargetMode="External"/><Relationship Id="rId27" Type="http://schemas.openxmlformats.org/officeDocument/2006/relationships/hyperlink" Target="http://www.seg-social.es/wps/portal/wss/internet/Trabajadores/PrestacionesPensionesTrabajadores/51288" TargetMode="External"/><Relationship Id="rId30" Type="http://schemas.openxmlformats.org/officeDocument/2006/relationships/hyperlink" Target="http://www.seg-social.es/wps/portal/wss/internet/Trabajadores/PrestacionesPensionesTrabajadores/10960/28750/28680/28700" TargetMode="External"/><Relationship Id="rId35" Type="http://schemas.openxmlformats.org/officeDocument/2006/relationships/hyperlink" Target="http://www.seg-social.es/wps/portal/wss/internet/Trabajadores/PrestacionesPensionesTrabajadores/10963/28393" TargetMode="External"/><Relationship Id="rId43" Type="http://schemas.openxmlformats.org/officeDocument/2006/relationships/hyperlink" Target="http://www.seg-social.es/wps/portal/wss/internet/Trabajadores/PrestacionesPensionesTrabajadores/10964/10966/28536" TargetMode="External"/><Relationship Id="rId48" Type="http://schemas.openxmlformats.org/officeDocument/2006/relationships/hyperlink" Target="http://www.seg-social.es/wps/portal/wss/internet/InformacionUtil/44539/47006"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iprem.com.es/" TargetMode="External"/><Relationship Id="rId3" Type="http://schemas.openxmlformats.org/officeDocument/2006/relationships/settings" Target="settings.xml"/><Relationship Id="rId12" Type="http://schemas.openxmlformats.org/officeDocument/2006/relationships/hyperlink" Target="https://www.boe.es/buscar/act.php?id=BOE-A-2015-11724" TargetMode="External"/><Relationship Id="rId17" Type="http://schemas.openxmlformats.org/officeDocument/2006/relationships/hyperlink" Target="https://www.boe.es/diario_boe/txt.php?id=BOE-A-2016-8361" TargetMode="External"/><Relationship Id="rId25" Type="http://schemas.openxmlformats.org/officeDocument/2006/relationships/hyperlink" Target="http://www.seg-social.es/wps/wcm/connect/wss/852219e6-25e5-4966-b7d6-fdd47c174154/CUADROS+ET+LEY+6-2019.pdf?MOD=AJPERES&amp;amp;CVID=" TargetMode="External"/><Relationship Id="rId33" Type="http://schemas.openxmlformats.org/officeDocument/2006/relationships/hyperlink" Target="http://www.seg-social.es/wps/portal/wss/internet/Trabajadores/PrestacionesPensionesTrabajadores/32857" TargetMode="External"/><Relationship Id="rId38" Type="http://schemas.openxmlformats.org/officeDocument/2006/relationships/hyperlink" Target="http://www.seg-social.es/wps/portal/wss/internet/Pensionistas/Revalorizacion/30459" TargetMode="External"/><Relationship Id="rId46" Type="http://schemas.openxmlformats.org/officeDocument/2006/relationships/hyperlink" Target="https://www.sepe.es/contenidos/personas/prestaciones/Cuantias_anuales.html" TargetMode="External"/><Relationship Id="rId20" Type="http://schemas.openxmlformats.org/officeDocument/2006/relationships/hyperlink" Target="http://www.seg-social.es/wps/portal/wss/internet/InformacionUtil/5300" TargetMode="External"/><Relationship Id="rId41" Type="http://schemas.openxmlformats.org/officeDocument/2006/relationships/hyperlink" Target="http://www.seg-social.es/wps/portal/wss/internet/Trabajadores/PrestacionesPensionesTrabajadores/10964/10966/28489" TargetMode="External"/><Relationship Id="rId54" Type="http://schemas.openxmlformats.org/officeDocument/2006/relationships/hyperlink" Target="http://www.seg-social.es/wps/portal/wss/internet/Trabajadores/PrestacionesPensionesTrabajadores/65850d68-8d06-4645-bde7-05374ee42ac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g-social.es/wps/portal/wss/internet/Trabajadores/Afiliacion" TargetMode="External"/><Relationship Id="rId23" Type="http://schemas.openxmlformats.org/officeDocument/2006/relationships/hyperlink" Target="http://www.seg-social.es/wps/portal/wss/internet/Trabajadores/PrestacionesPensionesTrabajadores/10952" TargetMode="External"/><Relationship Id="rId28" Type="http://schemas.openxmlformats.org/officeDocument/2006/relationships/hyperlink" Target="http://www.seg-social.es/wps/portal/wss/internet/Trabajadores/PrestacionesPensionesTrabajadores/10960" TargetMode="External"/><Relationship Id="rId36" Type="http://schemas.openxmlformats.org/officeDocument/2006/relationships/hyperlink" Target="http://www.seg-social.es/wps/portal/wss/internet/Trabajadores/PrestacionesPensionesTrabajadores/10963/28393/28396/28478" TargetMode="External"/><Relationship Id="rId49" Type="http://schemas.openxmlformats.org/officeDocument/2006/relationships/hyperlink" Target="http://www.salariominimo.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boe.es/buscar/act.php?id=BOE-A-2015-11724&amp;p=20151031&amp;tn=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5729</Words>
  <Characters>31512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JEFATURA DE ESTUDIOS BILINGÜES</Company>
  <LinksUpToDate>false</LinksUpToDate>
  <CharactersWithSpaces>37167</CharactersWithSpaces>
  <SharedDoc>false</SharedDoc>
  <HLinks>
    <vt:vector size="150" baseType="variant">
      <vt:variant>
        <vt:i4>7274603</vt:i4>
      </vt:variant>
      <vt:variant>
        <vt:i4>189</vt:i4>
      </vt:variant>
      <vt:variant>
        <vt:i4>0</vt:i4>
      </vt:variant>
      <vt:variant>
        <vt:i4>5</vt:i4>
      </vt:variant>
      <vt:variant>
        <vt:lpwstr>http://www.empleo.gob.es/es/guia/texto/guia_9/contenidos/guia_9_20_2.htm</vt:lpwstr>
      </vt:variant>
      <vt:variant>
        <vt:lpwstr/>
      </vt:variant>
      <vt:variant>
        <vt:i4>7077995</vt:i4>
      </vt:variant>
      <vt:variant>
        <vt:i4>186</vt:i4>
      </vt:variant>
      <vt:variant>
        <vt:i4>0</vt:i4>
      </vt:variant>
      <vt:variant>
        <vt:i4>5</vt:i4>
      </vt:variant>
      <vt:variant>
        <vt:lpwstr>http://www.empleo.gob.es/es/guia/texto/guia_9/contenidos/guia_9_20_1.htm</vt:lpwstr>
      </vt:variant>
      <vt:variant>
        <vt:lpwstr/>
      </vt:variant>
      <vt:variant>
        <vt:i4>3473496</vt:i4>
      </vt:variant>
      <vt:variant>
        <vt:i4>183</vt:i4>
      </vt:variant>
      <vt:variant>
        <vt:i4>0</vt:i4>
      </vt:variant>
      <vt:variant>
        <vt:i4>5</vt:i4>
      </vt:variant>
      <vt:variant>
        <vt:lpwstr>http://www.seg-social.es/Internet_1/Trabajadores/PrestacionesPension10935/Muerteysupervivencia/RegimenGeneral/Pensionenfavordefam28536/index.htm</vt:lpwstr>
      </vt:variant>
      <vt:variant>
        <vt:lpwstr/>
      </vt:variant>
      <vt:variant>
        <vt:i4>7143491</vt:i4>
      </vt:variant>
      <vt:variant>
        <vt:i4>180</vt:i4>
      </vt:variant>
      <vt:variant>
        <vt:i4>0</vt:i4>
      </vt:variant>
      <vt:variant>
        <vt:i4>5</vt:i4>
      </vt:variant>
      <vt:variant>
        <vt:lpwstr>http://www.seg-social.es/Internet_1/Trabajadores/PrestacionesPension10935/Muerteysupervivencia/RegimenGeneral/Orfandad/index.htm</vt:lpwstr>
      </vt:variant>
      <vt:variant>
        <vt:lpwstr/>
      </vt:variant>
      <vt:variant>
        <vt:i4>7536706</vt:i4>
      </vt:variant>
      <vt:variant>
        <vt:i4>177</vt:i4>
      </vt:variant>
      <vt:variant>
        <vt:i4>0</vt:i4>
      </vt:variant>
      <vt:variant>
        <vt:i4>5</vt:i4>
      </vt:variant>
      <vt:variant>
        <vt:lpwstr>http://www.seg-social.es/Internet_1/Trabajadores/PrestacionesPension10935/Muerteysupervivencia/RegimenGeneral/Viudedad/index.htm</vt:lpwstr>
      </vt:variant>
      <vt:variant>
        <vt:lpwstr/>
      </vt:variant>
      <vt:variant>
        <vt:i4>2686989</vt:i4>
      </vt:variant>
      <vt:variant>
        <vt:i4>174</vt:i4>
      </vt:variant>
      <vt:variant>
        <vt:i4>0</vt:i4>
      </vt:variant>
      <vt:variant>
        <vt:i4>5</vt:i4>
      </vt:variant>
      <vt:variant>
        <vt:lpwstr>http://www.seg-social.es/Internet_1/Trabajadores/PrestacionesPension10935/Muerteysupervivencia/RegimenGeneral/Auxiliopordefuncion/index.htm</vt:lpwstr>
      </vt:variant>
      <vt:variant>
        <vt:lpwstr>116023</vt:lpwstr>
      </vt:variant>
      <vt:variant>
        <vt:i4>6225958</vt:i4>
      </vt:variant>
      <vt:variant>
        <vt:i4>171</vt:i4>
      </vt:variant>
      <vt:variant>
        <vt:i4>0</vt:i4>
      </vt:variant>
      <vt:variant>
        <vt:i4>5</vt:i4>
      </vt:variant>
      <vt:variant>
        <vt:lpwstr>http://www.seg-social.es/Internet_1/Trabajadores/PrestacionesPension10935/Muerteysupervivencia/RegimenGeneral/index.htm</vt:lpwstr>
      </vt:variant>
      <vt:variant>
        <vt:lpwstr/>
      </vt:variant>
      <vt:variant>
        <vt:i4>1638432</vt:i4>
      </vt:variant>
      <vt:variant>
        <vt:i4>168</vt:i4>
      </vt:variant>
      <vt:variant>
        <vt:i4>0</vt:i4>
      </vt:variant>
      <vt:variant>
        <vt:i4>5</vt:i4>
      </vt:variant>
      <vt:variant>
        <vt:lpwstr>http://www.seg-social.es/Internet_1/Trabajadores/PrestacionesPension10935/Jubilacion/RegimenGeneral/Jubilacionordinaria/IncompatibilidadesE28478/index.htm</vt:lpwstr>
      </vt:variant>
      <vt:variant>
        <vt:lpwstr/>
      </vt:variant>
      <vt:variant>
        <vt:i4>4259950</vt:i4>
      </vt:variant>
      <vt:variant>
        <vt:i4>165</vt:i4>
      </vt:variant>
      <vt:variant>
        <vt:i4>0</vt:i4>
      </vt:variant>
      <vt:variant>
        <vt:i4>5</vt:i4>
      </vt:variant>
      <vt:variant>
        <vt:lpwstr>http://www.seg-social.es/Internet_1/Trabajadores/PrestacionesPension10935/Jubilacion/index.htm</vt:lpwstr>
      </vt:variant>
      <vt:variant>
        <vt:lpwstr/>
      </vt:variant>
      <vt:variant>
        <vt:i4>1835073</vt:i4>
      </vt:variant>
      <vt:variant>
        <vt:i4>162</vt:i4>
      </vt:variant>
      <vt:variant>
        <vt:i4>0</vt:i4>
      </vt:variant>
      <vt:variant>
        <vt:i4>5</vt:i4>
      </vt:variant>
      <vt:variant>
        <vt:lpwstr>http://www.seg-social.es/prdi00/groups/public/documents/normativa/095323.pdf</vt:lpwstr>
      </vt:variant>
      <vt:variant>
        <vt:lpwstr/>
      </vt:variant>
      <vt:variant>
        <vt:i4>8060949</vt:i4>
      </vt:variant>
      <vt:variant>
        <vt:i4>159</vt:i4>
      </vt:variant>
      <vt:variant>
        <vt:i4>0</vt:i4>
      </vt:variant>
      <vt:variant>
        <vt:i4>5</vt:i4>
      </vt:variant>
      <vt:variant>
        <vt:lpwstr>http://www.seg-social.es/Internet_1/Trabajadores/PrestacionesPension10935/Lesionespermanentes32857/index.htm</vt:lpwstr>
      </vt:variant>
      <vt:variant>
        <vt:lpwstr/>
      </vt:variant>
      <vt:variant>
        <vt:i4>1703971</vt:i4>
      </vt:variant>
      <vt:variant>
        <vt:i4>156</vt:i4>
      </vt:variant>
      <vt:variant>
        <vt:i4>0</vt:i4>
      </vt:variant>
      <vt:variant>
        <vt:i4>5</vt:i4>
      </vt:variant>
      <vt:variant>
        <vt:lpwstr>http://www.seg-social.es/Internet_1/Trabajadores/PrestacionesPension10935/Incapacidadpermanen10960/RegimenGeneral/index.htm</vt:lpwstr>
      </vt:variant>
      <vt:variant>
        <vt:lpwstr/>
      </vt:variant>
      <vt:variant>
        <vt:i4>7471126</vt:i4>
      </vt:variant>
      <vt:variant>
        <vt:i4>153</vt:i4>
      </vt:variant>
      <vt:variant>
        <vt:i4>0</vt:i4>
      </vt:variant>
      <vt:variant>
        <vt:i4>5</vt:i4>
      </vt:variant>
      <vt:variant>
        <vt:lpwstr>http://www.seg-social.es/Internet_1/Trabajadores/PrestacionesPension10935/Riesgodurantelalact51288/index.htm</vt:lpwstr>
      </vt:variant>
      <vt:variant>
        <vt:lpwstr/>
      </vt:variant>
      <vt:variant>
        <vt:i4>7471118</vt:i4>
      </vt:variant>
      <vt:variant>
        <vt:i4>150</vt:i4>
      </vt:variant>
      <vt:variant>
        <vt:i4>0</vt:i4>
      </vt:variant>
      <vt:variant>
        <vt:i4>5</vt:i4>
      </vt:variant>
      <vt:variant>
        <vt:lpwstr>http://www.seg-social.es/Internet_1/Trabajadores/PrestacionesPension10935/Riesgoduranteelemba10956/index.htm</vt:lpwstr>
      </vt:variant>
      <vt:variant>
        <vt:lpwstr/>
      </vt:variant>
      <vt:variant>
        <vt:i4>5308517</vt:i4>
      </vt:variant>
      <vt:variant>
        <vt:i4>147</vt:i4>
      </vt:variant>
      <vt:variant>
        <vt:i4>0</vt:i4>
      </vt:variant>
      <vt:variant>
        <vt:i4>5</vt:i4>
      </vt:variant>
      <vt:variant>
        <vt:lpwstr>http://www.seg-social.es/Internet_1/Trabajadores/PrestacionesPension10935/Maternidad/index.htm</vt:lpwstr>
      </vt:variant>
      <vt:variant>
        <vt:lpwstr/>
      </vt:variant>
      <vt:variant>
        <vt:i4>4456567</vt:i4>
      </vt:variant>
      <vt:variant>
        <vt:i4>135</vt:i4>
      </vt:variant>
      <vt:variant>
        <vt:i4>0</vt:i4>
      </vt:variant>
      <vt:variant>
        <vt:i4>5</vt:i4>
      </vt:variant>
      <vt:variant>
        <vt:lpwstr>http://www.seg-social.es/Internet_1/Trabajadores/PrestacionesPension10935/Incapacidadtemporal/index.htm</vt:lpwstr>
      </vt:variant>
      <vt:variant>
        <vt:lpwstr/>
      </vt:variant>
      <vt:variant>
        <vt:i4>1572989</vt:i4>
      </vt:variant>
      <vt:variant>
        <vt:i4>132</vt:i4>
      </vt:variant>
      <vt:variant>
        <vt:i4>0</vt:i4>
      </vt:variant>
      <vt:variant>
        <vt:i4>5</vt:i4>
      </vt:variant>
      <vt:variant>
        <vt:lpwstr>http://www.seg-social.es/Internet_1/Trabajadores/PrestacionesPension10935/Asistenciasanitaria/RegimenGeneral/Nacimientodelderech30480/index.htm</vt:lpwstr>
      </vt:variant>
      <vt:variant>
        <vt:lpwstr>6103</vt:lpwstr>
      </vt:variant>
      <vt:variant>
        <vt:i4>5374052</vt:i4>
      </vt:variant>
      <vt:variant>
        <vt:i4>129</vt:i4>
      </vt:variant>
      <vt:variant>
        <vt:i4>0</vt:i4>
      </vt:variant>
      <vt:variant>
        <vt:i4>5</vt:i4>
      </vt:variant>
      <vt:variant>
        <vt:lpwstr>http://www.seg-social.es/Internet_1/Trabajadores/PrestacionesPension10935/Asistenciasanitaria/index.htm</vt:lpwstr>
      </vt:variant>
      <vt:variant>
        <vt:lpwstr/>
      </vt:variant>
      <vt:variant>
        <vt:i4>2228315</vt:i4>
      </vt:variant>
      <vt:variant>
        <vt:i4>126</vt:i4>
      </vt:variant>
      <vt:variant>
        <vt:i4>0</vt:i4>
      </vt:variant>
      <vt:variant>
        <vt:i4>5</vt:i4>
      </vt:variant>
      <vt:variant>
        <vt:lpwstr>http://www.seg-social.es/Internet_1/Masinformacion/SistemaRed/ProyectoCreta/index.htm</vt:lpwstr>
      </vt:variant>
      <vt:variant>
        <vt:lpwstr/>
      </vt:variant>
      <vt:variant>
        <vt:i4>786482</vt:i4>
      </vt:variant>
      <vt:variant>
        <vt:i4>123</vt:i4>
      </vt:variant>
      <vt:variant>
        <vt:i4>0</vt:i4>
      </vt:variant>
      <vt:variant>
        <vt:i4>5</vt:i4>
      </vt:variant>
      <vt:variant>
        <vt:lpwstr>http://www.seg-social.es/Internet_1/Masinformacion/SistemaRed/index.htm</vt:lpwstr>
      </vt:variant>
      <vt:variant>
        <vt:lpwstr/>
      </vt:variant>
      <vt:variant>
        <vt:i4>983077</vt:i4>
      </vt:variant>
      <vt:variant>
        <vt:i4>120</vt:i4>
      </vt:variant>
      <vt:variant>
        <vt:i4>0</vt:i4>
      </vt:variant>
      <vt:variant>
        <vt:i4>5</vt:i4>
      </vt:variant>
      <vt:variant>
        <vt:lpwstr>http://www.seg-social.es/Internet_1/Trabajadores/Afiliacion/Altasbajasyvariacio32765/index.htm</vt:lpwstr>
      </vt:variant>
      <vt:variant>
        <vt:lpwstr/>
      </vt:variant>
      <vt:variant>
        <vt:i4>3997764</vt:i4>
      </vt:variant>
      <vt:variant>
        <vt:i4>117</vt:i4>
      </vt:variant>
      <vt:variant>
        <vt:i4>0</vt:i4>
      </vt:variant>
      <vt:variant>
        <vt:i4>5</vt:i4>
      </vt:variant>
      <vt:variant>
        <vt:lpwstr>http://www.seg-social.es/Internet_1/Trabajadores/Afiliacion/Afiliaciondetrabaja7332/index.htm</vt:lpwstr>
      </vt:variant>
      <vt:variant>
        <vt:lpwstr/>
      </vt:variant>
      <vt:variant>
        <vt:i4>7733265</vt:i4>
      </vt:variant>
      <vt:variant>
        <vt:i4>114</vt:i4>
      </vt:variant>
      <vt:variant>
        <vt:i4>0</vt:i4>
      </vt:variant>
      <vt:variant>
        <vt:i4>5</vt:i4>
      </vt:variant>
      <vt:variant>
        <vt:lpwstr>http://www.seg-social.es/Internet_1/Empresarios/Inscripcion/InscEmpresar2k9/index.htm</vt:lpwstr>
      </vt:variant>
      <vt:variant>
        <vt:lpwstr/>
      </vt:variant>
      <vt:variant>
        <vt:i4>1966129</vt:i4>
      </vt:variant>
      <vt:variant>
        <vt:i4>111</vt:i4>
      </vt:variant>
      <vt:variant>
        <vt:i4>0</vt:i4>
      </vt:variant>
      <vt:variant>
        <vt:i4>5</vt:i4>
      </vt:variant>
      <vt:variant>
        <vt:lpwstr>http://www.seg-social.es/Internet_1/Trabajadores/Afiliacion/RegimenesQuieneslos10548/index.htm</vt:lpwstr>
      </vt:variant>
      <vt:variant>
        <vt:lpwstr/>
      </vt:variant>
      <vt:variant>
        <vt:i4>4587593</vt:i4>
      </vt:variant>
      <vt:variant>
        <vt:i4>8</vt:i4>
      </vt:variant>
      <vt:variant>
        <vt:i4>0</vt:i4>
      </vt:variant>
      <vt:variant>
        <vt:i4>5</vt:i4>
      </vt:variant>
      <vt:variant>
        <vt:lpwstr>https://www.boe.es/buscar/act.php?id=BOE-A-2015-11724&amp;p=20151031&amp;tn=2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FILOSOFIA Y FOL</dc:creator>
  <cp:keywords/>
  <dc:description/>
  <cp:lastModifiedBy>EQUIPO</cp:lastModifiedBy>
  <cp:revision>2</cp:revision>
  <cp:lastPrinted>2020-04-02T12:52:00Z</cp:lastPrinted>
  <dcterms:created xsi:type="dcterms:W3CDTF">2023-04-19T11:31:00Z</dcterms:created>
  <dcterms:modified xsi:type="dcterms:W3CDTF">2023-04-19T11:31:00Z</dcterms:modified>
</cp:coreProperties>
</file>