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A8CD064" w14:textId="77777777" w:rsidR="008F7AFD" w:rsidRDefault="00902C7B">
      <w:pPr>
        <w:rPr>
          <w:lang w:eastAsia="es-ES_tradnl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74825F" wp14:editId="63BA5E10">
                <wp:simplePos x="0" y="0"/>
                <wp:positionH relativeFrom="column">
                  <wp:posOffset>-95885</wp:posOffset>
                </wp:positionH>
                <wp:positionV relativeFrom="page">
                  <wp:posOffset>865505</wp:posOffset>
                </wp:positionV>
                <wp:extent cx="1409065" cy="1506220"/>
                <wp:effectExtent l="1905" t="8255" r="8255" b="0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065" cy="150622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0066CC"/>
                            </a:gs>
                            <a:gs pos="100000">
                              <a:srgbClr val="003366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02EE65" w14:textId="77777777" w:rsidR="00BD451E" w:rsidRDefault="00BD451E">
                            <w:pPr>
                              <w:jc w:val="center"/>
                              <w:rPr>
                                <w:rFonts w:ascii="Century Schoolbook" w:hAnsi="Century Schoolbook" w:cs="Arial"/>
                                <w:b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</w:pPr>
                            <w:r>
                              <w:rPr>
                                <w:rFonts w:ascii="Century Schoolbook" w:hAnsi="Century Schoolbook" w:cs="Arial"/>
                                <w:b/>
                                <w:color w:val="FFFFFF"/>
                                <w:sz w:val="36"/>
                                <w:szCs w:val="36"/>
                                <w:lang w:val="es-ES"/>
                              </w:rPr>
                              <w:t>Tema</w:t>
                            </w:r>
                          </w:p>
                          <w:p w14:paraId="48807E12" w14:textId="77777777" w:rsidR="00BD451E" w:rsidRPr="008F5060" w:rsidRDefault="008F5060" w:rsidP="00150B42">
                            <w:pPr>
                              <w:ind w:left="-142"/>
                              <w:jc w:val="center"/>
                              <w:rPr>
                                <w:rFonts w:ascii="Century Schoolbook" w:hAnsi="Century Schoolbook" w:cs="Arial"/>
                                <w:b/>
                                <w:color w:val="FFFFFF"/>
                                <w:sz w:val="110"/>
                                <w:szCs w:val="110"/>
                                <w:lang w:val="es-ES"/>
                              </w:rPr>
                            </w:pPr>
                            <w:r w:rsidRPr="008F5060">
                              <w:rPr>
                                <w:rFonts w:ascii="Century Schoolbook" w:hAnsi="Century Schoolbook" w:cs="Arial"/>
                                <w:b/>
                                <w:color w:val="FFFFFF"/>
                                <w:sz w:val="110"/>
                                <w:szCs w:val="110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oval id="Oval 3" o:spid="_x0000_s1026" style="position:absolute;margin-left:-7.55pt;margin-top:68.15pt;width:110.95pt;height:11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" fillcolor="#06c" stroked="f" strokecolor="gray">
                <v:fill color2="#036" focusposition=".5,.5" focussize="" focus="100%" type="gradientRadial"/>
                <v:textbox>
                  <w:txbxContent>
                    <w:p w:rsidR="00BD451E" w:rsidRDefault="00BD451E">
                      <w:pPr>
                        <w:jc w:val="center"/>
                        <w:rPr>
                          <w:rFonts w:ascii="Century Schoolbook" w:hAnsi="Century Schoolbook" w:cs="Arial"/>
                          <w:b/>
                          <w:color w:val="FFFFFF"/>
                          <w:sz w:val="36"/>
                          <w:szCs w:val="36"/>
                          <w:lang w:val="es-ES"/>
                        </w:rPr>
                      </w:pPr>
                      <w:r>
                        <w:rPr>
                          <w:rFonts w:ascii="Century Schoolbook" w:hAnsi="Century Schoolbook" w:cs="Arial"/>
                          <w:b/>
                          <w:color w:val="FFFFFF"/>
                          <w:sz w:val="36"/>
                          <w:szCs w:val="36"/>
                          <w:lang w:val="es-ES"/>
                        </w:rPr>
                        <w:t>Tema</w:t>
                      </w:r>
                    </w:p>
                    <w:p w:rsidR="00BD451E" w:rsidRPr="008F5060" w:rsidRDefault="008F5060" w:rsidP="00150B42">
                      <w:pPr>
                        <w:ind w:left="-142"/>
                        <w:jc w:val="center"/>
                        <w:rPr>
                          <w:rFonts w:ascii="Century Schoolbook" w:hAnsi="Century Schoolbook" w:cs="Arial"/>
                          <w:b/>
                          <w:color w:val="FFFFFF"/>
                          <w:sz w:val="110"/>
                          <w:szCs w:val="110"/>
                          <w:lang w:val="es-ES"/>
                        </w:rPr>
                      </w:pPr>
                      <w:r w:rsidRPr="008F5060">
                        <w:rPr>
                          <w:rFonts w:ascii="Century Schoolbook" w:hAnsi="Century Schoolbook" w:cs="Arial"/>
                          <w:b/>
                          <w:color w:val="FFFFFF"/>
                          <w:sz w:val="110"/>
                          <w:szCs w:val="110"/>
                          <w:lang w:val="es-ES"/>
                        </w:rPr>
                        <w:t>5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</w:p>
    <w:p w14:paraId="27233983" w14:textId="77777777" w:rsidR="008F7AFD" w:rsidRDefault="00902C7B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FB766D9" wp14:editId="39F18745">
                <wp:simplePos x="0" y="0"/>
                <wp:positionH relativeFrom="column">
                  <wp:posOffset>283210</wp:posOffset>
                </wp:positionH>
                <wp:positionV relativeFrom="page">
                  <wp:posOffset>927100</wp:posOffset>
                </wp:positionV>
                <wp:extent cx="6386830" cy="1691640"/>
                <wp:effectExtent l="0" t="3175" r="4445" b="6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6830" cy="1691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EA0000"/>
                            </a:gs>
                            <a:gs pos="100000">
                              <a:srgbClr val="993300"/>
                            </a:gs>
                          </a:gsLst>
                          <a:lin ang="108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094D2" w14:textId="77777777" w:rsidR="00BD451E" w:rsidRDefault="00BD451E">
                            <w:pPr>
                              <w:ind w:left="1080"/>
                            </w:pPr>
                          </w:p>
                          <w:p w14:paraId="5C29F77B" w14:textId="77777777" w:rsidR="00BD451E" w:rsidRDefault="008C6BEE" w:rsidP="00150B42">
                            <w:pPr>
                              <w:ind w:left="1418"/>
                            </w:pPr>
                            <w:r>
                              <w:rPr>
                                <w:rFonts w:ascii="Century Schoolbook" w:hAnsi="Century Schoolbook" w:cs="Arial"/>
                                <w:b/>
                                <w:color w:val="FFFFFF"/>
                                <w:sz w:val="40"/>
                                <w:szCs w:val="40"/>
                                <w:lang w:val="es-ES"/>
                              </w:rPr>
                              <w:t xml:space="preserve">SITUACIONES DE </w:t>
                            </w:r>
                            <w:r w:rsidR="00BD451E">
                              <w:rPr>
                                <w:rFonts w:ascii="Century Schoolbook" w:hAnsi="Century Schoolbook" w:cs="Arial"/>
                                <w:b/>
                                <w:color w:val="FFFFFF"/>
                                <w:sz w:val="40"/>
                                <w:szCs w:val="40"/>
                                <w:lang w:val="es-ES"/>
                              </w:rPr>
                              <w:t>EMERGENCIA EN LA EMPRESA: Plan de autoprotección, plan de emergencia</w:t>
                            </w:r>
                            <w:r>
                              <w:rPr>
                                <w:rFonts w:ascii="Century Schoolbook" w:hAnsi="Century Schoolbook" w:cs="Arial"/>
                                <w:b/>
                                <w:color w:val="FFFFFF"/>
                                <w:sz w:val="40"/>
                                <w:szCs w:val="40"/>
                                <w:lang w:val="es-ES"/>
                              </w:rPr>
                              <w:t>, evacuación</w:t>
                            </w:r>
                            <w:r w:rsidR="00BD451E">
                              <w:rPr>
                                <w:rFonts w:ascii="Century Schoolbook" w:hAnsi="Century Schoolbook" w:cs="Arial"/>
                                <w:b/>
                                <w:color w:val="FFFFFF"/>
                                <w:sz w:val="40"/>
                                <w:szCs w:val="40"/>
                                <w:lang w:val="es-ES"/>
                              </w:rPr>
                              <w:t xml:space="preserve"> y primeros auxilios</w:t>
                            </w:r>
                            <w:r>
                              <w:rPr>
                                <w:rFonts w:ascii="Century Schoolbook" w:hAnsi="Century Schoolbook" w:cs="Arial"/>
                                <w:b/>
                                <w:color w:val="FFFFFF"/>
                                <w:sz w:val="40"/>
                                <w:szCs w:val="4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oundrect id="AutoShape 2" o:spid="_x0000_s1027" style="position:absolute;margin-left:22.3pt;margin-top:73pt;width:502.9pt;height:133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" fillcolor="#ea0000" stroked="f" strokecolor="gray">
                <v:fill color2="#930" angle="270" focus="100%" type="gradient"/>
                <v:textbox>
                  <w:txbxContent>
                    <w:p w:rsidR="00BD451E" w:rsidRDefault="00BD451E">
                      <w:pPr>
                        <w:ind w:left="1080"/>
                      </w:pPr>
                    </w:p>
                    <w:p w:rsidR="00BD451E" w:rsidRDefault="008C6BEE" w:rsidP="00150B42">
                      <w:pPr>
                        <w:ind w:left="1418"/>
                      </w:pPr>
                      <w:r>
                        <w:rPr>
                          <w:rFonts w:ascii="Century Schoolbook" w:hAnsi="Century Schoolbook" w:cs="Arial"/>
                          <w:b/>
                          <w:color w:val="FFFFFF"/>
                          <w:sz w:val="40"/>
                          <w:szCs w:val="40"/>
                          <w:lang w:val="es-ES"/>
                        </w:rPr>
                        <w:t xml:space="preserve">SITUACIONES DE </w:t>
                      </w:r>
                      <w:r w:rsidR="00BD451E">
                        <w:rPr>
                          <w:rFonts w:ascii="Century Schoolbook" w:hAnsi="Century Schoolbook" w:cs="Arial"/>
                          <w:b/>
                          <w:color w:val="FFFFFF"/>
                          <w:sz w:val="40"/>
                          <w:szCs w:val="40"/>
                          <w:lang w:val="es-ES"/>
                        </w:rPr>
                        <w:t>EMERGENCIA EN LA EMPRESA: Plan de autoprotección, plan de emergencia</w:t>
                      </w:r>
                      <w:r>
                        <w:rPr>
                          <w:rFonts w:ascii="Century Schoolbook" w:hAnsi="Century Schoolbook" w:cs="Arial"/>
                          <w:b/>
                          <w:color w:val="FFFFFF"/>
                          <w:sz w:val="40"/>
                          <w:szCs w:val="40"/>
                          <w:lang w:val="es-ES"/>
                        </w:rPr>
                        <w:t>, evacuación</w:t>
                      </w:r>
                      <w:r w:rsidR="00BD451E">
                        <w:rPr>
                          <w:rFonts w:ascii="Century Schoolbook" w:hAnsi="Century Schoolbook" w:cs="Arial"/>
                          <w:b/>
                          <w:color w:val="FFFFFF"/>
                          <w:sz w:val="40"/>
                          <w:szCs w:val="40"/>
                          <w:lang w:val="es-ES"/>
                        </w:rPr>
                        <w:t xml:space="preserve"> y primeros auxilios</w:t>
                      </w:r>
                      <w:r>
                        <w:rPr>
                          <w:rFonts w:ascii="Century Schoolbook" w:hAnsi="Century Schoolbook" w:cs="Arial"/>
                          <w:b/>
                          <w:color w:val="FFFFFF"/>
                          <w:sz w:val="40"/>
                          <w:szCs w:val="40"/>
                          <w:lang w:val="es-ES"/>
                        </w:rPr>
                        <w:t>.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D6229E0" w14:textId="77777777" w:rsidR="008F7AFD" w:rsidRDefault="008F7AFD">
      <w:pPr>
        <w:rPr>
          <w:lang w:eastAsia="es-ES_tradnl"/>
        </w:rPr>
      </w:pPr>
    </w:p>
    <w:p w14:paraId="09ED38F4" w14:textId="77777777" w:rsidR="008F7AFD" w:rsidRDefault="008F7AFD"/>
    <w:p w14:paraId="6CAE97CE" w14:textId="77777777" w:rsidR="008F7AFD" w:rsidRDefault="008F7AFD">
      <w:pPr>
        <w:rPr>
          <w:rFonts w:ascii="Century Schoolbook" w:hAnsi="Century Schoolbook" w:cs="Century Schoolbook"/>
          <w:b/>
          <w:color w:val="800000"/>
          <w:kern w:val="1"/>
        </w:rPr>
      </w:pPr>
    </w:p>
    <w:p w14:paraId="0102B403" w14:textId="77777777" w:rsidR="008F7AFD" w:rsidRDefault="008F7AFD">
      <w:pPr>
        <w:rPr>
          <w:rFonts w:ascii="Century Schoolbook" w:hAnsi="Century Schoolbook" w:cs="Century Schoolbook"/>
          <w:b/>
          <w:color w:val="800000"/>
          <w:kern w:val="1"/>
        </w:rPr>
      </w:pPr>
      <w:r>
        <w:rPr>
          <w:rFonts w:ascii="Century Schoolbook" w:hAnsi="Century Schoolbook" w:cs="Century Schoolbook"/>
          <w:b/>
          <w:color w:val="800000"/>
          <w:kern w:val="1"/>
        </w:rPr>
        <w:t>ÍNDICE</w:t>
      </w:r>
    </w:p>
    <w:p w14:paraId="5FC07DD3" w14:textId="77777777" w:rsidR="008F7AFD" w:rsidRDefault="008F7AFD">
      <w:pPr>
        <w:rPr>
          <w:rFonts w:ascii="Century Schoolbook" w:hAnsi="Century Schoolbook" w:cs="Century Schoolbook"/>
          <w:b/>
          <w:color w:val="800000"/>
          <w:kern w:val="1"/>
        </w:rPr>
      </w:pPr>
    </w:p>
    <w:p w14:paraId="76A80455" w14:textId="77777777" w:rsidR="008F7AFD" w:rsidRDefault="008F7AFD">
      <w:pPr>
        <w:rPr>
          <w:rFonts w:ascii="Century Schoolbook" w:hAnsi="Century Schoolbook" w:cs="Century Schoolbook"/>
          <w:b/>
          <w:color w:val="800000"/>
          <w:kern w:val="1"/>
        </w:rPr>
      </w:pPr>
    </w:p>
    <w:p w14:paraId="26BB1FC6" w14:textId="77777777" w:rsidR="008F7AFD" w:rsidRDefault="008F7AFD"/>
    <w:p w14:paraId="73BEC22C" w14:textId="77777777" w:rsidR="00FD6307" w:rsidRDefault="00FD6307"/>
    <w:p w14:paraId="782C0A9E" w14:textId="77777777" w:rsidR="00FD6307" w:rsidRDefault="00FD6307"/>
    <w:p w14:paraId="4CA03A52" w14:textId="77777777" w:rsidR="008C6BEE" w:rsidRDefault="008C6BEE"/>
    <w:p w14:paraId="39EA3D6C" w14:textId="77777777" w:rsidR="008C6BEE" w:rsidRDefault="008C6BEE"/>
    <w:p w14:paraId="6A4325B5" w14:textId="77777777" w:rsidR="008C6BEE" w:rsidRDefault="008C6BEE"/>
    <w:p w14:paraId="2D0A89EA" w14:textId="77777777" w:rsidR="00FD6307" w:rsidRDefault="00FD6307"/>
    <w:p w14:paraId="0859A4D6" w14:textId="77777777" w:rsidR="008F7AFD" w:rsidRDefault="008F7AFD">
      <w:pPr>
        <w:sectPr w:rsidR="008F7AFD" w:rsidSect="00150B42">
          <w:headerReference w:type="default" r:id="rId8"/>
          <w:footerReference w:type="default" r:id="rId9"/>
          <w:pgSz w:w="11906" w:h="16838"/>
          <w:pgMar w:top="1134" w:right="663" w:bottom="851" w:left="709" w:header="720" w:footer="720" w:gutter="0"/>
          <w:cols w:space="720"/>
          <w:docGrid w:linePitch="326"/>
        </w:sectPr>
      </w:pPr>
    </w:p>
    <w:p w14:paraId="72155C83" w14:textId="77777777" w:rsidR="00D46196" w:rsidRDefault="006D2AA5">
      <w:pPr>
        <w:pStyle w:val="TDC1"/>
        <w:tabs>
          <w:tab w:val="left" w:pos="566"/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lastRenderedPageBreak/>
        <w:fldChar w:fldCharType="begin"/>
      </w:r>
      <w:r w:rsidR="00D03F8F">
        <w:instrText xml:space="preserve"> TOC \o "1-3" \h \z \u </w:instrText>
      </w:r>
      <w:r>
        <w:fldChar w:fldCharType="separate"/>
      </w:r>
      <w:hyperlink w:anchor="_Toc88754858" w:history="1">
        <w:r w:rsidR="00D46196" w:rsidRPr="00F14F7D">
          <w:rPr>
            <w:rStyle w:val="Hipervnculo"/>
            <w:noProof/>
          </w:rPr>
          <w:t>1</w:t>
        </w:r>
        <w:r w:rsidR="00D46196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D46196" w:rsidRPr="00F14F7D">
          <w:rPr>
            <w:rStyle w:val="Hipervnculo"/>
            <w:noProof/>
          </w:rPr>
          <w:t>INTRODUCCIÓN</w:t>
        </w:r>
        <w:r w:rsidR="00D46196">
          <w:rPr>
            <w:noProof/>
            <w:webHidden/>
          </w:rPr>
          <w:tab/>
        </w:r>
        <w:r w:rsidR="00D46196">
          <w:rPr>
            <w:noProof/>
            <w:webHidden/>
          </w:rPr>
          <w:fldChar w:fldCharType="begin"/>
        </w:r>
        <w:r w:rsidR="00D46196">
          <w:rPr>
            <w:noProof/>
            <w:webHidden/>
          </w:rPr>
          <w:instrText xml:space="preserve"> PAGEREF _Toc88754858 \h </w:instrText>
        </w:r>
        <w:r w:rsidR="00D46196">
          <w:rPr>
            <w:noProof/>
            <w:webHidden/>
          </w:rPr>
        </w:r>
        <w:r w:rsidR="00D46196">
          <w:rPr>
            <w:noProof/>
            <w:webHidden/>
          </w:rPr>
          <w:fldChar w:fldCharType="separate"/>
        </w:r>
        <w:r w:rsidR="00D46196">
          <w:rPr>
            <w:noProof/>
            <w:webHidden/>
          </w:rPr>
          <w:t>1</w:t>
        </w:r>
        <w:r w:rsidR="00D46196">
          <w:rPr>
            <w:noProof/>
            <w:webHidden/>
          </w:rPr>
          <w:fldChar w:fldCharType="end"/>
        </w:r>
      </w:hyperlink>
    </w:p>
    <w:p w14:paraId="388B0553" w14:textId="77777777" w:rsidR="00D46196" w:rsidRDefault="00F63BFE">
      <w:pPr>
        <w:pStyle w:val="TDC1"/>
        <w:tabs>
          <w:tab w:val="left" w:pos="566"/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8754859" w:history="1">
        <w:r w:rsidR="00D46196" w:rsidRPr="00F14F7D">
          <w:rPr>
            <w:rStyle w:val="Hipervnculo"/>
            <w:noProof/>
          </w:rPr>
          <w:t>2</w:t>
        </w:r>
        <w:r w:rsidR="00D46196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D46196" w:rsidRPr="00F14F7D">
          <w:rPr>
            <w:rStyle w:val="Hipervnculo"/>
            <w:noProof/>
          </w:rPr>
          <w:t>PLAN DE AUTOPROTECCIÓN:</w:t>
        </w:r>
        <w:r w:rsidR="00D46196">
          <w:rPr>
            <w:noProof/>
            <w:webHidden/>
          </w:rPr>
          <w:tab/>
        </w:r>
        <w:r w:rsidR="00D46196">
          <w:rPr>
            <w:noProof/>
            <w:webHidden/>
          </w:rPr>
          <w:fldChar w:fldCharType="begin"/>
        </w:r>
        <w:r w:rsidR="00D46196">
          <w:rPr>
            <w:noProof/>
            <w:webHidden/>
          </w:rPr>
          <w:instrText xml:space="preserve"> PAGEREF _Toc88754859 \h </w:instrText>
        </w:r>
        <w:r w:rsidR="00D46196">
          <w:rPr>
            <w:noProof/>
            <w:webHidden/>
          </w:rPr>
        </w:r>
        <w:r w:rsidR="00D46196">
          <w:rPr>
            <w:noProof/>
            <w:webHidden/>
          </w:rPr>
          <w:fldChar w:fldCharType="separate"/>
        </w:r>
        <w:r w:rsidR="00D46196">
          <w:rPr>
            <w:noProof/>
            <w:webHidden/>
          </w:rPr>
          <w:t>2</w:t>
        </w:r>
        <w:r w:rsidR="00D46196">
          <w:rPr>
            <w:noProof/>
            <w:webHidden/>
          </w:rPr>
          <w:fldChar w:fldCharType="end"/>
        </w:r>
      </w:hyperlink>
    </w:p>
    <w:p w14:paraId="4858252E" w14:textId="77777777" w:rsidR="00D46196" w:rsidRDefault="00F63BFE">
      <w:pPr>
        <w:pStyle w:val="TDC1"/>
        <w:tabs>
          <w:tab w:val="left" w:pos="566"/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8754860" w:history="1">
        <w:r w:rsidR="00D46196" w:rsidRPr="00F14F7D">
          <w:rPr>
            <w:rStyle w:val="Hipervnculo"/>
            <w:noProof/>
          </w:rPr>
          <w:t>3</w:t>
        </w:r>
        <w:r w:rsidR="00D46196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D46196" w:rsidRPr="00F14F7D">
          <w:rPr>
            <w:rStyle w:val="Hipervnculo"/>
            <w:noProof/>
          </w:rPr>
          <w:t>PLAN DE EMERGENCIA</w:t>
        </w:r>
        <w:r w:rsidR="00D46196">
          <w:rPr>
            <w:noProof/>
            <w:webHidden/>
          </w:rPr>
          <w:tab/>
        </w:r>
        <w:r w:rsidR="00D46196">
          <w:rPr>
            <w:noProof/>
            <w:webHidden/>
          </w:rPr>
          <w:fldChar w:fldCharType="begin"/>
        </w:r>
        <w:r w:rsidR="00D46196">
          <w:rPr>
            <w:noProof/>
            <w:webHidden/>
          </w:rPr>
          <w:instrText xml:space="preserve"> PAGEREF _Toc88754860 \h </w:instrText>
        </w:r>
        <w:r w:rsidR="00D46196">
          <w:rPr>
            <w:noProof/>
            <w:webHidden/>
          </w:rPr>
        </w:r>
        <w:r w:rsidR="00D46196">
          <w:rPr>
            <w:noProof/>
            <w:webHidden/>
          </w:rPr>
          <w:fldChar w:fldCharType="separate"/>
        </w:r>
        <w:r w:rsidR="00D46196">
          <w:rPr>
            <w:noProof/>
            <w:webHidden/>
          </w:rPr>
          <w:t>2</w:t>
        </w:r>
        <w:r w:rsidR="00D46196">
          <w:rPr>
            <w:noProof/>
            <w:webHidden/>
          </w:rPr>
          <w:fldChar w:fldCharType="end"/>
        </w:r>
      </w:hyperlink>
    </w:p>
    <w:p w14:paraId="7897425B" w14:textId="77777777" w:rsidR="00D46196" w:rsidRDefault="00F63BFE">
      <w:pPr>
        <w:pStyle w:val="TDC1"/>
        <w:tabs>
          <w:tab w:val="left" w:pos="566"/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8754861" w:history="1">
        <w:r w:rsidR="00D46196" w:rsidRPr="00F14F7D">
          <w:rPr>
            <w:rStyle w:val="Hipervnculo"/>
            <w:noProof/>
          </w:rPr>
          <w:t>4</w:t>
        </w:r>
        <w:r w:rsidR="00D46196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D46196" w:rsidRPr="00F14F7D">
          <w:rPr>
            <w:rStyle w:val="Hipervnculo"/>
            <w:noProof/>
          </w:rPr>
          <w:t>PRIMEROS AUXILIOS</w:t>
        </w:r>
        <w:r w:rsidR="00D46196">
          <w:rPr>
            <w:noProof/>
            <w:webHidden/>
          </w:rPr>
          <w:tab/>
        </w:r>
        <w:r w:rsidR="00D46196">
          <w:rPr>
            <w:noProof/>
            <w:webHidden/>
          </w:rPr>
          <w:fldChar w:fldCharType="begin"/>
        </w:r>
        <w:r w:rsidR="00D46196">
          <w:rPr>
            <w:noProof/>
            <w:webHidden/>
          </w:rPr>
          <w:instrText xml:space="preserve"> PAGEREF _Toc88754861 \h </w:instrText>
        </w:r>
        <w:r w:rsidR="00D46196">
          <w:rPr>
            <w:noProof/>
            <w:webHidden/>
          </w:rPr>
        </w:r>
        <w:r w:rsidR="00D46196">
          <w:rPr>
            <w:noProof/>
            <w:webHidden/>
          </w:rPr>
          <w:fldChar w:fldCharType="separate"/>
        </w:r>
        <w:r w:rsidR="00D46196">
          <w:rPr>
            <w:noProof/>
            <w:webHidden/>
          </w:rPr>
          <w:t>3</w:t>
        </w:r>
        <w:r w:rsidR="00D46196">
          <w:rPr>
            <w:noProof/>
            <w:webHidden/>
          </w:rPr>
          <w:fldChar w:fldCharType="end"/>
        </w:r>
      </w:hyperlink>
    </w:p>
    <w:p w14:paraId="5DD9856F" w14:textId="77777777" w:rsidR="00D46196" w:rsidRDefault="00F63BFE">
      <w:pPr>
        <w:pStyle w:val="TDC1"/>
        <w:tabs>
          <w:tab w:val="left" w:pos="566"/>
          <w:tab w:val="right" w:leader="dot" w:pos="10536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88754862" w:history="1">
        <w:r w:rsidR="00D46196" w:rsidRPr="00F14F7D">
          <w:rPr>
            <w:rStyle w:val="Hipervnculo"/>
            <w:noProof/>
          </w:rPr>
          <w:t>5</w:t>
        </w:r>
        <w:r w:rsidR="00D46196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D46196" w:rsidRPr="00F14F7D">
          <w:rPr>
            <w:rStyle w:val="Hipervnculo"/>
            <w:noProof/>
          </w:rPr>
          <w:t>TRIAGE EN CASO DE ACCIDENTES CON MÚLTIPLES VÍCTIMAS</w:t>
        </w:r>
        <w:r w:rsidR="00D46196">
          <w:rPr>
            <w:noProof/>
            <w:webHidden/>
          </w:rPr>
          <w:tab/>
        </w:r>
        <w:r w:rsidR="00D46196">
          <w:rPr>
            <w:noProof/>
            <w:webHidden/>
          </w:rPr>
          <w:fldChar w:fldCharType="begin"/>
        </w:r>
        <w:r w:rsidR="00D46196">
          <w:rPr>
            <w:noProof/>
            <w:webHidden/>
          </w:rPr>
          <w:instrText xml:space="preserve"> PAGEREF _Toc88754862 \h </w:instrText>
        </w:r>
        <w:r w:rsidR="00D46196">
          <w:rPr>
            <w:noProof/>
            <w:webHidden/>
          </w:rPr>
        </w:r>
        <w:r w:rsidR="00D46196">
          <w:rPr>
            <w:noProof/>
            <w:webHidden/>
          </w:rPr>
          <w:fldChar w:fldCharType="separate"/>
        </w:r>
        <w:r w:rsidR="00D46196">
          <w:rPr>
            <w:noProof/>
            <w:webHidden/>
          </w:rPr>
          <w:t>4</w:t>
        </w:r>
        <w:r w:rsidR="00D46196">
          <w:rPr>
            <w:noProof/>
            <w:webHidden/>
          </w:rPr>
          <w:fldChar w:fldCharType="end"/>
        </w:r>
      </w:hyperlink>
    </w:p>
    <w:p w14:paraId="7CE0CE35" w14:textId="77777777" w:rsidR="008F7AFD" w:rsidRDefault="006D2AA5">
      <w:pPr>
        <w:tabs>
          <w:tab w:val="left" w:pos="566"/>
          <w:tab w:val="right" w:leader="dot" w:pos="10536"/>
        </w:tabs>
      </w:pPr>
      <w:r>
        <w:fldChar w:fldCharType="end"/>
      </w:r>
    </w:p>
    <w:p w14:paraId="5753D41E" w14:textId="77777777" w:rsidR="008C6BEE" w:rsidRDefault="008C6BEE">
      <w:pPr>
        <w:suppressAutoHyphens w:val="0"/>
      </w:pPr>
    </w:p>
    <w:p w14:paraId="45FD6F52" w14:textId="77777777" w:rsidR="008F7AFD" w:rsidRDefault="003F5D53" w:rsidP="003F5D53">
      <w:pPr>
        <w:pStyle w:val="1GT"/>
      </w:pPr>
      <w:bookmarkStart w:id="0" w:name="_Toc88754858"/>
      <w:r>
        <w:t>INTRODUCCIÓN</w:t>
      </w:r>
      <w:bookmarkEnd w:id="0"/>
    </w:p>
    <w:p w14:paraId="26A47043" w14:textId="77777777" w:rsidR="003F5D53" w:rsidRPr="003F5D53" w:rsidRDefault="003F5D53" w:rsidP="003F5D53">
      <w:pPr>
        <w:pStyle w:val="Textoindependiente"/>
        <w:spacing w:line="360" w:lineRule="auto"/>
        <w:ind w:left="1276"/>
        <w:jc w:val="both"/>
        <w:rPr>
          <w:rFonts w:ascii="Century Schoolbook" w:hAnsi="Century Schoolbook" w:cs="Century Schoolbook"/>
          <w:i/>
          <w:sz w:val="20"/>
        </w:rPr>
      </w:pPr>
      <w:r>
        <w:rPr>
          <w:rFonts w:ascii="Century Schoolbook" w:hAnsi="Century Schoolbook" w:cs="Century Schoolbook"/>
          <w:sz w:val="20"/>
        </w:rPr>
        <w:t xml:space="preserve">Conforme al art. 20 LPRL </w:t>
      </w:r>
      <w:r w:rsidRPr="003F5D53">
        <w:rPr>
          <w:rFonts w:ascii="Century Schoolbook" w:hAnsi="Century Schoolbook" w:cs="Century Schoolbook"/>
          <w:i/>
          <w:sz w:val="20"/>
        </w:rPr>
        <w:t>“</w:t>
      </w:r>
      <w:r w:rsidRPr="00EB4BDD">
        <w:rPr>
          <w:rFonts w:ascii="Century Schoolbook" w:hAnsi="Century Schoolbook" w:cs="Century Schoolbook"/>
          <w:i/>
          <w:color w:val="4F81BD" w:themeColor="accent1"/>
          <w:sz w:val="20"/>
        </w:rPr>
        <w:t>El empresario</w:t>
      </w:r>
      <w:r w:rsidRPr="003F5D53">
        <w:rPr>
          <w:rFonts w:ascii="Century Schoolbook" w:hAnsi="Century Schoolbook" w:cs="Century Schoolbook"/>
          <w:i/>
          <w:sz w:val="20"/>
        </w:rPr>
        <w:t xml:space="preserve">, teniendo en cuenta el tamaño y la actividad de la empresa, así como la posible presencia de personas ajenas a la misma, </w:t>
      </w:r>
      <w:r w:rsidRPr="00EB4BDD">
        <w:rPr>
          <w:rFonts w:ascii="Century Schoolbook" w:hAnsi="Century Schoolbook" w:cs="Century Schoolbook"/>
          <w:i/>
          <w:color w:val="4F81BD" w:themeColor="accent1"/>
          <w:sz w:val="20"/>
        </w:rPr>
        <w:t xml:space="preserve">deberá analizar las posibles </w:t>
      </w:r>
      <w:r w:rsidRPr="00EB4BDD">
        <w:rPr>
          <w:rFonts w:ascii="Century Schoolbook" w:hAnsi="Century Schoolbook" w:cs="Century Schoolbook"/>
          <w:b/>
          <w:i/>
          <w:color w:val="4F81BD" w:themeColor="accent1"/>
          <w:sz w:val="20"/>
        </w:rPr>
        <w:t>situaciones de emergencia</w:t>
      </w:r>
      <w:r w:rsidRPr="00EB4BDD">
        <w:rPr>
          <w:rFonts w:ascii="Century Schoolbook" w:hAnsi="Century Schoolbook" w:cs="Century Schoolbook"/>
          <w:i/>
          <w:color w:val="4F81BD" w:themeColor="accent1"/>
          <w:sz w:val="20"/>
        </w:rPr>
        <w:t xml:space="preserve"> y adoptar las medidas necesarias en materia de </w:t>
      </w:r>
      <w:r w:rsidRPr="00EB4BDD">
        <w:rPr>
          <w:rFonts w:ascii="Century Schoolbook" w:hAnsi="Century Schoolbook" w:cs="Century Schoolbook"/>
          <w:b/>
          <w:i/>
          <w:color w:val="4F81BD" w:themeColor="accent1"/>
          <w:sz w:val="20"/>
        </w:rPr>
        <w:t>primeros auxilios</w:t>
      </w:r>
      <w:r w:rsidRPr="00EB4BDD">
        <w:rPr>
          <w:rFonts w:ascii="Century Schoolbook" w:hAnsi="Century Schoolbook" w:cs="Century Schoolbook"/>
          <w:i/>
          <w:color w:val="4F81BD" w:themeColor="accent1"/>
          <w:sz w:val="20"/>
        </w:rPr>
        <w:t xml:space="preserve">, lucha contra </w:t>
      </w:r>
      <w:r w:rsidRPr="00EB4BDD">
        <w:rPr>
          <w:rFonts w:ascii="Century Schoolbook" w:hAnsi="Century Schoolbook" w:cs="Century Schoolbook"/>
          <w:b/>
          <w:i/>
          <w:color w:val="4F81BD" w:themeColor="accent1"/>
          <w:sz w:val="20"/>
        </w:rPr>
        <w:t>incendios</w:t>
      </w:r>
      <w:r w:rsidRPr="00EB4BDD">
        <w:rPr>
          <w:rFonts w:ascii="Century Schoolbook" w:hAnsi="Century Schoolbook" w:cs="Century Schoolbook"/>
          <w:i/>
          <w:color w:val="4F81BD" w:themeColor="accent1"/>
          <w:sz w:val="20"/>
        </w:rPr>
        <w:t xml:space="preserve"> y </w:t>
      </w:r>
      <w:r w:rsidRPr="00EB4BDD">
        <w:rPr>
          <w:rFonts w:ascii="Century Schoolbook" w:hAnsi="Century Schoolbook" w:cs="Century Schoolbook"/>
          <w:b/>
          <w:i/>
          <w:color w:val="4F81BD" w:themeColor="accent1"/>
          <w:sz w:val="20"/>
        </w:rPr>
        <w:t>evacuación</w:t>
      </w:r>
      <w:r w:rsidRPr="00EB4BDD">
        <w:rPr>
          <w:rFonts w:ascii="Century Schoolbook" w:hAnsi="Century Schoolbook" w:cs="Century Schoolbook"/>
          <w:i/>
          <w:color w:val="4F81BD" w:themeColor="accent1"/>
          <w:sz w:val="20"/>
        </w:rPr>
        <w:t xml:space="preserve"> de los trabajadores</w:t>
      </w:r>
      <w:r w:rsidRPr="003F5D53">
        <w:rPr>
          <w:rFonts w:ascii="Century Schoolbook" w:hAnsi="Century Schoolbook" w:cs="Century Schoolbook"/>
          <w:i/>
          <w:sz w:val="20"/>
        </w:rPr>
        <w:t xml:space="preserve">……………………., </w:t>
      </w:r>
    </w:p>
    <w:p w14:paraId="0D737B28" w14:textId="77777777" w:rsidR="003F5D53" w:rsidRDefault="003F5D53" w:rsidP="003F5D53">
      <w:pPr>
        <w:pStyle w:val="Textoindependiente"/>
        <w:spacing w:line="360" w:lineRule="auto"/>
        <w:ind w:left="1276"/>
        <w:jc w:val="both"/>
        <w:rPr>
          <w:rFonts w:ascii="Century Schoolbook" w:hAnsi="Century Schoolbook" w:cs="Century Schoolbook"/>
          <w:sz w:val="20"/>
        </w:rPr>
      </w:pPr>
      <w:r w:rsidRPr="003F5D53">
        <w:rPr>
          <w:rFonts w:ascii="Century Schoolbook" w:hAnsi="Century Schoolbook" w:cs="Century Schoolbook"/>
          <w:i/>
          <w:sz w:val="20"/>
        </w:rPr>
        <w:t xml:space="preserve">Para la aplicación de las medidas adoptadas, el empresario deberá organizar las relaciones que sean necesarias con servicios externos a la empresa, en particular en materia de primeros auxilios, asistencia médica de urgencia, salvamento y lucha contra incendios, de forma que quede garantizada la rapidez y eficacia de las mismas. Todas las </w:t>
      </w:r>
      <w:r w:rsidRPr="003F5D53">
        <w:rPr>
          <w:rFonts w:ascii="Century Schoolbook" w:hAnsi="Century Schoolbook" w:cs="Century Schoolbook"/>
          <w:b/>
          <w:i/>
          <w:sz w:val="20"/>
        </w:rPr>
        <w:t>empresas</w:t>
      </w:r>
      <w:r w:rsidRPr="003F5D53">
        <w:rPr>
          <w:rFonts w:ascii="Century Schoolbook" w:hAnsi="Century Schoolbook" w:cs="Century Schoolbook"/>
          <w:i/>
          <w:sz w:val="20"/>
        </w:rPr>
        <w:t xml:space="preserve"> </w:t>
      </w:r>
      <w:r w:rsidRPr="003F5D53">
        <w:rPr>
          <w:rFonts w:ascii="Century Schoolbook" w:hAnsi="Century Schoolbook" w:cs="Century Schoolbook"/>
          <w:b/>
          <w:i/>
          <w:sz w:val="20"/>
        </w:rPr>
        <w:t>deben contar</w:t>
      </w:r>
      <w:r w:rsidRPr="003F5D53">
        <w:rPr>
          <w:rFonts w:ascii="Century Schoolbook" w:hAnsi="Century Schoolbook" w:cs="Century Schoolbook"/>
          <w:i/>
          <w:sz w:val="20"/>
        </w:rPr>
        <w:t xml:space="preserve"> con un</w:t>
      </w:r>
      <w:r w:rsidRPr="003F5D53">
        <w:rPr>
          <w:rFonts w:ascii="Century Schoolbook" w:hAnsi="Century Schoolbook" w:cs="Century Schoolbook"/>
          <w:b/>
          <w:i/>
          <w:sz w:val="20"/>
        </w:rPr>
        <w:t xml:space="preserve"> “Plan de Emergencia”</w:t>
      </w:r>
      <w:r w:rsidRPr="003F5D53">
        <w:rPr>
          <w:rFonts w:ascii="Century Schoolbook" w:hAnsi="Century Schoolbook" w:cs="Century Schoolbook"/>
          <w:i/>
          <w:sz w:val="20"/>
        </w:rPr>
        <w:t>.</w:t>
      </w:r>
    </w:p>
    <w:p w14:paraId="22486594" w14:textId="77777777" w:rsidR="003F5D53" w:rsidRDefault="0049523A" w:rsidP="003F5D53">
      <w:pPr>
        <w:pStyle w:val="Textoindependiente"/>
        <w:spacing w:line="360" w:lineRule="auto"/>
        <w:ind w:left="1276"/>
        <w:jc w:val="both"/>
        <w:rPr>
          <w:rFonts w:ascii="Century Schoolbook" w:hAnsi="Century Schoolbook" w:cs="Century Schoolbook"/>
          <w:sz w:val="20"/>
        </w:rPr>
      </w:pPr>
      <w:r w:rsidRPr="00EB4BDD">
        <w:rPr>
          <w:rFonts w:ascii="Century Schoolbook" w:hAnsi="Century Schoolbook" w:cs="Century Schoolbook"/>
          <w:color w:val="4F81BD" w:themeColor="accent1"/>
          <w:sz w:val="20"/>
        </w:rPr>
        <w:t>Todas las empresas deben contar con un “</w:t>
      </w:r>
      <w:r w:rsidRPr="00EB4BDD">
        <w:rPr>
          <w:rFonts w:ascii="Century Schoolbook" w:hAnsi="Century Schoolbook" w:cs="Century Schoolbook"/>
          <w:b/>
          <w:color w:val="4F81BD" w:themeColor="accent1"/>
          <w:sz w:val="20"/>
        </w:rPr>
        <w:t>Plan de Emergencia y Evacuación”</w:t>
      </w:r>
      <w:r w:rsidRPr="00EB4BDD">
        <w:rPr>
          <w:rFonts w:ascii="Century Schoolbook" w:hAnsi="Century Schoolbook" w:cs="Century Schoolbook"/>
          <w:color w:val="4F81BD" w:themeColor="accent1"/>
          <w:sz w:val="20"/>
        </w:rPr>
        <w:t xml:space="preserve">. </w:t>
      </w:r>
      <w:r w:rsidR="007C4D91">
        <w:rPr>
          <w:rFonts w:ascii="Century Schoolbook" w:hAnsi="Century Schoolbook" w:cs="Century Schoolbook"/>
          <w:sz w:val="20"/>
        </w:rPr>
        <w:t>Pero,</w:t>
      </w:r>
      <w:r w:rsidR="003F5D53">
        <w:rPr>
          <w:rFonts w:ascii="Century Schoolbook" w:hAnsi="Century Schoolbook" w:cs="Century Schoolbook"/>
          <w:sz w:val="20"/>
        </w:rPr>
        <w:t xml:space="preserve"> además, </w:t>
      </w:r>
      <w:r w:rsidR="003F5D53" w:rsidRPr="00EB4BDD">
        <w:rPr>
          <w:rFonts w:ascii="Century Schoolbook" w:hAnsi="Century Schoolbook" w:cs="Century Schoolbook"/>
          <w:color w:val="4F81BD" w:themeColor="accent1"/>
          <w:sz w:val="20"/>
        </w:rPr>
        <w:t xml:space="preserve">aquellas empresas que por su actividad peligrosa </w:t>
      </w:r>
      <w:r w:rsidR="003F5D53">
        <w:rPr>
          <w:rFonts w:ascii="Century Schoolbook" w:hAnsi="Century Schoolbook" w:cs="Century Schoolbook"/>
          <w:sz w:val="20"/>
        </w:rPr>
        <w:t>(industriales, químicas, transporte, etc</w:t>
      </w:r>
      <w:r w:rsidR="007C4D91">
        <w:rPr>
          <w:rFonts w:ascii="Century Schoolbook" w:hAnsi="Century Schoolbook" w:cs="Century Schoolbook"/>
          <w:sz w:val="20"/>
        </w:rPr>
        <w:t>.</w:t>
      </w:r>
      <w:r w:rsidR="003F5D53">
        <w:rPr>
          <w:rFonts w:ascii="Century Schoolbook" w:hAnsi="Century Schoolbook" w:cs="Century Schoolbook"/>
          <w:sz w:val="20"/>
        </w:rPr>
        <w:t>), la concurrencia de personas (centros sanitarios, docentes, etc</w:t>
      </w:r>
      <w:r w:rsidR="007C4D91">
        <w:rPr>
          <w:rFonts w:ascii="Century Schoolbook" w:hAnsi="Century Schoolbook" w:cs="Century Schoolbook"/>
          <w:sz w:val="20"/>
        </w:rPr>
        <w:t>.</w:t>
      </w:r>
      <w:r w:rsidR="003F5D53">
        <w:rPr>
          <w:rFonts w:ascii="Century Schoolbook" w:hAnsi="Century Schoolbook" w:cs="Century Schoolbook"/>
          <w:sz w:val="20"/>
        </w:rPr>
        <w:t>) o cualquier otra circunstancia de especial peligrosidad deben contar con un</w:t>
      </w:r>
      <w:r w:rsidR="00AE27FF">
        <w:rPr>
          <w:rFonts w:ascii="Century Schoolbook" w:hAnsi="Century Schoolbook" w:cs="Century Schoolbook"/>
          <w:sz w:val="20"/>
        </w:rPr>
        <w:t xml:space="preserve"> plan mucho más riguroso, </w:t>
      </w:r>
      <w:r w:rsidR="00EB4BDD">
        <w:rPr>
          <w:rFonts w:ascii="Century Schoolbook" w:hAnsi="Century Schoolbook" w:cs="Century Schoolbook"/>
          <w:sz w:val="20"/>
        </w:rPr>
        <w:t>amplio</w:t>
      </w:r>
      <w:r w:rsidR="00AE27FF">
        <w:rPr>
          <w:rFonts w:ascii="Century Schoolbook" w:hAnsi="Century Schoolbook" w:cs="Century Schoolbook"/>
          <w:sz w:val="20"/>
        </w:rPr>
        <w:t xml:space="preserve"> y serio llamado</w:t>
      </w:r>
      <w:r w:rsidR="003F5D53">
        <w:rPr>
          <w:rFonts w:ascii="Century Schoolbook" w:hAnsi="Century Schoolbook" w:cs="Century Schoolbook"/>
          <w:sz w:val="20"/>
        </w:rPr>
        <w:t xml:space="preserve"> </w:t>
      </w:r>
      <w:r w:rsidR="003F5D53" w:rsidRPr="00EB4BDD">
        <w:rPr>
          <w:rFonts w:ascii="Century Schoolbook" w:hAnsi="Century Schoolbook" w:cs="Century Schoolbook"/>
          <w:b/>
          <w:color w:val="4F81BD" w:themeColor="accent1"/>
          <w:sz w:val="20"/>
        </w:rPr>
        <w:t>“Plan de Autoprotección”</w:t>
      </w:r>
      <w:r w:rsidR="003F5D53" w:rsidRPr="00EB4BDD">
        <w:rPr>
          <w:rFonts w:ascii="Century Schoolbook" w:hAnsi="Century Schoolbook" w:cs="Century Schoolbook"/>
          <w:color w:val="4F81BD" w:themeColor="accent1"/>
          <w:sz w:val="20"/>
        </w:rPr>
        <w:t xml:space="preserve">. </w:t>
      </w:r>
      <w:r w:rsidR="00AE27FF">
        <w:rPr>
          <w:rFonts w:ascii="Century Schoolbook" w:hAnsi="Century Schoolbook" w:cs="Century Schoolbook"/>
          <w:sz w:val="20"/>
        </w:rPr>
        <w:t xml:space="preserve">Dentro de este se </w:t>
      </w:r>
      <w:r>
        <w:rPr>
          <w:rFonts w:ascii="Century Schoolbook" w:hAnsi="Century Schoolbook" w:cs="Century Schoolbook"/>
          <w:sz w:val="20"/>
        </w:rPr>
        <w:t>integraría</w:t>
      </w:r>
      <w:r w:rsidR="00AE27FF">
        <w:rPr>
          <w:rFonts w:ascii="Century Schoolbook" w:hAnsi="Century Schoolbook" w:cs="Century Schoolbook"/>
          <w:sz w:val="20"/>
        </w:rPr>
        <w:t>, como una parte más del mismo,</w:t>
      </w:r>
      <w:r>
        <w:rPr>
          <w:rFonts w:ascii="Century Schoolbook" w:hAnsi="Century Schoolbook" w:cs="Century Schoolbook"/>
          <w:sz w:val="20"/>
        </w:rPr>
        <w:t xml:space="preserve"> el Plan de Emergencia </w:t>
      </w:r>
      <w:r w:rsidR="00AE27FF">
        <w:rPr>
          <w:rFonts w:ascii="Century Schoolbook" w:hAnsi="Century Schoolbook" w:cs="Century Schoolbook"/>
          <w:sz w:val="20"/>
        </w:rPr>
        <w:t>y evacuación.</w:t>
      </w:r>
      <w:r>
        <w:rPr>
          <w:rFonts w:ascii="Century Schoolbook" w:hAnsi="Century Schoolbook" w:cs="Century Schoolbook"/>
          <w:sz w:val="20"/>
        </w:rPr>
        <w:t xml:space="preserve"> </w:t>
      </w:r>
    </w:p>
    <w:p w14:paraId="4E6DB382" w14:textId="77777777" w:rsidR="003F5D53" w:rsidRPr="00CB1FD7" w:rsidRDefault="0014411F" w:rsidP="003F5D53">
      <w:pPr>
        <w:pStyle w:val="Textoindependiente"/>
        <w:spacing w:line="360" w:lineRule="auto"/>
        <w:ind w:left="1276"/>
        <w:jc w:val="both"/>
        <w:rPr>
          <w:rFonts w:ascii="Century Schoolbook" w:hAnsi="Century Schoolbook" w:cs="Century Schoolbook"/>
          <w:sz w:val="20"/>
        </w:rPr>
      </w:pPr>
      <w:r>
        <w:rPr>
          <w:rFonts w:ascii="Century Schoolbook" w:hAnsi="Century Schoolbook" w:cs="Century Schoolbook"/>
          <w:sz w:val="20"/>
        </w:rPr>
        <w:t>En el tema abordaremos</w:t>
      </w:r>
      <w:r w:rsidR="003F5D53">
        <w:rPr>
          <w:rFonts w:ascii="Century Schoolbook" w:hAnsi="Century Schoolbook" w:cs="Century Schoolbook"/>
          <w:sz w:val="20"/>
        </w:rPr>
        <w:t xml:space="preserve"> el plan de Autopro</w:t>
      </w:r>
      <w:r w:rsidR="00AF0C43">
        <w:rPr>
          <w:rFonts w:ascii="Century Schoolbook" w:hAnsi="Century Schoolbook" w:cs="Century Schoolbook"/>
          <w:sz w:val="20"/>
        </w:rPr>
        <w:t>tección, el Plan de Emergencia y</w:t>
      </w:r>
      <w:r>
        <w:rPr>
          <w:rFonts w:ascii="Century Schoolbook" w:hAnsi="Century Schoolbook" w:cs="Century Schoolbook"/>
          <w:sz w:val="20"/>
        </w:rPr>
        <w:t xml:space="preserve"> finalizaremos con </w:t>
      </w:r>
      <w:r w:rsidR="003F5D53">
        <w:rPr>
          <w:rFonts w:ascii="Century Schoolbook" w:hAnsi="Century Schoolbook" w:cs="Century Schoolbook"/>
          <w:sz w:val="20"/>
        </w:rPr>
        <w:t>los primeros auxilios.</w:t>
      </w:r>
    </w:p>
    <w:p w14:paraId="618C6CC6" w14:textId="77777777" w:rsidR="00BD0FCB" w:rsidRDefault="00BD0FCB" w:rsidP="00BD0FCB"/>
    <w:p w14:paraId="6335CD02" w14:textId="77777777" w:rsidR="003C7B3D" w:rsidRPr="003C7B3D" w:rsidRDefault="003C7B3D" w:rsidP="003C7B3D">
      <w:pPr>
        <w:pStyle w:val="1GT"/>
      </w:pPr>
      <w:bookmarkStart w:id="1" w:name="_Toc88754859"/>
      <w:r w:rsidRPr="003C7B3D">
        <w:t>PLAN DE AUTOPROTECCIÓN:</w:t>
      </w:r>
      <w:bookmarkEnd w:id="1"/>
    </w:p>
    <w:p w14:paraId="2206A0D7" w14:textId="77777777" w:rsidR="003C7B3D" w:rsidRPr="003C7B3D" w:rsidRDefault="003F5D53" w:rsidP="003C7B3D">
      <w:pPr>
        <w:pStyle w:val="Textoindependiente"/>
        <w:spacing w:line="360" w:lineRule="auto"/>
        <w:ind w:left="1276"/>
        <w:jc w:val="both"/>
        <w:rPr>
          <w:rFonts w:ascii="Century Schoolbook" w:hAnsi="Century Schoolbook" w:cs="Century Schoolbook"/>
          <w:sz w:val="20"/>
        </w:rPr>
      </w:pPr>
      <w:r w:rsidRPr="00EB4BDD">
        <w:rPr>
          <w:rFonts w:ascii="Century Schoolbook" w:hAnsi="Century Schoolbook" w:cs="Century Schoolbook"/>
          <w:color w:val="4F81BD" w:themeColor="accent1"/>
          <w:sz w:val="20"/>
        </w:rPr>
        <w:t>Es</w:t>
      </w:r>
      <w:r w:rsidR="003C7B3D" w:rsidRPr="00EB4BDD">
        <w:rPr>
          <w:rFonts w:ascii="Century Schoolbook" w:hAnsi="Century Schoolbook" w:cs="Century Schoolbook"/>
          <w:b/>
          <w:color w:val="4F81BD" w:themeColor="accent1"/>
          <w:sz w:val="20"/>
        </w:rPr>
        <w:t xml:space="preserve"> un documento técnico</w:t>
      </w:r>
      <w:r w:rsidR="003C7B3D" w:rsidRPr="00EB4BDD">
        <w:rPr>
          <w:rFonts w:ascii="Century Schoolbook" w:hAnsi="Century Schoolbook" w:cs="Century Schoolbook"/>
          <w:color w:val="4F81BD" w:themeColor="accent1"/>
          <w:sz w:val="20"/>
        </w:rPr>
        <w:t xml:space="preserve"> con el objeto de prevenir y controlar</w:t>
      </w:r>
      <w:r w:rsidR="003C7B3D" w:rsidRPr="003C7B3D">
        <w:rPr>
          <w:rFonts w:ascii="Century Schoolbook" w:hAnsi="Century Schoolbook" w:cs="Century Schoolbook"/>
          <w:sz w:val="20"/>
        </w:rPr>
        <w:t xml:space="preserve"> los riesgos sobre las personas y los </w:t>
      </w:r>
      <w:r w:rsidR="003C7B3D" w:rsidRPr="003C7B3D">
        <w:rPr>
          <w:rFonts w:ascii="Century Schoolbook" w:hAnsi="Century Schoolbook" w:cs="Century Schoolbook"/>
          <w:sz w:val="20"/>
        </w:rPr>
        <w:lastRenderedPageBreak/>
        <w:t xml:space="preserve">bienes y dar respuesta adecuada a </w:t>
      </w:r>
      <w:r w:rsidR="003C7B3D" w:rsidRPr="00EB4BDD">
        <w:rPr>
          <w:rFonts w:ascii="Century Schoolbook" w:hAnsi="Century Schoolbook" w:cs="Century Schoolbook"/>
          <w:color w:val="4F81BD" w:themeColor="accent1"/>
          <w:sz w:val="20"/>
        </w:rPr>
        <w:t>las posibles situaciones de emergencia como: incendios, inundaciones, amenaza de bomba, fuga de gases tóxicos o inflamables, etc.</w:t>
      </w:r>
      <w:r w:rsidR="003C7B3D">
        <w:rPr>
          <w:rFonts w:ascii="Century Schoolbook" w:hAnsi="Century Schoolbook" w:cs="Century Schoolbook"/>
          <w:sz w:val="20"/>
        </w:rPr>
        <w:t xml:space="preserve"> </w:t>
      </w:r>
      <w:r w:rsidR="003C7B3D" w:rsidRPr="003C7B3D">
        <w:rPr>
          <w:rFonts w:ascii="Century Schoolbook" w:hAnsi="Century Schoolbook" w:cs="Century Schoolbook"/>
          <w:sz w:val="20"/>
        </w:rPr>
        <w:t xml:space="preserve"> </w:t>
      </w:r>
    </w:p>
    <w:p w14:paraId="73552D25" w14:textId="77777777" w:rsidR="00150B42" w:rsidRPr="00150B42" w:rsidRDefault="003C7B3D" w:rsidP="00150B42">
      <w:pPr>
        <w:pStyle w:val="Textoindependiente"/>
        <w:spacing w:line="360" w:lineRule="auto"/>
        <w:ind w:left="1276"/>
        <w:jc w:val="both"/>
        <w:rPr>
          <w:rFonts w:ascii="Century Schoolbook" w:hAnsi="Century Schoolbook" w:cs="Century Schoolbook"/>
          <w:sz w:val="20"/>
        </w:rPr>
      </w:pPr>
      <w:r w:rsidRPr="004C43EA">
        <w:rPr>
          <w:rFonts w:ascii="Century Schoolbook" w:hAnsi="Century Schoolbook" w:cs="Century Schoolbook"/>
          <w:color w:val="4F81BD" w:themeColor="accent1"/>
          <w:sz w:val="20"/>
        </w:rPr>
        <w:t xml:space="preserve">Están </w:t>
      </w:r>
      <w:r w:rsidRPr="004C43EA">
        <w:rPr>
          <w:rFonts w:ascii="Century Schoolbook" w:hAnsi="Century Schoolbook" w:cs="Century Schoolbook"/>
          <w:b/>
          <w:color w:val="4F81BD" w:themeColor="accent1"/>
          <w:sz w:val="20"/>
        </w:rPr>
        <w:t>obligados</w:t>
      </w:r>
      <w:r w:rsidRPr="004C43EA">
        <w:rPr>
          <w:rFonts w:ascii="Century Schoolbook" w:hAnsi="Century Schoolbook" w:cs="Century Schoolbook"/>
          <w:color w:val="4F81BD" w:themeColor="accent1"/>
          <w:sz w:val="20"/>
        </w:rPr>
        <w:t xml:space="preserve"> a elaborar un Plan de Autoprotección aquellos centros que realicen alguna de las actividades recogidas en el </w:t>
      </w:r>
      <w:r w:rsidR="00391707" w:rsidRPr="004C43EA">
        <w:rPr>
          <w:rFonts w:ascii="Century Schoolbook" w:hAnsi="Century Schoolbook" w:cs="Century Schoolbook"/>
          <w:color w:val="4F81BD" w:themeColor="accent1"/>
          <w:sz w:val="20"/>
        </w:rPr>
        <w:t xml:space="preserve">anexo I de la </w:t>
      </w:r>
      <w:r w:rsidR="00150B42" w:rsidRPr="004C43EA">
        <w:rPr>
          <w:rFonts w:ascii="Century Schoolbook" w:hAnsi="Century Schoolbook" w:cs="Century Schoolbook"/>
          <w:color w:val="4F81BD" w:themeColor="accent1"/>
          <w:sz w:val="20"/>
        </w:rPr>
        <w:t xml:space="preserve">Norma Básica de Autoprotección </w:t>
      </w:r>
      <w:r w:rsidR="00391707" w:rsidRPr="004C43EA">
        <w:rPr>
          <w:rFonts w:ascii="Century Schoolbook" w:hAnsi="Century Schoolbook" w:cs="Century Schoolbook"/>
          <w:color w:val="4F81BD" w:themeColor="accent1"/>
          <w:sz w:val="20"/>
        </w:rPr>
        <w:t xml:space="preserve">recogida en el </w:t>
      </w:r>
      <w:hyperlink r:id="rId10" w:history="1">
        <w:r w:rsidR="00391707" w:rsidRPr="004C43EA">
          <w:rPr>
            <w:rStyle w:val="Hipervnculo"/>
            <w:rFonts w:ascii="Century Schoolbook" w:hAnsi="Century Schoolbook" w:cs="Century Schoolbook"/>
            <w:color w:val="4F81BD" w:themeColor="accent1"/>
            <w:sz w:val="20"/>
          </w:rPr>
          <w:t>RD 393/2007</w:t>
        </w:r>
      </w:hyperlink>
      <w:r w:rsidR="00391707" w:rsidRPr="004C43EA">
        <w:rPr>
          <w:rFonts w:ascii="Century Schoolbook" w:hAnsi="Century Schoolbook" w:cs="Century Schoolbook"/>
          <w:color w:val="4F81BD" w:themeColor="accent1"/>
          <w:sz w:val="20"/>
        </w:rPr>
        <w:t xml:space="preserve"> y que a título de ejemplo podemos citar:</w:t>
      </w:r>
    </w:p>
    <w:p w14:paraId="25B1EADD" w14:textId="77777777" w:rsidR="00150B42" w:rsidRPr="003238C3" w:rsidRDefault="00150B42" w:rsidP="00C829B4">
      <w:pPr>
        <w:numPr>
          <w:ilvl w:val="0"/>
          <w:numId w:val="4"/>
        </w:numPr>
        <w:tabs>
          <w:tab w:val="clear" w:pos="0"/>
          <w:tab w:val="num" w:pos="1701"/>
        </w:tabs>
        <w:ind w:left="2410" w:hanging="357"/>
        <w:jc w:val="both"/>
        <w:rPr>
          <w:rFonts w:ascii="Century Schoolbook" w:hAnsi="Century Schoolbook" w:cs="Century Schoolbook"/>
          <w:sz w:val="20"/>
        </w:rPr>
      </w:pPr>
      <w:r w:rsidRPr="004C43EA">
        <w:rPr>
          <w:rFonts w:ascii="Century Schoolbook" w:hAnsi="Century Schoolbook" w:cs="Century Schoolbook"/>
          <w:b/>
          <w:color w:val="4F81BD" w:themeColor="accent1"/>
          <w:sz w:val="20"/>
        </w:rPr>
        <w:t>Actividades sanitarias</w:t>
      </w:r>
      <w:r w:rsidRPr="003238C3">
        <w:rPr>
          <w:rFonts w:ascii="Century Schoolbook" w:hAnsi="Century Schoolbook" w:cs="Century Schoolbook"/>
          <w:sz w:val="20"/>
        </w:rPr>
        <w:t>:</w:t>
      </w:r>
      <w:r w:rsidR="00391707" w:rsidRPr="003238C3">
        <w:rPr>
          <w:rFonts w:ascii="Century Schoolbook" w:hAnsi="Century Schoolbook" w:cs="Century Schoolbook"/>
          <w:sz w:val="20"/>
        </w:rPr>
        <w:t xml:space="preserve"> Establecimientos de usos sanitarios en los que se prestan cuidados médicos en régimen de </w:t>
      </w:r>
      <w:r w:rsidR="00391707" w:rsidRPr="003238C3">
        <w:rPr>
          <w:rFonts w:ascii="Century Schoolbook" w:hAnsi="Century Schoolbook"/>
          <w:sz w:val="20"/>
          <w:szCs w:val="20"/>
        </w:rPr>
        <w:t>hospitalización</w:t>
      </w:r>
      <w:r w:rsidR="00391707" w:rsidRPr="003238C3">
        <w:rPr>
          <w:rFonts w:ascii="Century Schoolbook" w:hAnsi="Century Schoolbook" w:cs="Century Schoolbook"/>
          <w:sz w:val="20"/>
        </w:rPr>
        <w:t xml:space="preserve"> y/o tratamiento intensivo o quirúrgico, con una disponibilidad igual o superior a 200 camas.</w:t>
      </w:r>
      <w:r w:rsidR="003238C3">
        <w:rPr>
          <w:rFonts w:ascii="Century Schoolbook" w:hAnsi="Century Schoolbook" w:cs="Century Schoolbook"/>
          <w:sz w:val="20"/>
        </w:rPr>
        <w:t xml:space="preserve"> </w:t>
      </w:r>
      <w:r w:rsidR="00391707" w:rsidRPr="003238C3">
        <w:rPr>
          <w:rFonts w:ascii="Century Schoolbook" w:hAnsi="Century Schoolbook" w:cs="Century Schoolbook"/>
          <w:sz w:val="20"/>
        </w:rPr>
        <w:t>Cualquier otro establecimiento de uso sanitario que disponga de una altura de evacuación igual o superior a 28 m, o de una ocupación igual o superior a 2.000 personas.</w:t>
      </w:r>
    </w:p>
    <w:p w14:paraId="358BF508" w14:textId="77777777" w:rsidR="00150B42" w:rsidRPr="003238C3" w:rsidRDefault="00150B42" w:rsidP="00C829B4">
      <w:pPr>
        <w:numPr>
          <w:ilvl w:val="0"/>
          <w:numId w:val="4"/>
        </w:numPr>
        <w:tabs>
          <w:tab w:val="clear" w:pos="0"/>
          <w:tab w:val="num" w:pos="1701"/>
        </w:tabs>
        <w:ind w:left="2410" w:hanging="357"/>
        <w:jc w:val="both"/>
        <w:rPr>
          <w:rFonts w:ascii="Century Schoolbook" w:hAnsi="Century Schoolbook" w:cs="Century Schoolbook"/>
          <w:sz w:val="20"/>
        </w:rPr>
      </w:pPr>
      <w:r w:rsidRPr="004C43EA">
        <w:rPr>
          <w:rFonts w:ascii="Century Schoolbook" w:hAnsi="Century Schoolbook" w:cs="Century Schoolbook"/>
          <w:b/>
          <w:color w:val="4F81BD" w:themeColor="accent1"/>
          <w:sz w:val="20"/>
        </w:rPr>
        <w:t>Actividades docentes</w:t>
      </w:r>
      <w:r w:rsidRPr="003238C3">
        <w:rPr>
          <w:rFonts w:ascii="Century Schoolbook" w:hAnsi="Century Schoolbook" w:cs="Century Schoolbook"/>
          <w:sz w:val="20"/>
        </w:rPr>
        <w:t>:</w:t>
      </w:r>
      <w:r w:rsidR="00391707" w:rsidRPr="003238C3">
        <w:rPr>
          <w:rFonts w:ascii="Century Schoolbook" w:hAnsi="Century Schoolbook" w:cs="Century Schoolbook"/>
          <w:sz w:val="20"/>
        </w:rPr>
        <w:t xml:space="preserve"> Establecimientos de uso docente especialmente destinados a personas discapacitadas físicas o psíquicas o a otras personas que no puedan realizar una evacuación por sus propios medios.</w:t>
      </w:r>
      <w:r w:rsidR="003238C3">
        <w:rPr>
          <w:rFonts w:ascii="Century Schoolbook" w:hAnsi="Century Schoolbook" w:cs="Century Schoolbook"/>
          <w:sz w:val="20"/>
        </w:rPr>
        <w:t xml:space="preserve"> </w:t>
      </w:r>
      <w:r w:rsidR="00391707" w:rsidRPr="003238C3">
        <w:rPr>
          <w:rFonts w:ascii="Century Schoolbook" w:hAnsi="Century Schoolbook" w:cs="Century Schoolbook"/>
          <w:sz w:val="20"/>
        </w:rPr>
        <w:t>Cualquier otro establecimiento de uso docente siempre que disponga una altura de evacuación igual o superior a 28 m, o de una ocupación igual o superior a 2.000 personas.</w:t>
      </w:r>
    </w:p>
    <w:p w14:paraId="5543F817" w14:textId="77777777" w:rsidR="00150B42" w:rsidRDefault="003238C3" w:rsidP="00C829B4">
      <w:pPr>
        <w:numPr>
          <w:ilvl w:val="0"/>
          <w:numId w:val="4"/>
        </w:numPr>
        <w:tabs>
          <w:tab w:val="clear" w:pos="0"/>
          <w:tab w:val="num" w:pos="1701"/>
        </w:tabs>
        <w:ind w:left="2410" w:hanging="357"/>
        <w:jc w:val="both"/>
        <w:rPr>
          <w:rFonts w:ascii="Century Schoolbook" w:hAnsi="Century Schoolbook" w:cs="Century Schoolbook"/>
          <w:sz w:val="20"/>
        </w:rPr>
      </w:pPr>
      <w:r w:rsidRPr="004C43EA">
        <w:rPr>
          <w:rFonts w:ascii="Century Schoolbook" w:hAnsi="Century Schoolbook" w:cs="Century Schoolbook"/>
          <w:b/>
          <w:color w:val="4F81BD" w:themeColor="accent1"/>
          <w:sz w:val="20"/>
        </w:rPr>
        <w:t>Actividades industriales, de almacenamiento y de investigación</w:t>
      </w:r>
      <w:r w:rsidRPr="003238C3">
        <w:rPr>
          <w:rFonts w:ascii="Century Schoolbook" w:hAnsi="Century Schoolbook" w:cs="Century Schoolbook"/>
          <w:b/>
          <w:sz w:val="20"/>
        </w:rPr>
        <w:t xml:space="preserve">: </w:t>
      </w:r>
      <w:r>
        <w:rPr>
          <w:rFonts w:ascii="Century Schoolbook" w:hAnsi="Century Schoolbook" w:cs="Century Schoolbook"/>
          <w:sz w:val="20"/>
        </w:rPr>
        <w:t>en los que i</w:t>
      </w:r>
      <w:r w:rsidRPr="003238C3">
        <w:rPr>
          <w:rFonts w:ascii="Century Schoolbook" w:hAnsi="Century Schoolbook" w:cs="Century Schoolbook"/>
          <w:sz w:val="20"/>
        </w:rPr>
        <w:t>ntervienen Sustancias Peligrosas</w:t>
      </w:r>
      <w:r>
        <w:rPr>
          <w:rFonts w:ascii="Century Schoolbook" w:hAnsi="Century Schoolbook" w:cs="Century Schoolbook"/>
          <w:sz w:val="20"/>
        </w:rPr>
        <w:t xml:space="preserve">, </w:t>
      </w:r>
      <w:r w:rsidRPr="003238C3">
        <w:rPr>
          <w:rFonts w:ascii="Century Schoolbook" w:hAnsi="Century Schoolbook" w:cs="Century Schoolbook"/>
          <w:sz w:val="20"/>
        </w:rPr>
        <w:t>explosivos</w:t>
      </w:r>
      <w:r>
        <w:rPr>
          <w:rFonts w:ascii="Century Schoolbook" w:hAnsi="Century Schoolbook" w:cs="Century Schoolbook"/>
          <w:sz w:val="20"/>
        </w:rPr>
        <w:t xml:space="preserve">, residuos </w:t>
      </w:r>
      <w:r w:rsidRPr="003238C3">
        <w:rPr>
          <w:rFonts w:ascii="Century Schoolbook" w:hAnsi="Century Schoolbook"/>
          <w:sz w:val="20"/>
          <w:szCs w:val="20"/>
        </w:rPr>
        <w:t>peligrosos</w:t>
      </w:r>
      <w:r>
        <w:rPr>
          <w:rFonts w:ascii="Century Schoolbook" w:hAnsi="Century Schoolbook" w:cs="Century Schoolbook"/>
          <w:sz w:val="20"/>
        </w:rPr>
        <w:t>, minería, etc.</w:t>
      </w:r>
    </w:p>
    <w:p w14:paraId="2B916F6F" w14:textId="77777777" w:rsidR="003238C3" w:rsidRPr="004C43EA" w:rsidRDefault="003238C3" w:rsidP="00C829B4">
      <w:pPr>
        <w:numPr>
          <w:ilvl w:val="0"/>
          <w:numId w:val="4"/>
        </w:numPr>
        <w:tabs>
          <w:tab w:val="clear" w:pos="0"/>
          <w:tab w:val="num" w:pos="1701"/>
        </w:tabs>
        <w:ind w:left="2410" w:hanging="357"/>
        <w:jc w:val="both"/>
        <w:rPr>
          <w:rFonts w:ascii="Century Schoolbook" w:hAnsi="Century Schoolbook" w:cs="Century Schoolbook"/>
          <w:color w:val="4F81BD" w:themeColor="accent1"/>
          <w:sz w:val="20"/>
        </w:rPr>
      </w:pPr>
      <w:r w:rsidRPr="004C43EA">
        <w:rPr>
          <w:rFonts w:ascii="Century Schoolbook" w:hAnsi="Century Schoolbook" w:cs="Century Schoolbook"/>
          <w:b/>
          <w:color w:val="4F81BD" w:themeColor="accent1"/>
          <w:sz w:val="20"/>
        </w:rPr>
        <w:t>Actividades de infraestructuras de transporte</w:t>
      </w:r>
    </w:p>
    <w:p w14:paraId="056CD071" w14:textId="77777777" w:rsidR="003238C3" w:rsidRPr="003238C3" w:rsidRDefault="003238C3" w:rsidP="00C829B4">
      <w:pPr>
        <w:numPr>
          <w:ilvl w:val="0"/>
          <w:numId w:val="4"/>
        </w:numPr>
        <w:tabs>
          <w:tab w:val="clear" w:pos="0"/>
          <w:tab w:val="num" w:pos="1701"/>
        </w:tabs>
        <w:ind w:left="2410" w:hanging="357"/>
        <w:jc w:val="both"/>
        <w:rPr>
          <w:rFonts w:ascii="Century Schoolbook" w:hAnsi="Century Schoolbook" w:cs="Century Schoolbook"/>
          <w:b/>
          <w:sz w:val="20"/>
        </w:rPr>
      </w:pPr>
      <w:r w:rsidRPr="004C43EA">
        <w:rPr>
          <w:rFonts w:ascii="Century Schoolbook" w:hAnsi="Century Schoolbook" w:cs="Century Schoolbook"/>
          <w:b/>
          <w:color w:val="4F81BD" w:themeColor="accent1"/>
          <w:sz w:val="20"/>
        </w:rPr>
        <w:t>Actividades de espectáculos públicos y recreativas</w:t>
      </w:r>
    </w:p>
    <w:p w14:paraId="3A852DBB" w14:textId="77777777" w:rsidR="006F354A" w:rsidRDefault="006F354A" w:rsidP="006F354A">
      <w:pPr>
        <w:pStyle w:val="Textoindependiente"/>
        <w:spacing w:line="360" w:lineRule="auto"/>
        <w:ind w:left="1276"/>
        <w:jc w:val="both"/>
        <w:rPr>
          <w:rFonts w:ascii="Century Schoolbook" w:hAnsi="Century Schoolbook" w:cs="Century Schoolbook"/>
          <w:sz w:val="20"/>
        </w:rPr>
      </w:pPr>
      <w:r w:rsidRPr="006F354A">
        <w:rPr>
          <w:rFonts w:ascii="Century Schoolbook" w:hAnsi="Century Schoolbook" w:cs="Century Schoolbook"/>
          <w:sz w:val="20"/>
        </w:rPr>
        <w:t xml:space="preserve">El Plan de Autoprotección se recogerá en un </w:t>
      </w:r>
      <w:r w:rsidRPr="006F354A">
        <w:rPr>
          <w:rFonts w:ascii="Century Schoolbook" w:hAnsi="Century Schoolbook" w:cs="Century Schoolbook"/>
          <w:b/>
          <w:sz w:val="20"/>
        </w:rPr>
        <w:t>documento</w:t>
      </w:r>
      <w:r w:rsidRPr="006F354A">
        <w:rPr>
          <w:rFonts w:ascii="Century Schoolbook" w:hAnsi="Century Schoolbook" w:cs="Century Schoolbook"/>
          <w:sz w:val="20"/>
        </w:rPr>
        <w:t xml:space="preserve"> único cuya estructura y contenido </w:t>
      </w:r>
      <w:r w:rsidR="003F5D53">
        <w:rPr>
          <w:rFonts w:ascii="Century Schoolbook" w:hAnsi="Century Schoolbook" w:cs="Century Schoolbook"/>
          <w:sz w:val="20"/>
        </w:rPr>
        <w:t>mínimo se recoge en el Anexo II</w:t>
      </w:r>
      <w:r w:rsidR="008C6BEE">
        <w:rPr>
          <w:rFonts w:ascii="Century Schoolbook" w:hAnsi="Century Schoolbook" w:cs="Century Schoolbook"/>
          <w:sz w:val="20"/>
        </w:rPr>
        <w:t xml:space="preserve"> del </w:t>
      </w:r>
      <w:hyperlink r:id="rId11" w:history="1">
        <w:r w:rsidR="008C6BEE">
          <w:rPr>
            <w:rStyle w:val="Hipervnculo"/>
            <w:rFonts w:ascii="Century Schoolbook" w:hAnsi="Century Schoolbook" w:cs="Century Schoolbook"/>
            <w:sz w:val="20"/>
          </w:rPr>
          <w:t>RD 393/2007</w:t>
        </w:r>
      </w:hyperlink>
      <w:r>
        <w:rPr>
          <w:rFonts w:ascii="Century Schoolbook" w:hAnsi="Century Schoolbook" w:cs="Century Schoolbook"/>
          <w:sz w:val="20"/>
        </w:rPr>
        <w:t>:</w:t>
      </w:r>
    </w:p>
    <w:p w14:paraId="22383EFE" w14:textId="77777777" w:rsidR="006F354A" w:rsidRPr="006F354A" w:rsidRDefault="006F354A" w:rsidP="00C829B4">
      <w:pPr>
        <w:numPr>
          <w:ilvl w:val="0"/>
          <w:numId w:val="4"/>
        </w:numPr>
        <w:tabs>
          <w:tab w:val="clear" w:pos="0"/>
          <w:tab w:val="num" w:pos="1701"/>
        </w:tabs>
        <w:ind w:left="2410"/>
        <w:jc w:val="both"/>
        <w:rPr>
          <w:rFonts w:ascii="Century Schoolbook" w:hAnsi="Century Schoolbook" w:cs="Century Schoolbook"/>
          <w:sz w:val="20"/>
        </w:rPr>
      </w:pPr>
      <w:r w:rsidRPr="006F354A">
        <w:rPr>
          <w:rFonts w:ascii="Century Schoolbook" w:hAnsi="Century Schoolbook" w:cs="Century Schoolbook"/>
          <w:sz w:val="20"/>
        </w:rPr>
        <w:t>Capítulo 1. Identificación de los titulares y del emplazamiento de la actividad.</w:t>
      </w:r>
    </w:p>
    <w:p w14:paraId="62D56ADE" w14:textId="77777777" w:rsidR="006F354A" w:rsidRPr="006F354A" w:rsidRDefault="006F354A" w:rsidP="00C829B4">
      <w:pPr>
        <w:numPr>
          <w:ilvl w:val="0"/>
          <w:numId w:val="4"/>
        </w:numPr>
        <w:tabs>
          <w:tab w:val="clear" w:pos="0"/>
          <w:tab w:val="num" w:pos="1701"/>
        </w:tabs>
        <w:ind w:left="2410"/>
        <w:jc w:val="both"/>
        <w:rPr>
          <w:rFonts w:ascii="Century Schoolbook" w:hAnsi="Century Schoolbook" w:cs="Century Schoolbook"/>
          <w:sz w:val="20"/>
        </w:rPr>
      </w:pPr>
      <w:r w:rsidRPr="006F354A">
        <w:rPr>
          <w:rFonts w:ascii="Century Schoolbook" w:hAnsi="Century Schoolbook" w:cs="Century Schoolbook"/>
          <w:sz w:val="20"/>
        </w:rPr>
        <w:t>Capítulo 2. Descripción detallada de la actividad y del medio físico en el que se desarrolla.</w:t>
      </w:r>
    </w:p>
    <w:p w14:paraId="3071A343" w14:textId="77777777" w:rsidR="006F354A" w:rsidRPr="006F354A" w:rsidRDefault="006F354A" w:rsidP="00C829B4">
      <w:pPr>
        <w:numPr>
          <w:ilvl w:val="0"/>
          <w:numId w:val="4"/>
        </w:numPr>
        <w:tabs>
          <w:tab w:val="clear" w:pos="0"/>
          <w:tab w:val="num" w:pos="1701"/>
        </w:tabs>
        <w:ind w:left="2410"/>
        <w:jc w:val="both"/>
        <w:rPr>
          <w:rFonts w:ascii="Century Schoolbook" w:hAnsi="Century Schoolbook" w:cs="Century Schoolbook"/>
          <w:sz w:val="20"/>
        </w:rPr>
      </w:pPr>
      <w:r w:rsidRPr="006F354A">
        <w:rPr>
          <w:rFonts w:ascii="Century Schoolbook" w:hAnsi="Century Schoolbook" w:cs="Century Schoolbook"/>
          <w:sz w:val="20"/>
        </w:rPr>
        <w:t>Capítulo 3</w:t>
      </w:r>
      <w:r w:rsidR="003D21B6">
        <w:rPr>
          <w:rFonts w:ascii="Century Schoolbook" w:hAnsi="Century Schoolbook" w:cs="Century Schoolbook"/>
          <w:sz w:val="20"/>
        </w:rPr>
        <w:t>………………</w:t>
      </w:r>
    </w:p>
    <w:p w14:paraId="1291084D" w14:textId="77777777" w:rsidR="006F354A" w:rsidRPr="006F354A" w:rsidRDefault="006F354A" w:rsidP="00C829B4">
      <w:pPr>
        <w:numPr>
          <w:ilvl w:val="0"/>
          <w:numId w:val="4"/>
        </w:numPr>
        <w:tabs>
          <w:tab w:val="clear" w:pos="0"/>
          <w:tab w:val="num" w:pos="1701"/>
        </w:tabs>
        <w:ind w:left="2410"/>
        <w:jc w:val="both"/>
        <w:rPr>
          <w:rFonts w:ascii="Century Schoolbook" w:hAnsi="Century Schoolbook" w:cs="Century Schoolbook"/>
          <w:sz w:val="20"/>
        </w:rPr>
      </w:pPr>
      <w:r w:rsidRPr="006F354A">
        <w:rPr>
          <w:rFonts w:ascii="Century Schoolbook" w:hAnsi="Century Schoolbook" w:cs="Century Schoolbook"/>
          <w:sz w:val="20"/>
        </w:rPr>
        <w:t xml:space="preserve">Capítulo 4. </w:t>
      </w:r>
      <w:r w:rsidR="003D21B6">
        <w:rPr>
          <w:rFonts w:ascii="Century Schoolbook" w:hAnsi="Century Schoolbook" w:cs="Century Schoolbook"/>
          <w:sz w:val="20"/>
        </w:rPr>
        <w:t>………………………..</w:t>
      </w:r>
    </w:p>
    <w:p w14:paraId="60F825F9" w14:textId="77777777" w:rsidR="006F354A" w:rsidRPr="006F354A" w:rsidRDefault="006F354A" w:rsidP="00C829B4">
      <w:pPr>
        <w:numPr>
          <w:ilvl w:val="0"/>
          <w:numId w:val="4"/>
        </w:numPr>
        <w:tabs>
          <w:tab w:val="clear" w:pos="0"/>
          <w:tab w:val="num" w:pos="1701"/>
        </w:tabs>
        <w:ind w:left="2410"/>
        <w:jc w:val="both"/>
        <w:rPr>
          <w:rFonts w:ascii="Century Schoolbook" w:hAnsi="Century Schoolbook" w:cs="Century Schoolbook"/>
          <w:sz w:val="20"/>
        </w:rPr>
      </w:pPr>
      <w:r w:rsidRPr="006F354A">
        <w:rPr>
          <w:rFonts w:ascii="Century Schoolbook" w:hAnsi="Century Schoolbook" w:cs="Century Schoolbook"/>
          <w:sz w:val="20"/>
        </w:rPr>
        <w:t xml:space="preserve">Capítulo 5. </w:t>
      </w:r>
      <w:r w:rsidR="003D21B6">
        <w:rPr>
          <w:rFonts w:ascii="Century Schoolbook" w:hAnsi="Century Schoolbook" w:cs="Century Schoolbook"/>
          <w:sz w:val="20"/>
        </w:rPr>
        <w:t>………………………..</w:t>
      </w:r>
      <w:r w:rsidRPr="006F354A">
        <w:rPr>
          <w:rFonts w:ascii="Century Schoolbook" w:hAnsi="Century Schoolbook" w:cs="Century Schoolbook"/>
          <w:sz w:val="20"/>
        </w:rPr>
        <w:t>.</w:t>
      </w:r>
    </w:p>
    <w:p w14:paraId="2AD59D8C" w14:textId="77777777" w:rsidR="006F354A" w:rsidRPr="004C43EA" w:rsidRDefault="006F354A" w:rsidP="00C829B4">
      <w:pPr>
        <w:numPr>
          <w:ilvl w:val="0"/>
          <w:numId w:val="4"/>
        </w:numPr>
        <w:tabs>
          <w:tab w:val="clear" w:pos="0"/>
          <w:tab w:val="num" w:pos="1701"/>
        </w:tabs>
        <w:ind w:left="2410"/>
        <w:jc w:val="both"/>
        <w:rPr>
          <w:rFonts w:ascii="Century Schoolbook" w:hAnsi="Century Schoolbook" w:cs="Century Schoolbook"/>
          <w:color w:val="4F81BD" w:themeColor="accent1"/>
          <w:sz w:val="20"/>
        </w:rPr>
      </w:pPr>
      <w:r w:rsidRPr="004C43EA">
        <w:rPr>
          <w:rFonts w:ascii="Century Schoolbook" w:hAnsi="Century Schoolbook" w:cs="Century Schoolbook"/>
          <w:color w:val="4F81BD" w:themeColor="accent1"/>
          <w:sz w:val="20"/>
        </w:rPr>
        <w:t>Capítulo 6. Plan de actuación ante emergencias.</w:t>
      </w:r>
    </w:p>
    <w:p w14:paraId="6009C066" w14:textId="77777777" w:rsidR="006F354A" w:rsidRPr="004C43EA" w:rsidRDefault="006F354A" w:rsidP="00C829B4">
      <w:pPr>
        <w:numPr>
          <w:ilvl w:val="0"/>
          <w:numId w:val="9"/>
        </w:numPr>
        <w:tabs>
          <w:tab w:val="num" w:pos="1701"/>
          <w:tab w:val="num" w:pos="2727"/>
        </w:tabs>
        <w:ind w:left="2977" w:hanging="283"/>
        <w:jc w:val="both"/>
        <w:rPr>
          <w:rFonts w:ascii="Century Schoolbook" w:hAnsi="Century Schoolbook"/>
          <w:color w:val="4F81BD" w:themeColor="accent1"/>
          <w:sz w:val="20"/>
          <w:szCs w:val="20"/>
        </w:rPr>
      </w:pPr>
      <w:r w:rsidRPr="004C43EA">
        <w:rPr>
          <w:rFonts w:ascii="Century Schoolbook" w:hAnsi="Century Schoolbook"/>
          <w:color w:val="4F81BD" w:themeColor="accent1"/>
          <w:sz w:val="20"/>
          <w:szCs w:val="20"/>
        </w:rPr>
        <w:t xml:space="preserve">6.1 Identificación y clasificación de las emergencias: </w:t>
      </w:r>
      <w:r w:rsidR="0032454D" w:rsidRPr="004C43EA">
        <w:rPr>
          <w:rFonts w:ascii="Century Schoolbook" w:hAnsi="Century Schoolbook"/>
          <w:color w:val="4F81BD" w:themeColor="accent1"/>
          <w:sz w:val="20"/>
          <w:szCs w:val="20"/>
        </w:rPr>
        <w:t>………</w:t>
      </w:r>
      <w:r w:rsidR="00C72C73" w:rsidRPr="004C43EA">
        <w:rPr>
          <w:rFonts w:ascii="Century Schoolbook" w:hAnsi="Century Schoolbook"/>
          <w:color w:val="4F81BD" w:themeColor="accent1"/>
          <w:sz w:val="20"/>
          <w:szCs w:val="20"/>
        </w:rPr>
        <w:t>La más frecuente es el incendio y el riesgo será más elevado en tanto cuentan con mayor carga de fuego.</w:t>
      </w:r>
    </w:p>
    <w:p w14:paraId="71270043" w14:textId="77777777" w:rsidR="006F354A" w:rsidRPr="004C43EA" w:rsidRDefault="006F354A" w:rsidP="00C829B4">
      <w:pPr>
        <w:numPr>
          <w:ilvl w:val="0"/>
          <w:numId w:val="9"/>
        </w:numPr>
        <w:tabs>
          <w:tab w:val="num" w:pos="1701"/>
          <w:tab w:val="num" w:pos="2727"/>
        </w:tabs>
        <w:ind w:left="2977" w:hanging="283"/>
        <w:jc w:val="both"/>
        <w:rPr>
          <w:rFonts w:ascii="Century Schoolbook" w:hAnsi="Century Schoolbook"/>
          <w:color w:val="4F81BD" w:themeColor="accent1"/>
          <w:sz w:val="20"/>
          <w:szCs w:val="20"/>
        </w:rPr>
      </w:pPr>
      <w:r w:rsidRPr="004C43EA">
        <w:rPr>
          <w:rFonts w:ascii="Century Schoolbook" w:hAnsi="Century Schoolbook"/>
          <w:color w:val="4F81BD" w:themeColor="accent1"/>
          <w:sz w:val="20"/>
          <w:szCs w:val="20"/>
        </w:rPr>
        <w:t>6.2 Procedimientos de actuación ante emergencias:</w:t>
      </w:r>
      <w:r w:rsidR="00BD451E" w:rsidRPr="004C43EA">
        <w:rPr>
          <w:rFonts w:ascii="Century Schoolbook" w:hAnsi="Century Schoolbook"/>
          <w:color w:val="4F81BD" w:themeColor="accent1"/>
          <w:sz w:val="20"/>
          <w:szCs w:val="20"/>
        </w:rPr>
        <w:t xml:space="preserve"> Detección y Alerta, </w:t>
      </w:r>
      <w:r w:rsidR="00C72C73" w:rsidRPr="004C43EA">
        <w:rPr>
          <w:rFonts w:ascii="Century Schoolbook" w:hAnsi="Century Schoolbook"/>
          <w:color w:val="4F81BD" w:themeColor="accent1"/>
          <w:sz w:val="20"/>
          <w:szCs w:val="20"/>
        </w:rPr>
        <w:t>Alarma</w:t>
      </w:r>
      <w:r w:rsidR="00BD451E" w:rsidRPr="004C43EA">
        <w:rPr>
          <w:rFonts w:ascii="Century Schoolbook" w:hAnsi="Century Schoolbook"/>
          <w:color w:val="4F81BD" w:themeColor="accent1"/>
          <w:sz w:val="20"/>
          <w:szCs w:val="20"/>
        </w:rPr>
        <w:t xml:space="preserve">, </w:t>
      </w:r>
      <w:r w:rsidRPr="004C43EA">
        <w:rPr>
          <w:rFonts w:ascii="Century Schoolbook" w:hAnsi="Century Schoolbook"/>
          <w:color w:val="4F81BD" w:themeColor="accent1"/>
          <w:sz w:val="20"/>
          <w:szCs w:val="20"/>
        </w:rPr>
        <w:t>Mecanismos de respuesta frente a la emergencia</w:t>
      </w:r>
      <w:r w:rsidR="00BD451E" w:rsidRPr="004C43EA">
        <w:rPr>
          <w:rFonts w:ascii="Century Schoolbook" w:hAnsi="Century Schoolbook"/>
          <w:color w:val="4F81BD" w:themeColor="accent1"/>
          <w:sz w:val="20"/>
          <w:szCs w:val="20"/>
        </w:rPr>
        <w:t xml:space="preserve">, </w:t>
      </w:r>
      <w:r w:rsidRPr="004C43EA">
        <w:rPr>
          <w:rFonts w:ascii="Century Schoolbook" w:hAnsi="Century Schoolbook"/>
          <w:color w:val="4F81BD" w:themeColor="accent1"/>
          <w:sz w:val="20"/>
          <w:szCs w:val="20"/>
        </w:rPr>
        <w:t>Evacuación y/o Confinamiento</w:t>
      </w:r>
      <w:r w:rsidR="00BD451E" w:rsidRPr="004C43EA">
        <w:rPr>
          <w:rFonts w:ascii="Century Schoolbook" w:hAnsi="Century Schoolbook"/>
          <w:color w:val="4F81BD" w:themeColor="accent1"/>
          <w:sz w:val="20"/>
          <w:szCs w:val="20"/>
        </w:rPr>
        <w:t xml:space="preserve">, </w:t>
      </w:r>
      <w:r w:rsidRPr="004C43EA">
        <w:rPr>
          <w:rFonts w:ascii="Century Schoolbook" w:hAnsi="Century Schoolbook"/>
          <w:color w:val="4F81BD" w:themeColor="accent1"/>
          <w:sz w:val="20"/>
          <w:szCs w:val="20"/>
        </w:rPr>
        <w:t>Pr</w:t>
      </w:r>
      <w:r w:rsidR="00BD451E" w:rsidRPr="004C43EA">
        <w:rPr>
          <w:rFonts w:ascii="Century Schoolbook" w:hAnsi="Century Schoolbook"/>
          <w:color w:val="4F81BD" w:themeColor="accent1"/>
          <w:sz w:val="20"/>
          <w:szCs w:val="20"/>
        </w:rPr>
        <w:t xml:space="preserve">estación de las Primeras Ayudas, </w:t>
      </w:r>
      <w:r w:rsidRPr="004C43EA">
        <w:rPr>
          <w:rFonts w:ascii="Century Schoolbook" w:hAnsi="Century Schoolbook"/>
          <w:color w:val="4F81BD" w:themeColor="accent1"/>
          <w:sz w:val="20"/>
          <w:szCs w:val="20"/>
        </w:rPr>
        <w:t>Modos de recepción de las Ayudas externas.</w:t>
      </w:r>
    </w:p>
    <w:p w14:paraId="00420A2C" w14:textId="77777777" w:rsidR="006F354A" w:rsidRPr="004C43EA" w:rsidRDefault="006F354A" w:rsidP="00C829B4">
      <w:pPr>
        <w:numPr>
          <w:ilvl w:val="0"/>
          <w:numId w:val="9"/>
        </w:numPr>
        <w:tabs>
          <w:tab w:val="num" w:pos="1701"/>
          <w:tab w:val="num" w:pos="2727"/>
        </w:tabs>
        <w:ind w:left="2977" w:hanging="283"/>
        <w:jc w:val="both"/>
        <w:rPr>
          <w:rFonts w:ascii="Century Schoolbook" w:hAnsi="Century Schoolbook"/>
          <w:color w:val="4F81BD" w:themeColor="accent1"/>
          <w:sz w:val="20"/>
          <w:szCs w:val="20"/>
        </w:rPr>
      </w:pPr>
      <w:r w:rsidRPr="004C43EA">
        <w:rPr>
          <w:rFonts w:ascii="Century Schoolbook" w:hAnsi="Century Schoolbook"/>
          <w:color w:val="4F81BD" w:themeColor="accent1"/>
          <w:sz w:val="20"/>
          <w:szCs w:val="20"/>
        </w:rPr>
        <w:t xml:space="preserve">6.3 Identificación y funciones de las personas y equipos </w:t>
      </w:r>
      <w:r w:rsidR="00C829B4" w:rsidRPr="004C43EA">
        <w:rPr>
          <w:rFonts w:ascii="Century Schoolbook" w:hAnsi="Century Schoolbook"/>
          <w:color w:val="4F81BD" w:themeColor="accent1"/>
          <w:sz w:val="20"/>
          <w:szCs w:val="20"/>
        </w:rPr>
        <w:t>……………..</w:t>
      </w:r>
      <w:r w:rsidRPr="004C43EA">
        <w:rPr>
          <w:rFonts w:ascii="Century Schoolbook" w:hAnsi="Century Schoolbook"/>
          <w:color w:val="4F81BD" w:themeColor="accent1"/>
          <w:sz w:val="20"/>
          <w:szCs w:val="20"/>
        </w:rPr>
        <w:t>.</w:t>
      </w:r>
    </w:p>
    <w:p w14:paraId="008CE8F8" w14:textId="77777777" w:rsidR="006F354A" w:rsidRPr="003F5D53" w:rsidRDefault="006F354A" w:rsidP="00C829B4">
      <w:pPr>
        <w:numPr>
          <w:ilvl w:val="0"/>
          <w:numId w:val="9"/>
        </w:numPr>
        <w:tabs>
          <w:tab w:val="num" w:pos="1701"/>
          <w:tab w:val="num" w:pos="2727"/>
        </w:tabs>
        <w:ind w:left="2977" w:hanging="283"/>
        <w:jc w:val="both"/>
        <w:rPr>
          <w:rFonts w:ascii="Century Schoolbook" w:hAnsi="Century Schoolbook"/>
          <w:sz w:val="20"/>
          <w:szCs w:val="20"/>
        </w:rPr>
      </w:pPr>
      <w:r w:rsidRPr="004C43EA">
        <w:rPr>
          <w:rFonts w:ascii="Century Schoolbook" w:hAnsi="Century Schoolbook"/>
          <w:color w:val="4F81BD" w:themeColor="accent1"/>
          <w:sz w:val="20"/>
          <w:szCs w:val="20"/>
        </w:rPr>
        <w:t>6.4 Responsable de la puesta en marcha del Plan de Actuación ante Emergencias</w:t>
      </w:r>
      <w:r w:rsidRPr="003F5D53">
        <w:rPr>
          <w:rFonts w:ascii="Century Schoolbook" w:hAnsi="Century Schoolbook"/>
          <w:sz w:val="20"/>
          <w:szCs w:val="20"/>
        </w:rPr>
        <w:t>.</w:t>
      </w:r>
    </w:p>
    <w:p w14:paraId="38D2214D" w14:textId="77777777" w:rsidR="006F354A" w:rsidRPr="006F354A" w:rsidRDefault="006F354A" w:rsidP="00C829B4">
      <w:pPr>
        <w:numPr>
          <w:ilvl w:val="0"/>
          <w:numId w:val="4"/>
        </w:numPr>
        <w:tabs>
          <w:tab w:val="clear" w:pos="0"/>
          <w:tab w:val="num" w:pos="1701"/>
        </w:tabs>
        <w:ind w:left="2410"/>
        <w:jc w:val="both"/>
        <w:rPr>
          <w:rFonts w:ascii="Century Schoolbook" w:hAnsi="Century Schoolbook" w:cs="Century Schoolbook"/>
          <w:sz w:val="20"/>
        </w:rPr>
      </w:pPr>
      <w:r w:rsidRPr="006F354A">
        <w:rPr>
          <w:rFonts w:ascii="Century Schoolbook" w:hAnsi="Century Schoolbook" w:cs="Century Schoolbook"/>
          <w:sz w:val="20"/>
        </w:rPr>
        <w:t xml:space="preserve">Capítulo 7. </w:t>
      </w:r>
      <w:r w:rsidR="0032454D">
        <w:rPr>
          <w:rFonts w:ascii="Century Schoolbook" w:hAnsi="Century Schoolbook" w:cs="Century Schoolbook"/>
          <w:sz w:val="20"/>
        </w:rPr>
        <w:t>………………………………………</w:t>
      </w:r>
    </w:p>
    <w:p w14:paraId="70545974" w14:textId="77777777" w:rsidR="006F354A" w:rsidRPr="006F354A" w:rsidRDefault="006F354A" w:rsidP="00C829B4">
      <w:pPr>
        <w:numPr>
          <w:ilvl w:val="0"/>
          <w:numId w:val="4"/>
        </w:numPr>
        <w:tabs>
          <w:tab w:val="clear" w:pos="0"/>
          <w:tab w:val="num" w:pos="1701"/>
        </w:tabs>
        <w:ind w:left="2410"/>
        <w:rPr>
          <w:rFonts w:ascii="Century Schoolbook" w:hAnsi="Century Schoolbook" w:cs="Century Schoolbook"/>
          <w:sz w:val="20"/>
        </w:rPr>
      </w:pPr>
      <w:r w:rsidRPr="006F354A">
        <w:rPr>
          <w:rFonts w:ascii="Century Schoolbook" w:hAnsi="Century Schoolbook" w:cs="Century Schoolbook"/>
          <w:sz w:val="20"/>
        </w:rPr>
        <w:t>Capítulo 8. Implanta</w:t>
      </w:r>
      <w:r w:rsidR="00C72C73">
        <w:rPr>
          <w:rFonts w:ascii="Century Schoolbook" w:hAnsi="Century Schoolbook" w:cs="Century Schoolbook"/>
          <w:sz w:val="20"/>
        </w:rPr>
        <w:t>ción del Plan de Autoprotección:</w:t>
      </w:r>
      <w:r w:rsidR="0032454D">
        <w:rPr>
          <w:rFonts w:ascii="Century Schoolbook" w:hAnsi="Century Schoolbook" w:cs="Century Schoolbook"/>
          <w:sz w:val="20"/>
        </w:rPr>
        <w:t>…………………..</w:t>
      </w:r>
    </w:p>
    <w:p w14:paraId="6EF8AB6D" w14:textId="77777777" w:rsidR="006F354A" w:rsidRPr="006F354A" w:rsidRDefault="006F354A" w:rsidP="00C829B4">
      <w:pPr>
        <w:numPr>
          <w:ilvl w:val="0"/>
          <w:numId w:val="4"/>
        </w:numPr>
        <w:tabs>
          <w:tab w:val="clear" w:pos="0"/>
          <w:tab w:val="num" w:pos="1701"/>
        </w:tabs>
        <w:ind w:left="2410"/>
        <w:jc w:val="both"/>
        <w:rPr>
          <w:rFonts w:ascii="Century Schoolbook" w:hAnsi="Century Schoolbook" w:cs="Century Schoolbook"/>
          <w:sz w:val="20"/>
        </w:rPr>
      </w:pPr>
      <w:r w:rsidRPr="006F354A">
        <w:rPr>
          <w:rFonts w:ascii="Century Schoolbook" w:hAnsi="Century Schoolbook" w:cs="Century Schoolbook"/>
          <w:sz w:val="20"/>
        </w:rPr>
        <w:t>Capítulo 9. Mantenimiento de la eficacia</w:t>
      </w:r>
      <w:r w:rsidR="00C829B4">
        <w:rPr>
          <w:rFonts w:ascii="Century Schoolbook" w:hAnsi="Century Schoolbook" w:cs="Century Schoolbook"/>
          <w:sz w:val="20"/>
        </w:rPr>
        <w:t>………..</w:t>
      </w:r>
      <w:r w:rsidR="00BD451E" w:rsidRPr="0032454D">
        <w:rPr>
          <w:rFonts w:ascii="Century Schoolbook" w:hAnsi="Century Schoolbook" w:cs="Century Schoolbook"/>
          <w:b/>
          <w:sz w:val="20"/>
        </w:rPr>
        <w:t>simulacros</w:t>
      </w:r>
      <w:r w:rsidR="00C829B4">
        <w:rPr>
          <w:rFonts w:ascii="Century Schoolbook" w:hAnsi="Century Schoolbook" w:cs="Century Schoolbook"/>
          <w:sz w:val="20"/>
        </w:rPr>
        <w:t>…………..</w:t>
      </w:r>
    </w:p>
    <w:p w14:paraId="54D57134" w14:textId="77777777" w:rsidR="0032454D" w:rsidRDefault="006F354A" w:rsidP="006F354A">
      <w:pPr>
        <w:pStyle w:val="Textoindependiente"/>
        <w:spacing w:line="360" w:lineRule="auto"/>
        <w:ind w:left="1276"/>
        <w:jc w:val="both"/>
        <w:rPr>
          <w:rFonts w:ascii="Century Schoolbook" w:hAnsi="Century Schoolbook" w:cs="Century Schoolbook"/>
          <w:sz w:val="20"/>
        </w:rPr>
      </w:pPr>
      <w:r w:rsidRPr="006F354A">
        <w:rPr>
          <w:rFonts w:ascii="Century Schoolbook" w:hAnsi="Century Schoolbook" w:cs="Century Schoolbook"/>
          <w:sz w:val="20"/>
        </w:rPr>
        <w:t>Anex</w:t>
      </w:r>
      <w:r w:rsidR="00BD451E">
        <w:rPr>
          <w:rFonts w:ascii="Century Schoolbook" w:hAnsi="Century Schoolbook" w:cs="Century Schoolbook"/>
          <w:sz w:val="20"/>
        </w:rPr>
        <w:t>o I. Directorio de comunicación:</w:t>
      </w:r>
      <w:r w:rsidRPr="006F354A">
        <w:rPr>
          <w:rFonts w:ascii="Century Schoolbook" w:hAnsi="Century Schoolbook" w:cs="Century Schoolbook"/>
          <w:sz w:val="20"/>
        </w:rPr>
        <w:t xml:space="preserve"> Teléfo</w:t>
      </w:r>
      <w:r w:rsidR="00BD451E">
        <w:rPr>
          <w:rFonts w:ascii="Century Schoolbook" w:hAnsi="Century Schoolbook" w:cs="Century Schoolbook"/>
          <w:sz w:val="20"/>
        </w:rPr>
        <w:t xml:space="preserve">nos </w:t>
      </w:r>
      <w:r w:rsidR="0032454D">
        <w:rPr>
          <w:rFonts w:ascii="Century Schoolbook" w:hAnsi="Century Schoolbook" w:cs="Century Schoolbook"/>
          <w:sz w:val="20"/>
        </w:rPr>
        <w:t>…………………………….</w:t>
      </w:r>
    </w:p>
    <w:p w14:paraId="1B64B46E" w14:textId="77777777" w:rsidR="006F354A" w:rsidRPr="006F354A" w:rsidRDefault="006F354A" w:rsidP="006F354A">
      <w:pPr>
        <w:pStyle w:val="Textoindependiente"/>
        <w:spacing w:line="360" w:lineRule="auto"/>
        <w:ind w:left="1276"/>
        <w:jc w:val="both"/>
        <w:rPr>
          <w:rFonts w:ascii="Century Schoolbook" w:hAnsi="Century Schoolbook" w:cs="Century Schoolbook"/>
          <w:sz w:val="20"/>
        </w:rPr>
      </w:pPr>
      <w:r w:rsidRPr="006F354A">
        <w:rPr>
          <w:rFonts w:ascii="Century Schoolbook" w:hAnsi="Century Schoolbook" w:cs="Century Schoolbook"/>
          <w:sz w:val="20"/>
        </w:rPr>
        <w:t>Anexo II. Formularios para la gestión de emergencias.</w:t>
      </w:r>
    </w:p>
    <w:p w14:paraId="016A9FF4" w14:textId="77777777" w:rsidR="006F354A" w:rsidRDefault="006F354A" w:rsidP="006F354A">
      <w:pPr>
        <w:pStyle w:val="Textoindependiente"/>
        <w:spacing w:line="360" w:lineRule="auto"/>
        <w:ind w:left="1276"/>
        <w:jc w:val="both"/>
        <w:rPr>
          <w:rFonts w:ascii="Century Schoolbook" w:hAnsi="Century Schoolbook" w:cs="Century Schoolbook"/>
          <w:sz w:val="20"/>
        </w:rPr>
      </w:pPr>
      <w:r w:rsidRPr="006F354A">
        <w:rPr>
          <w:rFonts w:ascii="Century Schoolbook" w:hAnsi="Century Schoolbook" w:cs="Century Schoolbook"/>
          <w:sz w:val="20"/>
        </w:rPr>
        <w:t>Anexo III. Planos.</w:t>
      </w:r>
    </w:p>
    <w:p w14:paraId="72870BC2" w14:textId="77777777" w:rsidR="003F5D53" w:rsidRDefault="003F5D53" w:rsidP="006F354A">
      <w:pPr>
        <w:pStyle w:val="Textoindependiente"/>
        <w:spacing w:line="360" w:lineRule="auto"/>
        <w:ind w:left="1276"/>
        <w:jc w:val="both"/>
        <w:rPr>
          <w:rFonts w:ascii="Century Schoolbook" w:hAnsi="Century Schoolbook" w:cs="Century Schoolbook"/>
          <w:sz w:val="20"/>
        </w:rPr>
      </w:pPr>
    </w:p>
    <w:p w14:paraId="41DB138E" w14:textId="77777777" w:rsidR="003F5D53" w:rsidRPr="003F5D53" w:rsidRDefault="003F5D53" w:rsidP="003F5D53">
      <w:pPr>
        <w:pStyle w:val="1GT"/>
      </w:pPr>
      <w:bookmarkStart w:id="2" w:name="_Toc88754860"/>
      <w:r w:rsidRPr="003F5D53">
        <w:t>PLAN DE EMERGENCIA</w:t>
      </w:r>
      <w:bookmarkEnd w:id="2"/>
    </w:p>
    <w:p w14:paraId="0C89FA31" w14:textId="77777777" w:rsidR="00B1129E" w:rsidRPr="004C43EA" w:rsidRDefault="00A05487" w:rsidP="006F354A">
      <w:pPr>
        <w:pStyle w:val="Textoindependiente"/>
        <w:spacing w:line="360" w:lineRule="auto"/>
        <w:ind w:left="1276"/>
        <w:jc w:val="both"/>
        <w:rPr>
          <w:rFonts w:ascii="Century Schoolbook" w:hAnsi="Century Schoolbook" w:cs="Century Schoolbook"/>
          <w:color w:val="4F81BD" w:themeColor="accent1"/>
          <w:sz w:val="20"/>
        </w:rPr>
      </w:pPr>
      <w:r w:rsidRPr="004C43EA">
        <w:rPr>
          <w:rFonts w:ascii="Century Schoolbook" w:hAnsi="Century Schoolbook" w:cs="Century Schoolbook"/>
          <w:color w:val="4F81BD" w:themeColor="accent1"/>
          <w:sz w:val="20"/>
        </w:rPr>
        <w:t xml:space="preserve">Conforme al art. 20 de la LPRL toda empresa debe contar con un Plan de Emergencia y Evacuación. </w:t>
      </w:r>
      <w:r w:rsidR="00E23E4E" w:rsidRPr="004C43EA">
        <w:rPr>
          <w:rFonts w:ascii="Century Schoolbook" w:hAnsi="Century Schoolbook" w:cs="Century Schoolbook"/>
          <w:color w:val="4F81BD" w:themeColor="accent1"/>
          <w:sz w:val="20"/>
        </w:rPr>
        <w:t xml:space="preserve">Las que cuentan con un Plan de Autoprotección </w:t>
      </w:r>
      <w:r w:rsidR="009134DD" w:rsidRPr="004C43EA">
        <w:rPr>
          <w:rFonts w:ascii="Century Schoolbook" w:hAnsi="Century Schoolbook" w:cs="Century Schoolbook"/>
          <w:color w:val="4F81BD" w:themeColor="accent1"/>
          <w:sz w:val="20"/>
        </w:rPr>
        <w:t xml:space="preserve">no </w:t>
      </w:r>
      <w:r w:rsidR="004A6FEE" w:rsidRPr="004C43EA">
        <w:rPr>
          <w:rFonts w:ascii="Century Schoolbook" w:hAnsi="Century Schoolbook" w:cs="Century Schoolbook"/>
          <w:color w:val="4F81BD" w:themeColor="accent1"/>
          <w:sz w:val="20"/>
        </w:rPr>
        <w:t xml:space="preserve">tienen que elaborarlo puesto </w:t>
      </w:r>
      <w:r w:rsidR="00B1129E" w:rsidRPr="004C43EA">
        <w:rPr>
          <w:rFonts w:ascii="Century Schoolbook" w:hAnsi="Century Schoolbook" w:cs="Century Schoolbook"/>
          <w:color w:val="4F81BD" w:themeColor="accent1"/>
          <w:sz w:val="20"/>
        </w:rPr>
        <w:t xml:space="preserve">el Plan de Prevención viene a ser una parte de este. </w:t>
      </w:r>
    </w:p>
    <w:p w14:paraId="244FE7D8" w14:textId="77777777" w:rsidR="00A05487" w:rsidRDefault="00FC41D0" w:rsidP="006F354A">
      <w:pPr>
        <w:pStyle w:val="Textoindependiente"/>
        <w:spacing w:line="360" w:lineRule="auto"/>
        <w:ind w:left="1276"/>
        <w:jc w:val="both"/>
        <w:rPr>
          <w:rFonts w:ascii="Century Schoolbook" w:hAnsi="Century Schoolbook" w:cs="Century Schoolbook"/>
          <w:sz w:val="20"/>
        </w:rPr>
      </w:pPr>
      <w:r>
        <w:rPr>
          <w:rFonts w:ascii="Century Schoolbook" w:hAnsi="Century Schoolbook" w:cs="Century Schoolbook"/>
          <w:sz w:val="20"/>
        </w:rPr>
        <w:t xml:space="preserve">En todo </w:t>
      </w:r>
      <w:hyperlink r:id="rId12" w:history="1">
        <w:r w:rsidRPr="0065117A">
          <w:rPr>
            <w:rStyle w:val="Hipervnculo"/>
            <w:rFonts w:ascii="Century Schoolbook" w:hAnsi="Century Schoolbook" w:cs="Century Schoolbook"/>
            <w:sz w:val="20"/>
          </w:rPr>
          <w:t>Plan de Emergencia y Evacuación</w:t>
        </w:r>
        <w:r w:rsidR="0065117A" w:rsidRPr="0065117A">
          <w:rPr>
            <w:rStyle w:val="Hipervnculo"/>
            <w:rFonts w:ascii="Century Schoolbook" w:hAnsi="Century Schoolbook" w:cs="Century Schoolbook"/>
            <w:sz w:val="20"/>
          </w:rPr>
          <w:t xml:space="preserve"> </w:t>
        </w:r>
      </w:hyperlink>
      <w:r>
        <w:rPr>
          <w:rFonts w:ascii="Century Schoolbook" w:hAnsi="Century Schoolbook" w:cs="Century Schoolbook"/>
          <w:sz w:val="20"/>
        </w:rPr>
        <w:t xml:space="preserve"> deben especificarse:</w:t>
      </w:r>
    </w:p>
    <w:p w14:paraId="287E0C3B" w14:textId="77777777" w:rsidR="00462E8B" w:rsidRDefault="00A05487" w:rsidP="00C829B4">
      <w:pPr>
        <w:numPr>
          <w:ilvl w:val="0"/>
          <w:numId w:val="4"/>
        </w:numPr>
        <w:tabs>
          <w:tab w:val="clear" w:pos="0"/>
          <w:tab w:val="num" w:pos="1701"/>
        </w:tabs>
        <w:ind w:left="2410" w:hanging="357"/>
        <w:jc w:val="both"/>
        <w:rPr>
          <w:rFonts w:ascii="Century Schoolbook" w:hAnsi="Century Schoolbook" w:cs="Century Schoolbook"/>
          <w:color w:val="4F81BD" w:themeColor="accent1"/>
          <w:sz w:val="20"/>
        </w:rPr>
      </w:pPr>
      <w:r w:rsidRPr="004C43EA">
        <w:rPr>
          <w:rFonts w:ascii="Century Schoolbook" w:hAnsi="Century Schoolbook" w:cs="Century Schoolbook"/>
          <w:color w:val="4F81BD" w:themeColor="accent1"/>
          <w:sz w:val="20"/>
        </w:rPr>
        <w:t xml:space="preserve">Las posibles </w:t>
      </w:r>
      <w:r w:rsidR="00E23E4E" w:rsidRPr="004C43EA">
        <w:rPr>
          <w:rFonts w:ascii="Century Schoolbook" w:hAnsi="Century Schoolbook" w:cs="Century Schoolbook"/>
          <w:b/>
          <w:color w:val="4F81BD" w:themeColor="accent1"/>
          <w:sz w:val="20"/>
        </w:rPr>
        <w:t xml:space="preserve">situaciones de </w:t>
      </w:r>
      <w:r w:rsidRPr="004C43EA">
        <w:rPr>
          <w:rFonts w:ascii="Century Schoolbook" w:hAnsi="Century Schoolbook" w:cs="Century Schoolbook"/>
          <w:b/>
          <w:color w:val="4F81BD" w:themeColor="accent1"/>
          <w:sz w:val="20"/>
        </w:rPr>
        <w:t>emergencias</w:t>
      </w:r>
      <w:r w:rsidRPr="004C43EA">
        <w:rPr>
          <w:rFonts w:ascii="Century Schoolbook" w:hAnsi="Century Schoolbook" w:cs="Century Schoolbook"/>
          <w:color w:val="4F81BD" w:themeColor="accent1"/>
          <w:sz w:val="20"/>
        </w:rPr>
        <w:t xml:space="preserve"> (incendio, inundación, explosión, amenaza de bomba, etc.)</w:t>
      </w:r>
    </w:p>
    <w:p w14:paraId="06A80735" w14:textId="77777777" w:rsidR="00462E8B" w:rsidRDefault="00462E8B" w:rsidP="00C829B4">
      <w:pPr>
        <w:numPr>
          <w:ilvl w:val="0"/>
          <w:numId w:val="4"/>
        </w:numPr>
        <w:tabs>
          <w:tab w:val="clear" w:pos="0"/>
          <w:tab w:val="num" w:pos="1701"/>
        </w:tabs>
        <w:ind w:left="2410" w:hanging="357"/>
        <w:jc w:val="both"/>
        <w:rPr>
          <w:rFonts w:ascii="Century Schoolbook" w:hAnsi="Century Schoolbook" w:cs="Century Schoolbook"/>
          <w:color w:val="4F81BD" w:themeColor="accent1"/>
          <w:sz w:val="20"/>
        </w:rPr>
      </w:pPr>
      <w:r>
        <w:rPr>
          <w:rFonts w:ascii="Century Schoolbook" w:hAnsi="Century Schoolbook" w:cs="Century Schoolbook"/>
          <w:color w:val="4F81BD" w:themeColor="accent1"/>
          <w:sz w:val="20"/>
        </w:rPr>
        <w:lastRenderedPageBreak/>
        <w:t xml:space="preserve">Concretar en un Plan de Emergencia el protocolo </w:t>
      </w:r>
      <w:r w:rsidR="00CA2CD5" w:rsidRPr="004C43EA">
        <w:rPr>
          <w:rFonts w:ascii="Century Schoolbook" w:hAnsi="Century Schoolbook" w:cs="Century Schoolbook"/>
          <w:color w:val="4F81BD" w:themeColor="accent1"/>
          <w:sz w:val="20"/>
        </w:rPr>
        <w:t>(activación de alarma, intervención de los equipos de emergencia, evacuación si procede…………….)</w:t>
      </w:r>
      <w:r w:rsidR="00CA2CD5">
        <w:rPr>
          <w:rFonts w:ascii="Century Schoolbook" w:hAnsi="Century Schoolbook" w:cs="Century Schoolbook"/>
          <w:color w:val="4F81BD" w:themeColor="accent1"/>
          <w:sz w:val="20"/>
        </w:rPr>
        <w:t xml:space="preserve"> </w:t>
      </w:r>
      <w:r>
        <w:rPr>
          <w:rFonts w:ascii="Century Schoolbook" w:hAnsi="Century Schoolbook" w:cs="Century Schoolbook"/>
          <w:color w:val="4F81BD" w:themeColor="accent1"/>
          <w:sz w:val="20"/>
        </w:rPr>
        <w:t>de actuación ante cada nivel de emergencia</w:t>
      </w:r>
      <w:r w:rsidR="00AB5E97">
        <w:rPr>
          <w:rFonts w:ascii="Century Schoolbook" w:hAnsi="Century Schoolbook" w:cs="Century Schoolbook"/>
          <w:color w:val="4F81BD" w:themeColor="accent1"/>
          <w:sz w:val="20"/>
        </w:rPr>
        <w:t>. La clasificación más frecuente de los niveles diferencia</w:t>
      </w:r>
      <w:r>
        <w:rPr>
          <w:rFonts w:ascii="Century Schoolbook" w:hAnsi="Century Schoolbook" w:cs="Century Schoolbook"/>
          <w:color w:val="4F81BD" w:themeColor="accent1"/>
          <w:sz w:val="20"/>
        </w:rPr>
        <w:t>:</w:t>
      </w:r>
    </w:p>
    <w:p w14:paraId="77293293" w14:textId="77777777" w:rsidR="00462E8B" w:rsidRDefault="00462E8B" w:rsidP="00462E8B">
      <w:pPr>
        <w:numPr>
          <w:ilvl w:val="0"/>
          <w:numId w:val="39"/>
        </w:numPr>
        <w:jc w:val="both"/>
        <w:rPr>
          <w:rFonts w:ascii="Century Schoolbook" w:hAnsi="Century Schoolbook" w:cs="Century Schoolbook"/>
          <w:color w:val="4F81BD" w:themeColor="accent1"/>
          <w:sz w:val="20"/>
        </w:rPr>
      </w:pPr>
      <w:r w:rsidRPr="00462E8B">
        <w:rPr>
          <w:rFonts w:ascii="Century Schoolbook" w:hAnsi="Century Schoolbook" w:cs="Century Schoolbook"/>
          <w:b/>
          <w:color w:val="4F81BD" w:themeColor="accent1"/>
          <w:sz w:val="20"/>
        </w:rPr>
        <w:t>Conato</w:t>
      </w:r>
      <w:r>
        <w:rPr>
          <w:rFonts w:ascii="Century Schoolbook" w:hAnsi="Century Schoolbook" w:cs="Century Schoolbook"/>
          <w:color w:val="4F81BD" w:themeColor="accent1"/>
          <w:sz w:val="20"/>
        </w:rPr>
        <w:t xml:space="preserve">: la </w:t>
      </w:r>
      <w:r w:rsidR="00CA2CD5">
        <w:rPr>
          <w:rFonts w:ascii="Century Schoolbook" w:hAnsi="Century Schoolbook" w:cs="Century Schoolbook"/>
          <w:color w:val="4F81BD" w:themeColor="accent1"/>
          <w:sz w:val="20"/>
        </w:rPr>
        <w:t xml:space="preserve">situación de </w:t>
      </w:r>
      <w:r>
        <w:rPr>
          <w:rFonts w:ascii="Century Schoolbook" w:hAnsi="Century Schoolbook" w:cs="Century Schoolbook"/>
          <w:color w:val="4F81BD" w:themeColor="accent1"/>
          <w:sz w:val="20"/>
        </w:rPr>
        <w:t xml:space="preserve">emergencia la </w:t>
      </w:r>
      <w:r w:rsidR="00CA2CD5">
        <w:rPr>
          <w:rFonts w:ascii="Century Schoolbook" w:hAnsi="Century Schoolbook" w:cs="Century Schoolbook"/>
          <w:color w:val="4F81BD" w:themeColor="accent1"/>
          <w:sz w:val="20"/>
        </w:rPr>
        <w:t>controlan</w:t>
      </w:r>
      <w:r>
        <w:rPr>
          <w:rFonts w:ascii="Century Schoolbook" w:hAnsi="Century Schoolbook" w:cs="Century Schoolbook"/>
          <w:color w:val="4F81BD" w:themeColor="accent1"/>
          <w:sz w:val="20"/>
        </w:rPr>
        <w:t xml:space="preserve"> los trabajadores </w:t>
      </w:r>
      <w:r w:rsidR="00DA34CA">
        <w:rPr>
          <w:rFonts w:ascii="Century Schoolbook" w:hAnsi="Century Schoolbook" w:cs="Century Schoolbook"/>
          <w:color w:val="4F81BD" w:themeColor="accent1"/>
          <w:sz w:val="20"/>
        </w:rPr>
        <w:t xml:space="preserve">(equipos de 1ª intervención) </w:t>
      </w:r>
      <w:r>
        <w:rPr>
          <w:rFonts w:ascii="Century Schoolbook" w:hAnsi="Century Schoolbook" w:cs="Century Schoolbook"/>
          <w:color w:val="4F81BD" w:themeColor="accent1"/>
          <w:sz w:val="20"/>
        </w:rPr>
        <w:t>con sus propios medios</w:t>
      </w:r>
      <w:r w:rsidR="00DA34CA">
        <w:rPr>
          <w:rFonts w:ascii="Century Schoolbook" w:hAnsi="Century Schoolbook" w:cs="Century Schoolbook"/>
          <w:color w:val="4F81BD" w:themeColor="accent1"/>
          <w:sz w:val="20"/>
        </w:rPr>
        <w:t xml:space="preserve"> (básicamente extintores)</w:t>
      </w:r>
      <w:r>
        <w:rPr>
          <w:rFonts w:ascii="Century Schoolbook" w:hAnsi="Century Schoolbook" w:cs="Century Schoolbook"/>
          <w:color w:val="4F81BD" w:themeColor="accent1"/>
          <w:sz w:val="20"/>
        </w:rPr>
        <w:t>.</w:t>
      </w:r>
    </w:p>
    <w:p w14:paraId="028625B2" w14:textId="77777777" w:rsidR="00462E8B" w:rsidRDefault="00462E8B" w:rsidP="00462E8B">
      <w:pPr>
        <w:numPr>
          <w:ilvl w:val="0"/>
          <w:numId w:val="39"/>
        </w:numPr>
        <w:jc w:val="both"/>
        <w:rPr>
          <w:rFonts w:ascii="Century Schoolbook" w:hAnsi="Century Schoolbook" w:cs="Century Schoolbook"/>
          <w:color w:val="4F81BD" w:themeColor="accent1"/>
          <w:sz w:val="20"/>
        </w:rPr>
      </w:pPr>
      <w:r w:rsidRPr="00462E8B">
        <w:rPr>
          <w:rFonts w:ascii="Century Schoolbook" w:hAnsi="Century Schoolbook" w:cs="Century Schoolbook"/>
          <w:b/>
          <w:color w:val="4F81BD" w:themeColor="accent1"/>
          <w:sz w:val="20"/>
        </w:rPr>
        <w:t>Emergencia parcial</w:t>
      </w:r>
      <w:r>
        <w:rPr>
          <w:rFonts w:ascii="Century Schoolbook" w:hAnsi="Century Schoolbook" w:cs="Century Schoolbook"/>
          <w:color w:val="4F81BD" w:themeColor="accent1"/>
          <w:sz w:val="20"/>
        </w:rPr>
        <w:t xml:space="preserve">: el control de la </w:t>
      </w:r>
      <w:r w:rsidR="00CA2CD5">
        <w:rPr>
          <w:rFonts w:ascii="Century Schoolbook" w:hAnsi="Century Schoolbook" w:cs="Century Schoolbook"/>
          <w:color w:val="4F81BD" w:themeColor="accent1"/>
          <w:sz w:val="20"/>
        </w:rPr>
        <w:t xml:space="preserve">situación de </w:t>
      </w:r>
      <w:r>
        <w:rPr>
          <w:rFonts w:ascii="Century Schoolbook" w:hAnsi="Century Schoolbook" w:cs="Century Schoolbook"/>
          <w:color w:val="4F81BD" w:themeColor="accent1"/>
          <w:sz w:val="20"/>
        </w:rPr>
        <w:t xml:space="preserve">emergencia requiere apoyo de personal especializado </w:t>
      </w:r>
      <w:r w:rsidR="00DA34CA">
        <w:rPr>
          <w:rFonts w:ascii="Century Schoolbook" w:hAnsi="Century Schoolbook" w:cs="Century Schoolbook"/>
          <w:color w:val="4F81BD" w:themeColor="accent1"/>
          <w:sz w:val="20"/>
        </w:rPr>
        <w:t xml:space="preserve">(equipo de 2ª intervención) y medios (los de 2ª intervención son, además de extintores, mangueras o BIEs) </w:t>
      </w:r>
      <w:r>
        <w:rPr>
          <w:rFonts w:ascii="Century Schoolbook" w:hAnsi="Century Schoolbook" w:cs="Century Schoolbook"/>
          <w:color w:val="4F81BD" w:themeColor="accent1"/>
          <w:sz w:val="20"/>
        </w:rPr>
        <w:t>de la propia empresa, pero el incendio no corre peligro de que se extienda a otras secciones de la empresa.</w:t>
      </w:r>
    </w:p>
    <w:p w14:paraId="6F60CD8A" w14:textId="77777777" w:rsidR="00A05487" w:rsidRPr="004C43EA" w:rsidRDefault="00462E8B" w:rsidP="00462E8B">
      <w:pPr>
        <w:numPr>
          <w:ilvl w:val="0"/>
          <w:numId w:val="39"/>
        </w:numPr>
        <w:jc w:val="both"/>
        <w:rPr>
          <w:rFonts w:ascii="Century Schoolbook" w:hAnsi="Century Schoolbook" w:cs="Century Schoolbook"/>
          <w:color w:val="4F81BD" w:themeColor="accent1"/>
          <w:sz w:val="20"/>
        </w:rPr>
      </w:pPr>
      <w:r w:rsidRPr="00462E8B">
        <w:rPr>
          <w:rFonts w:ascii="Century Schoolbook" w:hAnsi="Century Schoolbook" w:cs="Century Schoolbook"/>
          <w:b/>
          <w:color w:val="4F81BD" w:themeColor="accent1"/>
          <w:sz w:val="20"/>
        </w:rPr>
        <w:t>Emergencia general</w:t>
      </w:r>
      <w:r>
        <w:rPr>
          <w:rFonts w:ascii="Century Schoolbook" w:hAnsi="Century Schoolbook" w:cs="Century Schoolbook"/>
          <w:color w:val="4F81BD" w:themeColor="accent1"/>
          <w:sz w:val="20"/>
        </w:rPr>
        <w:t>: la emergencia no puede ser controlada con los medios de la propia empresa y requiere de apoyo externo y evacuación del centro.</w:t>
      </w:r>
    </w:p>
    <w:p w14:paraId="6FBA29F5" w14:textId="77777777" w:rsidR="003F5D53" w:rsidRPr="004C43EA" w:rsidRDefault="00A05487" w:rsidP="00C829B4">
      <w:pPr>
        <w:numPr>
          <w:ilvl w:val="0"/>
          <w:numId w:val="4"/>
        </w:numPr>
        <w:tabs>
          <w:tab w:val="clear" w:pos="0"/>
          <w:tab w:val="num" w:pos="1701"/>
        </w:tabs>
        <w:ind w:left="2410" w:hanging="357"/>
        <w:jc w:val="both"/>
        <w:rPr>
          <w:rFonts w:ascii="Century Schoolbook" w:hAnsi="Century Schoolbook" w:cs="Century Schoolbook"/>
          <w:color w:val="4F81BD" w:themeColor="accent1"/>
          <w:sz w:val="20"/>
        </w:rPr>
      </w:pPr>
      <w:r w:rsidRPr="004C43EA">
        <w:rPr>
          <w:rFonts w:ascii="Century Schoolbook" w:hAnsi="Century Schoolbook" w:cs="Century Schoolbook"/>
          <w:color w:val="4F81BD" w:themeColor="accent1"/>
          <w:sz w:val="20"/>
        </w:rPr>
        <w:t xml:space="preserve">Los </w:t>
      </w:r>
      <w:r w:rsidRPr="004C43EA">
        <w:rPr>
          <w:rFonts w:ascii="Century Schoolbook" w:hAnsi="Century Schoolbook" w:cs="Century Schoolbook"/>
          <w:b/>
          <w:color w:val="4F81BD" w:themeColor="accent1"/>
          <w:sz w:val="20"/>
        </w:rPr>
        <w:t>medios</w:t>
      </w:r>
      <w:r w:rsidRPr="004C43EA">
        <w:rPr>
          <w:rFonts w:ascii="Century Schoolbook" w:hAnsi="Century Schoolbook" w:cs="Century Schoolbook"/>
          <w:color w:val="4F81BD" w:themeColor="accent1"/>
          <w:sz w:val="20"/>
        </w:rPr>
        <w:t xml:space="preserve"> para enfrentarse a ellas (técnicos, humanos, documentos)</w:t>
      </w:r>
    </w:p>
    <w:p w14:paraId="53E89277" w14:textId="77777777" w:rsidR="00A05487" w:rsidRPr="004C43EA" w:rsidRDefault="00A05487" w:rsidP="00C829B4">
      <w:pPr>
        <w:numPr>
          <w:ilvl w:val="0"/>
          <w:numId w:val="4"/>
        </w:numPr>
        <w:tabs>
          <w:tab w:val="clear" w:pos="0"/>
          <w:tab w:val="num" w:pos="1701"/>
        </w:tabs>
        <w:ind w:left="2410" w:hanging="357"/>
        <w:jc w:val="both"/>
        <w:rPr>
          <w:rFonts w:ascii="Century Schoolbook" w:hAnsi="Century Schoolbook" w:cs="Century Schoolbook"/>
          <w:color w:val="4F81BD" w:themeColor="accent1"/>
          <w:sz w:val="20"/>
        </w:rPr>
      </w:pPr>
      <w:r w:rsidRPr="004C43EA">
        <w:rPr>
          <w:rFonts w:ascii="Century Schoolbook" w:hAnsi="Century Schoolbook" w:cs="Century Schoolbook"/>
          <w:b/>
          <w:color w:val="4F81BD" w:themeColor="accent1"/>
          <w:sz w:val="20"/>
        </w:rPr>
        <w:t>Des</w:t>
      </w:r>
      <w:r w:rsidR="00E23E4E" w:rsidRPr="004C43EA">
        <w:rPr>
          <w:rFonts w:ascii="Century Schoolbook" w:hAnsi="Century Schoolbook" w:cs="Century Schoolbook"/>
          <w:b/>
          <w:color w:val="4F81BD" w:themeColor="accent1"/>
          <w:sz w:val="20"/>
        </w:rPr>
        <w:t>arrollo e implantación del plan</w:t>
      </w:r>
      <w:r w:rsidR="00E23E4E" w:rsidRPr="004C43EA">
        <w:rPr>
          <w:rFonts w:ascii="Century Schoolbook" w:hAnsi="Century Schoolbook" w:cs="Century Schoolbook"/>
          <w:color w:val="4F81BD" w:themeColor="accent1"/>
          <w:sz w:val="20"/>
        </w:rPr>
        <w:t xml:space="preserve"> (fichas de actuación para el personal, carteles divulgativos, información al personal externo y, especialmente, </w:t>
      </w:r>
      <w:r w:rsidRPr="004C43EA">
        <w:rPr>
          <w:rFonts w:ascii="Century Schoolbook" w:hAnsi="Century Schoolbook" w:cs="Century Schoolbook"/>
          <w:color w:val="4F81BD" w:themeColor="accent1"/>
          <w:sz w:val="20"/>
        </w:rPr>
        <w:t xml:space="preserve">simulacros </w:t>
      </w:r>
      <w:r w:rsidR="00E23E4E" w:rsidRPr="004C43EA">
        <w:rPr>
          <w:rFonts w:ascii="Century Schoolbook" w:hAnsi="Century Schoolbook" w:cs="Century Schoolbook"/>
          <w:color w:val="4F81BD" w:themeColor="accent1"/>
          <w:sz w:val="20"/>
        </w:rPr>
        <w:t>anuales de emergencia)</w:t>
      </w:r>
      <w:r w:rsidR="00B4645F" w:rsidRPr="004C43EA">
        <w:rPr>
          <w:rFonts w:ascii="Century Schoolbook" w:hAnsi="Century Schoolbook" w:cs="Century Schoolbook"/>
          <w:color w:val="4F81BD" w:themeColor="accent1"/>
          <w:sz w:val="20"/>
        </w:rPr>
        <w:t>.</w:t>
      </w:r>
    </w:p>
    <w:p w14:paraId="1C47BFD1" w14:textId="77777777" w:rsidR="00B4645F" w:rsidRDefault="00B4645F" w:rsidP="0065117A">
      <w:pPr>
        <w:pStyle w:val="Textoindependiente"/>
        <w:spacing w:before="120" w:line="360" w:lineRule="auto"/>
        <w:ind w:left="1276"/>
        <w:jc w:val="both"/>
        <w:rPr>
          <w:rFonts w:ascii="Century Schoolbook" w:hAnsi="Century Schoolbook" w:cs="Century Schoolbook"/>
          <w:sz w:val="20"/>
        </w:rPr>
      </w:pPr>
      <w:r>
        <w:rPr>
          <w:rFonts w:ascii="Century Schoolbook" w:hAnsi="Century Schoolbook" w:cs="Century Schoolbook"/>
          <w:sz w:val="20"/>
        </w:rPr>
        <w:t xml:space="preserve">La Comunidad de Madrid ha elaborado un documento </w:t>
      </w:r>
      <w:r w:rsidR="0065117A">
        <w:rPr>
          <w:rFonts w:ascii="Century Schoolbook" w:hAnsi="Century Schoolbook" w:cs="Century Schoolbook"/>
          <w:sz w:val="20"/>
        </w:rPr>
        <w:t xml:space="preserve">muy práctico que nos presenta un </w:t>
      </w:r>
      <w:hyperlink r:id="rId13" w:history="1">
        <w:r w:rsidR="0065117A" w:rsidRPr="0065117A">
          <w:rPr>
            <w:rStyle w:val="Hipervnculo"/>
            <w:rFonts w:ascii="Century Schoolbook" w:hAnsi="Century Schoolbook" w:cs="Century Schoolbook"/>
            <w:sz w:val="20"/>
          </w:rPr>
          <w:t xml:space="preserve">Plan de Emergencia y Evacuación a título de </w:t>
        </w:r>
        <w:r w:rsidR="0065117A">
          <w:rPr>
            <w:rStyle w:val="Hipervnculo"/>
            <w:rFonts w:ascii="Century Schoolbook" w:hAnsi="Century Schoolbook" w:cs="Century Schoolbook"/>
            <w:sz w:val="20"/>
          </w:rPr>
          <w:t>EJEMPLO</w:t>
        </w:r>
      </w:hyperlink>
      <w:r w:rsidR="0065117A">
        <w:rPr>
          <w:rFonts w:ascii="Century Schoolbook" w:hAnsi="Century Schoolbook" w:cs="Century Schoolbook"/>
          <w:sz w:val="20"/>
        </w:rPr>
        <w:t>.</w:t>
      </w:r>
    </w:p>
    <w:p w14:paraId="07966D93" w14:textId="77777777" w:rsidR="003F5D53" w:rsidRDefault="003F5D53" w:rsidP="006F354A">
      <w:pPr>
        <w:pStyle w:val="Textoindependiente"/>
        <w:spacing w:line="360" w:lineRule="auto"/>
        <w:ind w:left="1276"/>
        <w:jc w:val="both"/>
        <w:rPr>
          <w:rFonts w:ascii="Century Schoolbook" w:hAnsi="Century Schoolbook" w:cs="Century Schoolbook"/>
          <w:sz w:val="20"/>
        </w:rPr>
      </w:pPr>
    </w:p>
    <w:p w14:paraId="30F6602B" w14:textId="77777777" w:rsidR="00706D18" w:rsidRPr="00706D18" w:rsidRDefault="00706D18" w:rsidP="00706D18">
      <w:pPr>
        <w:pStyle w:val="1GT"/>
      </w:pPr>
      <w:bookmarkStart w:id="3" w:name="_Toc88754861"/>
      <w:r w:rsidRPr="00706D18">
        <w:t>PRIMEROS AUXILIOS</w:t>
      </w:r>
      <w:bookmarkEnd w:id="3"/>
    </w:p>
    <w:p w14:paraId="76D41B33" w14:textId="77777777" w:rsidR="00184C16" w:rsidRPr="00184C16" w:rsidRDefault="0014077D" w:rsidP="00184C16">
      <w:pPr>
        <w:pStyle w:val="Textoindependiente"/>
        <w:spacing w:after="0" w:line="360" w:lineRule="auto"/>
        <w:ind w:left="1276"/>
        <w:jc w:val="both"/>
        <w:rPr>
          <w:rFonts w:ascii="Century Schoolbook" w:hAnsi="Century Schoolbook" w:cs="Century Schoolbook"/>
          <w:sz w:val="20"/>
        </w:rPr>
      </w:pPr>
      <w:r w:rsidRPr="00184C16">
        <w:rPr>
          <w:rFonts w:ascii="Century Schoolbook" w:hAnsi="Century Schoolbook" w:cs="Century Schoolbook"/>
          <w:sz w:val="20"/>
        </w:rPr>
        <w:t xml:space="preserve">El artículo 10 </w:t>
      </w:r>
      <w:r w:rsidR="004B5CDE">
        <w:rPr>
          <w:rFonts w:ascii="Century Schoolbook" w:hAnsi="Century Schoolbook" w:cs="Century Schoolbook"/>
          <w:sz w:val="20"/>
        </w:rPr>
        <w:t>RD 486/1997</w:t>
      </w:r>
      <w:r w:rsidRPr="00184C16">
        <w:rPr>
          <w:rFonts w:ascii="Century Schoolbook" w:hAnsi="Century Schoolbook" w:cs="Century Schoolbook"/>
          <w:sz w:val="20"/>
        </w:rPr>
        <w:t xml:space="preserve"> establece que; los lugares de trabajo </w:t>
      </w:r>
      <w:r w:rsidRPr="00282F8D">
        <w:rPr>
          <w:rFonts w:ascii="Century Schoolbook" w:hAnsi="Century Schoolbook" w:cs="Century Schoolbook"/>
          <w:sz w:val="20"/>
        </w:rPr>
        <w:t xml:space="preserve">dispondrán </w:t>
      </w:r>
      <w:r w:rsidRPr="00184C16">
        <w:rPr>
          <w:rFonts w:ascii="Century Schoolbook" w:hAnsi="Century Schoolbook" w:cs="Century Schoolbook"/>
          <w:color w:val="0070C0"/>
          <w:sz w:val="20"/>
        </w:rPr>
        <w:t xml:space="preserve">del material </w:t>
      </w:r>
      <w:r w:rsidRPr="00282F8D">
        <w:rPr>
          <w:rFonts w:ascii="Century Schoolbook" w:hAnsi="Century Schoolbook" w:cs="Century Schoolbook"/>
          <w:sz w:val="20"/>
        </w:rPr>
        <w:t xml:space="preserve">y, en su caso, de los </w:t>
      </w:r>
      <w:r w:rsidRPr="00184C16">
        <w:rPr>
          <w:rFonts w:ascii="Century Schoolbook" w:hAnsi="Century Schoolbook" w:cs="Century Schoolbook"/>
          <w:color w:val="0070C0"/>
          <w:sz w:val="20"/>
        </w:rPr>
        <w:t xml:space="preserve">locales </w:t>
      </w:r>
      <w:r w:rsidRPr="00282F8D">
        <w:rPr>
          <w:rFonts w:ascii="Century Schoolbook" w:hAnsi="Century Schoolbook" w:cs="Century Schoolbook"/>
          <w:sz w:val="20"/>
        </w:rPr>
        <w:t xml:space="preserve">necesarios </w:t>
      </w:r>
      <w:r w:rsidRPr="00A440DD">
        <w:rPr>
          <w:rFonts w:ascii="Century Schoolbook" w:hAnsi="Century Schoolbook" w:cs="Century Schoolbook"/>
          <w:sz w:val="20"/>
        </w:rPr>
        <w:t xml:space="preserve">para la prestación de </w:t>
      </w:r>
      <w:r w:rsidRPr="00A440DD">
        <w:rPr>
          <w:rFonts w:ascii="Century Schoolbook" w:hAnsi="Century Schoolbook" w:cs="Century Schoolbook"/>
          <w:color w:val="0070C0"/>
          <w:sz w:val="20"/>
        </w:rPr>
        <w:t xml:space="preserve">primeros auxilios </w:t>
      </w:r>
      <w:r w:rsidRPr="00A440DD">
        <w:rPr>
          <w:rFonts w:ascii="Century Schoolbook" w:hAnsi="Century Schoolbook" w:cs="Century Schoolbook"/>
          <w:sz w:val="20"/>
        </w:rPr>
        <w:t>a los trabajadores</w:t>
      </w:r>
      <w:r w:rsidRPr="00184C16">
        <w:rPr>
          <w:rFonts w:ascii="Century Schoolbook" w:hAnsi="Century Schoolbook" w:cs="Century Schoolbook"/>
          <w:color w:val="0070C0"/>
          <w:sz w:val="20"/>
        </w:rPr>
        <w:t xml:space="preserve"> accidentados</w:t>
      </w:r>
      <w:r w:rsidRPr="00184C16">
        <w:rPr>
          <w:rFonts w:ascii="Century Schoolbook" w:hAnsi="Century Schoolbook" w:cs="Century Schoolbook"/>
          <w:sz w:val="20"/>
        </w:rPr>
        <w:t>, ajustándose a lo establecido en el anexo VI. En resumen, viene a decir que</w:t>
      </w:r>
      <w:r w:rsidR="00184C16" w:rsidRPr="00184C16">
        <w:rPr>
          <w:rFonts w:ascii="Century Schoolbook" w:hAnsi="Century Schoolbook" w:cs="Century Schoolbook"/>
          <w:sz w:val="20"/>
        </w:rPr>
        <w:t>:</w:t>
      </w:r>
    </w:p>
    <w:p w14:paraId="42245B9A" w14:textId="77777777" w:rsidR="00282F8D" w:rsidRDefault="00282F8D" w:rsidP="00184C16">
      <w:pPr>
        <w:pStyle w:val="Textoindependiente"/>
        <w:numPr>
          <w:ilvl w:val="0"/>
          <w:numId w:val="42"/>
        </w:numPr>
        <w:spacing w:after="0" w:line="360" w:lineRule="auto"/>
        <w:jc w:val="both"/>
        <w:rPr>
          <w:rFonts w:ascii="Century Schoolbook" w:hAnsi="Century Schoolbook" w:cs="Century Schoolbook"/>
          <w:sz w:val="20"/>
        </w:rPr>
      </w:pPr>
      <w:r>
        <w:rPr>
          <w:rFonts w:ascii="Century Schoolbook" w:hAnsi="Century Schoolbook" w:cs="Century Schoolbook"/>
          <w:sz w:val="20"/>
        </w:rPr>
        <w:t xml:space="preserve">El </w:t>
      </w:r>
      <w:r w:rsidRPr="00282F8D">
        <w:rPr>
          <w:rFonts w:ascii="Century Schoolbook" w:hAnsi="Century Schoolbook" w:cs="Century Schoolbook"/>
          <w:b/>
          <w:color w:val="0070C0"/>
          <w:sz w:val="20"/>
          <w:u w:val="single"/>
        </w:rPr>
        <w:t>material</w:t>
      </w:r>
      <w:r>
        <w:rPr>
          <w:rFonts w:ascii="Century Schoolbook" w:hAnsi="Century Schoolbook" w:cs="Century Schoolbook"/>
          <w:sz w:val="20"/>
        </w:rPr>
        <w:t>:</w:t>
      </w:r>
    </w:p>
    <w:p w14:paraId="07DB0854" w14:textId="77777777" w:rsidR="00184C16" w:rsidRPr="00184C16" w:rsidRDefault="00184C16" w:rsidP="00282F8D">
      <w:pPr>
        <w:pStyle w:val="Textoindependiente"/>
        <w:numPr>
          <w:ilvl w:val="1"/>
          <w:numId w:val="42"/>
        </w:numPr>
        <w:spacing w:after="0" w:line="360" w:lineRule="auto"/>
        <w:ind w:hanging="357"/>
        <w:jc w:val="both"/>
        <w:rPr>
          <w:rFonts w:ascii="Century Schoolbook" w:hAnsi="Century Schoolbook" w:cs="Century Schoolbook"/>
          <w:sz w:val="20"/>
        </w:rPr>
      </w:pPr>
      <w:r w:rsidRPr="00184C16">
        <w:rPr>
          <w:rFonts w:ascii="Century Schoolbook" w:hAnsi="Century Schoolbook" w:cs="Century Schoolbook"/>
          <w:sz w:val="20"/>
        </w:rPr>
        <w:t>D</w:t>
      </w:r>
      <w:r w:rsidR="0014077D" w:rsidRPr="00184C16">
        <w:rPr>
          <w:rFonts w:ascii="Century Schoolbook" w:hAnsi="Century Schoolbook" w:cs="Century Schoolbook"/>
          <w:sz w:val="20"/>
        </w:rPr>
        <w:t xml:space="preserve">eberá ser </w:t>
      </w:r>
      <w:r w:rsidR="0014077D" w:rsidRPr="00184C16">
        <w:rPr>
          <w:rFonts w:ascii="Century Schoolbook" w:hAnsi="Century Schoolbook" w:cs="Century Schoolbook"/>
          <w:color w:val="0070C0"/>
          <w:sz w:val="20"/>
        </w:rPr>
        <w:t>adecuado</w:t>
      </w:r>
      <w:r w:rsidRPr="00184C16">
        <w:rPr>
          <w:rFonts w:ascii="Century Schoolbook" w:hAnsi="Century Schoolbook" w:cs="Century Schoolbook"/>
          <w:color w:val="0070C0"/>
          <w:sz w:val="20"/>
        </w:rPr>
        <w:t xml:space="preserve"> </w:t>
      </w:r>
      <w:r w:rsidRPr="00184C16">
        <w:rPr>
          <w:rFonts w:ascii="Century Schoolbook" w:hAnsi="Century Schoolbook" w:cs="Century Schoolbook"/>
          <w:sz w:val="20"/>
        </w:rPr>
        <w:t>a:</w:t>
      </w:r>
    </w:p>
    <w:p w14:paraId="78DB28C6" w14:textId="77777777" w:rsidR="00184C16" w:rsidRPr="00184C16" w:rsidRDefault="00184C16" w:rsidP="00282F8D">
      <w:pPr>
        <w:numPr>
          <w:ilvl w:val="1"/>
          <w:numId w:val="39"/>
        </w:numPr>
        <w:ind w:hanging="357"/>
        <w:jc w:val="both"/>
        <w:rPr>
          <w:rFonts w:ascii="Century Schoolbook" w:hAnsi="Century Schoolbook" w:cs="Century Schoolbook"/>
          <w:sz w:val="20"/>
        </w:rPr>
      </w:pPr>
      <w:r w:rsidRPr="00184C16">
        <w:rPr>
          <w:rFonts w:ascii="Century Schoolbook" w:hAnsi="Century Schoolbook" w:cs="Century Schoolbook"/>
          <w:sz w:val="20"/>
        </w:rPr>
        <w:t>E</w:t>
      </w:r>
      <w:r w:rsidR="0014077D" w:rsidRPr="00184C16">
        <w:rPr>
          <w:rFonts w:ascii="Century Schoolbook" w:hAnsi="Century Schoolbook" w:cs="Century Schoolbook"/>
          <w:sz w:val="20"/>
        </w:rPr>
        <w:t xml:space="preserve">l </w:t>
      </w:r>
      <w:r w:rsidR="0014077D" w:rsidRPr="00282F8D">
        <w:rPr>
          <w:rFonts w:ascii="Century Schoolbook" w:hAnsi="Century Schoolbook" w:cs="Century Schoolbook"/>
          <w:color w:val="00B050"/>
          <w:sz w:val="20"/>
        </w:rPr>
        <w:t>número de trabajadores</w:t>
      </w:r>
    </w:p>
    <w:p w14:paraId="0AB81EDB" w14:textId="77777777" w:rsidR="00184C16" w:rsidRPr="00184C16" w:rsidRDefault="00184C16" w:rsidP="00282F8D">
      <w:pPr>
        <w:numPr>
          <w:ilvl w:val="1"/>
          <w:numId w:val="39"/>
        </w:numPr>
        <w:jc w:val="both"/>
        <w:rPr>
          <w:rFonts w:ascii="Century Schoolbook" w:hAnsi="Century Schoolbook" w:cs="Century Schoolbook"/>
          <w:sz w:val="20"/>
        </w:rPr>
      </w:pPr>
      <w:r w:rsidRPr="00282F8D">
        <w:rPr>
          <w:rFonts w:ascii="Century Schoolbook" w:hAnsi="Century Schoolbook" w:cs="Century Schoolbook"/>
          <w:color w:val="00B050"/>
          <w:sz w:val="20"/>
        </w:rPr>
        <w:t>L</w:t>
      </w:r>
      <w:r w:rsidR="0014077D" w:rsidRPr="00282F8D">
        <w:rPr>
          <w:rFonts w:ascii="Century Schoolbook" w:hAnsi="Century Schoolbook" w:cs="Century Schoolbook"/>
          <w:color w:val="00B050"/>
          <w:sz w:val="20"/>
        </w:rPr>
        <w:t>os riesgos a que estén expuestos</w:t>
      </w:r>
    </w:p>
    <w:p w14:paraId="548472D3" w14:textId="77777777" w:rsidR="0014077D" w:rsidRPr="00184C16" w:rsidRDefault="00184C16" w:rsidP="00282F8D">
      <w:pPr>
        <w:numPr>
          <w:ilvl w:val="1"/>
          <w:numId w:val="39"/>
        </w:numPr>
        <w:jc w:val="both"/>
        <w:rPr>
          <w:rFonts w:ascii="Century Schoolbook" w:hAnsi="Century Schoolbook" w:cs="Century Schoolbook"/>
          <w:sz w:val="20"/>
        </w:rPr>
      </w:pPr>
      <w:r w:rsidRPr="00184C16">
        <w:rPr>
          <w:rFonts w:ascii="Century Schoolbook" w:hAnsi="Century Schoolbook" w:cs="Century Schoolbook"/>
          <w:sz w:val="20"/>
        </w:rPr>
        <w:t>Y</w:t>
      </w:r>
      <w:r w:rsidR="0014077D" w:rsidRPr="00184C16">
        <w:rPr>
          <w:rFonts w:ascii="Century Schoolbook" w:hAnsi="Century Schoolbook" w:cs="Century Schoolbook"/>
          <w:sz w:val="20"/>
        </w:rPr>
        <w:t xml:space="preserve"> a las </w:t>
      </w:r>
      <w:r w:rsidR="0014077D" w:rsidRPr="00282F8D">
        <w:rPr>
          <w:rFonts w:ascii="Century Schoolbook" w:hAnsi="Century Schoolbook" w:cs="Century Schoolbook"/>
          <w:color w:val="00B050"/>
          <w:sz w:val="20"/>
        </w:rPr>
        <w:t>facilidades de acceso al centro de asistencia médica más próximo</w:t>
      </w:r>
    </w:p>
    <w:p w14:paraId="7835FC7D" w14:textId="77777777" w:rsidR="00184C16" w:rsidRDefault="00184C16" w:rsidP="00282F8D">
      <w:pPr>
        <w:pStyle w:val="Textoindependiente"/>
        <w:numPr>
          <w:ilvl w:val="1"/>
          <w:numId w:val="42"/>
        </w:numPr>
        <w:spacing w:after="0" w:line="360" w:lineRule="auto"/>
        <w:ind w:hanging="357"/>
        <w:jc w:val="both"/>
        <w:rPr>
          <w:rFonts w:ascii="Century Schoolbook" w:hAnsi="Century Schoolbook" w:cs="Century Schoolbook"/>
          <w:sz w:val="20"/>
        </w:rPr>
      </w:pPr>
      <w:r w:rsidRPr="00282F8D">
        <w:rPr>
          <w:rFonts w:ascii="Century Schoolbook" w:hAnsi="Century Schoolbook" w:cs="Century Schoolbook"/>
          <w:color w:val="0070C0"/>
          <w:sz w:val="20"/>
        </w:rPr>
        <w:t>En cualquier caso</w:t>
      </w:r>
      <w:r w:rsidRPr="00184C16">
        <w:rPr>
          <w:rFonts w:ascii="Century Schoolbook" w:hAnsi="Century Schoolbook" w:cs="Century Schoolbook"/>
          <w:sz w:val="20"/>
        </w:rPr>
        <w:t xml:space="preserve">, todo lugar de trabajo </w:t>
      </w:r>
      <w:r w:rsidRPr="00282F8D">
        <w:rPr>
          <w:rFonts w:ascii="Century Schoolbook" w:hAnsi="Century Schoolbook" w:cs="Century Schoolbook"/>
          <w:color w:val="0070C0"/>
          <w:sz w:val="20"/>
        </w:rPr>
        <w:t>deberá disponer</w:t>
      </w:r>
      <w:r w:rsidRPr="00184C16">
        <w:rPr>
          <w:rFonts w:ascii="Century Schoolbook" w:hAnsi="Century Schoolbook" w:cs="Century Schoolbook"/>
          <w:sz w:val="20"/>
        </w:rPr>
        <w:t xml:space="preserve">, como mínimo, de un </w:t>
      </w:r>
      <w:r w:rsidRPr="00A440DD">
        <w:rPr>
          <w:rFonts w:ascii="Century Schoolbook" w:hAnsi="Century Schoolbook" w:cs="Century Schoolbook"/>
          <w:b/>
          <w:color w:val="0070C0"/>
          <w:sz w:val="20"/>
        </w:rPr>
        <w:t>botiquín portátil</w:t>
      </w:r>
      <w:r w:rsidRPr="00184C16">
        <w:rPr>
          <w:rFonts w:ascii="Century Schoolbook" w:hAnsi="Century Schoolbook" w:cs="Century Schoolbook"/>
          <w:sz w:val="20"/>
        </w:rPr>
        <w:t xml:space="preserve"> que contenga:</w:t>
      </w:r>
    </w:p>
    <w:p w14:paraId="4A244092" w14:textId="77777777" w:rsidR="00282F8D" w:rsidRPr="00282F8D" w:rsidRDefault="004B14E3" w:rsidP="00282F8D">
      <w:pPr>
        <w:numPr>
          <w:ilvl w:val="1"/>
          <w:numId w:val="39"/>
        </w:numPr>
        <w:jc w:val="both"/>
        <w:rPr>
          <w:rFonts w:ascii="Century Schoolbook" w:hAnsi="Century Schoolbook" w:cs="Century Schoolbook"/>
          <w:color w:val="00B050"/>
          <w:sz w:val="20"/>
        </w:rPr>
      </w:pPr>
      <w:r>
        <w:rPr>
          <w:rFonts w:ascii="Century Schoolbook" w:hAnsi="Century Schoolbook" w:cs="Century Schoolbook"/>
          <w:color w:val="00B050"/>
          <w:sz w:val="20"/>
        </w:rPr>
        <w:t>Desinfectantes y antisépticos.</w:t>
      </w:r>
    </w:p>
    <w:p w14:paraId="6BCDEFF0" w14:textId="77777777" w:rsidR="00282F8D" w:rsidRPr="00282F8D" w:rsidRDefault="00282F8D" w:rsidP="00282F8D">
      <w:pPr>
        <w:numPr>
          <w:ilvl w:val="1"/>
          <w:numId w:val="39"/>
        </w:numPr>
        <w:jc w:val="both"/>
        <w:rPr>
          <w:rFonts w:ascii="Century Schoolbook" w:hAnsi="Century Schoolbook" w:cs="Century Schoolbook"/>
          <w:color w:val="00B050"/>
          <w:sz w:val="20"/>
        </w:rPr>
      </w:pPr>
      <w:r w:rsidRPr="00282F8D">
        <w:rPr>
          <w:rFonts w:ascii="Century Schoolbook" w:hAnsi="Century Schoolbook" w:cs="Century Schoolbook"/>
          <w:color w:val="00B050"/>
          <w:sz w:val="20"/>
        </w:rPr>
        <w:t>Gasas estériles, algodón hidrófilo, venda, esparadrapo</w:t>
      </w:r>
      <w:r w:rsidR="004B14E3">
        <w:rPr>
          <w:rFonts w:ascii="Century Schoolbook" w:hAnsi="Century Schoolbook" w:cs="Century Schoolbook"/>
          <w:color w:val="00B050"/>
          <w:sz w:val="20"/>
        </w:rPr>
        <w:t xml:space="preserve"> y</w:t>
      </w:r>
      <w:r w:rsidRPr="00282F8D">
        <w:rPr>
          <w:rFonts w:ascii="Century Schoolbook" w:hAnsi="Century Schoolbook" w:cs="Century Schoolbook"/>
          <w:color w:val="00B050"/>
          <w:sz w:val="20"/>
        </w:rPr>
        <w:t xml:space="preserve"> apósitos adhesivos</w:t>
      </w:r>
    </w:p>
    <w:p w14:paraId="567AAE4A" w14:textId="77777777" w:rsidR="00184C16" w:rsidRPr="00282F8D" w:rsidRDefault="00184C16" w:rsidP="00282F8D">
      <w:pPr>
        <w:numPr>
          <w:ilvl w:val="1"/>
          <w:numId w:val="39"/>
        </w:numPr>
        <w:jc w:val="both"/>
        <w:rPr>
          <w:rFonts w:ascii="Century Schoolbook" w:hAnsi="Century Schoolbook" w:cs="Century Schoolbook"/>
          <w:color w:val="00B050"/>
          <w:sz w:val="20"/>
        </w:rPr>
      </w:pPr>
      <w:r w:rsidRPr="00282F8D">
        <w:rPr>
          <w:rFonts w:ascii="Century Schoolbook" w:hAnsi="Century Schoolbook" w:cs="Century Schoolbook"/>
          <w:color w:val="00B050"/>
          <w:sz w:val="20"/>
        </w:rPr>
        <w:t>Tijeras, pinzas y guantes desechables</w:t>
      </w:r>
    </w:p>
    <w:p w14:paraId="3B7D407F" w14:textId="77777777" w:rsidR="00184C16" w:rsidRDefault="00282F8D" w:rsidP="00282F8D">
      <w:pPr>
        <w:pStyle w:val="Textoindependiente"/>
        <w:numPr>
          <w:ilvl w:val="0"/>
          <w:numId w:val="42"/>
        </w:numPr>
        <w:spacing w:after="0" w:line="360" w:lineRule="auto"/>
        <w:jc w:val="both"/>
        <w:rPr>
          <w:rFonts w:ascii="Century Schoolbook" w:hAnsi="Century Schoolbook" w:cs="Century Schoolbook"/>
          <w:color w:val="4F81BD" w:themeColor="accent1"/>
          <w:sz w:val="20"/>
        </w:rPr>
      </w:pPr>
      <w:r w:rsidRPr="00282F8D">
        <w:rPr>
          <w:rFonts w:ascii="Century Schoolbook" w:hAnsi="Century Schoolbook" w:cs="Century Schoolbook"/>
          <w:sz w:val="20"/>
        </w:rPr>
        <w:t xml:space="preserve">Los </w:t>
      </w:r>
      <w:r w:rsidRPr="00282F8D">
        <w:rPr>
          <w:rFonts w:ascii="Century Schoolbook" w:hAnsi="Century Schoolbook" w:cs="Century Schoolbook"/>
          <w:b/>
          <w:color w:val="0070C0"/>
          <w:sz w:val="20"/>
          <w:u w:val="single"/>
        </w:rPr>
        <w:t>locales</w:t>
      </w:r>
      <w:r>
        <w:rPr>
          <w:rFonts w:ascii="Century Schoolbook" w:hAnsi="Century Schoolbook" w:cs="Century Schoolbook"/>
          <w:color w:val="4F81BD" w:themeColor="accent1"/>
          <w:sz w:val="20"/>
        </w:rPr>
        <w:t>:</w:t>
      </w:r>
    </w:p>
    <w:p w14:paraId="4F202C64" w14:textId="77777777" w:rsidR="00282F8D" w:rsidRPr="00A440DD" w:rsidRDefault="00282F8D" w:rsidP="00DA7CDE">
      <w:pPr>
        <w:pStyle w:val="Textoindependiente"/>
        <w:numPr>
          <w:ilvl w:val="1"/>
          <w:numId w:val="42"/>
        </w:numPr>
        <w:spacing w:after="0" w:line="360" w:lineRule="auto"/>
        <w:ind w:hanging="357"/>
        <w:jc w:val="both"/>
        <w:rPr>
          <w:rFonts w:ascii="Century Schoolbook" w:hAnsi="Century Schoolbook" w:cs="Century Schoolbook"/>
          <w:sz w:val="20"/>
        </w:rPr>
      </w:pPr>
      <w:r w:rsidRPr="000E7B8F">
        <w:rPr>
          <w:rFonts w:ascii="Century Schoolbook" w:hAnsi="Century Schoolbook" w:cs="Century Schoolbook"/>
          <w:sz w:val="20"/>
        </w:rPr>
        <w:t xml:space="preserve">Es </w:t>
      </w:r>
      <w:r w:rsidRPr="000E7B8F">
        <w:rPr>
          <w:rFonts w:ascii="Century Schoolbook" w:hAnsi="Century Schoolbook" w:cs="Century Schoolbook"/>
          <w:color w:val="0070C0"/>
          <w:sz w:val="20"/>
        </w:rPr>
        <w:t>obligatorio</w:t>
      </w:r>
      <w:r w:rsidRPr="000E7B8F">
        <w:rPr>
          <w:rFonts w:ascii="Century Schoolbook" w:hAnsi="Century Schoolbook" w:cs="Century Schoolbook"/>
          <w:sz w:val="20"/>
        </w:rPr>
        <w:t xml:space="preserve"> en empresas de </w:t>
      </w:r>
      <w:r w:rsidRPr="000E7B8F">
        <w:rPr>
          <w:rFonts w:ascii="Century Schoolbook" w:hAnsi="Century Schoolbook" w:cs="Century Schoolbook"/>
          <w:color w:val="0070C0"/>
          <w:sz w:val="20"/>
        </w:rPr>
        <w:t>más de 50 personas trabajadoras</w:t>
      </w:r>
      <w:r w:rsidR="000E7B8F" w:rsidRPr="000E7B8F">
        <w:rPr>
          <w:rFonts w:ascii="Century Schoolbook" w:hAnsi="Century Schoolbook" w:cs="Century Schoolbook"/>
          <w:color w:val="0070C0"/>
          <w:sz w:val="20"/>
        </w:rPr>
        <w:t xml:space="preserve">. </w:t>
      </w:r>
      <w:r w:rsidR="000E7B8F" w:rsidRPr="000E7B8F">
        <w:rPr>
          <w:rFonts w:ascii="Century Schoolbook" w:hAnsi="Century Schoolbook" w:cs="Century Schoolbook"/>
          <w:sz w:val="20"/>
        </w:rPr>
        <w:t>Y</w:t>
      </w:r>
      <w:r w:rsidRPr="000E7B8F">
        <w:rPr>
          <w:rFonts w:ascii="Century Schoolbook" w:hAnsi="Century Schoolbook" w:cs="Century Schoolbook"/>
          <w:sz w:val="20"/>
        </w:rPr>
        <w:t xml:space="preserve"> </w:t>
      </w:r>
      <w:r w:rsidR="000E7B8F" w:rsidRPr="000E7B8F">
        <w:rPr>
          <w:rFonts w:ascii="Century Schoolbook" w:hAnsi="Century Schoolbook" w:cs="Century Schoolbook"/>
          <w:color w:val="0070C0"/>
          <w:sz w:val="20"/>
        </w:rPr>
        <w:t>también será obligatori</w:t>
      </w:r>
      <w:r w:rsidR="004B14E3">
        <w:rPr>
          <w:rFonts w:ascii="Century Schoolbook" w:hAnsi="Century Schoolbook" w:cs="Century Schoolbook"/>
          <w:color w:val="0070C0"/>
          <w:sz w:val="20"/>
        </w:rPr>
        <w:t>o</w:t>
      </w:r>
      <w:r w:rsidR="000E7B8F" w:rsidRPr="000E7B8F">
        <w:rPr>
          <w:rFonts w:ascii="Century Schoolbook" w:hAnsi="Century Schoolbook" w:cs="Century Schoolbook"/>
          <w:color w:val="0070C0"/>
          <w:sz w:val="20"/>
        </w:rPr>
        <w:t xml:space="preserve"> </w:t>
      </w:r>
      <w:r w:rsidR="000E7B8F" w:rsidRPr="000E7B8F">
        <w:rPr>
          <w:rFonts w:ascii="Century Schoolbook" w:hAnsi="Century Schoolbook" w:cs="Century Schoolbook"/>
          <w:sz w:val="20"/>
        </w:rPr>
        <w:t xml:space="preserve">para empresas de </w:t>
      </w:r>
      <w:r w:rsidR="000E7B8F" w:rsidRPr="000E7B8F">
        <w:rPr>
          <w:rFonts w:ascii="Century Schoolbook" w:hAnsi="Century Schoolbook" w:cs="Century Schoolbook"/>
          <w:color w:val="0070C0"/>
          <w:sz w:val="20"/>
        </w:rPr>
        <w:t xml:space="preserve">más de 25 </w:t>
      </w:r>
      <w:r w:rsidRPr="000E7B8F">
        <w:rPr>
          <w:rFonts w:ascii="Century Schoolbook" w:hAnsi="Century Schoolbook" w:cs="Century Schoolbook"/>
          <w:sz w:val="20"/>
        </w:rPr>
        <w:t xml:space="preserve">si lo determina la autoridad laboral por la </w:t>
      </w:r>
      <w:r w:rsidRPr="000E7B8F">
        <w:rPr>
          <w:rFonts w:ascii="Century Schoolbook" w:hAnsi="Century Schoolbook" w:cs="Century Schoolbook"/>
          <w:color w:val="00B050"/>
          <w:sz w:val="20"/>
        </w:rPr>
        <w:t xml:space="preserve">peligrosidad de la actividad </w:t>
      </w:r>
      <w:r w:rsidRPr="000E7B8F">
        <w:rPr>
          <w:rFonts w:ascii="Century Schoolbook" w:hAnsi="Century Schoolbook" w:cs="Century Schoolbook"/>
          <w:sz w:val="20"/>
        </w:rPr>
        <w:t xml:space="preserve">y/o </w:t>
      </w:r>
      <w:r w:rsidR="000E7B8F" w:rsidRPr="000E7B8F">
        <w:rPr>
          <w:rFonts w:ascii="Century Schoolbook" w:hAnsi="Century Schoolbook" w:cs="Century Schoolbook"/>
          <w:color w:val="00B050"/>
          <w:sz w:val="20"/>
        </w:rPr>
        <w:t>dificultades de acceso al centro de asistencia médica más próximo</w:t>
      </w:r>
      <w:r w:rsidR="000E7B8F" w:rsidRPr="00A440DD">
        <w:rPr>
          <w:rFonts w:ascii="Century Schoolbook" w:hAnsi="Century Schoolbook" w:cs="Century Schoolbook"/>
          <w:sz w:val="20"/>
        </w:rPr>
        <w:t>.</w:t>
      </w:r>
    </w:p>
    <w:p w14:paraId="2053D385" w14:textId="77777777" w:rsidR="000E7B8F" w:rsidRPr="000E7B8F" w:rsidRDefault="000E7B8F" w:rsidP="00DA7CDE">
      <w:pPr>
        <w:pStyle w:val="Textoindependiente"/>
        <w:numPr>
          <w:ilvl w:val="1"/>
          <w:numId w:val="42"/>
        </w:numPr>
        <w:spacing w:after="0" w:line="360" w:lineRule="auto"/>
        <w:ind w:hanging="357"/>
        <w:jc w:val="both"/>
        <w:rPr>
          <w:rFonts w:ascii="Century Schoolbook" w:hAnsi="Century Schoolbook" w:cs="Century Schoolbook"/>
          <w:sz w:val="20"/>
        </w:rPr>
      </w:pPr>
      <w:r w:rsidRPr="000E7B8F">
        <w:rPr>
          <w:rFonts w:ascii="Century Schoolbook" w:hAnsi="Century Schoolbook" w:cs="Century Schoolbook"/>
          <w:sz w:val="20"/>
        </w:rPr>
        <w:t xml:space="preserve">Los locales de primeros auxilios </w:t>
      </w:r>
      <w:r w:rsidRPr="00A440DD">
        <w:rPr>
          <w:rFonts w:ascii="Century Schoolbook" w:hAnsi="Century Schoolbook" w:cs="Century Schoolbook"/>
          <w:color w:val="0070C0"/>
          <w:sz w:val="20"/>
        </w:rPr>
        <w:t>dispondrán</w:t>
      </w:r>
      <w:r w:rsidRPr="000E7B8F">
        <w:rPr>
          <w:rFonts w:ascii="Century Schoolbook" w:hAnsi="Century Schoolbook" w:cs="Century Schoolbook"/>
          <w:sz w:val="20"/>
        </w:rPr>
        <w:t xml:space="preserve">, como mínimo, de un </w:t>
      </w:r>
      <w:r w:rsidRPr="00A440DD">
        <w:rPr>
          <w:rFonts w:ascii="Century Schoolbook" w:hAnsi="Century Schoolbook" w:cs="Century Schoolbook"/>
          <w:color w:val="0070C0"/>
          <w:sz w:val="20"/>
        </w:rPr>
        <w:t>botiquín</w:t>
      </w:r>
      <w:r w:rsidRPr="000E7B8F">
        <w:rPr>
          <w:rFonts w:ascii="Century Schoolbook" w:hAnsi="Century Schoolbook" w:cs="Century Schoolbook"/>
          <w:sz w:val="20"/>
        </w:rPr>
        <w:t xml:space="preserve">, una </w:t>
      </w:r>
      <w:r w:rsidRPr="00A440DD">
        <w:rPr>
          <w:rFonts w:ascii="Century Schoolbook" w:hAnsi="Century Schoolbook" w:cs="Century Schoolbook"/>
          <w:color w:val="0070C0"/>
          <w:sz w:val="20"/>
        </w:rPr>
        <w:t xml:space="preserve">camilla </w:t>
      </w:r>
      <w:r w:rsidRPr="000E7B8F">
        <w:rPr>
          <w:rFonts w:ascii="Century Schoolbook" w:hAnsi="Century Schoolbook" w:cs="Century Schoolbook"/>
          <w:sz w:val="20"/>
        </w:rPr>
        <w:t xml:space="preserve">y una fuente de </w:t>
      </w:r>
      <w:r w:rsidRPr="00A440DD">
        <w:rPr>
          <w:rFonts w:ascii="Century Schoolbook" w:hAnsi="Century Schoolbook" w:cs="Century Schoolbook"/>
          <w:color w:val="0070C0"/>
          <w:sz w:val="20"/>
        </w:rPr>
        <w:t>agua potable</w:t>
      </w:r>
      <w:r w:rsidRPr="000E7B8F">
        <w:rPr>
          <w:rFonts w:ascii="Century Schoolbook" w:hAnsi="Century Schoolbook" w:cs="Century Schoolbook"/>
          <w:sz w:val="20"/>
        </w:rPr>
        <w:t>. Estarán próximos a los puestos de trabajo y serán de fácil acceso para las camillas</w:t>
      </w:r>
    </w:p>
    <w:p w14:paraId="4AE64AF7" w14:textId="77777777" w:rsidR="00706D18" w:rsidRPr="007918C3" w:rsidRDefault="00706D18" w:rsidP="00184C16">
      <w:pPr>
        <w:pStyle w:val="Textoindependiente"/>
        <w:spacing w:before="120" w:after="0" w:line="360" w:lineRule="auto"/>
        <w:ind w:left="1276"/>
        <w:jc w:val="both"/>
        <w:rPr>
          <w:rFonts w:ascii="Century Schoolbook" w:hAnsi="Century Schoolbook" w:cs="Century Schoolbook"/>
          <w:color w:val="4F81BD" w:themeColor="accent1"/>
          <w:sz w:val="20"/>
        </w:rPr>
      </w:pPr>
      <w:r w:rsidRPr="007918C3">
        <w:rPr>
          <w:rFonts w:ascii="Century Schoolbook" w:hAnsi="Century Schoolbook" w:cs="Century Schoolbook"/>
          <w:color w:val="4F81BD" w:themeColor="accent1"/>
          <w:sz w:val="20"/>
        </w:rPr>
        <w:t xml:space="preserve">Ante un accidente grave debemos seguir las </w:t>
      </w:r>
      <w:r w:rsidRPr="00A440DD">
        <w:rPr>
          <w:rFonts w:ascii="Century Schoolbook" w:hAnsi="Century Schoolbook" w:cs="Century Schoolbook"/>
          <w:b/>
          <w:color w:val="4F81BD" w:themeColor="accent1"/>
          <w:sz w:val="20"/>
        </w:rPr>
        <w:t>pautas marcadas por la regla PAS</w:t>
      </w:r>
      <w:r w:rsidRPr="007918C3">
        <w:rPr>
          <w:rFonts w:ascii="Century Schoolbook" w:hAnsi="Century Schoolbook" w:cs="Century Schoolbook"/>
          <w:color w:val="4F81BD" w:themeColor="accent1"/>
          <w:sz w:val="20"/>
        </w:rPr>
        <w:t xml:space="preserve"> (Proteger, Avisar y Socorrer):</w:t>
      </w:r>
    </w:p>
    <w:p w14:paraId="7FD6C1AA" w14:textId="77777777" w:rsidR="00706D18" w:rsidRPr="007918C3" w:rsidRDefault="00706D18" w:rsidP="00C829B4">
      <w:pPr>
        <w:numPr>
          <w:ilvl w:val="0"/>
          <w:numId w:val="4"/>
        </w:numPr>
        <w:tabs>
          <w:tab w:val="clear" w:pos="0"/>
          <w:tab w:val="num" w:pos="1701"/>
        </w:tabs>
        <w:ind w:left="2410" w:hanging="357"/>
        <w:jc w:val="both"/>
        <w:rPr>
          <w:rFonts w:ascii="Century Schoolbook" w:hAnsi="Century Schoolbook" w:cs="Century Schoolbook"/>
          <w:color w:val="4F81BD" w:themeColor="accent1"/>
          <w:sz w:val="20"/>
        </w:rPr>
      </w:pPr>
      <w:r w:rsidRPr="007918C3">
        <w:rPr>
          <w:rFonts w:ascii="Century Schoolbook" w:hAnsi="Century Schoolbook" w:cs="Century Schoolbook"/>
          <w:b/>
          <w:color w:val="4F81BD" w:themeColor="accent1"/>
          <w:sz w:val="20"/>
        </w:rPr>
        <w:t>Proteger</w:t>
      </w:r>
      <w:r w:rsidRPr="007918C3">
        <w:rPr>
          <w:rFonts w:ascii="Century Schoolbook" w:hAnsi="Century Schoolbook" w:cs="Century Schoolbook"/>
          <w:color w:val="4F81BD" w:themeColor="accent1"/>
          <w:sz w:val="20"/>
        </w:rPr>
        <w:t xml:space="preserve">: poner al accidentado fuera de peligro sin </w:t>
      </w:r>
      <w:r w:rsidR="00CA079B" w:rsidRPr="007918C3">
        <w:rPr>
          <w:rFonts w:ascii="Century Schoolbook" w:hAnsi="Century Schoolbook" w:cs="Century Schoolbook"/>
          <w:color w:val="4F81BD" w:themeColor="accent1"/>
          <w:sz w:val="20"/>
        </w:rPr>
        <w:t>exponernos nosotros al mismo.</w:t>
      </w:r>
      <w:r w:rsidR="00AF0C43" w:rsidRPr="00AF0C43">
        <w:rPr>
          <w:rFonts w:ascii="Century Schoolbook" w:hAnsi="Century Schoolbook" w:cs="Century Schoolbook"/>
          <w:color w:val="4F81BD" w:themeColor="accent1"/>
          <w:sz w:val="20"/>
        </w:rPr>
        <w:t xml:space="preserve"> Por ejemplo</w:t>
      </w:r>
      <w:r w:rsidR="00AF0C43">
        <w:rPr>
          <w:rFonts w:ascii="Century Schoolbook" w:hAnsi="Century Schoolbook" w:cs="Century Schoolbook"/>
          <w:color w:val="4F81BD" w:themeColor="accent1"/>
          <w:sz w:val="20"/>
        </w:rPr>
        <w:t xml:space="preserve">, </w:t>
      </w:r>
      <w:r w:rsidR="00AF0C43" w:rsidRPr="00AF0C43">
        <w:rPr>
          <w:rFonts w:ascii="Century Schoolbook" w:hAnsi="Century Schoolbook" w:cs="Century Schoolbook"/>
          <w:color w:val="00B050"/>
          <w:sz w:val="20"/>
        </w:rPr>
        <w:t>ante un ambiente tóxico, no atenderemos al intoxicado sin antes proteger nuestras vías respiratorias</w:t>
      </w:r>
      <w:r w:rsidR="00AF0C43">
        <w:rPr>
          <w:rFonts w:ascii="Century Schoolbook" w:hAnsi="Century Schoolbook" w:cs="Century Schoolbook"/>
          <w:color w:val="4F81BD" w:themeColor="accent1"/>
          <w:sz w:val="20"/>
        </w:rPr>
        <w:t>.</w:t>
      </w:r>
    </w:p>
    <w:p w14:paraId="6CD09216" w14:textId="77777777" w:rsidR="00CA079B" w:rsidRPr="007918C3" w:rsidRDefault="00CA079B" w:rsidP="00C829B4">
      <w:pPr>
        <w:numPr>
          <w:ilvl w:val="0"/>
          <w:numId w:val="4"/>
        </w:numPr>
        <w:tabs>
          <w:tab w:val="clear" w:pos="0"/>
          <w:tab w:val="num" w:pos="1701"/>
        </w:tabs>
        <w:ind w:left="2410" w:hanging="357"/>
        <w:jc w:val="both"/>
        <w:rPr>
          <w:rFonts w:ascii="Century Schoolbook" w:hAnsi="Century Schoolbook" w:cs="Century Schoolbook"/>
          <w:color w:val="4F81BD" w:themeColor="accent1"/>
          <w:sz w:val="20"/>
        </w:rPr>
      </w:pPr>
      <w:r w:rsidRPr="007918C3">
        <w:rPr>
          <w:rFonts w:ascii="Century Schoolbook" w:hAnsi="Century Schoolbook" w:cs="Century Schoolbook"/>
          <w:b/>
          <w:color w:val="4F81BD" w:themeColor="accent1"/>
          <w:sz w:val="20"/>
        </w:rPr>
        <w:t>Avisar</w:t>
      </w:r>
      <w:r w:rsidRPr="007918C3">
        <w:rPr>
          <w:rFonts w:ascii="Century Schoolbook" w:hAnsi="Century Schoolbook" w:cs="Century Schoolbook"/>
          <w:color w:val="4F81BD" w:themeColor="accent1"/>
          <w:sz w:val="20"/>
        </w:rPr>
        <w:t>: a través del teléfono de emergencias europeo 112. Así, se activa la emergencia, incluido el aviso a los servicios sanitarios.</w:t>
      </w:r>
    </w:p>
    <w:p w14:paraId="18815599" w14:textId="77777777" w:rsidR="00CA079B" w:rsidRPr="007918C3" w:rsidRDefault="00CA079B" w:rsidP="00C829B4">
      <w:pPr>
        <w:numPr>
          <w:ilvl w:val="0"/>
          <w:numId w:val="4"/>
        </w:numPr>
        <w:tabs>
          <w:tab w:val="clear" w:pos="0"/>
          <w:tab w:val="num" w:pos="1701"/>
        </w:tabs>
        <w:ind w:left="2410" w:hanging="357"/>
        <w:jc w:val="both"/>
        <w:rPr>
          <w:rFonts w:ascii="Century Schoolbook" w:hAnsi="Century Schoolbook" w:cs="Century Schoolbook"/>
          <w:color w:val="4F81BD" w:themeColor="accent1"/>
          <w:sz w:val="20"/>
        </w:rPr>
      </w:pPr>
      <w:r w:rsidRPr="007918C3">
        <w:rPr>
          <w:rFonts w:ascii="Century Schoolbook" w:hAnsi="Century Schoolbook" w:cs="Century Schoolbook"/>
          <w:b/>
          <w:color w:val="4F81BD" w:themeColor="accent1"/>
          <w:sz w:val="20"/>
        </w:rPr>
        <w:lastRenderedPageBreak/>
        <w:t>Socorrer</w:t>
      </w:r>
      <w:r w:rsidRPr="007918C3">
        <w:rPr>
          <w:rFonts w:ascii="Century Schoolbook" w:hAnsi="Century Schoolbook" w:cs="Century Schoolbook"/>
          <w:color w:val="4F81BD" w:themeColor="accent1"/>
          <w:sz w:val="20"/>
        </w:rPr>
        <w:t>: que el accidentado y nosotros mismos estamos en lugar seguro y se ha avisado debemos pasar a socorrer. Esto supone aplicar al enfermo los primeros auxilios.</w:t>
      </w:r>
    </w:p>
    <w:p w14:paraId="34BD8EF2" w14:textId="1273F783" w:rsidR="00CA079B" w:rsidRPr="007918C3" w:rsidRDefault="00CA079B" w:rsidP="00706D18">
      <w:pPr>
        <w:pStyle w:val="Textoindependiente"/>
        <w:spacing w:line="360" w:lineRule="auto"/>
        <w:ind w:left="1276"/>
        <w:jc w:val="both"/>
        <w:rPr>
          <w:rFonts w:ascii="Century Schoolbook" w:hAnsi="Century Schoolbook" w:cs="Century Schoolbook"/>
          <w:color w:val="4F81BD" w:themeColor="accent1"/>
          <w:sz w:val="20"/>
        </w:rPr>
      </w:pPr>
      <w:r w:rsidRPr="007918C3">
        <w:rPr>
          <w:rFonts w:ascii="Century Schoolbook" w:hAnsi="Century Schoolbook" w:cs="Century Schoolbook"/>
          <w:color w:val="4F81BD" w:themeColor="accent1"/>
          <w:sz w:val="20"/>
        </w:rPr>
        <w:t>Antes de abordar los Primeros Auxilios conviene acla</w:t>
      </w:r>
      <w:r w:rsidR="009C5E22" w:rsidRPr="007918C3">
        <w:rPr>
          <w:rFonts w:ascii="Century Schoolbook" w:hAnsi="Century Schoolbook" w:cs="Century Schoolbook"/>
          <w:color w:val="4F81BD" w:themeColor="accent1"/>
          <w:sz w:val="20"/>
        </w:rPr>
        <w:t>rar que todos estamos obligados</w:t>
      </w:r>
      <w:r w:rsidRPr="007918C3">
        <w:rPr>
          <w:rFonts w:ascii="Century Schoolbook" w:hAnsi="Century Schoolbook" w:cs="Century Schoolbook"/>
          <w:color w:val="4F81BD" w:themeColor="accent1"/>
          <w:sz w:val="20"/>
        </w:rPr>
        <w:t xml:space="preserve"> por ley a proteger y avisar, </w:t>
      </w:r>
      <w:r w:rsidR="009C5E22" w:rsidRPr="007918C3">
        <w:rPr>
          <w:rFonts w:ascii="Century Schoolbook" w:hAnsi="Century Schoolbook" w:cs="Century Schoolbook"/>
          <w:color w:val="4F81BD" w:themeColor="accent1"/>
          <w:sz w:val="20"/>
        </w:rPr>
        <w:t xml:space="preserve">de no hacerlo incurriríamos en el delito de “omisión del deber de socorro”. </w:t>
      </w:r>
      <w:r w:rsidR="006F081D" w:rsidRPr="007918C3">
        <w:rPr>
          <w:rFonts w:ascii="Century Schoolbook" w:hAnsi="Century Schoolbook" w:cs="Century Schoolbook"/>
          <w:color w:val="4F81BD" w:themeColor="accent1"/>
          <w:sz w:val="20"/>
        </w:rPr>
        <w:t>N</w:t>
      </w:r>
      <w:r w:rsidRPr="007918C3">
        <w:rPr>
          <w:rFonts w:ascii="Century Schoolbook" w:hAnsi="Century Schoolbook" w:cs="Century Schoolbook"/>
          <w:color w:val="4F81BD" w:themeColor="accent1"/>
          <w:sz w:val="20"/>
        </w:rPr>
        <w:t xml:space="preserve">o </w:t>
      </w:r>
      <w:r w:rsidR="009C5E22" w:rsidRPr="007918C3">
        <w:rPr>
          <w:rFonts w:ascii="Century Schoolbook" w:hAnsi="Century Schoolbook" w:cs="Century Schoolbook"/>
          <w:color w:val="4F81BD" w:themeColor="accent1"/>
          <w:sz w:val="20"/>
        </w:rPr>
        <w:t xml:space="preserve">estamos obligados a </w:t>
      </w:r>
      <w:r w:rsidRPr="007918C3">
        <w:rPr>
          <w:rFonts w:ascii="Century Schoolbook" w:hAnsi="Century Schoolbook" w:cs="Century Schoolbook"/>
          <w:color w:val="4F81BD" w:themeColor="accent1"/>
          <w:sz w:val="20"/>
        </w:rPr>
        <w:t>socorrer</w:t>
      </w:r>
      <w:r w:rsidR="009C5E22" w:rsidRPr="007918C3">
        <w:rPr>
          <w:rFonts w:ascii="Century Schoolbook" w:hAnsi="Century Schoolbook" w:cs="Century Schoolbook"/>
          <w:color w:val="4F81BD" w:themeColor="accent1"/>
          <w:sz w:val="20"/>
        </w:rPr>
        <w:t xml:space="preserve"> aplicando las técnicas de primeros auxilios (</w:t>
      </w:r>
      <w:r w:rsidR="004B14E3">
        <w:rPr>
          <w:rFonts w:ascii="Century Schoolbook" w:hAnsi="Century Schoolbook" w:cs="Century Schoolbook"/>
          <w:color w:val="4F81BD" w:themeColor="accent1"/>
          <w:sz w:val="20"/>
        </w:rPr>
        <w:t xml:space="preserve">Como aconseja </w:t>
      </w:r>
      <w:r w:rsidR="004B14E3" w:rsidRPr="007918C3">
        <w:rPr>
          <w:rFonts w:ascii="Century Schoolbook" w:hAnsi="Century Schoolbook" w:cs="Century Schoolbook"/>
          <w:color w:val="4F81BD" w:themeColor="accent1"/>
          <w:sz w:val="20"/>
        </w:rPr>
        <w:t>la guía de primeros auxilios del SAMUR</w:t>
      </w:r>
      <w:r w:rsidR="004B14E3">
        <w:rPr>
          <w:rFonts w:ascii="Century Schoolbook" w:hAnsi="Century Schoolbook" w:cs="Century Schoolbook"/>
          <w:color w:val="4F81BD" w:themeColor="accent1"/>
          <w:sz w:val="20"/>
        </w:rPr>
        <w:t>;</w:t>
      </w:r>
      <w:r w:rsidR="004B14E3" w:rsidRPr="007918C3">
        <w:rPr>
          <w:rFonts w:ascii="Century Schoolbook" w:hAnsi="Century Schoolbook" w:cs="Century Schoolbook"/>
          <w:color w:val="4F81BD" w:themeColor="accent1"/>
          <w:sz w:val="20"/>
        </w:rPr>
        <w:t xml:space="preserve"> </w:t>
      </w:r>
      <w:r w:rsidR="005C4BDB" w:rsidRPr="007918C3">
        <w:rPr>
          <w:rFonts w:ascii="Century Schoolbook" w:hAnsi="Century Schoolbook" w:cs="Century Schoolbook"/>
          <w:color w:val="4F81BD" w:themeColor="accent1"/>
          <w:sz w:val="20"/>
        </w:rPr>
        <w:t>no actúe</w:t>
      </w:r>
      <w:r w:rsidR="004B14E3">
        <w:rPr>
          <w:rFonts w:ascii="Century Schoolbook" w:hAnsi="Century Schoolbook" w:cs="Century Schoolbook"/>
          <w:color w:val="4F81BD" w:themeColor="accent1"/>
          <w:sz w:val="20"/>
        </w:rPr>
        <w:t xml:space="preserve"> si no sabe cómo proceder</w:t>
      </w:r>
      <w:r w:rsidR="006F081D" w:rsidRPr="007918C3">
        <w:rPr>
          <w:rFonts w:ascii="Century Schoolbook" w:hAnsi="Century Schoolbook" w:cs="Century Schoolbook"/>
          <w:color w:val="4F81BD" w:themeColor="accent1"/>
          <w:sz w:val="20"/>
        </w:rPr>
        <w:t>)</w:t>
      </w:r>
      <w:r w:rsidR="00952EC0" w:rsidRPr="007918C3">
        <w:rPr>
          <w:rFonts w:ascii="Century Schoolbook" w:hAnsi="Century Schoolbook" w:cs="Century Schoolbook"/>
          <w:color w:val="4F81BD" w:themeColor="accent1"/>
          <w:sz w:val="20"/>
        </w:rPr>
        <w:t>. Si la persona es adulta y está consciente es necesario su consentimiento</w:t>
      </w:r>
      <w:r w:rsidR="00E3551B">
        <w:rPr>
          <w:rFonts w:ascii="Century Schoolbook" w:hAnsi="Century Schoolbook" w:cs="Century Schoolbook"/>
          <w:color w:val="4F81BD" w:themeColor="accent1"/>
          <w:sz w:val="20"/>
        </w:rPr>
        <w:t xml:space="preserve"> para socorrerle aplicando las técnicas de primeros auxilios</w:t>
      </w:r>
      <w:r w:rsidR="00900F86">
        <w:rPr>
          <w:rFonts w:ascii="Century Schoolbook" w:hAnsi="Century Schoolbook" w:cs="Century Schoolbook"/>
          <w:color w:val="4F81BD" w:themeColor="accent1"/>
          <w:sz w:val="20"/>
        </w:rPr>
        <w:t xml:space="preserve"> (Si el socorrista es sanitario actuará, en estos casos</w:t>
      </w:r>
      <w:bookmarkStart w:id="4" w:name="_GoBack"/>
      <w:bookmarkEnd w:id="4"/>
      <w:r w:rsidR="00900F86">
        <w:rPr>
          <w:rFonts w:ascii="Century Schoolbook" w:hAnsi="Century Schoolbook" w:cs="Century Schoolbook"/>
          <w:color w:val="4F81BD" w:themeColor="accent1"/>
          <w:sz w:val="20"/>
        </w:rPr>
        <w:t>, como indique su código deontológico)</w:t>
      </w:r>
      <w:r w:rsidR="006F081D" w:rsidRPr="007918C3">
        <w:rPr>
          <w:rFonts w:ascii="Century Schoolbook" w:hAnsi="Century Schoolbook" w:cs="Century Schoolbook"/>
          <w:color w:val="4F81BD" w:themeColor="accent1"/>
          <w:sz w:val="20"/>
        </w:rPr>
        <w:t>. En cualquier caso, estamos obligados a</w:t>
      </w:r>
      <w:r w:rsidR="009C5E22" w:rsidRPr="007918C3">
        <w:rPr>
          <w:rFonts w:ascii="Century Schoolbook" w:hAnsi="Century Schoolbook" w:cs="Century Schoolbook"/>
          <w:color w:val="4F81BD" w:themeColor="accent1"/>
          <w:sz w:val="20"/>
        </w:rPr>
        <w:t xml:space="preserve"> acompañar y tranquilizar al accidentado hasta que lleguen los equipos sanitarios.</w:t>
      </w:r>
    </w:p>
    <w:p w14:paraId="6721B4E0" w14:textId="77777777" w:rsidR="009C5E22" w:rsidRDefault="00A13379" w:rsidP="00706D18">
      <w:pPr>
        <w:pStyle w:val="Textoindependiente"/>
        <w:spacing w:line="360" w:lineRule="auto"/>
        <w:ind w:left="1276"/>
        <w:jc w:val="both"/>
        <w:rPr>
          <w:rFonts w:ascii="Century Schoolbook" w:hAnsi="Century Schoolbook" w:cs="Century Schoolbook"/>
          <w:sz w:val="20"/>
        </w:rPr>
      </w:pPr>
      <w:r>
        <w:rPr>
          <w:rFonts w:ascii="Century Schoolbook" w:hAnsi="Century Schoolbook" w:cs="Century Schoolbook"/>
          <w:sz w:val="20"/>
        </w:rPr>
        <w:t xml:space="preserve">Antes de </w:t>
      </w:r>
      <w:r w:rsidR="009C5E22">
        <w:rPr>
          <w:rFonts w:ascii="Century Schoolbook" w:hAnsi="Century Schoolbook" w:cs="Century Schoolbook"/>
          <w:sz w:val="20"/>
        </w:rPr>
        <w:t>l</w:t>
      </w:r>
      <w:r>
        <w:rPr>
          <w:rFonts w:ascii="Century Schoolbook" w:hAnsi="Century Schoolbook" w:cs="Century Schoolbook"/>
          <w:sz w:val="20"/>
        </w:rPr>
        <w:t>os</w:t>
      </w:r>
      <w:r w:rsidR="009C5E22">
        <w:rPr>
          <w:rFonts w:ascii="Century Schoolbook" w:hAnsi="Century Schoolbook" w:cs="Century Schoolbook"/>
          <w:sz w:val="20"/>
        </w:rPr>
        <w:t xml:space="preserve"> primeros auxilios es </w:t>
      </w:r>
      <w:r>
        <w:rPr>
          <w:rFonts w:ascii="Century Schoolbook" w:hAnsi="Century Schoolbook" w:cs="Century Schoolbook"/>
          <w:sz w:val="20"/>
        </w:rPr>
        <w:t xml:space="preserve">necesario </w:t>
      </w:r>
      <w:r w:rsidR="00952EC0">
        <w:rPr>
          <w:rFonts w:ascii="Century Schoolbook" w:hAnsi="Century Schoolbook" w:cs="Century Schoolbook"/>
          <w:sz w:val="20"/>
        </w:rPr>
        <w:t>reconocer al accidentado:</w:t>
      </w:r>
    </w:p>
    <w:p w14:paraId="1324E2D9" w14:textId="23AB64A5" w:rsidR="00952EC0" w:rsidRPr="004F30A0" w:rsidRDefault="00A13379" w:rsidP="00706D18">
      <w:pPr>
        <w:pStyle w:val="Textoindependiente"/>
        <w:spacing w:line="360" w:lineRule="auto"/>
        <w:ind w:left="1276"/>
        <w:jc w:val="both"/>
        <w:rPr>
          <w:rFonts w:ascii="Century Schoolbook" w:hAnsi="Century Schoolbook" w:cs="Century Schoolbook"/>
          <w:color w:val="4F81BD" w:themeColor="accent1"/>
          <w:sz w:val="20"/>
        </w:rPr>
      </w:pPr>
      <w:r w:rsidRPr="004F30A0">
        <w:rPr>
          <w:rFonts w:ascii="Century Schoolbook" w:hAnsi="Century Schoolbook" w:cs="Century Schoolbook"/>
          <w:color w:val="4F81BD" w:themeColor="accent1"/>
          <w:sz w:val="20"/>
        </w:rPr>
        <w:t xml:space="preserve">En una </w:t>
      </w:r>
      <w:r w:rsidRPr="004F30A0">
        <w:rPr>
          <w:rFonts w:ascii="Century Schoolbook" w:hAnsi="Century Schoolbook" w:cs="Century Schoolbook"/>
          <w:b/>
          <w:color w:val="4F81BD" w:themeColor="accent1"/>
          <w:sz w:val="20"/>
          <w:u w:val="single"/>
        </w:rPr>
        <w:t>evaluación primaria</w:t>
      </w:r>
      <w:r w:rsidRPr="004F30A0">
        <w:rPr>
          <w:rFonts w:ascii="Century Schoolbook" w:hAnsi="Century Schoolbook" w:cs="Century Schoolbook"/>
          <w:color w:val="4F81BD" w:themeColor="accent1"/>
          <w:sz w:val="20"/>
        </w:rPr>
        <w:t xml:space="preserve"> o</w:t>
      </w:r>
      <w:r w:rsidR="00952EC0" w:rsidRPr="004F30A0">
        <w:rPr>
          <w:rFonts w:ascii="Century Schoolbook" w:hAnsi="Century Schoolbook" w:cs="Century Schoolbook"/>
          <w:color w:val="4F81BD" w:themeColor="accent1"/>
          <w:sz w:val="20"/>
        </w:rPr>
        <w:t xml:space="preserve">bservaremos si </w:t>
      </w:r>
      <w:r w:rsidR="001C659D" w:rsidRPr="004F30A0">
        <w:rPr>
          <w:rFonts w:ascii="Century Schoolbook" w:hAnsi="Century Schoolbook" w:cs="Century Schoolbook"/>
          <w:color w:val="4F81BD" w:themeColor="accent1"/>
          <w:sz w:val="20"/>
        </w:rPr>
        <w:t>está consciente</w:t>
      </w:r>
      <w:r w:rsidR="001C659D">
        <w:rPr>
          <w:rFonts w:ascii="Century Schoolbook" w:hAnsi="Century Schoolbook" w:cs="Century Schoolbook"/>
          <w:color w:val="4F81BD" w:themeColor="accent1"/>
          <w:sz w:val="20"/>
        </w:rPr>
        <w:t xml:space="preserve">, </w:t>
      </w:r>
      <w:r w:rsidR="00952EC0" w:rsidRPr="004F30A0">
        <w:rPr>
          <w:rFonts w:ascii="Century Schoolbook" w:hAnsi="Century Schoolbook" w:cs="Century Schoolbook"/>
          <w:color w:val="4F81BD" w:themeColor="accent1"/>
          <w:sz w:val="20"/>
        </w:rPr>
        <w:t>respira</w:t>
      </w:r>
      <w:r w:rsidR="001C659D">
        <w:rPr>
          <w:rFonts w:ascii="Century Schoolbook" w:hAnsi="Century Schoolbook" w:cs="Century Schoolbook"/>
          <w:color w:val="4F81BD" w:themeColor="accent1"/>
          <w:sz w:val="20"/>
        </w:rPr>
        <w:t xml:space="preserve"> y</w:t>
      </w:r>
      <w:r w:rsidR="00952EC0" w:rsidRPr="004F30A0">
        <w:rPr>
          <w:rFonts w:ascii="Century Schoolbook" w:hAnsi="Century Schoolbook" w:cs="Century Schoolbook"/>
          <w:color w:val="4F81BD" w:themeColor="accent1"/>
          <w:sz w:val="20"/>
        </w:rPr>
        <w:t xml:space="preserve"> tiene pulso:</w:t>
      </w:r>
    </w:p>
    <w:p w14:paraId="091F60C6" w14:textId="77777777" w:rsidR="00A13379" w:rsidRPr="004F30A0" w:rsidRDefault="00A13379" w:rsidP="00F351FA">
      <w:pPr>
        <w:numPr>
          <w:ilvl w:val="0"/>
          <w:numId w:val="4"/>
        </w:numPr>
        <w:tabs>
          <w:tab w:val="clear" w:pos="0"/>
          <w:tab w:val="num" w:pos="1701"/>
        </w:tabs>
        <w:spacing w:line="360" w:lineRule="auto"/>
        <w:ind w:left="2410"/>
        <w:jc w:val="both"/>
        <w:rPr>
          <w:rFonts w:ascii="Century Schoolbook" w:hAnsi="Century Schoolbook" w:cs="Century Schoolbook"/>
          <w:color w:val="4F81BD" w:themeColor="accent1"/>
          <w:sz w:val="20"/>
        </w:rPr>
      </w:pPr>
      <w:r w:rsidRPr="004F30A0">
        <w:rPr>
          <w:rFonts w:ascii="Century Schoolbook" w:hAnsi="Century Schoolbook" w:cs="Century Schoolbook"/>
          <w:color w:val="4F81BD" w:themeColor="accent1"/>
          <w:sz w:val="20"/>
        </w:rPr>
        <w:t xml:space="preserve">Primero se constatará su </w:t>
      </w:r>
      <w:r w:rsidRPr="004F30A0">
        <w:rPr>
          <w:rFonts w:ascii="Century Schoolbook" w:hAnsi="Century Schoolbook" w:cs="Century Schoolbook"/>
          <w:b/>
          <w:color w:val="4F81BD" w:themeColor="accent1"/>
          <w:sz w:val="20"/>
        </w:rPr>
        <w:t>consciencia</w:t>
      </w:r>
      <w:r w:rsidR="006B2897" w:rsidRPr="004F30A0">
        <w:rPr>
          <w:rFonts w:ascii="Century Schoolbook" w:hAnsi="Century Schoolbook" w:cs="Century Schoolbook"/>
          <w:color w:val="4F81BD" w:themeColor="accent1"/>
          <w:sz w:val="20"/>
        </w:rPr>
        <w:t xml:space="preserve"> (preguntas, pellizcos, etc.). Si responde a los estímulos significa que está consciente, por lo que </w:t>
      </w:r>
      <w:r w:rsidRPr="004F30A0">
        <w:rPr>
          <w:rFonts w:ascii="Century Schoolbook" w:hAnsi="Century Schoolbook" w:cs="Century Schoolbook"/>
          <w:color w:val="4F81BD" w:themeColor="accent1"/>
          <w:sz w:val="20"/>
        </w:rPr>
        <w:t xml:space="preserve">se procederá a una evaluación secundaria y se le colocará en PLS (posición lateral de seguridad), salvo en traumáticos </w:t>
      </w:r>
      <w:r w:rsidR="004F30A0" w:rsidRPr="004F30A0">
        <w:rPr>
          <w:rFonts w:ascii="Century Schoolbook" w:hAnsi="Century Schoolbook" w:cs="Century Schoolbook"/>
          <w:color w:val="4F81BD" w:themeColor="accent1"/>
          <w:sz w:val="20"/>
        </w:rPr>
        <w:t>sin</w:t>
      </w:r>
      <w:r w:rsidRPr="004F30A0">
        <w:rPr>
          <w:rFonts w:ascii="Century Schoolbook" w:hAnsi="Century Schoolbook" w:cs="Century Schoolbook"/>
          <w:color w:val="4F81BD" w:themeColor="accent1"/>
          <w:sz w:val="20"/>
        </w:rPr>
        <w:t xml:space="preserve"> vómitos. </w:t>
      </w:r>
    </w:p>
    <w:p w14:paraId="13D0396A" w14:textId="77777777" w:rsidR="006B2897" w:rsidRPr="004F30A0" w:rsidRDefault="006B2897" w:rsidP="00F351FA">
      <w:pPr>
        <w:numPr>
          <w:ilvl w:val="0"/>
          <w:numId w:val="4"/>
        </w:numPr>
        <w:tabs>
          <w:tab w:val="clear" w:pos="0"/>
          <w:tab w:val="num" w:pos="1701"/>
        </w:tabs>
        <w:spacing w:line="360" w:lineRule="auto"/>
        <w:ind w:left="2410"/>
        <w:jc w:val="both"/>
        <w:rPr>
          <w:rFonts w:ascii="Century Schoolbook" w:hAnsi="Century Schoolbook" w:cs="Century Schoolbook"/>
          <w:color w:val="4F81BD" w:themeColor="accent1"/>
          <w:sz w:val="20"/>
        </w:rPr>
      </w:pPr>
      <w:r w:rsidRPr="004F30A0">
        <w:rPr>
          <w:rFonts w:ascii="Century Schoolbook" w:hAnsi="Century Schoolbook" w:cs="Century Schoolbook"/>
          <w:color w:val="4F81BD" w:themeColor="accent1"/>
          <w:sz w:val="20"/>
        </w:rPr>
        <w:t xml:space="preserve">Si no está consciente </w:t>
      </w:r>
      <w:r w:rsidRPr="004F30A0">
        <w:rPr>
          <w:rFonts w:ascii="Century Schoolbook" w:hAnsi="Century Schoolbook" w:cs="Century Schoolbook"/>
          <w:b/>
          <w:color w:val="4F81BD" w:themeColor="accent1"/>
          <w:sz w:val="20"/>
        </w:rPr>
        <w:t>comprobaremos si respira</w:t>
      </w:r>
      <w:r w:rsidRPr="004F30A0">
        <w:rPr>
          <w:rFonts w:ascii="Century Schoolbook" w:hAnsi="Century Schoolbook" w:cs="Century Schoolbook"/>
          <w:color w:val="4F81BD" w:themeColor="accent1"/>
          <w:sz w:val="20"/>
        </w:rPr>
        <w:t xml:space="preserve"> (mirar el movimiento de ascenso y descenso del tórax, acercar el oído a la boca-nariz y escuchar la respiración, etc.)</w:t>
      </w:r>
    </w:p>
    <w:p w14:paraId="363754CD" w14:textId="5B320287" w:rsidR="006B2897" w:rsidRPr="00696668" w:rsidRDefault="006B2897" w:rsidP="00E45988">
      <w:pPr>
        <w:numPr>
          <w:ilvl w:val="0"/>
          <w:numId w:val="4"/>
        </w:numPr>
        <w:tabs>
          <w:tab w:val="clear" w:pos="0"/>
          <w:tab w:val="num" w:pos="2421"/>
        </w:tabs>
        <w:spacing w:line="360" w:lineRule="auto"/>
        <w:ind w:left="3130"/>
        <w:jc w:val="both"/>
        <w:rPr>
          <w:rFonts w:ascii="Century Schoolbook" w:hAnsi="Century Schoolbook" w:cs="Century Schoolbook"/>
          <w:color w:val="4F81BD" w:themeColor="accent1"/>
          <w:sz w:val="20"/>
        </w:rPr>
      </w:pPr>
      <w:r w:rsidRPr="00696668">
        <w:rPr>
          <w:rFonts w:ascii="Century Schoolbook" w:hAnsi="Century Schoolbook" w:cs="Century Schoolbook"/>
          <w:color w:val="4F81BD" w:themeColor="accent1"/>
          <w:sz w:val="20"/>
        </w:rPr>
        <w:t>Si respira</w:t>
      </w:r>
      <w:r w:rsidR="00B221F6" w:rsidRPr="00696668">
        <w:rPr>
          <w:rFonts w:ascii="Century Schoolbook" w:hAnsi="Century Schoolbook" w:cs="Century Schoolbook"/>
          <w:color w:val="4F81BD" w:themeColor="accent1"/>
          <w:sz w:val="20"/>
        </w:rPr>
        <w:t xml:space="preserve"> significa que también tiene pulso, por lo que procedemos a colocarlo en PLS.</w:t>
      </w:r>
      <w:r w:rsidR="00900F86">
        <w:rPr>
          <w:rFonts w:ascii="Century Schoolbook" w:hAnsi="Century Schoolbook" w:cs="Century Schoolbook"/>
          <w:color w:val="4F81BD" w:themeColor="accent1"/>
          <w:sz w:val="20"/>
        </w:rPr>
        <w:t xml:space="preserve"> (Ver </w:t>
      </w:r>
      <w:hyperlink r:id="rId14" w:anchor="fpstate=ive&amp;vld=cid:2df1c3a8,vid:cLA-g8mWal4" w:history="1">
        <w:r w:rsidR="00900F86" w:rsidRPr="00900F86">
          <w:rPr>
            <w:rStyle w:val="Hipervnculo"/>
            <w:rFonts w:ascii="Century Schoolbook" w:hAnsi="Century Schoolbook" w:cs="Century Schoolbook"/>
            <w:sz w:val="20"/>
          </w:rPr>
          <w:t>video</w:t>
        </w:r>
      </w:hyperlink>
      <w:r w:rsidR="00900F86">
        <w:rPr>
          <w:rFonts w:ascii="Century Schoolbook" w:hAnsi="Century Schoolbook" w:cs="Century Schoolbook"/>
          <w:color w:val="4F81BD" w:themeColor="accent1"/>
          <w:sz w:val="20"/>
        </w:rPr>
        <w:t>)</w:t>
      </w:r>
    </w:p>
    <w:p w14:paraId="03BD0648" w14:textId="50F83B25" w:rsidR="00952EC0" w:rsidRPr="004F30A0" w:rsidRDefault="00952EC0" w:rsidP="00B221F6">
      <w:pPr>
        <w:numPr>
          <w:ilvl w:val="0"/>
          <w:numId w:val="4"/>
        </w:numPr>
        <w:tabs>
          <w:tab w:val="clear" w:pos="0"/>
          <w:tab w:val="num" w:pos="2421"/>
        </w:tabs>
        <w:spacing w:line="360" w:lineRule="auto"/>
        <w:ind w:left="3130"/>
        <w:jc w:val="both"/>
        <w:rPr>
          <w:rFonts w:ascii="Century Schoolbook" w:hAnsi="Century Schoolbook" w:cs="Century Schoolbook"/>
          <w:color w:val="4F81BD" w:themeColor="accent1"/>
          <w:sz w:val="20"/>
        </w:rPr>
      </w:pPr>
      <w:r w:rsidRPr="004F30A0">
        <w:rPr>
          <w:rFonts w:ascii="Century Schoolbook" w:hAnsi="Century Schoolbook" w:cs="Century Schoolbook"/>
          <w:b/>
          <w:color w:val="4F81BD" w:themeColor="accent1"/>
          <w:sz w:val="20"/>
        </w:rPr>
        <w:t xml:space="preserve">Si no respira </w:t>
      </w:r>
      <w:r w:rsidRPr="004F30A0">
        <w:rPr>
          <w:rFonts w:ascii="Century Schoolbook" w:hAnsi="Century Schoolbook" w:cs="Century Schoolbook"/>
          <w:color w:val="4F81BD" w:themeColor="accent1"/>
          <w:sz w:val="20"/>
        </w:rPr>
        <w:t>se procederá a practicarle la RCP</w:t>
      </w:r>
      <w:r w:rsidR="00177706">
        <w:rPr>
          <w:rFonts w:ascii="Century Schoolbook" w:hAnsi="Century Schoolbook" w:cs="Century Schoolbook"/>
          <w:color w:val="4F81BD" w:themeColor="accent1"/>
          <w:sz w:val="20"/>
        </w:rPr>
        <w:t xml:space="preserve"> manual y DESA si lo hay</w:t>
      </w:r>
      <w:r w:rsidRPr="004F30A0">
        <w:rPr>
          <w:rFonts w:ascii="Century Schoolbook" w:hAnsi="Century Schoolbook" w:cs="Century Schoolbook"/>
          <w:color w:val="4F81BD" w:themeColor="accent1"/>
          <w:sz w:val="20"/>
        </w:rPr>
        <w:t>.</w:t>
      </w:r>
      <w:r w:rsidR="00AE27FF" w:rsidRPr="004F30A0">
        <w:rPr>
          <w:rFonts w:ascii="Century Schoolbook" w:hAnsi="Century Schoolbook" w:cs="Century Schoolbook"/>
          <w:color w:val="4F81BD" w:themeColor="accent1"/>
          <w:sz w:val="20"/>
        </w:rPr>
        <w:t xml:space="preserve"> </w:t>
      </w:r>
      <w:r w:rsidR="00177706">
        <w:rPr>
          <w:rFonts w:ascii="Century Schoolbook" w:hAnsi="Century Schoolbook" w:cs="Century Schoolbook"/>
          <w:color w:val="4F81BD" w:themeColor="accent1"/>
          <w:sz w:val="20"/>
        </w:rPr>
        <w:t xml:space="preserve">(Ver </w:t>
      </w:r>
      <w:hyperlink r:id="rId15" w:history="1">
        <w:r w:rsidR="00177706" w:rsidRPr="00177706">
          <w:rPr>
            <w:rStyle w:val="Hipervnculo"/>
            <w:rFonts w:ascii="Century Schoolbook" w:hAnsi="Century Schoolbook" w:cs="Century Schoolbook"/>
            <w:sz w:val="20"/>
          </w:rPr>
          <w:t>video</w:t>
        </w:r>
      </w:hyperlink>
      <w:r w:rsidR="00177706">
        <w:rPr>
          <w:rFonts w:ascii="Century Schoolbook" w:hAnsi="Century Schoolbook" w:cs="Century Schoolbook"/>
          <w:color w:val="4F81BD" w:themeColor="accent1"/>
          <w:sz w:val="20"/>
        </w:rPr>
        <w:t>)</w:t>
      </w:r>
    </w:p>
    <w:p w14:paraId="05A6A86A" w14:textId="6E228E1C" w:rsidR="00952EC0" w:rsidRPr="004F30A0" w:rsidRDefault="00952EC0" w:rsidP="00F24236">
      <w:pPr>
        <w:numPr>
          <w:ilvl w:val="0"/>
          <w:numId w:val="4"/>
        </w:numPr>
        <w:tabs>
          <w:tab w:val="clear" w:pos="0"/>
          <w:tab w:val="num" w:pos="2421"/>
        </w:tabs>
        <w:spacing w:line="360" w:lineRule="auto"/>
        <w:ind w:left="3130"/>
        <w:jc w:val="both"/>
        <w:rPr>
          <w:rFonts w:ascii="Century Schoolbook" w:hAnsi="Century Schoolbook" w:cs="Century Schoolbook"/>
          <w:color w:val="4F81BD" w:themeColor="accent1"/>
          <w:sz w:val="20"/>
        </w:rPr>
      </w:pPr>
      <w:r w:rsidRPr="004F30A0">
        <w:rPr>
          <w:rFonts w:ascii="Century Schoolbook" w:hAnsi="Century Schoolbook" w:cs="Century Schoolbook"/>
          <w:b/>
          <w:color w:val="4F81BD" w:themeColor="accent1"/>
          <w:sz w:val="20"/>
        </w:rPr>
        <w:t xml:space="preserve">Si </w:t>
      </w:r>
      <w:r w:rsidR="00A13379" w:rsidRPr="004F30A0">
        <w:rPr>
          <w:rFonts w:ascii="Century Schoolbook" w:hAnsi="Century Schoolbook" w:cs="Century Schoolbook"/>
          <w:b/>
          <w:color w:val="4F81BD" w:themeColor="accent1"/>
          <w:sz w:val="20"/>
        </w:rPr>
        <w:t xml:space="preserve">recupera </w:t>
      </w:r>
      <w:r w:rsidR="00E63B2F" w:rsidRPr="004F30A0">
        <w:rPr>
          <w:rFonts w:ascii="Century Schoolbook" w:hAnsi="Century Schoolbook" w:cs="Century Schoolbook"/>
          <w:b/>
          <w:color w:val="4F81BD" w:themeColor="accent1"/>
          <w:sz w:val="20"/>
        </w:rPr>
        <w:t xml:space="preserve">la </w:t>
      </w:r>
      <w:r w:rsidRPr="004F30A0">
        <w:rPr>
          <w:rFonts w:ascii="Century Schoolbook" w:hAnsi="Century Schoolbook" w:cs="Century Schoolbook"/>
          <w:b/>
          <w:color w:val="4F81BD" w:themeColor="accent1"/>
          <w:sz w:val="20"/>
        </w:rPr>
        <w:t>respira</w:t>
      </w:r>
      <w:r w:rsidR="00A13379" w:rsidRPr="004F30A0">
        <w:rPr>
          <w:rFonts w:ascii="Century Schoolbook" w:hAnsi="Century Schoolbook" w:cs="Century Schoolbook"/>
          <w:b/>
          <w:color w:val="4F81BD" w:themeColor="accent1"/>
          <w:sz w:val="20"/>
        </w:rPr>
        <w:t>ción</w:t>
      </w:r>
      <w:r w:rsidRPr="004F30A0">
        <w:rPr>
          <w:rFonts w:ascii="Century Schoolbook" w:hAnsi="Century Schoolbook" w:cs="Century Schoolbook"/>
          <w:b/>
          <w:color w:val="4F81BD" w:themeColor="accent1"/>
          <w:sz w:val="20"/>
        </w:rPr>
        <w:t xml:space="preserve"> </w:t>
      </w:r>
      <w:r w:rsidR="00A61268" w:rsidRPr="004F30A0">
        <w:rPr>
          <w:rFonts w:ascii="Century Schoolbook" w:hAnsi="Century Schoolbook" w:cs="Century Schoolbook"/>
          <w:color w:val="4F81BD" w:themeColor="accent1"/>
          <w:sz w:val="20"/>
        </w:rPr>
        <w:t xml:space="preserve">se procederá a estabilizarlo en </w:t>
      </w:r>
      <w:r w:rsidRPr="004F30A0">
        <w:rPr>
          <w:rFonts w:ascii="Century Schoolbook" w:hAnsi="Century Schoolbook" w:cs="Century Schoolbook"/>
          <w:color w:val="4F81BD" w:themeColor="accent1"/>
          <w:sz w:val="20"/>
        </w:rPr>
        <w:t>PLS (</w:t>
      </w:r>
      <w:r w:rsidR="00152B55" w:rsidRPr="004F30A0">
        <w:rPr>
          <w:rFonts w:ascii="Century Schoolbook" w:hAnsi="Century Schoolbook" w:cs="Century Schoolbook"/>
          <w:color w:val="4F81BD" w:themeColor="accent1"/>
          <w:sz w:val="20"/>
        </w:rPr>
        <w:t xml:space="preserve">no </w:t>
      </w:r>
      <w:r w:rsidRPr="004F30A0">
        <w:rPr>
          <w:rFonts w:ascii="Century Schoolbook" w:hAnsi="Century Schoolbook" w:cs="Century Schoolbook"/>
          <w:color w:val="4F81BD" w:themeColor="accent1"/>
          <w:sz w:val="20"/>
        </w:rPr>
        <w:t xml:space="preserve">en traumáticos </w:t>
      </w:r>
      <w:r w:rsidR="00C86451">
        <w:rPr>
          <w:rFonts w:ascii="Century Schoolbook" w:hAnsi="Century Schoolbook" w:cs="Century Schoolbook"/>
          <w:color w:val="4F81BD" w:themeColor="accent1"/>
          <w:sz w:val="20"/>
        </w:rPr>
        <w:t>sin</w:t>
      </w:r>
      <w:r w:rsidRPr="004F30A0">
        <w:rPr>
          <w:rFonts w:ascii="Century Schoolbook" w:hAnsi="Century Schoolbook" w:cs="Century Schoolbook"/>
          <w:color w:val="4F81BD" w:themeColor="accent1"/>
          <w:sz w:val="20"/>
        </w:rPr>
        <w:t xml:space="preserve"> vómitos)</w:t>
      </w:r>
      <w:r w:rsidR="00F24236">
        <w:rPr>
          <w:rFonts w:ascii="Century Schoolbook" w:hAnsi="Century Schoolbook" w:cs="Century Schoolbook"/>
          <w:color w:val="4F81BD" w:themeColor="accent1"/>
          <w:sz w:val="20"/>
        </w:rPr>
        <w:t xml:space="preserve"> y </w:t>
      </w:r>
      <w:r w:rsidR="00F24236" w:rsidRPr="004F30A0">
        <w:rPr>
          <w:rFonts w:ascii="Century Schoolbook" w:hAnsi="Century Schoolbook" w:cs="Century Schoolbook"/>
          <w:color w:val="4F81BD" w:themeColor="accent1"/>
          <w:sz w:val="20"/>
        </w:rPr>
        <w:t xml:space="preserve">a </w:t>
      </w:r>
      <w:r w:rsidR="00F24236">
        <w:rPr>
          <w:rFonts w:ascii="Century Schoolbook" w:hAnsi="Century Schoolbook" w:cs="Century Schoolbook"/>
          <w:color w:val="4F81BD" w:themeColor="accent1"/>
          <w:sz w:val="20"/>
        </w:rPr>
        <w:t xml:space="preserve">realizar </w:t>
      </w:r>
      <w:r w:rsidR="00F24236" w:rsidRPr="004F30A0">
        <w:rPr>
          <w:rFonts w:ascii="Century Schoolbook" w:hAnsi="Century Schoolbook" w:cs="Century Schoolbook"/>
          <w:color w:val="4F81BD" w:themeColor="accent1"/>
          <w:sz w:val="20"/>
        </w:rPr>
        <w:t>la evaluación secundaria</w:t>
      </w:r>
      <w:r w:rsidR="00F24236">
        <w:rPr>
          <w:rFonts w:ascii="Century Schoolbook" w:hAnsi="Century Schoolbook" w:cs="Century Schoolbook"/>
          <w:color w:val="4F81BD" w:themeColor="accent1"/>
          <w:sz w:val="20"/>
        </w:rPr>
        <w:t xml:space="preserve"> para detectar lesiones que requieran actuaciones concretas de primeros auxilios</w:t>
      </w:r>
    </w:p>
    <w:p w14:paraId="65979D15" w14:textId="77777777" w:rsidR="00706D18" w:rsidRDefault="006F081D" w:rsidP="006F081D">
      <w:pPr>
        <w:pStyle w:val="Textoindependiente"/>
        <w:spacing w:before="240" w:line="360" w:lineRule="auto"/>
        <w:ind w:left="1276"/>
        <w:jc w:val="both"/>
        <w:rPr>
          <w:rFonts w:ascii="Century Schoolbook" w:hAnsi="Century Schoolbook" w:cs="Century Schoolbook"/>
          <w:sz w:val="20"/>
        </w:rPr>
      </w:pPr>
      <w:r>
        <w:rPr>
          <w:rFonts w:ascii="Century Schoolbook" w:hAnsi="Century Schoolbook" w:cs="Century Schoolbook"/>
          <w:sz w:val="20"/>
        </w:rPr>
        <w:t xml:space="preserve">Veamos algunos de los supuestos más graves </w:t>
      </w:r>
      <w:r w:rsidR="00F24236">
        <w:rPr>
          <w:rFonts w:ascii="Century Schoolbook" w:hAnsi="Century Schoolbook" w:cs="Century Schoolbook"/>
          <w:sz w:val="20"/>
        </w:rPr>
        <w:t xml:space="preserve">en los </w:t>
      </w:r>
      <w:r>
        <w:rPr>
          <w:rFonts w:ascii="Century Schoolbook" w:hAnsi="Century Schoolbook" w:cs="Century Schoolbook"/>
          <w:sz w:val="20"/>
        </w:rPr>
        <w:t xml:space="preserve">que, tras </w:t>
      </w:r>
      <w:r w:rsidR="00A61268">
        <w:rPr>
          <w:rFonts w:ascii="Century Schoolbook" w:hAnsi="Century Schoolbook" w:cs="Century Schoolbook"/>
          <w:sz w:val="20"/>
        </w:rPr>
        <w:t xml:space="preserve">la </w:t>
      </w:r>
      <w:r w:rsidR="00A61268" w:rsidRPr="00F24236">
        <w:rPr>
          <w:rFonts w:ascii="Century Schoolbook" w:hAnsi="Century Schoolbook" w:cs="Century Schoolbook"/>
          <w:sz w:val="20"/>
        </w:rPr>
        <w:t>evaluación secundaria</w:t>
      </w:r>
      <w:r>
        <w:rPr>
          <w:rFonts w:ascii="Century Schoolbook" w:hAnsi="Century Schoolbook" w:cs="Century Schoolbook"/>
          <w:sz w:val="20"/>
        </w:rPr>
        <w:t xml:space="preserve">, requieren actuaciones concretas de </w:t>
      </w:r>
      <w:r w:rsidR="00F24236">
        <w:rPr>
          <w:rFonts w:ascii="Century Schoolbook" w:hAnsi="Century Schoolbook" w:cs="Century Schoolbook"/>
          <w:b/>
          <w:color w:val="4F81BD" w:themeColor="accent1"/>
          <w:sz w:val="20"/>
          <w:u w:val="single"/>
        </w:rPr>
        <w:t>PRIMEROS AUXILIOS</w:t>
      </w:r>
      <w:r w:rsidR="00A61268">
        <w:rPr>
          <w:rFonts w:ascii="Century Schoolbook" w:hAnsi="Century Schoolbook" w:cs="Century Schoolbook"/>
          <w:sz w:val="20"/>
        </w:rPr>
        <w:t>:</w:t>
      </w:r>
    </w:p>
    <w:p w14:paraId="04721FC6" w14:textId="6028E698" w:rsidR="00A61268" w:rsidRPr="004627EE" w:rsidRDefault="00A61268" w:rsidP="00F351FA">
      <w:pPr>
        <w:numPr>
          <w:ilvl w:val="0"/>
          <w:numId w:val="4"/>
        </w:numPr>
        <w:tabs>
          <w:tab w:val="clear" w:pos="0"/>
          <w:tab w:val="num" w:pos="1701"/>
        </w:tabs>
        <w:spacing w:line="360" w:lineRule="auto"/>
        <w:ind w:left="2410"/>
        <w:jc w:val="both"/>
        <w:rPr>
          <w:rFonts w:ascii="Century Schoolbook" w:hAnsi="Century Schoolbook" w:cs="Century Schoolbook"/>
          <w:color w:val="4F81BD" w:themeColor="accent1"/>
          <w:sz w:val="20"/>
        </w:rPr>
      </w:pPr>
      <w:r w:rsidRPr="004627EE">
        <w:rPr>
          <w:rFonts w:ascii="Century Schoolbook" w:hAnsi="Century Schoolbook" w:cs="Century Schoolbook"/>
          <w:b/>
          <w:color w:val="4F81BD" w:themeColor="accent1"/>
          <w:sz w:val="20"/>
        </w:rPr>
        <w:t>Asfixia incompleta</w:t>
      </w:r>
      <w:r w:rsidR="00827E79">
        <w:rPr>
          <w:rFonts w:ascii="Century Schoolbook" w:hAnsi="Century Schoolbook" w:cs="Century Schoolbook"/>
          <w:b/>
          <w:color w:val="4F81BD" w:themeColor="accent1"/>
          <w:sz w:val="20"/>
        </w:rPr>
        <w:t xml:space="preserve"> </w:t>
      </w:r>
      <w:r w:rsidR="00827E79" w:rsidRPr="00D71B82">
        <w:rPr>
          <w:rFonts w:ascii="Century Schoolbook" w:hAnsi="Century Schoolbook" w:cs="Century Schoolbook"/>
          <w:bCs/>
          <w:color w:val="00B050"/>
          <w:sz w:val="20"/>
          <w:szCs w:val="20"/>
          <w:lang w:val="es-ES"/>
        </w:rPr>
        <w:t>(algo obstruye su garganta y respira con dificultad)</w:t>
      </w:r>
      <w:r w:rsidRPr="004627EE">
        <w:rPr>
          <w:rFonts w:ascii="Century Schoolbook" w:hAnsi="Century Schoolbook" w:cs="Century Schoolbook"/>
          <w:color w:val="4F81BD" w:themeColor="accent1"/>
          <w:sz w:val="20"/>
        </w:rPr>
        <w:t>: no se debe hacer nada y</w:t>
      </w:r>
      <w:r w:rsidR="00E63B2F" w:rsidRPr="004627EE">
        <w:rPr>
          <w:rFonts w:ascii="Century Schoolbook" w:hAnsi="Century Schoolbook" w:cs="Century Schoolbook"/>
          <w:color w:val="4F81BD" w:themeColor="accent1"/>
          <w:sz w:val="20"/>
        </w:rPr>
        <w:t>,</w:t>
      </w:r>
      <w:r w:rsidRPr="004627EE">
        <w:rPr>
          <w:rFonts w:ascii="Century Schoolbook" w:hAnsi="Century Schoolbook" w:cs="Century Schoolbook"/>
          <w:color w:val="4F81BD" w:themeColor="accent1"/>
          <w:sz w:val="20"/>
        </w:rPr>
        <w:t xml:space="preserve"> sobre todo, no dar golpes en la espalda. Comenzará a toser y es muy probable que expulse el mismo el objeto que provocó la obstrucción.</w:t>
      </w:r>
      <w:r w:rsidR="00177706">
        <w:rPr>
          <w:rFonts w:ascii="Century Schoolbook" w:hAnsi="Century Schoolbook" w:cs="Century Schoolbook"/>
          <w:color w:val="4F81BD" w:themeColor="accent1"/>
          <w:sz w:val="20"/>
        </w:rPr>
        <w:t xml:space="preserve"> (Ver </w:t>
      </w:r>
      <w:hyperlink r:id="rId16" w:history="1">
        <w:r w:rsidR="00177706" w:rsidRPr="00177706">
          <w:rPr>
            <w:rStyle w:val="Hipervnculo"/>
            <w:rFonts w:ascii="Century Schoolbook" w:hAnsi="Century Schoolbook" w:cs="Century Schoolbook"/>
            <w:sz w:val="20"/>
          </w:rPr>
          <w:t>video</w:t>
        </w:r>
      </w:hyperlink>
      <w:r w:rsidR="00177706">
        <w:rPr>
          <w:rFonts w:ascii="Century Schoolbook" w:hAnsi="Century Schoolbook" w:cs="Century Schoolbook"/>
          <w:color w:val="4F81BD" w:themeColor="accent1"/>
          <w:sz w:val="20"/>
        </w:rPr>
        <w:t xml:space="preserve"> de prevención y este otro </w:t>
      </w:r>
      <w:hyperlink r:id="rId17" w:history="1">
        <w:r w:rsidR="00177706" w:rsidRPr="00177706">
          <w:rPr>
            <w:rStyle w:val="Hipervnculo"/>
            <w:rFonts w:ascii="Century Schoolbook" w:hAnsi="Century Schoolbook" w:cs="Century Schoolbook"/>
            <w:sz w:val="20"/>
          </w:rPr>
          <w:t>video</w:t>
        </w:r>
      </w:hyperlink>
      <w:r w:rsidR="00900F86">
        <w:rPr>
          <w:rFonts w:ascii="Century Schoolbook" w:hAnsi="Century Schoolbook" w:cs="Century Schoolbook"/>
          <w:color w:val="4F81BD" w:themeColor="accent1"/>
          <w:sz w:val="20"/>
        </w:rPr>
        <w:t xml:space="preserve"> de actuación</w:t>
      </w:r>
      <w:r w:rsidR="00177706">
        <w:rPr>
          <w:rFonts w:ascii="Century Schoolbook" w:hAnsi="Century Schoolbook" w:cs="Century Schoolbook"/>
          <w:color w:val="4F81BD" w:themeColor="accent1"/>
          <w:sz w:val="20"/>
        </w:rPr>
        <w:t>)</w:t>
      </w:r>
    </w:p>
    <w:p w14:paraId="2939AD0C" w14:textId="0D516FC4" w:rsidR="00A61268" w:rsidRPr="004627EE" w:rsidRDefault="00A61268" w:rsidP="00F351FA">
      <w:pPr>
        <w:numPr>
          <w:ilvl w:val="0"/>
          <w:numId w:val="4"/>
        </w:numPr>
        <w:tabs>
          <w:tab w:val="clear" w:pos="0"/>
          <w:tab w:val="num" w:pos="1701"/>
        </w:tabs>
        <w:spacing w:line="360" w:lineRule="auto"/>
        <w:ind w:left="2410"/>
        <w:jc w:val="both"/>
        <w:rPr>
          <w:rFonts w:ascii="Century Schoolbook" w:hAnsi="Century Schoolbook" w:cs="Century Schoolbook"/>
          <w:color w:val="4F81BD" w:themeColor="accent1"/>
          <w:sz w:val="20"/>
        </w:rPr>
      </w:pPr>
      <w:r w:rsidRPr="004627EE">
        <w:rPr>
          <w:rFonts w:ascii="Century Schoolbook" w:hAnsi="Century Schoolbook" w:cs="Century Schoolbook"/>
          <w:b/>
          <w:color w:val="4F81BD" w:themeColor="accent1"/>
          <w:sz w:val="20"/>
        </w:rPr>
        <w:t>Asfixia completa</w:t>
      </w:r>
      <w:r w:rsidR="00827E79">
        <w:rPr>
          <w:rFonts w:ascii="Century Schoolbook" w:hAnsi="Century Schoolbook" w:cs="Century Schoolbook"/>
          <w:b/>
          <w:color w:val="4F81BD" w:themeColor="accent1"/>
          <w:sz w:val="20"/>
        </w:rPr>
        <w:t xml:space="preserve"> </w:t>
      </w:r>
      <w:r w:rsidR="00827E79" w:rsidRPr="00D71B82">
        <w:rPr>
          <w:rFonts w:ascii="Century Schoolbook" w:hAnsi="Century Schoolbook" w:cs="Century Schoolbook"/>
          <w:bCs/>
          <w:color w:val="00B050"/>
          <w:sz w:val="20"/>
          <w:szCs w:val="20"/>
          <w:lang w:val="es-ES"/>
        </w:rPr>
        <w:t>(algo obstruye su garganta y no puede respirar nada)</w:t>
      </w:r>
      <w:r w:rsidRPr="004627EE">
        <w:rPr>
          <w:rFonts w:ascii="Century Schoolbook" w:hAnsi="Century Schoolbook" w:cs="Century Schoolbook"/>
          <w:color w:val="4F81BD" w:themeColor="accent1"/>
          <w:sz w:val="20"/>
        </w:rPr>
        <w:t xml:space="preserve">: </w:t>
      </w:r>
      <w:r w:rsidR="004F6EEA">
        <w:rPr>
          <w:rFonts w:ascii="Century Schoolbook" w:hAnsi="Century Schoolbook" w:cs="Century Schoolbook"/>
          <w:color w:val="4F81BD" w:themeColor="accent1"/>
          <w:sz w:val="20"/>
        </w:rPr>
        <w:t xml:space="preserve">se le inclinará hacia adelante y se le darán hasta 5 palmadas fuertes en la espalda entre las escápulas. Si la obstrucción continúa se </w:t>
      </w:r>
      <w:r w:rsidRPr="004627EE">
        <w:rPr>
          <w:rFonts w:ascii="Century Schoolbook" w:hAnsi="Century Schoolbook" w:cs="Century Schoolbook"/>
          <w:color w:val="4F81BD" w:themeColor="accent1"/>
          <w:sz w:val="20"/>
        </w:rPr>
        <w:t>realizar</w:t>
      </w:r>
      <w:r w:rsidR="004F6EEA">
        <w:rPr>
          <w:rFonts w:ascii="Century Schoolbook" w:hAnsi="Century Schoolbook" w:cs="Century Schoolbook"/>
          <w:color w:val="4F81BD" w:themeColor="accent1"/>
          <w:sz w:val="20"/>
        </w:rPr>
        <w:t>á</w:t>
      </w:r>
      <w:r w:rsidRPr="004627EE">
        <w:rPr>
          <w:rFonts w:ascii="Century Schoolbook" w:hAnsi="Century Schoolbook" w:cs="Century Schoolbook"/>
          <w:color w:val="4F81BD" w:themeColor="accent1"/>
          <w:sz w:val="20"/>
        </w:rPr>
        <w:t xml:space="preserve"> la maniobra de Heimlich</w:t>
      </w:r>
      <w:r w:rsidR="00F351FA" w:rsidRPr="004627EE">
        <w:rPr>
          <w:rFonts w:ascii="Century Schoolbook" w:hAnsi="Century Schoolbook" w:cs="Century Schoolbook"/>
          <w:color w:val="4F81BD" w:themeColor="accent1"/>
          <w:sz w:val="20"/>
        </w:rPr>
        <w:t>.</w:t>
      </w:r>
      <w:r w:rsidR="00177706">
        <w:rPr>
          <w:rFonts w:ascii="Century Schoolbook" w:hAnsi="Century Schoolbook" w:cs="Century Schoolbook"/>
          <w:color w:val="4F81BD" w:themeColor="accent1"/>
          <w:sz w:val="20"/>
        </w:rPr>
        <w:t xml:space="preserve"> </w:t>
      </w:r>
      <w:r w:rsidR="00900F86">
        <w:rPr>
          <w:rFonts w:ascii="Century Schoolbook" w:hAnsi="Century Schoolbook" w:cs="Century Schoolbook"/>
          <w:color w:val="4F81BD" w:themeColor="accent1"/>
          <w:sz w:val="20"/>
        </w:rPr>
        <w:t xml:space="preserve">(Ver </w:t>
      </w:r>
      <w:hyperlink r:id="rId18" w:history="1">
        <w:r w:rsidR="00900F86" w:rsidRPr="00177706">
          <w:rPr>
            <w:rStyle w:val="Hipervnculo"/>
            <w:rFonts w:ascii="Century Schoolbook" w:hAnsi="Century Schoolbook" w:cs="Century Schoolbook"/>
            <w:sz w:val="20"/>
          </w:rPr>
          <w:t>video</w:t>
        </w:r>
      </w:hyperlink>
      <w:r w:rsidR="00900F86">
        <w:rPr>
          <w:rFonts w:ascii="Century Schoolbook" w:hAnsi="Century Schoolbook" w:cs="Century Schoolbook"/>
          <w:color w:val="4F81BD" w:themeColor="accent1"/>
          <w:sz w:val="20"/>
        </w:rPr>
        <w:t xml:space="preserve"> de prevención y este otro </w:t>
      </w:r>
      <w:hyperlink r:id="rId19" w:history="1">
        <w:r w:rsidR="00900F86" w:rsidRPr="00177706">
          <w:rPr>
            <w:rStyle w:val="Hipervnculo"/>
            <w:rFonts w:ascii="Century Schoolbook" w:hAnsi="Century Schoolbook" w:cs="Century Schoolbook"/>
            <w:sz w:val="20"/>
          </w:rPr>
          <w:t>video</w:t>
        </w:r>
      </w:hyperlink>
      <w:r w:rsidR="00900F86">
        <w:rPr>
          <w:rFonts w:ascii="Century Schoolbook" w:hAnsi="Century Schoolbook" w:cs="Century Schoolbook"/>
          <w:color w:val="4F81BD" w:themeColor="accent1"/>
          <w:sz w:val="20"/>
        </w:rPr>
        <w:t xml:space="preserve"> de actuación)</w:t>
      </w:r>
    </w:p>
    <w:p w14:paraId="24B06F17" w14:textId="77777777" w:rsidR="00F351FA" w:rsidRPr="004627EE" w:rsidRDefault="00F351FA" w:rsidP="00F351FA">
      <w:pPr>
        <w:numPr>
          <w:ilvl w:val="0"/>
          <w:numId w:val="4"/>
        </w:numPr>
        <w:tabs>
          <w:tab w:val="clear" w:pos="0"/>
          <w:tab w:val="num" w:pos="1701"/>
        </w:tabs>
        <w:spacing w:line="360" w:lineRule="auto"/>
        <w:ind w:left="2410"/>
        <w:jc w:val="both"/>
        <w:rPr>
          <w:rFonts w:ascii="Century Schoolbook" w:hAnsi="Century Schoolbook" w:cs="Century Schoolbook"/>
          <w:color w:val="4F81BD" w:themeColor="accent1"/>
          <w:sz w:val="20"/>
        </w:rPr>
      </w:pPr>
      <w:r w:rsidRPr="004627EE">
        <w:rPr>
          <w:rFonts w:ascii="Century Schoolbook" w:hAnsi="Century Schoolbook" w:cs="Century Schoolbook"/>
          <w:b/>
          <w:color w:val="4F81BD" w:themeColor="accent1"/>
          <w:sz w:val="20"/>
        </w:rPr>
        <w:t>Hemorragias externas</w:t>
      </w:r>
      <w:r w:rsidR="00827E79">
        <w:rPr>
          <w:rFonts w:ascii="Century Schoolbook" w:hAnsi="Century Schoolbook" w:cs="Century Schoolbook"/>
          <w:b/>
          <w:color w:val="4F81BD" w:themeColor="accent1"/>
          <w:sz w:val="20"/>
        </w:rPr>
        <w:t xml:space="preserve"> </w:t>
      </w:r>
      <w:r w:rsidR="00827E79" w:rsidRPr="00D71B82">
        <w:rPr>
          <w:rFonts w:ascii="Century Schoolbook" w:hAnsi="Century Schoolbook" w:cs="Century Schoolbook"/>
          <w:bCs/>
          <w:color w:val="00B050"/>
          <w:sz w:val="20"/>
          <w:szCs w:val="20"/>
          <w:lang w:val="es-ES"/>
        </w:rPr>
        <w:t>(un corte en la piel que expulsa sangre)</w:t>
      </w:r>
      <w:r w:rsidRPr="004627EE">
        <w:rPr>
          <w:rFonts w:ascii="Century Schoolbook" w:hAnsi="Century Schoolbook" w:cs="Century Schoolbook"/>
          <w:color w:val="4F81BD" w:themeColor="accent1"/>
          <w:sz w:val="20"/>
        </w:rPr>
        <w:t>: colocar un apósito y presionar la herida. Si la hemorragia no se detiene colocar otro apósito encima sin quitar el anterior y seguir presionando. Si sigue sin detenerse y es arterial compresión directa sobre la arteria. Y solo si lo anterior no funciona el torniquete</w:t>
      </w:r>
      <w:r w:rsidR="003D21B6" w:rsidRPr="004627EE">
        <w:rPr>
          <w:rFonts w:ascii="Century Schoolbook" w:hAnsi="Century Schoolbook" w:cs="Century Schoolbook"/>
          <w:color w:val="4F81BD" w:themeColor="accent1"/>
          <w:sz w:val="20"/>
        </w:rPr>
        <w:t xml:space="preserve">………….. </w:t>
      </w:r>
    </w:p>
    <w:p w14:paraId="1FA29502" w14:textId="37F5734A" w:rsidR="00F351FA" w:rsidRPr="004627EE" w:rsidRDefault="00F351FA" w:rsidP="00F351FA">
      <w:pPr>
        <w:numPr>
          <w:ilvl w:val="0"/>
          <w:numId w:val="4"/>
        </w:numPr>
        <w:tabs>
          <w:tab w:val="clear" w:pos="0"/>
          <w:tab w:val="num" w:pos="1701"/>
        </w:tabs>
        <w:spacing w:line="360" w:lineRule="auto"/>
        <w:ind w:left="2410"/>
        <w:jc w:val="both"/>
        <w:rPr>
          <w:rFonts w:ascii="Century Schoolbook" w:hAnsi="Century Schoolbook" w:cs="Century Schoolbook"/>
          <w:color w:val="4F81BD" w:themeColor="accent1"/>
          <w:sz w:val="20"/>
        </w:rPr>
      </w:pPr>
      <w:r w:rsidRPr="004627EE">
        <w:rPr>
          <w:rFonts w:ascii="Century Schoolbook" w:hAnsi="Century Schoolbook" w:cs="Century Schoolbook"/>
          <w:b/>
          <w:color w:val="4F81BD" w:themeColor="accent1"/>
          <w:sz w:val="20"/>
        </w:rPr>
        <w:lastRenderedPageBreak/>
        <w:t>Hemorragias internas</w:t>
      </w:r>
      <w:r w:rsidR="00827E79">
        <w:rPr>
          <w:rFonts w:ascii="Century Schoolbook" w:hAnsi="Century Schoolbook" w:cs="Century Schoolbook"/>
          <w:b/>
          <w:color w:val="4F81BD" w:themeColor="accent1"/>
          <w:sz w:val="20"/>
        </w:rPr>
        <w:t xml:space="preserve"> </w:t>
      </w:r>
      <w:r w:rsidR="00827E79" w:rsidRPr="00D71B82">
        <w:rPr>
          <w:rFonts w:ascii="Century Schoolbook" w:hAnsi="Century Schoolbook" w:cs="Century Schoolbook"/>
          <w:bCs/>
          <w:color w:val="00B050"/>
          <w:sz w:val="20"/>
          <w:szCs w:val="20"/>
          <w:lang w:val="es-ES"/>
        </w:rPr>
        <w:t>(cuando algún órgano interno sangra, pero no sale al exterior porque no hay corte en la piel)</w:t>
      </w:r>
      <w:r w:rsidRPr="004627EE">
        <w:rPr>
          <w:rFonts w:ascii="Century Schoolbook" w:hAnsi="Century Schoolbook" w:cs="Century Schoolbook"/>
          <w:color w:val="4F81BD" w:themeColor="accent1"/>
          <w:sz w:val="20"/>
        </w:rPr>
        <w:t>: no se puede hacer mucho. Estar pendiente de sus constantes vitales, tranquilizarl</w:t>
      </w:r>
      <w:r w:rsidR="00324205">
        <w:rPr>
          <w:rFonts w:ascii="Century Schoolbook" w:hAnsi="Century Schoolbook" w:cs="Century Schoolbook"/>
          <w:color w:val="4F81BD" w:themeColor="accent1"/>
          <w:sz w:val="20"/>
        </w:rPr>
        <w:t>e</w:t>
      </w:r>
      <w:r w:rsidRPr="004627EE">
        <w:rPr>
          <w:rFonts w:ascii="Century Schoolbook" w:hAnsi="Century Schoolbook" w:cs="Century Schoolbook"/>
          <w:color w:val="4F81BD" w:themeColor="accent1"/>
          <w:sz w:val="20"/>
        </w:rPr>
        <w:t xml:space="preserve"> y taparl</w:t>
      </w:r>
      <w:r w:rsidR="00324205">
        <w:rPr>
          <w:rFonts w:ascii="Century Schoolbook" w:hAnsi="Century Schoolbook" w:cs="Century Schoolbook"/>
          <w:color w:val="4F81BD" w:themeColor="accent1"/>
          <w:sz w:val="20"/>
        </w:rPr>
        <w:t>e</w:t>
      </w:r>
      <w:r w:rsidRPr="004627EE">
        <w:rPr>
          <w:rFonts w:ascii="Century Schoolbook" w:hAnsi="Century Schoolbook" w:cs="Century Schoolbook"/>
          <w:color w:val="4F81BD" w:themeColor="accent1"/>
          <w:sz w:val="20"/>
        </w:rPr>
        <w:t xml:space="preserve"> para que no pierda calor.</w:t>
      </w:r>
      <w:r w:rsidR="00AE27FF" w:rsidRPr="004627EE">
        <w:rPr>
          <w:rFonts w:ascii="Century Schoolbook" w:hAnsi="Century Schoolbook" w:cs="Century Schoolbook"/>
          <w:color w:val="4F81BD" w:themeColor="accent1"/>
          <w:sz w:val="20"/>
        </w:rPr>
        <w:t xml:space="preserve"> Acompañarle hasta la llegada de los sanitarios</w:t>
      </w:r>
      <w:r w:rsidR="003D21B6" w:rsidRPr="004627EE">
        <w:rPr>
          <w:rFonts w:ascii="Century Schoolbook" w:hAnsi="Century Schoolbook" w:cs="Century Schoolbook"/>
          <w:color w:val="4F81BD" w:themeColor="accent1"/>
          <w:sz w:val="20"/>
        </w:rPr>
        <w:t>……………….</w:t>
      </w:r>
    </w:p>
    <w:p w14:paraId="3B3B246D" w14:textId="77777777" w:rsidR="00F351FA" w:rsidRPr="004627EE" w:rsidRDefault="006C14A9" w:rsidP="00F351FA">
      <w:pPr>
        <w:numPr>
          <w:ilvl w:val="0"/>
          <w:numId w:val="4"/>
        </w:numPr>
        <w:tabs>
          <w:tab w:val="clear" w:pos="0"/>
          <w:tab w:val="num" w:pos="1701"/>
        </w:tabs>
        <w:spacing w:line="360" w:lineRule="auto"/>
        <w:ind w:left="2410"/>
        <w:jc w:val="both"/>
        <w:rPr>
          <w:rFonts w:ascii="Century Schoolbook" w:hAnsi="Century Schoolbook" w:cs="Century Schoolbook"/>
          <w:color w:val="4F81BD" w:themeColor="accent1"/>
          <w:sz w:val="20"/>
        </w:rPr>
      </w:pPr>
      <w:r w:rsidRPr="004627EE">
        <w:rPr>
          <w:rFonts w:ascii="Century Schoolbook" w:hAnsi="Century Schoolbook" w:cs="Century Schoolbook"/>
          <w:b/>
          <w:color w:val="4F81BD" w:themeColor="accent1"/>
          <w:sz w:val="20"/>
        </w:rPr>
        <w:t>Fracturas cerradas</w:t>
      </w:r>
      <w:r w:rsidR="00827E79">
        <w:rPr>
          <w:rFonts w:ascii="Century Schoolbook" w:hAnsi="Century Schoolbook" w:cs="Century Schoolbook"/>
          <w:b/>
          <w:color w:val="4F81BD" w:themeColor="accent1"/>
          <w:sz w:val="20"/>
        </w:rPr>
        <w:t xml:space="preserve"> </w:t>
      </w:r>
      <w:r w:rsidR="00827E79" w:rsidRPr="00D71B82">
        <w:rPr>
          <w:rFonts w:ascii="Century Schoolbook" w:hAnsi="Century Schoolbook" w:cs="Century Schoolbook"/>
          <w:bCs/>
          <w:color w:val="00B050"/>
          <w:sz w:val="20"/>
          <w:szCs w:val="20"/>
          <w:lang w:val="es-ES"/>
        </w:rPr>
        <w:t>(un hueso roto que no ha rasgado la piel)</w:t>
      </w:r>
      <w:r w:rsidR="00827E79" w:rsidRPr="000D16AE">
        <w:rPr>
          <w:rFonts w:ascii="Century Schoolbook" w:hAnsi="Century Schoolbook" w:cs="Century Schoolbook"/>
          <w:color w:val="0070C0"/>
          <w:sz w:val="22"/>
          <w:szCs w:val="22"/>
          <w:lang w:val="es-ES"/>
        </w:rPr>
        <w:t>:</w:t>
      </w:r>
      <w:r w:rsidRPr="004627EE">
        <w:rPr>
          <w:rFonts w:ascii="Century Schoolbook" w:hAnsi="Century Schoolbook" w:cs="Century Schoolbook"/>
          <w:color w:val="4F81BD" w:themeColor="accent1"/>
          <w:sz w:val="20"/>
        </w:rPr>
        <w:t xml:space="preserve"> no mover ni tocar la fractura, quitar anillos, pulseras, rel</w:t>
      </w:r>
      <w:r w:rsidR="00EC167E" w:rsidRPr="004627EE">
        <w:rPr>
          <w:rFonts w:ascii="Century Schoolbook" w:hAnsi="Century Schoolbook" w:cs="Century Schoolbook"/>
          <w:color w:val="4F81BD" w:themeColor="accent1"/>
          <w:sz w:val="20"/>
        </w:rPr>
        <w:t>o</w:t>
      </w:r>
      <w:r w:rsidRPr="004627EE">
        <w:rPr>
          <w:rFonts w:ascii="Century Schoolbook" w:hAnsi="Century Schoolbook" w:cs="Century Schoolbook"/>
          <w:color w:val="4F81BD" w:themeColor="accent1"/>
          <w:sz w:val="20"/>
        </w:rPr>
        <w:t>jes……… retirar la ropa para tener una visión clara, aplicar frio local e inmovilizar la articulación afectada</w:t>
      </w:r>
      <w:r w:rsidR="003D21B6" w:rsidRPr="004627EE">
        <w:rPr>
          <w:rFonts w:ascii="Century Schoolbook" w:hAnsi="Century Schoolbook" w:cs="Century Schoolbook"/>
          <w:color w:val="4F81BD" w:themeColor="accent1"/>
          <w:sz w:val="20"/>
        </w:rPr>
        <w:t>……………</w:t>
      </w:r>
    </w:p>
    <w:p w14:paraId="66F13400" w14:textId="77777777" w:rsidR="006C14A9" w:rsidRPr="004627EE" w:rsidRDefault="006C14A9" w:rsidP="00F351FA">
      <w:pPr>
        <w:numPr>
          <w:ilvl w:val="0"/>
          <w:numId w:val="4"/>
        </w:numPr>
        <w:tabs>
          <w:tab w:val="clear" w:pos="0"/>
          <w:tab w:val="num" w:pos="1701"/>
        </w:tabs>
        <w:spacing w:line="360" w:lineRule="auto"/>
        <w:ind w:left="2410"/>
        <w:jc w:val="both"/>
        <w:rPr>
          <w:rFonts w:ascii="Century Schoolbook" w:hAnsi="Century Schoolbook" w:cs="Century Schoolbook"/>
          <w:color w:val="4F81BD" w:themeColor="accent1"/>
          <w:sz w:val="20"/>
        </w:rPr>
      </w:pPr>
      <w:r w:rsidRPr="004627EE">
        <w:rPr>
          <w:rFonts w:ascii="Century Schoolbook" w:hAnsi="Century Schoolbook" w:cs="Century Schoolbook"/>
          <w:b/>
          <w:color w:val="4F81BD" w:themeColor="accent1"/>
          <w:sz w:val="20"/>
        </w:rPr>
        <w:t>Fractura abierta</w:t>
      </w:r>
      <w:r w:rsidR="00827E79">
        <w:rPr>
          <w:rFonts w:ascii="Century Schoolbook" w:hAnsi="Century Schoolbook" w:cs="Century Schoolbook"/>
          <w:b/>
          <w:color w:val="4F81BD" w:themeColor="accent1"/>
          <w:sz w:val="20"/>
        </w:rPr>
        <w:t xml:space="preserve"> </w:t>
      </w:r>
      <w:r w:rsidR="00827E79" w:rsidRPr="00D71B82">
        <w:rPr>
          <w:rFonts w:ascii="Century Schoolbook" w:hAnsi="Century Schoolbook" w:cs="Century Schoolbook"/>
          <w:bCs/>
          <w:color w:val="00B050"/>
          <w:sz w:val="20"/>
          <w:szCs w:val="20"/>
          <w:lang w:val="es-ES"/>
        </w:rPr>
        <w:t>(un hueso roto que ha rasgado la piel y asoma al exterior)</w:t>
      </w:r>
      <w:r w:rsidRPr="004627EE">
        <w:rPr>
          <w:rFonts w:ascii="Century Schoolbook" w:hAnsi="Century Schoolbook" w:cs="Century Schoolbook"/>
          <w:color w:val="4F81BD" w:themeColor="accent1"/>
          <w:sz w:val="20"/>
        </w:rPr>
        <w:t>: tapar la herida con un apósito limpio, no tocar ni introducir el hueso y en todo momento estar pendiente de las constantes vitales</w:t>
      </w:r>
      <w:r w:rsidR="003D21B6" w:rsidRPr="004627EE">
        <w:rPr>
          <w:rFonts w:ascii="Century Schoolbook" w:hAnsi="Century Schoolbook" w:cs="Century Schoolbook"/>
          <w:color w:val="4F81BD" w:themeColor="accent1"/>
          <w:sz w:val="20"/>
        </w:rPr>
        <w:t>…………….</w:t>
      </w:r>
    </w:p>
    <w:p w14:paraId="4E64CC00" w14:textId="77777777" w:rsidR="006C14A9" w:rsidRPr="004627EE" w:rsidRDefault="006C14A9" w:rsidP="00F351FA">
      <w:pPr>
        <w:numPr>
          <w:ilvl w:val="0"/>
          <w:numId w:val="4"/>
        </w:numPr>
        <w:tabs>
          <w:tab w:val="clear" w:pos="0"/>
          <w:tab w:val="num" w:pos="1701"/>
        </w:tabs>
        <w:spacing w:line="360" w:lineRule="auto"/>
        <w:ind w:left="2410"/>
        <w:jc w:val="both"/>
        <w:rPr>
          <w:rFonts w:ascii="Century Schoolbook" w:hAnsi="Century Schoolbook" w:cs="Century Schoolbook"/>
          <w:color w:val="4F81BD" w:themeColor="accent1"/>
          <w:sz w:val="20"/>
        </w:rPr>
      </w:pPr>
      <w:r w:rsidRPr="004627EE">
        <w:rPr>
          <w:rFonts w:ascii="Century Schoolbook" w:hAnsi="Century Schoolbook" w:cs="Century Schoolbook"/>
          <w:b/>
          <w:color w:val="4F81BD" w:themeColor="accent1"/>
          <w:sz w:val="20"/>
        </w:rPr>
        <w:t>Quemaduras</w:t>
      </w:r>
      <w:r w:rsidRPr="004627EE">
        <w:rPr>
          <w:rFonts w:ascii="Century Schoolbook" w:hAnsi="Century Schoolbook" w:cs="Century Schoolbook"/>
          <w:color w:val="4F81BD" w:themeColor="accent1"/>
          <w:sz w:val="20"/>
        </w:rPr>
        <w:t xml:space="preserve">: </w:t>
      </w:r>
      <w:r w:rsidR="003D21B6" w:rsidRPr="004627EE">
        <w:rPr>
          <w:rFonts w:ascii="Century Schoolbook" w:hAnsi="Century Schoolbook" w:cs="Century Schoolbook"/>
          <w:color w:val="4F81BD" w:themeColor="accent1"/>
          <w:sz w:val="20"/>
        </w:rPr>
        <w:t>quitar la ropa quemada, salvo si está adherida, limpiar con agua alrededor, taparla con paños de agua limpios, no echar cremas, taparle para que no se quede frio ………….</w:t>
      </w:r>
    </w:p>
    <w:p w14:paraId="0BF2FA57" w14:textId="77777777" w:rsidR="001C0250" w:rsidRDefault="006A2086" w:rsidP="00E63B2F">
      <w:pPr>
        <w:pStyle w:val="Textoindependiente"/>
        <w:spacing w:before="240" w:line="360" w:lineRule="auto"/>
        <w:ind w:left="1276"/>
        <w:jc w:val="both"/>
        <w:rPr>
          <w:rFonts w:ascii="Century Schoolbook" w:hAnsi="Century Schoolbook" w:cs="Century Schoolbook"/>
          <w:sz w:val="20"/>
        </w:rPr>
      </w:pPr>
      <w:r>
        <w:rPr>
          <w:rFonts w:ascii="Century Schoolbook" w:hAnsi="Century Schoolbook" w:cs="Century Schoolbook"/>
          <w:sz w:val="20"/>
        </w:rPr>
        <w:t>El SAMUR y Protección Civil nos proporcionan una</w:t>
      </w:r>
      <w:r w:rsidR="002804E5">
        <w:rPr>
          <w:rFonts w:ascii="Century Schoolbook" w:hAnsi="Century Schoolbook" w:cs="Century Schoolbook"/>
          <w:sz w:val="20"/>
        </w:rPr>
        <w:t xml:space="preserve">  </w:t>
      </w:r>
      <w:hyperlink r:id="rId20" w:history="1">
        <w:r w:rsidR="002804E5" w:rsidRPr="002804E5">
          <w:rPr>
            <w:rStyle w:val="Hipervnculo"/>
            <w:rFonts w:ascii="Century Schoolbook" w:hAnsi="Century Schoolbook" w:cs="Century Schoolbook"/>
            <w:sz w:val="20"/>
          </w:rPr>
          <w:t>GUÍA DE PRIMEROS AUXILIOS</w:t>
        </w:r>
      </w:hyperlink>
      <w:r>
        <w:rPr>
          <w:rFonts w:ascii="Century Schoolbook" w:hAnsi="Century Schoolbook" w:cs="Century Schoolbook"/>
          <w:sz w:val="20"/>
        </w:rPr>
        <w:t xml:space="preserve"> muy completa. Puedes acudir a ella para ampliar lo que consideres oportuno.</w:t>
      </w:r>
    </w:p>
    <w:p w14:paraId="037A8306" w14:textId="77777777" w:rsidR="00C86B8A" w:rsidRDefault="00C86B8A" w:rsidP="00C86B8A">
      <w:pPr>
        <w:spacing w:line="360" w:lineRule="auto"/>
        <w:jc w:val="both"/>
        <w:rPr>
          <w:rFonts w:ascii="Century Schoolbook" w:hAnsi="Century Schoolbook" w:cs="Century Schoolbook"/>
          <w:sz w:val="20"/>
        </w:rPr>
      </w:pPr>
    </w:p>
    <w:p w14:paraId="0E011F20" w14:textId="77777777" w:rsidR="00C86B8A" w:rsidRPr="00C86B8A" w:rsidRDefault="00C86B8A" w:rsidP="00C86B8A">
      <w:pPr>
        <w:pStyle w:val="1GT"/>
      </w:pPr>
      <w:bookmarkStart w:id="5" w:name="_Toc88754862"/>
      <w:r w:rsidRPr="00C86B8A">
        <w:t>TRIAGE EN CASO DE ACCIDENTES CON MÚLTIPLE</w:t>
      </w:r>
      <w:r>
        <w:t>S</w:t>
      </w:r>
      <w:r w:rsidRPr="00C86B8A">
        <w:t xml:space="preserve"> VÍCTIMAS</w:t>
      </w:r>
      <w:bookmarkEnd w:id="5"/>
    </w:p>
    <w:p w14:paraId="5C13CCF7" w14:textId="77777777" w:rsidR="00D97553" w:rsidRDefault="00D97553" w:rsidP="00C86B8A">
      <w:pPr>
        <w:pStyle w:val="Textoindependiente"/>
        <w:spacing w:before="240" w:line="360" w:lineRule="auto"/>
        <w:ind w:left="1276"/>
        <w:jc w:val="both"/>
        <w:rPr>
          <w:rFonts w:ascii="Century Schoolbook" w:hAnsi="Century Schoolbook" w:cs="Century Schoolbook"/>
          <w:sz w:val="20"/>
        </w:rPr>
      </w:pPr>
      <w:r>
        <w:rPr>
          <w:rFonts w:ascii="Century Schoolbook" w:hAnsi="Century Schoolbook" w:cs="Century Schoolbook"/>
          <w:sz w:val="20"/>
        </w:rPr>
        <w:t xml:space="preserve">Cuando se produce un accidente con múltiples víctimas a cuáles se socorre primero y a cuáles después. Esa es la cuestión que viene a resolver el </w:t>
      </w:r>
      <w:r w:rsidRPr="00D97553">
        <w:rPr>
          <w:rFonts w:ascii="Century Schoolbook" w:hAnsi="Century Schoolbook" w:cs="Century Schoolbook"/>
          <w:b/>
          <w:sz w:val="20"/>
        </w:rPr>
        <w:t>triage</w:t>
      </w:r>
      <w:r>
        <w:rPr>
          <w:rFonts w:ascii="Century Schoolbook" w:hAnsi="Century Schoolbook" w:cs="Century Schoolbook"/>
          <w:sz w:val="20"/>
        </w:rPr>
        <w:t xml:space="preserve"> (en castellano triaje).</w:t>
      </w:r>
    </w:p>
    <w:p w14:paraId="7EAAFE5D" w14:textId="77777777" w:rsidR="00D97553" w:rsidRDefault="00D97553" w:rsidP="00D97553">
      <w:pPr>
        <w:pStyle w:val="Textoindependiente"/>
        <w:spacing w:before="240" w:line="360" w:lineRule="auto"/>
        <w:ind w:left="1276"/>
        <w:jc w:val="both"/>
        <w:rPr>
          <w:rFonts w:ascii="Century Schoolbook" w:hAnsi="Century Schoolbook" w:cs="Century Schoolbook"/>
          <w:sz w:val="20"/>
        </w:rPr>
      </w:pPr>
      <w:r w:rsidRPr="000A5FCD">
        <w:rPr>
          <w:rFonts w:ascii="Century Schoolbook" w:hAnsi="Century Schoolbook" w:cs="Century Schoolbook"/>
          <w:color w:val="4F81BD" w:themeColor="accent1"/>
          <w:sz w:val="20"/>
        </w:rPr>
        <w:t>Así, el tria</w:t>
      </w:r>
      <w:r w:rsidR="002804E5">
        <w:rPr>
          <w:rFonts w:ascii="Century Schoolbook" w:hAnsi="Century Schoolbook" w:cs="Century Schoolbook"/>
          <w:color w:val="4F81BD" w:themeColor="accent1"/>
          <w:sz w:val="20"/>
        </w:rPr>
        <w:t>j</w:t>
      </w:r>
      <w:r w:rsidRPr="000A5FCD">
        <w:rPr>
          <w:rFonts w:ascii="Century Schoolbook" w:hAnsi="Century Schoolbook" w:cs="Century Schoolbook"/>
          <w:color w:val="4F81BD" w:themeColor="accent1"/>
          <w:sz w:val="20"/>
        </w:rPr>
        <w:t xml:space="preserve">e consiste en la clasificación de víctimas </w:t>
      </w:r>
      <w:r w:rsidR="002804E5" w:rsidRPr="000A5FCD">
        <w:rPr>
          <w:rFonts w:ascii="Century Schoolbook" w:hAnsi="Century Schoolbook" w:cs="Century Schoolbook"/>
          <w:color w:val="4F81BD" w:themeColor="accent1"/>
          <w:sz w:val="20"/>
        </w:rPr>
        <w:t>de acuerdo con</w:t>
      </w:r>
      <w:r w:rsidRPr="000A5FCD">
        <w:rPr>
          <w:rFonts w:ascii="Century Schoolbook" w:hAnsi="Century Schoolbook" w:cs="Century Schoolbook"/>
          <w:color w:val="4F81BD" w:themeColor="accent1"/>
          <w:sz w:val="20"/>
        </w:rPr>
        <w:t xml:space="preserve"> su gravedad y pronóstico vital. Esta clasificación es la que marcará el orden de asistencia y transporte de cada víctima</w:t>
      </w:r>
      <w:r w:rsidRPr="00D97553">
        <w:rPr>
          <w:rFonts w:ascii="Century Schoolbook" w:hAnsi="Century Schoolbook" w:cs="Century Schoolbook"/>
          <w:sz w:val="20"/>
        </w:rPr>
        <w:t>.</w:t>
      </w:r>
    </w:p>
    <w:p w14:paraId="00ED1F70" w14:textId="77777777" w:rsidR="00C86B8A" w:rsidRDefault="00C86B8A" w:rsidP="00C86B8A">
      <w:pPr>
        <w:pStyle w:val="Textoindependiente"/>
        <w:spacing w:before="240" w:line="360" w:lineRule="auto"/>
        <w:ind w:left="1276"/>
        <w:jc w:val="both"/>
        <w:rPr>
          <w:rFonts w:ascii="Century Schoolbook" w:hAnsi="Century Schoolbook" w:cs="Century Schoolbook"/>
          <w:sz w:val="20"/>
        </w:rPr>
      </w:pPr>
      <w:r>
        <w:rPr>
          <w:rFonts w:ascii="Century Schoolbook" w:hAnsi="Century Schoolbook" w:cs="Century Schoolbook"/>
          <w:sz w:val="20"/>
        </w:rPr>
        <w:t>El manual de enfermera del SUMMA 112 establece el método de tria</w:t>
      </w:r>
      <w:r w:rsidR="000A5FCD">
        <w:rPr>
          <w:rFonts w:ascii="Century Schoolbook" w:hAnsi="Century Schoolbook" w:cs="Century Schoolbook"/>
          <w:sz w:val="20"/>
        </w:rPr>
        <w:t>j</w:t>
      </w:r>
      <w:r>
        <w:rPr>
          <w:rFonts w:ascii="Century Schoolbook" w:hAnsi="Century Schoolbook" w:cs="Century Schoolbook"/>
          <w:sz w:val="20"/>
        </w:rPr>
        <w:t>e más apropiado, por su simplicidad, para personal no sanitario es el llamado SHORT.</w:t>
      </w:r>
      <w:r w:rsidR="00A639B8">
        <w:rPr>
          <w:rFonts w:ascii="Century Schoolbook" w:hAnsi="Century Schoolbook" w:cs="Century Schoolbook"/>
          <w:sz w:val="20"/>
        </w:rPr>
        <w:t xml:space="preserve"> </w:t>
      </w:r>
      <w:r w:rsidRPr="000A5FCD">
        <w:rPr>
          <w:rFonts w:ascii="Century Schoolbook" w:hAnsi="Century Schoolbook" w:cs="Century Schoolbook"/>
          <w:color w:val="4F81BD" w:themeColor="accent1"/>
          <w:sz w:val="20"/>
        </w:rPr>
        <w:t>El objetivo del método SHORT</w:t>
      </w:r>
      <w:r w:rsidR="00A639B8">
        <w:rPr>
          <w:rFonts w:ascii="Century Schoolbook" w:hAnsi="Century Schoolbook" w:cs="Century Schoolbook"/>
          <w:sz w:val="20"/>
        </w:rPr>
        <w:t>,</w:t>
      </w:r>
      <w:r w:rsidRPr="00C86B8A">
        <w:rPr>
          <w:rFonts w:ascii="Century Schoolbook" w:hAnsi="Century Schoolbook" w:cs="Century Schoolbook"/>
          <w:sz w:val="20"/>
        </w:rPr>
        <w:t xml:space="preserve"> como triage inicial extrahospitalario</w:t>
      </w:r>
      <w:r w:rsidR="00A639B8">
        <w:rPr>
          <w:rFonts w:ascii="Century Schoolbook" w:hAnsi="Century Schoolbook" w:cs="Century Schoolbook"/>
          <w:sz w:val="20"/>
        </w:rPr>
        <w:t>,</w:t>
      </w:r>
      <w:r w:rsidRPr="00C86B8A">
        <w:rPr>
          <w:rFonts w:ascii="Century Schoolbook" w:hAnsi="Century Schoolbook" w:cs="Century Schoolbook"/>
          <w:sz w:val="20"/>
        </w:rPr>
        <w:t xml:space="preserve"> </w:t>
      </w:r>
      <w:r w:rsidRPr="000A5FCD">
        <w:rPr>
          <w:rFonts w:ascii="Century Schoolbook" w:hAnsi="Century Schoolbook" w:cs="Century Schoolbook"/>
          <w:color w:val="4F81BD" w:themeColor="accent1"/>
          <w:sz w:val="20"/>
        </w:rPr>
        <w:t>ha sido simplificar y protocolizar la labor inicial de rescate, por personal no sanitario</w:t>
      </w:r>
      <w:r w:rsidR="0065117A">
        <w:rPr>
          <w:rFonts w:ascii="Century Schoolbook" w:hAnsi="Century Schoolbook" w:cs="Century Schoolbook"/>
          <w:sz w:val="20"/>
        </w:rPr>
        <w:t>,</w:t>
      </w:r>
      <w:r w:rsidRPr="00C86B8A">
        <w:rPr>
          <w:rFonts w:ascii="Century Schoolbook" w:hAnsi="Century Schoolbook" w:cs="Century Schoolbook"/>
          <w:sz w:val="20"/>
        </w:rPr>
        <w:t xml:space="preserve"> como primeros intervinientes en el incidente.</w:t>
      </w:r>
    </w:p>
    <w:p w14:paraId="23DBC3A9" w14:textId="77777777" w:rsidR="00C86B8A" w:rsidRPr="000A5FCD" w:rsidRDefault="00C86B8A" w:rsidP="00C86B8A">
      <w:pPr>
        <w:pStyle w:val="Textoindependiente"/>
        <w:spacing w:before="240" w:line="360" w:lineRule="auto"/>
        <w:ind w:left="1276"/>
        <w:jc w:val="both"/>
        <w:rPr>
          <w:rFonts w:ascii="Century Schoolbook" w:hAnsi="Century Schoolbook" w:cs="Century Schoolbook"/>
          <w:color w:val="4F81BD" w:themeColor="accent1"/>
          <w:sz w:val="20"/>
        </w:rPr>
      </w:pPr>
      <w:r w:rsidRPr="000A5FCD">
        <w:rPr>
          <w:rFonts w:ascii="Century Schoolbook" w:hAnsi="Century Schoolbook" w:cs="Century Schoolbook"/>
          <w:color w:val="4F81BD" w:themeColor="accent1"/>
          <w:sz w:val="20"/>
        </w:rPr>
        <w:t>Las letras del acrónimo SHORT representan las iniciales</w:t>
      </w:r>
      <w:r w:rsidR="0037334C" w:rsidRPr="000A5FCD">
        <w:rPr>
          <w:rFonts w:ascii="Century Schoolbook" w:hAnsi="Century Schoolbook" w:cs="Century Schoolbook"/>
          <w:color w:val="4F81BD" w:themeColor="accent1"/>
          <w:sz w:val="20"/>
        </w:rPr>
        <w:t xml:space="preserve"> que nos indican el orden cronológico de la atención de los heridos </w:t>
      </w:r>
      <w:r w:rsidR="000A5FCD" w:rsidRPr="000A5FCD">
        <w:rPr>
          <w:rFonts w:ascii="Century Schoolbook" w:hAnsi="Century Schoolbook" w:cs="Century Schoolbook"/>
          <w:color w:val="4F81BD" w:themeColor="accent1"/>
          <w:sz w:val="20"/>
        </w:rPr>
        <w:t xml:space="preserve">que previamente serán </w:t>
      </w:r>
      <w:r w:rsidR="0037334C" w:rsidRPr="000A5FCD">
        <w:rPr>
          <w:rFonts w:ascii="Century Schoolbook" w:hAnsi="Century Schoolbook" w:cs="Century Schoolbook"/>
          <w:color w:val="4F81BD" w:themeColor="accent1"/>
          <w:sz w:val="20"/>
        </w:rPr>
        <w:t>marcado</w:t>
      </w:r>
      <w:r w:rsidR="000A5FCD" w:rsidRPr="000A5FCD">
        <w:rPr>
          <w:rFonts w:ascii="Century Schoolbook" w:hAnsi="Century Schoolbook" w:cs="Century Schoolbook"/>
          <w:color w:val="4F81BD" w:themeColor="accent1"/>
          <w:sz w:val="20"/>
        </w:rPr>
        <w:t>s</w:t>
      </w:r>
      <w:r w:rsidR="0037334C" w:rsidRPr="000A5FCD">
        <w:rPr>
          <w:rFonts w:ascii="Century Schoolbook" w:hAnsi="Century Schoolbook" w:cs="Century Schoolbook"/>
          <w:color w:val="4F81BD" w:themeColor="accent1"/>
          <w:sz w:val="20"/>
        </w:rPr>
        <w:t xml:space="preserve"> con tarjetas de colores</w:t>
      </w:r>
      <w:r w:rsidRPr="000A5FCD">
        <w:rPr>
          <w:rFonts w:ascii="Century Schoolbook" w:hAnsi="Century Schoolbook" w:cs="Century Schoolbook"/>
          <w:color w:val="4F81BD" w:themeColor="accent1"/>
          <w:sz w:val="20"/>
        </w:rPr>
        <w:t>:</w:t>
      </w:r>
    </w:p>
    <w:p w14:paraId="40EDF82C" w14:textId="77777777" w:rsidR="00C86B8A" w:rsidRPr="0037334C" w:rsidRDefault="00C86B8A" w:rsidP="000A5F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tabs>
          <w:tab w:val="left" w:pos="4253"/>
          <w:tab w:val="left" w:pos="7938"/>
        </w:tabs>
        <w:suppressAutoHyphens w:val="0"/>
        <w:autoSpaceDE w:val="0"/>
        <w:autoSpaceDN w:val="0"/>
        <w:adjustRightInd w:val="0"/>
        <w:ind w:left="1276" w:right="2803"/>
        <w:jc w:val="both"/>
        <w:rPr>
          <w:rFonts w:ascii="Century Schoolbook" w:hAnsi="Century Schoolbook" w:cs="Arial"/>
          <w:sz w:val="20"/>
          <w:szCs w:val="20"/>
          <w:lang w:val="es-ES" w:eastAsia="es-ES"/>
        </w:rPr>
      </w:pPr>
      <w:r w:rsidRPr="00C86B8A">
        <w:rPr>
          <w:rFonts w:ascii="Century Schoolbook" w:hAnsi="Century Schoolbook" w:cs="Arial"/>
          <w:b/>
          <w:bCs/>
          <w:i/>
          <w:iCs/>
          <w:color w:val="CB262A"/>
          <w:sz w:val="20"/>
          <w:szCs w:val="20"/>
          <w:lang w:val="es-ES" w:eastAsia="es-ES"/>
        </w:rPr>
        <w:t>S:</w:t>
      </w:r>
      <w:r w:rsidRPr="00C86B8A">
        <w:rPr>
          <w:rFonts w:ascii="Century Schoolbook" w:hAnsi="Century Schoolbook"/>
          <w:b/>
          <w:bCs/>
          <w:i/>
          <w:iCs/>
          <w:color w:val="CB262A"/>
          <w:spacing w:val="6"/>
          <w:sz w:val="20"/>
          <w:szCs w:val="20"/>
          <w:lang w:val="es-ES" w:eastAsia="es-ES"/>
        </w:rPr>
        <w:t xml:space="preserve"> </w:t>
      </w:r>
      <w:r w:rsidRPr="000A5FCD">
        <w:rPr>
          <w:rFonts w:ascii="Century Schoolbook" w:hAnsi="Century Schoolbook" w:cs="Arial"/>
          <w:i/>
          <w:iCs/>
          <w:color w:val="4F81BD" w:themeColor="accent1"/>
          <w:sz w:val="20"/>
          <w:szCs w:val="20"/>
          <w:lang w:val="es-ES" w:eastAsia="es-ES"/>
        </w:rPr>
        <w:t>Sale</w:t>
      </w:r>
      <w:r w:rsidRPr="000A5FCD">
        <w:rPr>
          <w:rFonts w:ascii="Century Schoolbook" w:hAnsi="Century Schoolbook"/>
          <w:i/>
          <w:iCs/>
          <w:color w:val="4F81BD" w:themeColor="accent1"/>
          <w:spacing w:val="6"/>
          <w:sz w:val="20"/>
          <w:szCs w:val="20"/>
          <w:lang w:val="es-ES" w:eastAsia="es-ES"/>
        </w:rPr>
        <w:t xml:space="preserve"> </w:t>
      </w:r>
      <w:r w:rsidRPr="000A5FCD">
        <w:rPr>
          <w:rFonts w:ascii="Century Schoolbook" w:hAnsi="Century Schoolbook" w:cs="Arial"/>
          <w:i/>
          <w:iCs/>
          <w:color w:val="4F81BD" w:themeColor="accent1"/>
          <w:sz w:val="20"/>
          <w:szCs w:val="20"/>
          <w:lang w:val="es-ES" w:eastAsia="es-ES"/>
        </w:rPr>
        <w:t>caminando</w:t>
      </w:r>
      <w:r w:rsidR="007918C3" w:rsidRPr="000A5FCD">
        <w:rPr>
          <w:rFonts w:ascii="Century Schoolbook" w:hAnsi="Century Schoolbook" w:cs="Arial"/>
          <w:i/>
          <w:iCs/>
          <w:color w:val="4F81BD" w:themeColor="accent1"/>
          <w:sz w:val="20"/>
          <w:szCs w:val="20"/>
          <w:lang w:val="es-ES" w:eastAsia="es-ES"/>
        </w:rPr>
        <w:t xml:space="preserve"> </w:t>
      </w:r>
      <w:r w:rsidR="007918C3">
        <w:rPr>
          <w:rFonts w:ascii="Century Schoolbook" w:hAnsi="Century Schoolbook" w:cs="Arial"/>
          <w:i/>
          <w:iCs/>
          <w:color w:val="272526"/>
          <w:sz w:val="20"/>
          <w:szCs w:val="20"/>
          <w:lang w:val="es-ES" w:eastAsia="es-ES"/>
        </w:rPr>
        <w:t xml:space="preserve">/ </w:t>
      </w:r>
      <w:r w:rsidR="007918C3" w:rsidRPr="007918C3">
        <w:rPr>
          <w:rFonts w:ascii="Century Schoolbook" w:hAnsi="Century Schoolbook" w:cs="Arial"/>
          <w:i/>
          <w:iCs/>
          <w:color w:val="00B050"/>
          <w:sz w:val="20"/>
          <w:szCs w:val="20"/>
          <w:lang w:val="es-ES" w:eastAsia="es-ES"/>
        </w:rPr>
        <w:t>VERDE</w:t>
      </w:r>
      <w:r w:rsidR="0037334C">
        <w:rPr>
          <w:rFonts w:ascii="Century Schoolbook" w:hAnsi="Century Schoolbook" w:cs="Arial"/>
          <w:i/>
          <w:iCs/>
          <w:color w:val="00B050"/>
          <w:sz w:val="20"/>
          <w:szCs w:val="20"/>
          <w:lang w:val="es-ES" w:eastAsia="es-ES"/>
        </w:rPr>
        <w:t xml:space="preserve"> </w:t>
      </w:r>
      <w:r w:rsidR="0037334C" w:rsidRPr="000A5FCD">
        <w:rPr>
          <w:rFonts w:ascii="Century Schoolbook" w:hAnsi="Century Schoolbook" w:cs="Arial"/>
          <w:i/>
          <w:iCs/>
          <w:color w:val="4F81BD" w:themeColor="accent1"/>
          <w:sz w:val="20"/>
          <w:szCs w:val="20"/>
          <w:lang w:val="es-ES" w:eastAsia="es-ES"/>
        </w:rPr>
        <w:t>(3º en ser atendido)</w:t>
      </w:r>
    </w:p>
    <w:p w14:paraId="045683CC" w14:textId="77777777" w:rsidR="00C86B8A" w:rsidRPr="00C86B8A" w:rsidRDefault="00C86B8A" w:rsidP="000A5F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tabs>
          <w:tab w:val="left" w:pos="4253"/>
          <w:tab w:val="left" w:pos="7938"/>
        </w:tabs>
        <w:suppressAutoHyphens w:val="0"/>
        <w:autoSpaceDE w:val="0"/>
        <w:autoSpaceDN w:val="0"/>
        <w:adjustRightInd w:val="0"/>
        <w:ind w:left="1276" w:right="2803"/>
        <w:jc w:val="both"/>
        <w:rPr>
          <w:rFonts w:ascii="Century Schoolbook" w:hAnsi="Century Schoolbook" w:cs="Arial"/>
          <w:color w:val="000000"/>
          <w:sz w:val="20"/>
          <w:szCs w:val="20"/>
          <w:lang w:val="es-ES" w:eastAsia="es-ES"/>
        </w:rPr>
      </w:pPr>
      <w:r w:rsidRPr="00C86B8A">
        <w:rPr>
          <w:rFonts w:ascii="Century Schoolbook" w:hAnsi="Century Schoolbook" w:cs="Arial"/>
          <w:b/>
          <w:bCs/>
          <w:i/>
          <w:iCs/>
          <w:color w:val="CB262A"/>
          <w:sz w:val="20"/>
          <w:szCs w:val="20"/>
          <w:lang w:val="es-ES" w:eastAsia="es-ES"/>
        </w:rPr>
        <w:t>H:</w:t>
      </w:r>
      <w:r w:rsidRPr="00C86B8A">
        <w:rPr>
          <w:rFonts w:ascii="Century Schoolbook" w:hAnsi="Century Schoolbook"/>
          <w:b/>
          <w:bCs/>
          <w:i/>
          <w:iCs/>
          <w:color w:val="CB262A"/>
          <w:spacing w:val="6"/>
          <w:sz w:val="20"/>
          <w:szCs w:val="20"/>
          <w:lang w:val="es-ES" w:eastAsia="es-ES"/>
        </w:rPr>
        <w:t xml:space="preserve"> </w:t>
      </w:r>
      <w:r w:rsidRPr="000A5FCD">
        <w:rPr>
          <w:rFonts w:ascii="Century Schoolbook" w:hAnsi="Century Schoolbook" w:cs="Arial"/>
          <w:i/>
          <w:iCs/>
          <w:color w:val="4F81BD" w:themeColor="accent1"/>
          <w:sz w:val="20"/>
          <w:szCs w:val="20"/>
          <w:lang w:val="es-ES" w:eastAsia="es-ES"/>
        </w:rPr>
        <w:t>Habla</w:t>
      </w:r>
      <w:r w:rsidRPr="000A5FCD">
        <w:rPr>
          <w:rFonts w:ascii="Century Schoolbook" w:hAnsi="Century Schoolbook"/>
          <w:i/>
          <w:iCs/>
          <w:color w:val="4F81BD" w:themeColor="accent1"/>
          <w:spacing w:val="6"/>
          <w:sz w:val="20"/>
          <w:szCs w:val="20"/>
          <w:lang w:val="es-ES" w:eastAsia="es-ES"/>
        </w:rPr>
        <w:t xml:space="preserve"> </w:t>
      </w:r>
      <w:r w:rsidRPr="000A5FCD">
        <w:rPr>
          <w:rFonts w:ascii="Century Schoolbook" w:hAnsi="Century Schoolbook" w:cs="Arial"/>
          <w:i/>
          <w:iCs/>
          <w:color w:val="4F81BD" w:themeColor="accent1"/>
          <w:sz w:val="20"/>
          <w:szCs w:val="20"/>
          <w:lang w:val="es-ES" w:eastAsia="es-ES"/>
        </w:rPr>
        <w:t>sin</w:t>
      </w:r>
      <w:r w:rsidRPr="000A5FCD">
        <w:rPr>
          <w:rFonts w:ascii="Century Schoolbook" w:hAnsi="Century Schoolbook"/>
          <w:i/>
          <w:iCs/>
          <w:color w:val="4F81BD" w:themeColor="accent1"/>
          <w:spacing w:val="6"/>
          <w:sz w:val="20"/>
          <w:szCs w:val="20"/>
          <w:lang w:val="es-ES" w:eastAsia="es-ES"/>
        </w:rPr>
        <w:t xml:space="preserve"> </w:t>
      </w:r>
      <w:r w:rsidRPr="000A5FCD">
        <w:rPr>
          <w:rFonts w:ascii="Century Schoolbook" w:hAnsi="Century Schoolbook" w:cs="Arial"/>
          <w:i/>
          <w:iCs/>
          <w:color w:val="4F81BD" w:themeColor="accent1"/>
          <w:sz w:val="20"/>
          <w:szCs w:val="20"/>
          <w:lang w:val="es-ES" w:eastAsia="es-ES"/>
        </w:rPr>
        <w:t>dificultad</w:t>
      </w:r>
      <w:r w:rsidR="007918C3" w:rsidRPr="000A5FCD">
        <w:rPr>
          <w:rFonts w:ascii="Century Schoolbook" w:hAnsi="Century Schoolbook" w:cs="Arial"/>
          <w:i/>
          <w:iCs/>
          <w:color w:val="4F81BD" w:themeColor="accent1"/>
          <w:sz w:val="20"/>
          <w:szCs w:val="20"/>
          <w:lang w:val="es-ES" w:eastAsia="es-ES"/>
        </w:rPr>
        <w:t xml:space="preserve"> </w:t>
      </w:r>
      <w:r w:rsidR="007918C3">
        <w:rPr>
          <w:rFonts w:ascii="Century Schoolbook" w:hAnsi="Century Schoolbook" w:cs="Arial"/>
          <w:i/>
          <w:iCs/>
          <w:color w:val="272526"/>
          <w:sz w:val="20"/>
          <w:szCs w:val="20"/>
          <w:lang w:val="es-ES" w:eastAsia="es-ES"/>
        </w:rPr>
        <w:t xml:space="preserve">/ </w:t>
      </w:r>
      <w:r w:rsidR="007918C3" w:rsidRPr="007918C3">
        <w:rPr>
          <w:rFonts w:ascii="Century Schoolbook" w:hAnsi="Century Schoolbook" w:cs="Arial"/>
          <w:i/>
          <w:iCs/>
          <w:color w:val="FFFF00"/>
          <w:sz w:val="20"/>
          <w:szCs w:val="20"/>
          <w:lang w:val="es-ES" w:eastAsia="es-ES"/>
        </w:rPr>
        <w:t>AMARILLO</w:t>
      </w:r>
      <w:r w:rsidR="0037334C">
        <w:rPr>
          <w:rFonts w:ascii="Century Schoolbook" w:hAnsi="Century Schoolbook" w:cs="Arial"/>
          <w:i/>
          <w:iCs/>
          <w:color w:val="FFFF00"/>
          <w:sz w:val="20"/>
          <w:szCs w:val="20"/>
          <w:lang w:val="es-ES" w:eastAsia="es-ES"/>
        </w:rPr>
        <w:t xml:space="preserve"> </w:t>
      </w:r>
      <w:r w:rsidR="0037334C" w:rsidRPr="000A5FCD">
        <w:rPr>
          <w:rFonts w:ascii="Century Schoolbook" w:hAnsi="Century Schoolbook" w:cs="Arial"/>
          <w:i/>
          <w:iCs/>
          <w:color w:val="4F81BD" w:themeColor="accent1"/>
          <w:sz w:val="20"/>
          <w:szCs w:val="20"/>
          <w:lang w:val="es-ES" w:eastAsia="es-ES"/>
        </w:rPr>
        <w:t>(2º en ser atendido)</w:t>
      </w:r>
    </w:p>
    <w:p w14:paraId="060ACFC7" w14:textId="77777777" w:rsidR="00C86B8A" w:rsidRPr="0037334C" w:rsidRDefault="00C86B8A" w:rsidP="000A5F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tabs>
          <w:tab w:val="left" w:pos="4253"/>
          <w:tab w:val="left" w:pos="7938"/>
        </w:tabs>
        <w:suppressAutoHyphens w:val="0"/>
        <w:autoSpaceDE w:val="0"/>
        <w:autoSpaceDN w:val="0"/>
        <w:adjustRightInd w:val="0"/>
        <w:ind w:left="1276" w:right="2803"/>
        <w:jc w:val="both"/>
        <w:rPr>
          <w:rFonts w:ascii="Century Schoolbook" w:hAnsi="Century Schoolbook" w:cs="Arial"/>
          <w:sz w:val="20"/>
          <w:szCs w:val="20"/>
          <w:lang w:val="es-ES" w:eastAsia="es-ES"/>
        </w:rPr>
      </w:pPr>
      <w:r w:rsidRPr="00C86B8A">
        <w:rPr>
          <w:rFonts w:ascii="Century Schoolbook" w:hAnsi="Century Schoolbook" w:cs="Arial"/>
          <w:b/>
          <w:bCs/>
          <w:i/>
          <w:iCs/>
          <w:color w:val="CB262A"/>
          <w:sz w:val="20"/>
          <w:szCs w:val="20"/>
          <w:lang w:val="es-ES" w:eastAsia="es-ES"/>
        </w:rPr>
        <w:t>O:</w:t>
      </w:r>
      <w:r w:rsidRPr="00C86B8A">
        <w:rPr>
          <w:rFonts w:ascii="Century Schoolbook" w:hAnsi="Century Schoolbook"/>
          <w:b/>
          <w:bCs/>
          <w:i/>
          <w:iCs/>
          <w:color w:val="CB262A"/>
          <w:spacing w:val="6"/>
          <w:sz w:val="20"/>
          <w:szCs w:val="20"/>
          <w:lang w:val="es-ES" w:eastAsia="es-ES"/>
        </w:rPr>
        <w:t xml:space="preserve"> </w:t>
      </w:r>
      <w:r w:rsidRPr="000A5FCD">
        <w:rPr>
          <w:rFonts w:ascii="Century Schoolbook" w:hAnsi="Century Schoolbook" w:cs="Arial"/>
          <w:i/>
          <w:iCs/>
          <w:color w:val="4F81BD" w:themeColor="accent1"/>
          <w:sz w:val="20"/>
          <w:szCs w:val="20"/>
          <w:lang w:val="es-ES" w:eastAsia="es-ES"/>
        </w:rPr>
        <w:t>Obedece</w:t>
      </w:r>
      <w:r w:rsidRPr="000A5FCD">
        <w:rPr>
          <w:rFonts w:ascii="Century Schoolbook" w:hAnsi="Century Schoolbook"/>
          <w:i/>
          <w:iCs/>
          <w:color w:val="4F81BD" w:themeColor="accent1"/>
          <w:spacing w:val="6"/>
          <w:sz w:val="20"/>
          <w:szCs w:val="20"/>
          <w:lang w:val="es-ES" w:eastAsia="es-ES"/>
        </w:rPr>
        <w:t xml:space="preserve"> </w:t>
      </w:r>
      <w:r w:rsidRPr="000A5FCD">
        <w:rPr>
          <w:rFonts w:ascii="Century Schoolbook" w:hAnsi="Century Schoolbook" w:cs="Arial"/>
          <w:i/>
          <w:iCs/>
          <w:color w:val="4F81BD" w:themeColor="accent1"/>
          <w:sz w:val="20"/>
          <w:szCs w:val="20"/>
          <w:lang w:val="es-ES" w:eastAsia="es-ES"/>
        </w:rPr>
        <w:t>órdenes</w:t>
      </w:r>
      <w:r w:rsidRPr="000A5FCD">
        <w:rPr>
          <w:rFonts w:ascii="Century Schoolbook" w:hAnsi="Century Schoolbook"/>
          <w:i/>
          <w:iCs/>
          <w:color w:val="4F81BD" w:themeColor="accent1"/>
          <w:spacing w:val="6"/>
          <w:sz w:val="20"/>
          <w:szCs w:val="20"/>
          <w:lang w:val="es-ES" w:eastAsia="es-ES"/>
        </w:rPr>
        <w:t xml:space="preserve"> </w:t>
      </w:r>
      <w:r w:rsidRPr="000A5FCD">
        <w:rPr>
          <w:rFonts w:ascii="Century Schoolbook" w:hAnsi="Century Schoolbook" w:cs="Arial"/>
          <w:i/>
          <w:iCs/>
          <w:color w:val="4F81BD" w:themeColor="accent1"/>
          <w:sz w:val="20"/>
          <w:szCs w:val="20"/>
          <w:lang w:val="es-ES" w:eastAsia="es-ES"/>
        </w:rPr>
        <w:t>sencillas</w:t>
      </w:r>
      <w:r w:rsidR="007918C3" w:rsidRPr="000A5FCD">
        <w:rPr>
          <w:rFonts w:ascii="Century Schoolbook" w:hAnsi="Century Schoolbook" w:cs="Arial"/>
          <w:i/>
          <w:iCs/>
          <w:color w:val="4F81BD" w:themeColor="accent1"/>
          <w:sz w:val="20"/>
          <w:szCs w:val="20"/>
          <w:lang w:val="es-ES" w:eastAsia="es-ES"/>
        </w:rPr>
        <w:t xml:space="preserve"> </w:t>
      </w:r>
      <w:r w:rsidR="007918C3">
        <w:rPr>
          <w:rFonts w:ascii="Century Schoolbook" w:hAnsi="Century Schoolbook" w:cs="Arial"/>
          <w:i/>
          <w:iCs/>
          <w:color w:val="272526"/>
          <w:sz w:val="20"/>
          <w:szCs w:val="20"/>
          <w:lang w:val="es-ES" w:eastAsia="es-ES"/>
        </w:rPr>
        <w:t xml:space="preserve">/ </w:t>
      </w:r>
      <w:r w:rsidR="007918C3" w:rsidRPr="007918C3">
        <w:rPr>
          <w:rFonts w:ascii="Century Schoolbook" w:hAnsi="Century Schoolbook" w:cs="Arial"/>
          <w:i/>
          <w:iCs/>
          <w:color w:val="FFFF00"/>
          <w:sz w:val="20"/>
          <w:szCs w:val="20"/>
          <w:lang w:val="es-ES" w:eastAsia="es-ES"/>
        </w:rPr>
        <w:t>AMARILLO</w:t>
      </w:r>
      <w:r w:rsidR="0037334C">
        <w:rPr>
          <w:rFonts w:ascii="Century Schoolbook" w:hAnsi="Century Schoolbook" w:cs="Arial"/>
          <w:i/>
          <w:iCs/>
          <w:color w:val="FFFF00"/>
          <w:sz w:val="20"/>
          <w:szCs w:val="20"/>
          <w:lang w:val="es-ES" w:eastAsia="es-ES"/>
        </w:rPr>
        <w:t xml:space="preserve"> </w:t>
      </w:r>
      <w:r w:rsidR="0037334C" w:rsidRPr="000A5FCD">
        <w:rPr>
          <w:rFonts w:ascii="Century Schoolbook" w:hAnsi="Century Schoolbook" w:cs="Arial"/>
          <w:i/>
          <w:iCs/>
          <w:color w:val="4F81BD" w:themeColor="accent1"/>
          <w:sz w:val="20"/>
          <w:szCs w:val="20"/>
          <w:lang w:val="es-ES" w:eastAsia="es-ES"/>
        </w:rPr>
        <w:t>(2º en ser atendido)</w:t>
      </w:r>
    </w:p>
    <w:p w14:paraId="67D1AE47" w14:textId="77777777" w:rsidR="00C86B8A" w:rsidRPr="00C86B8A" w:rsidRDefault="00C86B8A" w:rsidP="000A5F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tabs>
          <w:tab w:val="left" w:pos="4253"/>
          <w:tab w:val="left" w:pos="7938"/>
        </w:tabs>
        <w:suppressAutoHyphens w:val="0"/>
        <w:autoSpaceDE w:val="0"/>
        <w:autoSpaceDN w:val="0"/>
        <w:adjustRightInd w:val="0"/>
        <w:ind w:left="1276" w:right="2803"/>
        <w:jc w:val="both"/>
        <w:rPr>
          <w:rFonts w:ascii="Century Schoolbook" w:hAnsi="Century Schoolbook" w:cs="Arial"/>
          <w:color w:val="000000"/>
          <w:sz w:val="20"/>
          <w:szCs w:val="20"/>
          <w:lang w:val="es-ES" w:eastAsia="es-ES"/>
        </w:rPr>
      </w:pPr>
      <w:r w:rsidRPr="00C86B8A">
        <w:rPr>
          <w:rFonts w:ascii="Century Schoolbook" w:hAnsi="Century Schoolbook" w:cs="Arial"/>
          <w:b/>
          <w:bCs/>
          <w:i/>
          <w:iCs/>
          <w:color w:val="CB262A"/>
          <w:sz w:val="20"/>
          <w:szCs w:val="20"/>
          <w:lang w:val="es-ES" w:eastAsia="es-ES"/>
        </w:rPr>
        <w:t>R:</w:t>
      </w:r>
      <w:r w:rsidRPr="00C86B8A">
        <w:rPr>
          <w:rFonts w:ascii="Century Schoolbook" w:hAnsi="Century Schoolbook"/>
          <w:b/>
          <w:bCs/>
          <w:i/>
          <w:iCs/>
          <w:color w:val="CB262A"/>
          <w:spacing w:val="6"/>
          <w:sz w:val="20"/>
          <w:szCs w:val="20"/>
          <w:lang w:val="es-ES" w:eastAsia="es-ES"/>
        </w:rPr>
        <w:t xml:space="preserve"> </w:t>
      </w:r>
      <w:r w:rsidRPr="000A5FCD">
        <w:rPr>
          <w:rFonts w:ascii="Century Schoolbook" w:hAnsi="Century Schoolbook" w:cs="Arial"/>
          <w:i/>
          <w:iCs/>
          <w:color w:val="4F81BD" w:themeColor="accent1"/>
          <w:sz w:val="20"/>
          <w:szCs w:val="20"/>
          <w:lang w:val="es-ES" w:eastAsia="es-ES"/>
        </w:rPr>
        <w:t>Respira</w:t>
      </w:r>
      <w:r w:rsidR="007918C3" w:rsidRPr="000A5FCD">
        <w:rPr>
          <w:rFonts w:ascii="Century Schoolbook" w:hAnsi="Century Schoolbook" w:cs="Arial"/>
          <w:i/>
          <w:iCs/>
          <w:color w:val="4F81BD" w:themeColor="accent1"/>
          <w:sz w:val="20"/>
          <w:szCs w:val="20"/>
          <w:lang w:val="es-ES" w:eastAsia="es-ES"/>
        </w:rPr>
        <w:t xml:space="preserve"> </w:t>
      </w:r>
      <w:r w:rsidR="007918C3">
        <w:rPr>
          <w:rFonts w:ascii="Century Schoolbook" w:hAnsi="Century Schoolbook" w:cs="Arial"/>
          <w:i/>
          <w:iCs/>
          <w:color w:val="272526"/>
          <w:sz w:val="20"/>
          <w:szCs w:val="20"/>
          <w:lang w:val="es-ES" w:eastAsia="es-ES"/>
        </w:rPr>
        <w:t xml:space="preserve">/ </w:t>
      </w:r>
      <w:r w:rsidR="007918C3" w:rsidRPr="007918C3">
        <w:rPr>
          <w:rFonts w:ascii="Century Schoolbook" w:hAnsi="Century Schoolbook" w:cs="Arial"/>
          <w:i/>
          <w:iCs/>
          <w:color w:val="FF0000"/>
          <w:sz w:val="20"/>
          <w:szCs w:val="20"/>
          <w:lang w:val="es-ES" w:eastAsia="es-ES"/>
        </w:rPr>
        <w:t>ROJO</w:t>
      </w:r>
      <w:r w:rsidR="0037334C">
        <w:rPr>
          <w:rFonts w:ascii="Century Schoolbook" w:hAnsi="Century Schoolbook" w:cs="Arial"/>
          <w:i/>
          <w:iCs/>
          <w:color w:val="FF0000"/>
          <w:sz w:val="20"/>
          <w:szCs w:val="20"/>
          <w:lang w:val="es-ES" w:eastAsia="es-ES"/>
        </w:rPr>
        <w:t xml:space="preserve"> </w:t>
      </w:r>
      <w:r w:rsidR="0037334C" w:rsidRPr="000A5FCD">
        <w:rPr>
          <w:rFonts w:ascii="Century Schoolbook" w:hAnsi="Century Schoolbook" w:cs="Arial"/>
          <w:i/>
          <w:iCs/>
          <w:color w:val="4F81BD" w:themeColor="accent1"/>
          <w:sz w:val="20"/>
          <w:szCs w:val="20"/>
          <w:lang w:val="es-ES" w:eastAsia="es-ES"/>
        </w:rPr>
        <w:t>(1º en ser atendido)</w:t>
      </w:r>
    </w:p>
    <w:p w14:paraId="7217C157" w14:textId="77777777" w:rsidR="000A5FCD" w:rsidRDefault="00C86B8A" w:rsidP="000A5F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tabs>
          <w:tab w:val="left" w:pos="4253"/>
          <w:tab w:val="left" w:pos="7938"/>
        </w:tabs>
        <w:suppressAutoHyphens w:val="0"/>
        <w:autoSpaceDE w:val="0"/>
        <w:autoSpaceDN w:val="0"/>
        <w:adjustRightInd w:val="0"/>
        <w:ind w:left="1276" w:right="2803"/>
        <w:jc w:val="both"/>
        <w:rPr>
          <w:rFonts w:ascii="Century Schoolbook" w:hAnsi="Century Schoolbook" w:cs="Arial"/>
          <w:i/>
          <w:iCs/>
          <w:sz w:val="20"/>
          <w:szCs w:val="20"/>
          <w:lang w:val="es-ES" w:eastAsia="es-ES"/>
        </w:rPr>
      </w:pPr>
      <w:r w:rsidRPr="00C86B8A">
        <w:rPr>
          <w:rFonts w:ascii="Century Schoolbook" w:hAnsi="Century Schoolbook" w:cs="Arial"/>
          <w:b/>
          <w:bCs/>
          <w:i/>
          <w:iCs/>
          <w:color w:val="CB262A"/>
          <w:spacing w:val="-16"/>
          <w:sz w:val="20"/>
          <w:szCs w:val="20"/>
          <w:lang w:val="es-ES" w:eastAsia="es-ES"/>
        </w:rPr>
        <w:t>T</w:t>
      </w:r>
      <w:r w:rsidRPr="00C86B8A">
        <w:rPr>
          <w:rFonts w:ascii="Century Schoolbook" w:hAnsi="Century Schoolbook" w:cs="Arial"/>
          <w:b/>
          <w:bCs/>
          <w:i/>
          <w:iCs/>
          <w:color w:val="CB262A"/>
          <w:sz w:val="20"/>
          <w:szCs w:val="20"/>
          <w:lang w:val="es-ES" w:eastAsia="es-ES"/>
        </w:rPr>
        <w:t>:</w:t>
      </w:r>
      <w:r w:rsidRPr="00C86B8A">
        <w:rPr>
          <w:rFonts w:ascii="Century Schoolbook" w:hAnsi="Century Schoolbook"/>
          <w:b/>
          <w:bCs/>
          <w:i/>
          <w:iCs/>
          <w:color w:val="CB262A"/>
          <w:spacing w:val="6"/>
          <w:sz w:val="20"/>
          <w:szCs w:val="20"/>
          <w:lang w:val="es-ES" w:eastAsia="es-ES"/>
        </w:rPr>
        <w:t xml:space="preserve"> </w:t>
      </w:r>
      <w:r w:rsidRPr="000A5FCD">
        <w:rPr>
          <w:rFonts w:ascii="Century Schoolbook" w:hAnsi="Century Schoolbook" w:cs="Arial"/>
          <w:i/>
          <w:iCs/>
          <w:color w:val="4F81BD" w:themeColor="accent1"/>
          <w:spacing w:val="-20"/>
          <w:sz w:val="20"/>
          <w:szCs w:val="20"/>
          <w:lang w:val="es-ES" w:eastAsia="es-ES"/>
        </w:rPr>
        <w:t>T</w:t>
      </w:r>
      <w:r w:rsidRPr="000A5FCD">
        <w:rPr>
          <w:rFonts w:ascii="Century Schoolbook" w:hAnsi="Century Schoolbook" w:cs="Arial"/>
          <w:i/>
          <w:iCs/>
          <w:color w:val="4F81BD" w:themeColor="accent1"/>
          <w:sz w:val="20"/>
          <w:szCs w:val="20"/>
          <w:lang w:val="es-ES" w:eastAsia="es-ES"/>
        </w:rPr>
        <w:t>aponar</w:t>
      </w:r>
      <w:r w:rsidRPr="000A5FCD">
        <w:rPr>
          <w:rFonts w:ascii="Century Schoolbook" w:hAnsi="Century Schoolbook"/>
          <w:i/>
          <w:iCs/>
          <w:color w:val="4F81BD" w:themeColor="accent1"/>
          <w:spacing w:val="6"/>
          <w:sz w:val="20"/>
          <w:szCs w:val="20"/>
          <w:lang w:val="es-ES" w:eastAsia="es-ES"/>
        </w:rPr>
        <w:t xml:space="preserve"> </w:t>
      </w:r>
      <w:r w:rsidRPr="000A5FCD">
        <w:rPr>
          <w:rFonts w:ascii="Century Schoolbook" w:hAnsi="Century Schoolbook" w:cs="Arial"/>
          <w:i/>
          <w:iCs/>
          <w:color w:val="4F81BD" w:themeColor="accent1"/>
          <w:sz w:val="20"/>
          <w:szCs w:val="20"/>
          <w:lang w:val="es-ES" w:eastAsia="es-ES"/>
        </w:rPr>
        <w:t>Hemorragia</w:t>
      </w:r>
      <w:r w:rsidR="0037334C" w:rsidRPr="000A5FCD">
        <w:rPr>
          <w:rFonts w:ascii="Century Schoolbook" w:hAnsi="Century Schoolbook" w:cs="Arial"/>
          <w:i/>
          <w:iCs/>
          <w:color w:val="4F81BD" w:themeColor="accent1"/>
          <w:sz w:val="20"/>
          <w:szCs w:val="20"/>
          <w:lang w:val="es-ES" w:eastAsia="es-ES"/>
        </w:rPr>
        <w:t xml:space="preserve"> </w:t>
      </w:r>
      <w:r w:rsidR="0037334C">
        <w:rPr>
          <w:rFonts w:ascii="Century Schoolbook" w:hAnsi="Century Schoolbook" w:cs="Arial"/>
          <w:i/>
          <w:iCs/>
          <w:color w:val="272526"/>
          <w:sz w:val="20"/>
          <w:szCs w:val="20"/>
          <w:lang w:val="es-ES" w:eastAsia="es-ES"/>
        </w:rPr>
        <w:t xml:space="preserve">/ </w:t>
      </w:r>
      <w:r w:rsidR="0037334C" w:rsidRPr="0037334C">
        <w:rPr>
          <w:rFonts w:ascii="Century Schoolbook" w:hAnsi="Century Schoolbook" w:cs="Arial"/>
          <w:i/>
          <w:iCs/>
          <w:color w:val="FF0000"/>
          <w:sz w:val="20"/>
          <w:szCs w:val="20"/>
          <w:lang w:val="es-ES" w:eastAsia="es-ES"/>
        </w:rPr>
        <w:t>ROJO</w:t>
      </w:r>
      <w:r w:rsidR="0037334C">
        <w:rPr>
          <w:rFonts w:ascii="Century Schoolbook" w:hAnsi="Century Schoolbook" w:cs="Arial"/>
          <w:i/>
          <w:iCs/>
          <w:color w:val="FF0000"/>
          <w:sz w:val="20"/>
          <w:szCs w:val="20"/>
          <w:lang w:val="es-ES" w:eastAsia="es-ES"/>
        </w:rPr>
        <w:t xml:space="preserve"> </w:t>
      </w:r>
      <w:r w:rsidR="0037334C" w:rsidRPr="000A5FCD">
        <w:rPr>
          <w:rFonts w:ascii="Century Schoolbook" w:hAnsi="Century Schoolbook" w:cs="Arial"/>
          <w:i/>
          <w:iCs/>
          <w:color w:val="4F81BD" w:themeColor="accent1"/>
          <w:sz w:val="20"/>
          <w:szCs w:val="20"/>
          <w:lang w:val="es-ES" w:eastAsia="es-ES"/>
        </w:rPr>
        <w:t>(1º en ser atendido)</w:t>
      </w:r>
    </w:p>
    <w:p w14:paraId="146127DC" w14:textId="77777777" w:rsidR="0037334C" w:rsidRDefault="000A5FCD" w:rsidP="000A5F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tabs>
          <w:tab w:val="left" w:pos="4253"/>
          <w:tab w:val="left" w:pos="7938"/>
        </w:tabs>
        <w:suppressAutoHyphens w:val="0"/>
        <w:autoSpaceDE w:val="0"/>
        <w:autoSpaceDN w:val="0"/>
        <w:adjustRightInd w:val="0"/>
        <w:ind w:left="1276" w:right="2803"/>
        <w:jc w:val="both"/>
        <w:rPr>
          <w:rFonts w:ascii="Century Schoolbook" w:hAnsi="Century Schoolbook" w:cs="Century Schoolbook"/>
          <w:sz w:val="20"/>
        </w:rPr>
      </w:pPr>
      <w:r w:rsidRPr="000A5FCD">
        <w:rPr>
          <w:rFonts w:ascii="Century Schoolbook" w:hAnsi="Century Schoolbook" w:cs="Century Schoolbook"/>
          <w:color w:val="4F81BD" w:themeColor="accent1"/>
          <w:sz w:val="20"/>
          <w:lang w:val="es-ES"/>
        </w:rPr>
        <w:t>N</w:t>
      </w:r>
      <w:r w:rsidR="0037334C" w:rsidRPr="000A5FCD">
        <w:rPr>
          <w:rFonts w:ascii="Century Schoolbook" w:hAnsi="Century Schoolbook" w:cs="Century Schoolbook"/>
          <w:color w:val="4F81BD" w:themeColor="accent1"/>
          <w:sz w:val="20"/>
        </w:rPr>
        <w:t xml:space="preserve">o respira </w:t>
      </w:r>
      <w:r>
        <w:rPr>
          <w:rFonts w:ascii="Century Schoolbook" w:hAnsi="Century Schoolbook" w:cs="Century Schoolbook"/>
          <w:sz w:val="20"/>
        </w:rPr>
        <w:t xml:space="preserve">/ </w:t>
      </w:r>
      <w:r w:rsidRPr="000A5FCD">
        <w:rPr>
          <w:rFonts w:ascii="Century Schoolbook" w:hAnsi="Century Schoolbook" w:cs="Century Schoolbook"/>
          <w:b/>
          <w:sz w:val="20"/>
        </w:rPr>
        <w:t>NEGRO</w:t>
      </w:r>
      <w:r w:rsidRPr="000A5FCD">
        <w:rPr>
          <w:rFonts w:ascii="Century Schoolbook" w:hAnsi="Century Schoolbook" w:cs="Century Schoolbook"/>
          <w:sz w:val="20"/>
        </w:rPr>
        <w:t xml:space="preserve"> </w:t>
      </w:r>
      <w:r w:rsidRPr="000A5FCD">
        <w:rPr>
          <w:rFonts w:ascii="Century Schoolbook" w:hAnsi="Century Schoolbook" w:cs="Century Schoolbook"/>
          <w:color w:val="4F81BD" w:themeColor="accent1"/>
          <w:sz w:val="20"/>
        </w:rPr>
        <w:t>(</w:t>
      </w:r>
      <w:r w:rsidR="0037334C" w:rsidRPr="000A5FCD">
        <w:rPr>
          <w:rFonts w:ascii="Century Schoolbook" w:hAnsi="Century Schoolbook" w:cs="Century Schoolbook"/>
          <w:color w:val="4F81BD" w:themeColor="accent1"/>
          <w:sz w:val="20"/>
        </w:rPr>
        <w:t xml:space="preserve">último en </w:t>
      </w:r>
      <w:r w:rsidRPr="000A5FCD">
        <w:rPr>
          <w:rFonts w:ascii="Century Schoolbook" w:hAnsi="Century Schoolbook" w:cs="Century Schoolbook"/>
          <w:color w:val="4F81BD" w:themeColor="accent1"/>
          <w:sz w:val="20"/>
        </w:rPr>
        <w:t>ser atendido)</w:t>
      </w:r>
    </w:p>
    <w:p w14:paraId="6E42E322" w14:textId="77777777" w:rsidR="00C86B8A" w:rsidRPr="00C86B8A" w:rsidRDefault="00C86B8A" w:rsidP="00C86B8A">
      <w:pPr>
        <w:pStyle w:val="Textoindependiente"/>
        <w:spacing w:before="240" w:line="360" w:lineRule="auto"/>
        <w:ind w:left="1276"/>
        <w:jc w:val="both"/>
        <w:rPr>
          <w:rFonts w:ascii="Century Schoolbook" w:hAnsi="Century Schoolbook" w:cs="Century Schoolbook"/>
          <w:sz w:val="20"/>
          <w:lang w:val="es-ES_tradnl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ES" w:bidi="ar-SA"/>
        </w:rPr>
        <w:lastRenderedPageBreak/>
        <w:drawing>
          <wp:inline distT="0" distB="0" distL="0" distR="0" wp14:anchorId="01DF4666" wp14:editId="6D9C72D8">
            <wp:extent cx="4213860" cy="2567354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10" cy="259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082BE" w14:textId="77777777" w:rsidR="00C86B8A" w:rsidRDefault="00A639B8" w:rsidP="00A639B8">
      <w:pPr>
        <w:pStyle w:val="Textoindependiente"/>
        <w:spacing w:before="240" w:line="360" w:lineRule="auto"/>
        <w:ind w:left="1276"/>
        <w:jc w:val="both"/>
        <w:rPr>
          <w:rFonts w:ascii="Century Schoolbook" w:hAnsi="Century Schoolbook" w:cs="Century Schoolbook"/>
          <w:sz w:val="20"/>
        </w:rPr>
      </w:pPr>
      <w:r>
        <w:rPr>
          <w:rFonts w:ascii="Century Schoolbook" w:hAnsi="Century Schoolbook" w:cs="Century Schoolbook"/>
          <w:sz w:val="20"/>
        </w:rPr>
        <w:t>Hecho esto, y una vez que lleguen los servicios de urgencia sanitaria, se cederá a estos el control de la gestión del accidente y los accidentados.</w:t>
      </w:r>
    </w:p>
    <w:sectPr w:rsidR="00C86B8A" w:rsidSect="000A5FCD">
      <w:type w:val="continuous"/>
      <w:pgSz w:w="11906" w:h="16838"/>
      <w:pgMar w:top="993" w:right="663" w:bottom="426" w:left="697" w:header="427" w:footer="47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C372DC" w14:textId="77777777" w:rsidR="00F63BFE" w:rsidRDefault="00F63BFE">
      <w:r>
        <w:separator/>
      </w:r>
    </w:p>
  </w:endnote>
  <w:endnote w:type="continuationSeparator" w:id="0">
    <w:p w14:paraId="2245D29A" w14:textId="77777777" w:rsidR="00F63BFE" w:rsidRDefault="00F63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Droid Sans">
    <w:charset w:val="80"/>
    <w:family w:val="auto"/>
    <w:pitch w:val="variable"/>
  </w:font>
  <w:font w:name="Lohit Hindi">
    <w:altName w:val="Times New Roman"/>
    <w:charset w:val="00"/>
    <w:family w:val="auto"/>
    <w:pitch w:val="variable"/>
    <w:sig w:usb0="00000003" w:usb1="0000204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E8703" w14:textId="3FFB9D7F" w:rsidR="00BD451E" w:rsidRDefault="00BD451E">
    <w:pPr>
      <w:pStyle w:val="Piedepgina"/>
      <w:tabs>
        <w:tab w:val="clear" w:pos="8504"/>
        <w:tab w:val="right" w:pos="9000"/>
      </w:tabs>
    </w:pPr>
    <w:r>
      <w:rPr>
        <w:rFonts w:ascii="Arial" w:hAnsi="Arial" w:cs="Arial"/>
        <w:b/>
        <w:i/>
        <w:color w:val="003366"/>
        <w:sz w:val="18"/>
        <w:szCs w:val="18"/>
        <w:lang w:val="es-ES"/>
      </w:rPr>
      <w:t xml:space="preserve">Tema </w:t>
    </w:r>
    <w:r w:rsidR="00902C7B">
      <w:rPr>
        <w:rFonts w:ascii="Arial" w:hAnsi="Arial" w:cs="Arial"/>
        <w:b/>
        <w:i/>
        <w:color w:val="003366"/>
        <w:sz w:val="18"/>
        <w:szCs w:val="18"/>
        <w:lang w:val="es-ES"/>
      </w:rPr>
      <w:t>5</w:t>
    </w:r>
    <w:r>
      <w:rPr>
        <w:rFonts w:ascii="Arial" w:hAnsi="Arial" w:cs="Arial"/>
        <w:b/>
        <w:i/>
        <w:color w:val="003366"/>
        <w:sz w:val="18"/>
        <w:szCs w:val="18"/>
        <w:lang w:val="es-ES"/>
      </w:rPr>
      <w:t xml:space="preserve"> – </w:t>
    </w:r>
    <w:r w:rsidR="00B66BA5">
      <w:rPr>
        <w:rFonts w:ascii="Arial" w:hAnsi="Arial" w:cs="Arial"/>
        <w:b/>
        <w:i/>
        <w:color w:val="003366"/>
        <w:sz w:val="18"/>
        <w:szCs w:val="18"/>
        <w:lang w:val="es-ES"/>
      </w:rPr>
      <w:t>SITUACIONES DE EMERGENCIA EN LA EMPRESA</w:t>
    </w:r>
    <w:r>
      <w:rPr>
        <w:rFonts w:ascii="Arial" w:hAnsi="Arial" w:cs="Arial"/>
        <w:b/>
        <w:i/>
        <w:color w:val="003366"/>
        <w:sz w:val="18"/>
        <w:szCs w:val="18"/>
        <w:lang w:val="es-ES"/>
      </w:rPr>
      <w:tab/>
      <w:t xml:space="preserve">Pág. </w:t>
    </w:r>
    <w:r w:rsidR="006D2AA5">
      <w:rPr>
        <w:rFonts w:cs="Arial"/>
        <w:b/>
        <w:i/>
        <w:color w:val="003366"/>
        <w:sz w:val="18"/>
        <w:szCs w:val="18"/>
        <w:lang w:val="es-ES"/>
      </w:rPr>
      <w:fldChar w:fldCharType="begin"/>
    </w:r>
    <w:r>
      <w:rPr>
        <w:rFonts w:cs="Arial"/>
        <w:b/>
        <w:i/>
        <w:color w:val="003366"/>
        <w:sz w:val="18"/>
        <w:szCs w:val="18"/>
        <w:lang w:val="es-ES"/>
      </w:rPr>
      <w:instrText xml:space="preserve"> PAGE </w:instrText>
    </w:r>
    <w:r w:rsidR="006D2AA5">
      <w:rPr>
        <w:rFonts w:cs="Arial"/>
        <w:b/>
        <w:i/>
        <w:color w:val="003366"/>
        <w:sz w:val="18"/>
        <w:szCs w:val="18"/>
        <w:lang w:val="es-ES"/>
      </w:rPr>
      <w:fldChar w:fldCharType="separate"/>
    </w:r>
    <w:r w:rsidR="00900F86">
      <w:rPr>
        <w:rFonts w:cs="Arial"/>
        <w:b/>
        <w:i/>
        <w:noProof/>
        <w:color w:val="003366"/>
        <w:sz w:val="18"/>
        <w:szCs w:val="18"/>
        <w:lang w:val="es-ES"/>
      </w:rPr>
      <w:t>5</w:t>
    </w:r>
    <w:r w:rsidR="006D2AA5">
      <w:rPr>
        <w:rFonts w:cs="Arial"/>
        <w:b/>
        <w:i/>
        <w:color w:val="003366"/>
        <w:sz w:val="18"/>
        <w:szCs w:val="18"/>
        <w:lang w:val="es-ES"/>
      </w:rPr>
      <w:fldChar w:fldCharType="end"/>
    </w:r>
    <w:r>
      <w:rPr>
        <w:rFonts w:ascii="Arial" w:hAnsi="Arial" w:cs="Arial"/>
        <w:b/>
        <w:i/>
        <w:color w:val="003366"/>
        <w:sz w:val="18"/>
        <w:szCs w:val="18"/>
        <w:lang w:val="es-ES"/>
      </w:rPr>
      <w:t xml:space="preserve"> / </w:t>
    </w:r>
    <w:r w:rsidR="006D2AA5">
      <w:rPr>
        <w:rFonts w:cs="Arial"/>
        <w:b/>
        <w:i/>
        <w:color w:val="003366"/>
        <w:sz w:val="18"/>
        <w:szCs w:val="18"/>
        <w:lang w:val="es-ES"/>
      </w:rPr>
      <w:fldChar w:fldCharType="begin"/>
    </w:r>
    <w:r>
      <w:rPr>
        <w:rFonts w:cs="Arial"/>
        <w:b/>
        <w:i/>
        <w:color w:val="003366"/>
        <w:sz w:val="18"/>
        <w:szCs w:val="18"/>
        <w:lang w:val="es-ES"/>
      </w:rPr>
      <w:instrText xml:space="preserve"> NUMPAGES \*Arabic </w:instrText>
    </w:r>
    <w:r w:rsidR="006D2AA5">
      <w:rPr>
        <w:rFonts w:cs="Arial"/>
        <w:b/>
        <w:i/>
        <w:color w:val="003366"/>
        <w:sz w:val="18"/>
        <w:szCs w:val="18"/>
        <w:lang w:val="es-ES"/>
      </w:rPr>
      <w:fldChar w:fldCharType="separate"/>
    </w:r>
    <w:r w:rsidR="00900F86">
      <w:rPr>
        <w:rFonts w:cs="Arial"/>
        <w:b/>
        <w:i/>
        <w:noProof/>
        <w:color w:val="003366"/>
        <w:sz w:val="18"/>
        <w:szCs w:val="18"/>
        <w:lang w:val="es-ES"/>
      </w:rPr>
      <w:t>6</w:t>
    </w:r>
    <w:r w:rsidR="006D2AA5">
      <w:rPr>
        <w:rFonts w:cs="Arial"/>
        <w:b/>
        <w:i/>
        <w:color w:val="003366"/>
        <w:sz w:val="18"/>
        <w:szCs w:val="18"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E63AFF" w14:textId="77777777" w:rsidR="00F63BFE" w:rsidRDefault="00F63BFE">
      <w:r>
        <w:separator/>
      </w:r>
    </w:p>
  </w:footnote>
  <w:footnote w:type="continuationSeparator" w:id="0">
    <w:p w14:paraId="595C7718" w14:textId="77777777" w:rsidR="00F63BFE" w:rsidRDefault="00F63B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79983" w14:textId="77777777" w:rsidR="00BD451E" w:rsidRDefault="00BD451E" w:rsidP="008F5060">
    <w:pPr>
      <w:pStyle w:val="Encabezado"/>
      <w:tabs>
        <w:tab w:val="clear" w:pos="8504"/>
        <w:tab w:val="right" w:pos="9072"/>
      </w:tabs>
      <w:rPr>
        <w:rFonts w:ascii="Arial" w:hAnsi="Arial" w:cs="Arial"/>
        <w:b/>
        <w:i/>
        <w:color w:val="003366"/>
        <w:sz w:val="18"/>
        <w:szCs w:val="18"/>
        <w:lang w:val="es-ES"/>
      </w:rPr>
    </w:pPr>
    <w:r>
      <w:rPr>
        <w:rFonts w:ascii="Arial" w:hAnsi="Arial" w:cs="Arial"/>
        <w:b/>
        <w:i/>
        <w:color w:val="003366"/>
        <w:sz w:val="18"/>
        <w:szCs w:val="18"/>
        <w:lang w:val="es-ES"/>
      </w:rPr>
      <w:t>Módulo Formativo:</w:t>
    </w:r>
    <w:r>
      <w:rPr>
        <w:rFonts w:ascii="Arial" w:hAnsi="Arial" w:cs="Arial"/>
        <w:b/>
        <w:color w:val="003366"/>
        <w:sz w:val="18"/>
        <w:szCs w:val="18"/>
        <w:lang w:val="es-ES"/>
      </w:rPr>
      <w:t xml:space="preserve"> Formación y Orientación Laboral</w:t>
    </w:r>
    <w:r w:rsidR="008F5060">
      <w:rPr>
        <w:rFonts w:ascii="Arial" w:hAnsi="Arial" w:cs="Arial"/>
        <w:b/>
        <w:color w:val="003366"/>
        <w:sz w:val="18"/>
        <w:szCs w:val="18"/>
        <w:lang w:val="es-ES"/>
      </w:rPr>
      <w:tab/>
      <w:t>Tema: 5</w:t>
    </w:r>
    <w:r>
      <w:rPr>
        <w:rFonts w:ascii="Arial" w:hAnsi="Arial" w:cs="Arial"/>
        <w:b/>
        <w:color w:val="003366"/>
        <w:sz w:val="18"/>
        <w:szCs w:val="18"/>
        <w:lang w:val="es-ES"/>
      </w:rPr>
      <w:tab/>
    </w:r>
  </w:p>
  <w:p w14:paraId="7FC91B9F" w14:textId="77777777" w:rsidR="00BD451E" w:rsidRDefault="00BD451E">
    <w:pPr>
      <w:pStyle w:val="Encabezado"/>
      <w:tabs>
        <w:tab w:val="clear" w:pos="8504"/>
        <w:tab w:val="right" w:pos="9600"/>
      </w:tabs>
      <w:ind w:left="-360"/>
      <w:rPr>
        <w:rFonts w:ascii="Arial" w:hAnsi="Arial" w:cs="Arial"/>
        <w:b/>
        <w:i/>
        <w:color w:val="003366"/>
        <w:sz w:val="18"/>
        <w:szCs w:val="18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9EC699F8"/>
    <w:lvl w:ilvl="0">
      <w:start w:val="1"/>
      <w:numFmt w:val="decimal"/>
      <w:pStyle w:val="Ttulo1"/>
      <w:lvlText w:val="%1"/>
      <w:lvlJc w:val="left"/>
      <w:pPr>
        <w:tabs>
          <w:tab w:val="num" w:pos="1141"/>
        </w:tabs>
        <w:ind w:left="1141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285"/>
        </w:tabs>
        <w:ind w:left="1285" w:hanging="576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1056"/>
        </w:tabs>
        <w:ind w:left="105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</w:rPr>
    </w:lvl>
  </w:abstractNum>
  <w:abstractNum w:abstractNumId="3" w15:restartNumberingAfterBreak="0">
    <w:nsid w:val="00000004"/>
    <w:multiLevelType w:val="singleLevel"/>
    <w:tmpl w:val="00000004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996" w:hanging="360"/>
      </w:pPr>
      <w:rPr>
        <w:rFonts w:ascii="Symbol" w:hAnsi="Symbol" w:cs="Symbol"/>
      </w:rPr>
    </w:lvl>
  </w:abstractNum>
  <w:abstractNum w:abstractNumId="4" w15:restartNumberingAfterBreak="0">
    <w:nsid w:val="00000005"/>
    <w:multiLevelType w:val="multilevel"/>
    <w:tmpl w:val="00000005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"/>
      <w:lvlJc w:val="left"/>
      <w:pPr>
        <w:tabs>
          <w:tab w:val="num" w:pos="2880"/>
        </w:tabs>
        <w:ind w:left="2880" w:hanging="360"/>
      </w:pPr>
      <w:rPr>
        <w:rFonts w:ascii="Wingdings 3" w:hAnsi="Wingdings 3" w:cs="Wingdings 3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5" w15:restartNumberingAfterBreak="0">
    <w:nsid w:val="00000006"/>
    <w:multiLevelType w:val="multilevel"/>
    <w:tmpl w:val="00000006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6" w15:restartNumberingAfterBreak="0">
    <w:nsid w:val="00000007"/>
    <w:multiLevelType w:val="multilevel"/>
    <w:tmpl w:val="00000007"/>
    <w:name w:val="WW8Num1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903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1996" w:hanging="360"/>
      </w:pPr>
    </w:lvl>
  </w:abstractNum>
  <w:abstractNum w:abstractNumId="9" w15:restartNumberingAfterBreak="0">
    <w:nsid w:val="0000000A"/>
    <w:multiLevelType w:val="singleLevel"/>
    <w:tmpl w:val="0000000A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1996" w:hanging="360"/>
      </w:pPr>
    </w:lvl>
  </w:abstractNum>
  <w:abstractNum w:abstractNumId="10" w15:restartNumberingAfterBreak="0">
    <w:nsid w:val="0000000B"/>
    <w:multiLevelType w:val="singleLevel"/>
    <w:tmpl w:val="0000000B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8"/>
    <w:lvl w:ilvl="0">
      <w:start w:val="1"/>
      <w:numFmt w:val="bullet"/>
      <w:lvlText w:val="o"/>
      <w:lvlJc w:val="left"/>
      <w:pPr>
        <w:tabs>
          <w:tab w:val="num" w:pos="1996"/>
        </w:tabs>
        <w:ind w:left="1996" w:hanging="360"/>
      </w:pPr>
      <w:rPr>
        <w:rFonts w:ascii="Courier New" w:hAnsi="Courier New" w:cs="Courier New"/>
      </w:rPr>
    </w:lvl>
  </w:abstractNum>
  <w:abstractNum w:abstractNumId="12" w15:restartNumberingAfterBreak="0">
    <w:nsid w:val="0000000D"/>
    <w:multiLevelType w:val="singleLevel"/>
    <w:tmpl w:val="0000000D"/>
    <w:name w:val="WW8Num20"/>
    <w:lvl w:ilvl="0">
      <w:start w:val="1"/>
      <w:numFmt w:val="decimal"/>
      <w:lvlText w:val="%1."/>
      <w:lvlJc w:val="left"/>
      <w:pPr>
        <w:tabs>
          <w:tab w:val="num" w:pos="0"/>
        </w:tabs>
        <w:ind w:left="1996" w:hanging="360"/>
      </w:pPr>
    </w:lvl>
  </w:abstractNum>
  <w:abstractNum w:abstractNumId="13" w15:restartNumberingAfterBreak="0">
    <w:nsid w:val="0000000E"/>
    <w:multiLevelType w:val="singleLevel"/>
    <w:tmpl w:val="0000000E"/>
    <w:name w:val="WW8Num22"/>
    <w:lvl w:ilvl="0">
      <w:start w:val="1"/>
      <w:numFmt w:val="bullet"/>
      <w:lvlText w:val=""/>
      <w:lvlJc w:val="left"/>
      <w:pPr>
        <w:tabs>
          <w:tab w:val="num" w:pos="0"/>
        </w:tabs>
        <w:ind w:left="2484" w:hanging="360"/>
      </w:pPr>
      <w:rPr>
        <w:rFonts w:ascii="Symbol" w:hAnsi="Symbol" w:cs="Symbol"/>
      </w:rPr>
    </w:lvl>
  </w:abstractNum>
  <w:abstractNum w:abstractNumId="14" w15:restartNumberingAfterBreak="0">
    <w:nsid w:val="0000000F"/>
    <w:multiLevelType w:val="singleLevel"/>
    <w:tmpl w:val="0000000F"/>
    <w:name w:val="WW8Num24"/>
    <w:lvl w:ilvl="0">
      <w:start w:val="1"/>
      <w:numFmt w:val="bullet"/>
      <w:lvlText w:val="o"/>
      <w:lvlJc w:val="left"/>
      <w:pPr>
        <w:tabs>
          <w:tab w:val="num" w:pos="1287"/>
        </w:tabs>
        <w:ind w:left="1287" w:hanging="360"/>
      </w:pPr>
      <w:rPr>
        <w:rFonts w:ascii="Courier New" w:hAnsi="Courier New" w:cs="Courier New"/>
      </w:rPr>
    </w:lvl>
  </w:abstractNum>
  <w:abstractNum w:abstractNumId="15" w15:restartNumberingAfterBreak="0">
    <w:nsid w:val="00000010"/>
    <w:multiLevelType w:val="singleLevel"/>
    <w:tmpl w:val="00000010"/>
    <w:name w:val="WW8Num2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6" w15:restartNumberingAfterBreak="0">
    <w:nsid w:val="00000011"/>
    <w:multiLevelType w:val="multilevel"/>
    <w:tmpl w:val="00000011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17" w15:restartNumberingAfterBreak="0">
    <w:nsid w:val="00000012"/>
    <w:multiLevelType w:val="multilevel"/>
    <w:tmpl w:val="00000012"/>
    <w:name w:val="WW8Num30"/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/>
      </w:rPr>
    </w:lvl>
  </w:abstractNum>
  <w:abstractNum w:abstractNumId="18" w15:restartNumberingAfterBreak="0">
    <w:nsid w:val="00000013"/>
    <w:multiLevelType w:val="singleLevel"/>
    <w:tmpl w:val="00000013"/>
    <w:name w:val="WW8Num33"/>
    <w:lvl w:ilvl="0">
      <w:start w:val="1"/>
      <w:numFmt w:val="decimal"/>
      <w:lvlText w:val="%1."/>
      <w:lvlJc w:val="left"/>
      <w:pPr>
        <w:tabs>
          <w:tab w:val="num" w:pos="0"/>
        </w:tabs>
        <w:ind w:left="1996" w:hanging="360"/>
      </w:pPr>
    </w:lvl>
  </w:abstractNum>
  <w:abstractNum w:abstractNumId="19" w15:restartNumberingAfterBreak="0">
    <w:nsid w:val="00000014"/>
    <w:multiLevelType w:val="singleLevel"/>
    <w:tmpl w:val="00000014"/>
    <w:name w:val="WW8Num34"/>
    <w:lvl w:ilvl="0">
      <w:start w:val="1"/>
      <w:numFmt w:val="bullet"/>
      <w:lvlText w:val="o"/>
      <w:lvlJc w:val="left"/>
      <w:pPr>
        <w:tabs>
          <w:tab w:val="num" w:pos="1287"/>
        </w:tabs>
        <w:ind w:left="1287" w:hanging="360"/>
      </w:pPr>
      <w:rPr>
        <w:rFonts w:ascii="Courier New" w:hAnsi="Courier New" w:cs="Courier New"/>
      </w:rPr>
    </w:lvl>
  </w:abstractNum>
  <w:abstractNum w:abstractNumId="20" w15:restartNumberingAfterBreak="0">
    <w:nsid w:val="00000015"/>
    <w:multiLevelType w:val="multilevel"/>
    <w:tmpl w:val="00000015"/>
    <w:name w:val="WW8Num3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0000016"/>
    <w:multiLevelType w:val="singleLevel"/>
    <w:tmpl w:val="00000016"/>
    <w:name w:val="WW8Num41"/>
    <w:lvl w:ilvl="0">
      <w:start w:val="1"/>
      <w:numFmt w:val="decimal"/>
      <w:lvlText w:val="%1."/>
      <w:lvlJc w:val="left"/>
      <w:pPr>
        <w:tabs>
          <w:tab w:val="num" w:pos="0"/>
        </w:tabs>
        <w:ind w:left="1996" w:hanging="360"/>
      </w:pPr>
    </w:lvl>
  </w:abstractNum>
  <w:abstractNum w:abstractNumId="22" w15:restartNumberingAfterBreak="0">
    <w:nsid w:val="00000017"/>
    <w:multiLevelType w:val="singleLevel"/>
    <w:tmpl w:val="00000017"/>
    <w:name w:val="WW8Num43"/>
    <w:lvl w:ilvl="0">
      <w:start w:val="1"/>
      <w:numFmt w:val="decimal"/>
      <w:lvlText w:val="%1."/>
      <w:lvlJc w:val="left"/>
      <w:pPr>
        <w:tabs>
          <w:tab w:val="num" w:pos="0"/>
        </w:tabs>
        <w:ind w:left="1996" w:hanging="360"/>
      </w:pPr>
    </w:lvl>
  </w:abstractNum>
  <w:abstractNum w:abstractNumId="23" w15:restartNumberingAfterBreak="0">
    <w:nsid w:val="0EBD1491"/>
    <w:multiLevelType w:val="hybridMultilevel"/>
    <w:tmpl w:val="69DCBA22"/>
    <w:lvl w:ilvl="0" w:tplc="0C0A0005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5247" w:hanging="360"/>
      </w:pPr>
      <w:rPr>
        <w:rFonts w:ascii="MS Reference Specialty" w:hAnsi="MS Reference Specialty" w:hint="default"/>
      </w:rPr>
    </w:lvl>
    <w:lvl w:ilvl="3" w:tplc="04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7407" w:hanging="360"/>
      </w:pPr>
      <w:rPr>
        <w:rFonts w:ascii="MS Reference Specialty" w:hAnsi="MS Reference Specialty" w:hint="default"/>
      </w:rPr>
    </w:lvl>
    <w:lvl w:ilvl="6" w:tplc="040A0001" w:tentative="1">
      <w:start w:val="1"/>
      <w:numFmt w:val="bullet"/>
      <w:lvlText w:val=""/>
      <w:lvlJc w:val="left"/>
      <w:pPr>
        <w:ind w:left="812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884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9567" w:hanging="360"/>
      </w:pPr>
      <w:rPr>
        <w:rFonts w:ascii="MS Reference Specialty" w:hAnsi="MS Reference Specialty" w:hint="default"/>
      </w:rPr>
    </w:lvl>
  </w:abstractNum>
  <w:abstractNum w:abstractNumId="24" w15:restartNumberingAfterBreak="0">
    <w:nsid w:val="1F6E75EB"/>
    <w:multiLevelType w:val="hybridMultilevel"/>
    <w:tmpl w:val="269209E4"/>
    <w:lvl w:ilvl="0" w:tplc="0C0A0003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5" w15:restartNumberingAfterBreak="0">
    <w:nsid w:val="2F284E86"/>
    <w:multiLevelType w:val="hybridMultilevel"/>
    <w:tmpl w:val="43FC8D7A"/>
    <w:lvl w:ilvl="0" w:tplc="0C0A0003">
      <w:start w:val="1"/>
      <w:numFmt w:val="bullet"/>
      <w:lvlText w:val="o"/>
      <w:lvlJc w:val="left"/>
      <w:pPr>
        <w:ind w:left="313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6" w15:restartNumberingAfterBreak="0">
    <w:nsid w:val="34834AF9"/>
    <w:multiLevelType w:val="hybridMultilevel"/>
    <w:tmpl w:val="0226D630"/>
    <w:lvl w:ilvl="0" w:tplc="040A0003">
      <w:start w:val="1"/>
      <w:numFmt w:val="bullet"/>
      <w:lvlText w:val="o"/>
      <w:lvlJc w:val="left"/>
      <w:pPr>
        <w:ind w:left="903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62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43" w:hanging="360"/>
      </w:pPr>
      <w:rPr>
        <w:rFonts w:ascii="MS Reference Specialty" w:hAnsi="MS Reference Specialty" w:hint="default"/>
      </w:rPr>
    </w:lvl>
    <w:lvl w:ilvl="3" w:tplc="040A0001" w:tentative="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03" w:hanging="360"/>
      </w:pPr>
      <w:rPr>
        <w:rFonts w:ascii="MS Reference Specialty" w:hAnsi="MS Reference Specialty" w:hint="default"/>
      </w:rPr>
    </w:lvl>
    <w:lvl w:ilvl="6" w:tplc="040A0001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63" w:hanging="360"/>
      </w:pPr>
      <w:rPr>
        <w:rFonts w:ascii="MS Reference Specialty" w:hAnsi="MS Reference Specialty" w:hint="default"/>
      </w:rPr>
    </w:lvl>
  </w:abstractNum>
  <w:abstractNum w:abstractNumId="27" w15:restartNumberingAfterBreak="0">
    <w:nsid w:val="41121F05"/>
    <w:multiLevelType w:val="hybridMultilevel"/>
    <w:tmpl w:val="78C244C2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8" w15:restartNumberingAfterBreak="0">
    <w:nsid w:val="48F657C2"/>
    <w:multiLevelType w:val="hybridMultilevel"/>
    <w:tmpl w:val="0C1ABE0E"/>
    <w:lvl w:ilvl="0" w:tplc="0C0A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9" w15:restartNumberingAfterBreak="0">
    <w:nsid w:val="4DF1678D"/>
    <w:multiLevelType w:val="hybridMultilevel"/>
    <w:tmpl w:val="C8AAB93C"/>
    <w:lvl w:ilvl="0" w:tplc="040A0003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42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6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3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0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247" w:hanging="360"/>
      </w:pPr>
      <w:rPr>
        <w:rFonts w:ascii="Wingdings" w:hAnsi="Wingdings" w:hint="default"/>
      </w:rPr>
    </w:lvl>
  </w:abstractNum>
  <w:abstractNum w:abstractNumId="30" w15:restartNumberingAfterBreak="0">
    <w:nsid w:val="540F13F5"/>
    <w:multiLevelType w:val="hybridMultilevel"/>
    <w:tmpl w:val="A2A082B0"/>
    <w:lvl w:ilvl="0" w:tplc="0C0A0003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C992B08"/>
    <w:multiLevelType w:val="hybridMultilevel"/>
    <w:tmpl w:val="1D662F34"/>
    <w:lvl w:ilvl="0" w:tplc="0C0A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14"/>
  </w:num>
  <w:num w:numId="8">
    <w:abstractNumId w:val="30"/>
  </w:num>
  <w:num w:numId="9">
    <w:abstractNumId w:val="26"/>
  </w:num>
  <w:num w:numId="10">
    <w:abstractNumId w:val="23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13"/>
  </w:num>
  <w:num w:numId="24">
    <w:abstractNumId w:val="24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5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29"/>
  </w:num>
  <w:num w:numId="39">
    <w:abstractNumId w:val="25"/>
  </w:num>
  <w:num w:numId="40">
    <w:abstractNumId w:val="27"/>
  </w:num>
  <w:num w:numId="41">
    <w:abstractNumId w:val="31"/>
  </w:num>
  <w:num w:numId="42">
    <w:abstractNumId w:val="2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790"/>
    <w:rsid w:val="00007ED5"/>
    <w:rsid w:val="00034B4D"/>
    <w:rsid w:val="00047029"/>
    <w:rsid w:val="00050634"/>
    <w:rsid w:val="000510D1"/>
    <w:rsid w:val="000A5FCD"/>
    <w:rsid w:val="000B3089"/>
    <w:rsid w:val="000C33E7"/>
    <w:rsid w:val="000D1634"/>
    <w:rsid w:val="000D1CAD"/>
    <w:rsid w:val="000E541E"/>
    <w:rsid w:val="000E7B8F"/>
    <w:rsid w:val="0014077D"/>
    <w:rsid w:val="0014411F"/>
    <w:rsid w:val="00150B42"/>
    <w:rsid w:val="00152B55"/>
    <w:rsid w:val="00173C44"/>
    <w:rsid w:val="00177706"/>
    <w:rsid w:val="00184C16"/>
    <w:rsid w:val="001A5D11"/>
    <w:rsid w:val="001C0250"/>
    <w:rsid w:val="001C659D"/>
    <w:rsid w:val="001C7BBF"/>
    <w:rsid w:val="001D4C4A"/>
    <w:rsid w:val="001D6F11"/>
    <w:rsid w:val="001D7659"/>
    <w:rsid w:val="001E2B14"/>
    <w:rsid w:val="001F2D31"/>
    <w:rsid w:val="001F5A0C"/>
    <w:rsid w:val="002157A2"/>
    <w:rsid w:val="00222772"/>
    <w:rsid w:val="00247AB8"/>
    <w:rsid w:val="00254FE8"/>
    <w:rsid w:val="002644BD"/>
    <w:rsid w:val="002804E5"/>
    <w:rsid w:val="00282F8D"/>
    <w:rsid w:val="0028562E"/>
    <w:rsid w:val="00292755"/>
    <w:rsid w:val="002940BC"/>
    <w:rsid w:val="002A3B31"/>
    <w:rsid w:val="002A412C"/>
    <w:rsid w:val="002A64D5"/>
    <w:rsid w:val="002B529B"/>
    <w:rsid w:val="002B7DA6"/>
    <w:rsid w:val="002D1E18"/>
    <w:rsid w:val="00301ADB"/>
    <w:rsid w:val="00304BD5"/>
    <w:rsid w:val="003238C3"/>
    <w:rsid w:val="00324205"/>
    <w:rsid w:val="0032454D"/>
    <w:rsid w:val="003422F4"/>
    <w:rsid w:val="00345103"/>
    <w:rsid w:val="00363D15"/>
    <w:rsid w:val="0037334C"/>
    <w:rsid w:val="00391707"/>
    <w:rsid w:val="003C7B3D"/>
    <w:rsid w:val="003D21B6"/>
    <w:rsid w:val="003E037A"/>
    <w:rsid w:val="003F5D53"/>
    <w:rsid w:val="00400555"/>
    <w:rsid w:val="00452B8B"/>
    <w:rsid w:val="00453384"/>
    <w:rsid w:val="004609A6"/>
    <w:rsid w:val="004627EE"/>
    <w:rsid w:val="00462E8B"/>
    <w:rsid w:val="0048638F"/>
    <w:rsid w:val="0049523A"/>
    <w:rsid w:val="004A3A96"/>
    <w:rsid w:val="004A6FEE"/>
    <w:rsid w:val="004B14E3"/>
    <w:rsid w:val="004B5CDE"/>
    <w:rsid w:val="004B68D3"/>
    <w:rsid w:val="004C43EA"/>
    <w:rsid w:val="004F30A0"/>
    <w:rsid w:val="004F6EEA"/>
    <w:rsid w:val="00513E09"/>
    <w:rsid w:val="00532790"/>
    <w:rsid w:val="00532AF6"/>
    <w:rsid w:val="00580F8F"/>
    <w:rsid w:val="005C4BDB"/>
    <w:rsid w:val="005C661D"/>
    <w:rsid w:val="005D7C8B"/>
    <w:rsid w:val="006411A5"/>
    <w:rsid w:val="0065117A"/>
    <w:rsid w:val="00661D0C"/>
    <w:rsid w:val="00696668"/>
    <w:rsid w:val="006A2086"/>
    <w:rsid w:val="006B2897"/>
    <w:rsid w:val="006C14A9"/>
    <w:rsid w:val="006D0E78"/>
    <w:rsid w:val="006D2AA5"/>
    <w:rsid w:val="006E1B41"/>
    <w:rsid w:val="006E4DAA"/>
    <w:rsid w:val="006F081D"/>
    <w:rsid w:val="006F2B27"/>
    <w:rsid w:val="006F354A"/>
    <w:rsid w:val="0070609A"/>
    <w:rsid w:val="00706D18"/>
    <w:rsid w:val="00725D73"/>
    <w:rsid w:val="00753424"/>
    <w:rsid w:val="007742CD"/>
    <w:rsid w:val="007918C3"/>
    <w:rsid w:val="007A4E60"/>
    <w:rsid w:val="007C0768"/>
    <w:rsid w:val="007C4D91"/>
    <w:rsid w:val="007E0340"/>
    <w:rsid w:val="00827E79"/>
    <w:rsid w:val="00892099"/>
    <w:rsid w:val="008C6BEE"/>
    <w:rsid w:val="008C73EE"/>
    <w:rsid w:val="008E04B4"/>
    <w:rsid w:val="008E0C06"/>
    <w:rsid w:val="008F5060"/>
    <w:rsid w:val="008F7AFD"/>
    <w:rsid w:val="00900F86"/>
    <w:rsid w:val="00902C7B"/>
    <w:rsid w:val="009134DD"/>
    <w:rsid w:val="00913AFC"/>
    <w:rsid w:val="00944B3C"/>
    <w:rsid w:val="0094742A"/>
    <w:rsid w:val="00951ED3"/>
    <w:rsid w:val="00952EC0"/>
    <w:rsid w:val="0097549F"/>
    <w:rsid w:val="009C5E22"/>
    <w:rsid w:val="00A05487"/>
    <w:rsid w:val="00A13379"/>
    <w:rsid w:val="00A440DD"/>
    <w:rsid w:val="00A61268"/>
    <w:rsid w:val="00A639B8"/>
    <w:rsid w:val="00A86528"/>
    <w:rsid w:val="00A872B3"/>
    <w:rsid w:val="00AB5E97"/>
    <w:rsid w:val="00AC2A45"/>
    <w:rsid w:val="00AC74B2"/>
    <w:rsid w:val="00AE27FF"/>
    <w:rsid w:val="00AF0C43"/>
    <w:rsid w:val="00AF0EC5"/>
    <w:rsid w:val="00B0567B"/>
    <w:rsid w:val="00B1129E"/>
    <w:rsid w:val="00B221F6"/>
    <w:rsid w:val="00B30D8E"/>
    <w:rsid w:val="00B3207D"/>
    <w:rsid w:val="00B4645F"/>
    <w:rsid w:val="00B53928"/>
    <w:rsid w:val="00B66BA5"/>
    <w:rsid w:val="00B727E1"/>
    <w:rsid w:val="00BA7606"/>
    <w:rsid w:val="00BB30F7"/>
    <w:rsid w:val="00BC36DB"/>
    <w:rsid w:val="00BC6BE9"/>
    <w:rsid w:val="00BD0FCB"/>
    <w:rsid w:val="00BD451E"/>
    <w:rsid w:val="00C24634"/>
    <w:rsid w:val="00C26928"/>
    <w:rsid w:val="00C36B01"/>
    <w:rsid w:val="00C479C9"/>
    <w:rsid w:val="00C56DF8"/>
    <w:rsid w:val="00C72C73"/>
    <w:rsid w:val="00C74435"/>
    <w:rsid w:val="00C75418"/>
    <w:rsid w:val="00C75976"/>
    <w:rsid w:val="00C829B4"/>
    <w:rsid w:val="00C86451"/>
    <w:rsid w:val="00C86B8A"/>
    <w:rsid w:val="00CA079B"/>
    <w:rsid w:val="00CA2CD5"/>
    <w:rsid w:val="00CA4673"/>
    <w:rsid w:val="00CA7B36"/>
    <w:rsid w:val="00CB1FD7"/>
    <w:rsid w:val="00CB250E"/>
    <w:rsid w:val="00D03F8F"/>
    <w:rsid w:val="00D46196"/>
    <w:rsid w:val="00D50188"/>
    <w:rsid w:val="00D51E17"/>
    <w:rsid w:val="00D5724F"/>
    <w:rsid w:val="00D62D4F"/>
    <w:rsid w:val="00D70C12"/>
    <w:rsid w:val="00D71B82"/>
    <w:rsid w:val="00D97553"/>
    <w:rsid w:val="00DA34CA"/>
    <w:rsid w:val="00DA3A47"/>
    <w:rsid w:val="00E23E4E"/>
    <w:rsid w:val="00E3551B"/>
    <w:rsid w:val="00E55C66"/>
    <w:rsid w:val="00E63B2F"/>
    <w:rsid w:val="00E7338F"/>
    <w:rsid w:val="00EB2E76"/>
    <w:rsid w:val="00EB4BDD"/>
    <w:rsid w:val="00EC167E"/>
    <w:rsid w:val="00ED6271"/>
    <w:rsid w:val="00EF7C02"/>
    <w:rsid w:val="00F24236"/>
    <w:rsid w:val="00F2459C"/>
    <w:rsid w:val="00F351FA"/>
    <w:rsid w:val="00F37297"/>
    <w:rsid w:val="00F534E7"/>
    <w:rsid w:val="00F63BFE"/>
    <w:rsid w:val="00FC0B6F"/>
    <w:rsid w:val="00FC41D0"/>
    <w:rsid w:val="00FD6307"/>
    <w:rsid w:val="00FE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33F90B9"/>
  <w15:docId w15:val="{AC9F8ED8-FF65-4AB7-BD9C-E0C47DB9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3E7"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rsid w:val="000C33E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0C33E7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C33E7"/>
    <w:pPr>
      <w:keepNext/>
      <w:tabs>
        <w:tab w:val="num" w:pos="432"/>
      </w:tabs>
      <w:spacing w:before="240" w:after="60"/>
      <w:ind w:left="432" w:hanging="432"/>
      <w:outlineLvl w:val="2"/>
    </w:pPr>
    <w:rPr>
      <w:rFonts w:ascii="Arial" w:hAnsi="Arial" w:cs="Arial"/>
      <w:b/>
      <w:bCs/>
      <w:color w:val="990000"/>
      <w:sz w:val="26"/>
      <w:szCs w:val="26"/>
    </w:rPr>
  </w:style>
  <w:style w:type="paragraph" w:styleId="Ttulo4">
    <w:name w:val="heading 4"/>
    <w:basedOn w:val="Normal"/>
    <w:next w:val="Normal"/>
    <w:qFormat/>
    <w:rsid w:val="000C33E7"/>
    <w:pPr>
      <w:keepNext/>
      <w:tabs>
        <w:tab w:val="num" w:pos="432"/>
      </w:tabs>
      <w:spacing w:before="240" w:after="60"/>
      <w:ind w:left="432" w:hanging="432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C33E7"/>
    <w:pPr>
      <w:tabs>
        <w:tab w:val="num" w:pos="432"/>
      </w:tabs>
      <w:spacing w:before="240" w:after="60"/>
      <w:ind w:left="432" w:hanging="432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C33E7"/>
    <w:pPr>
      <w:tabs>
        <w:tab w:val="num" w:pos="432"/>
      </w:tabs>
      <w:spacing w:before="240" w:after="60"/>
      <w:ind w:left="432" w:hanging="432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C33E7"/>
    <w:pPr>
      <w:tabs>
        <w:tab w:val="num" w:pos="432"/>
      </w:tabs>
      <w:spacing w:before="240" w:after="60"/>
      <w:ind w:left="432" w:hanging="432"/>
      <w:outlineLvl w:val="6"/>
    </w:pPr>
  </w:style>
  <w:style w:type="paragraph" w:styleId="Ttulo8">
    <w:name w:val="heading 8"/>
    <w:basedOn w:val="Normal"/>
    <w:next w:val="Normal"/>
    <w:qFormat/>
    <w:rsid w:val="000C33E7"/>
    <w:pPr>
      <w:tabs>
        <w:tab w:val="num" w:pos="432"/>
      </w:tabs>
      <w:spacing w:before="240" w:after="60"/>
      <w:ind w:left="432" w:hanging="432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C33E7"/>
    <w:pPr>
      <w:tabs>
        <w:tab w:val="num" w:pos="432"/>
      </w:tabs>
      <w:spacing w:before="240" w:after="60"/>
      <w:ind w:left="432" w:hanging="432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sid w:val="000C33E7"/>
    <w:rPr>
      <w:rFonts w:ascii="Symbol" w:hAnsi="Symbol" w:cs="Symbol"/>
    </w:rPr>
  </w:style>
  <w:style w:type="character" w:customStyle="1" w:styleId="WW8Num3z0">
    <w:name w:val="WW8Num3z0"/>
    <w:rsid w:val="000C33E7"/>
    <w:rPr>
      <w:rFonts w:ascii="Symbol" w:hAnsi="Symbol" w:cs="Symbol"/>
    </w:rPr>
  </w:style>
  <w:style w:type="character" w:customStyle="1" w:styleId="WW8Num4z0">
    <w:name w:val="WW8Num4z0"/>
    <w:rsid w:val="000C33E7"/>
    <w:rPr>
      <w:rFonts w:ascii="Symbol" w:hAnsi="Symbol" w:cs="Symbol"/>
    </w:rPr>
  </w:style>
  <w:style w:type="character" w:customStyle="1" w:styleId="WW8Num4z1">
    <w:name w:val="WW8Num4z1"/>
    <w:rsid w:val="000C33E7"/>
    <w:rPr>
      <w:rFonts w:ascii="Courier New" w:hAnsi="Courier New" w:cs="Courier New"/>
    </w:rPr>
  </w:style>
  <w:style w:type="character" w:customStyle="1" w:styleId="WW8Num4z2">
    <w:name w:val="WW8Num4z2"/>
    <w:rsid w:val="000C33E7"/>
    <w:rPr>
      <w:rFonts w:ascii="Wingdings" w:hAnsi="Wingdings" w:cs="Wingdings"/>
    </w:rPr>
  </w:style>
  <w:style w:type="character" w:customStyle="1" w:styleId="WW8Num5z0">
    <w:name w:val="WW8Num5z0"/>
    <w:rsid w:val="000C33E7"/>
    <w:rPr>
      <w:rFonts w:ascii="Courier New" w:hAnsi="Courier New" w:cs="Courier New"/>
    </w:rPr>
  </w:style>
  <w:style w:type="character" w:customStyle="1" w:styleId="WW8Num5z2">
    <w:name w:val="WW8Num5z2"/>
    <w:rsid w:val="000C33E7"/>
    <w:rPr>
      <w:rFonts w:ascii="Wingdings" w:hAnsi="Wingdings" w:cs="Wingdings"/>
    </w:rPr>
  </w:style>
  <w:style w:type="character" w:customStyle="1" w:styleId="WW8Num5z3">
    <w:name w:val="WW8Num5z3"/>
    <w:rsid w:val="000C33E7"/>
    <w:rPr>
      <w:rFonts w:ascii="Symbol" w:hAnsi="Symbol" w:cs="Symbol"/>
    </w:rPr>
  </w:style>
  <w:style w:type="character" w:customStyle="1" w:styleId="WW8Num6z0">
    <w:name w:val="WW8Num6z0"/>
    <w:rsid w:val="000C33E7"/>
    <w:rPr>
      <w:rFonts w:ascii="Symbol" w:hAnsi="Symbol" w:cs="Symbol"/>
    </w:rPr>
  </w:style>
  <w:style w:type="character" w:customStyle="1" w:styleId="WW8Num6z1">
    <w:name w:val="WW8Num6z1"/>
    <w:rsid w:val="000C33E7"/>
    <w:rPr>
      <w:rFonts w:ascii="Courier New" w:hAnsi="Courier New" w:cs="Courier New"/>
    </w:rPr>
  </w:style>
  <w:style w:type="character" w:customStyle="1" w:styleId="WW8Num6z2">
    <w:name w:val="WW8Num6z2"/>
    <w:rsid w:val="000C33E7"/>
    <w:rPr>
      <w:rFonts w:ascii="Wingdings" w:hAnsi="Wingdings" w:cs="Wingdings"/>
    </w:rPr>
  </w:style>
  <w:style w:type="character" w:customStyle="1" w:styleId="WW8Num8z0">
    <w:name w:val="WW8Num8z0"/>
    <w:rsid w:val="000C33E7"/>
    <w:rPr>
      <w:rFonts w:ascii="Symbol" w:hAnsi="Symbol" w:cs="Symbol"/>
    </w:rPr>
  </w:style>
  <w:style w:type="character" w:customStyle="1" w:styleId="WW8Num8z1">
    <w:name w:val="WW8Num8z1"/>
    <w:rsid w:val="000C33E7"/>
    <w:rPr>
      <w:rFonts w:ascii="Courier New" w:hAnsi="Courier New" w:cs="Courier New"/>
    </w:rPr>
  </w:style>
  <w:style w:type="character" w:customStyle="1" w:styleId="WW8Num8z2">
    <w:name w:val="WW8Num8z2"/>
    <w:rsid w:val="000C33E7"/>
    <w:rPr>
      <w:rFonts w:ascii="Wingdings" w:hAnsi="Wingdings" w:cs="Wingdings"/>
    </w:rPr>
  </w:style>
  <w:style w:type="character" w:customStyle="1" w:styleId="WW8Num9z0">
    <w:name w:val="WW8Num9z0"/>
    <w:rsid w:val="000C33E7"/>
    <w:rPr>
      <w:rFonts w:ascii="Symbol" w:hAnsi="Symbol" w:cs="Symbol"/>
      <w:sz w:val="20"/>
    </w:rPr>
  </w:style>
  <w:style w:type="character" w:customStyle="1" w:styleId="WW8Num9z1">
    <w:name w:val="WW8Num9z1"/>
    <w:rsid w:val="000C33E7"/>
    <w:rPr>
      <w:rFonts w:ascii="Courier New" w:hAnsi="Courier New" w:cs="Courier New"/>
      <w:sz w:val="20"/>
    </w:rPr>
  </w:style>
  <w:style w:type="character" w:customStyle="1" w:styleId="WW8Num9z2">
    <w:name w:val="WW8Num9z2"/>
    <w:rsid w:val="000C33E7"/>
    <w:rPr>
      <w:rFonts w:ascii="Wingdings" w:hAnsi="Wingdings" w:cs="Wingdings"/>
      <w:sz w:val="20"/>
    </w:rPr>
  </w:style>
  <w:style w:type="character" w:customStyle="1" w:styleId="WW8Num9z3">
    <w:name w:val="WW8Num9z3"/>
    <w:rsid w:val="000C33E7"/>
    <w:rPr>
      <w:rFonts w:ascii="Wingdings 3" w:hAnsi="Wingdings 3" w:cs="Wingdings 3"/>
      <w:sz w:val="20"/>
    </w:rPr>
  </w:style>
  <w:style w:type="character" w:customStyle="1" w:styleId="WW8Num10z0">
    <w:name w:val="WW8Num10z0"/>
    <w:rsid w:val="000C33E7"/>
    <w:rPr>
      <w:rFonts w:ascii="Symbol" w:hAnsi="Symbol" w:cs="Symbol"/>
      <w:sz w:val="20"/>
    </w:rPr>
  </w:style>
  <w:style w:type="character" w:customStyle="1" w:styleId="WW8Num10z1">
    <w:name w:val="WW8Num10z1"/>
    <w:rsid w:val="000C33E7"/>
    <w:rPr>
      <w:rFonts w:ascii="Courier New" w:hAnsi="Courier New" w:cs="Courier New"/>
      <w:sz w:val="20"/>
    </w:rPr>
  </w:style>
  <w:style w:type="character" w:customStyle="1" w:styleId="WW8Num10z2">
    <w:name w:val="WW8Num10z2"/>
    <w:rsid w:val="000C33E7"/>
    <w:rPr>
      <w:rFonts w:ascii="Wingdings" w:hAnsi="Wingdings" w:cs="Wingdings"/>
      <w:sz w:val="20"/>
    </w:rPr>
  </w:style>
  <w:style w:type="character" w:customStyle="1" w:styleId="WW8Num12z0">
    <w:name w:val="WW8Num12z0"/>
    <w:rsid w:val="000C33E7"/>
    <w:rPr>
      <w:rFonts w:ascii="Symbol" w:hAnsi="Symbol" w:cs="Symbol"/>
    </w:rPr>
  </w:style>
  <w:style w:type="character" w:customStyle="1" w:styleId="WW8Num12z1">
    <w:name w:val="WW8Num12z1"/>
    <w:rsid w:val="000C33E7"/>
    <w:rPr>
      <w:rFonts w:ascii="Courier New" w:hAnsi="Courier New" w:cs="Courier New"/>
    </w:rPr>
  </w:style>
  <w:style w:type="character" w:customStyle="1" w:styleId="WW8Num12z2">
    <w:name w:val="WW8Num12z2"/>
    <w:rsid w:val="000C33E7"/>
    <w:rPr>
      <w:rFonts w:ascii="Wingdings" w:hAnsi="Wingdings" w:cs="Wingdings"/>
    </w:rPr>
  </w:style>
  <w:style w:type="character" w:customStyle="1" w:styleId="WW8Num13z0">
    <w:name w:val="WW8Num13z0"/>
    <w:rsid w:val="000C33E7"/>
    <w:rPr>
      <w:rFonts w:ascii="Symbol" w:hAnsi="Symbol" w:cs="Symbol"/>
      <w:sz w:val="20"/>
    </w:rPr>
  </w:style>
  <w:style w:type="character" w:customStyle="1" w:styleId="WW8Num13z1">
    <w:name w:val="WW8Num13z1"/>
    <w:rsid w:val="000C33E7"/>
    <w:rPr>
      <w:rFonts w:ascii="Courier New" w:hAnsi="Courier New" w:cs="Courier New"/>
      <w:sz w:val="20"/>
    </w:rPr>
  </w:style>
  <w:style w:type="character" w:customStyle="1" w:styleId="WW8Num13z2">
    <w:name w:val="WW8Num13z2"/>
    <w:rsid w:val="000C33E7"/>
    <w:rPr>
      <w:rFonts w:ascii="Wingdings" w:hAnsi="Wingdings" w:cs="Wingdings"/>
      <w:sz w:val="20"/>
    </w:rPr>
  </w:style>
  <w:style w:type="character" w:customStyle="1" w:styleId="WW8Num15z1">
    <w:name w:val="WW8Num15z1"/>
    <w:rsid w:val="000C33E7"/>
    <w:rPr>
      <w:rFonts w:ascii="Symbol" w:hAnsi="Symbol" w:cs="Symbol"/>
    </w:rPr>
  </w:style>
  <w:style w:type="character" w:customStyle="1" w:styleId="WW8Num15z2">
    <w:name w:val="WW8Num15z2"/>
    <w:rsid w:val="000C33E7"/>
    <w:rPr>
      <w:rFonts w:ascii="Wingdings 3" w:hAnsi="Wingdings 3" w:cs="Wingdings 3"/>
    </w:rPr>
  </w:style>
  <w:style w:type="character" w:customStyle="1" w:styleId="WW8Num17z0">
    <w:name w:val="WW8Num17z0"/>
    <w:rsid w:val="000C33E7"/>
    <w:rPr>
      <w:rFonts w:ascii="Symbol" w:hAnsi="Symbol" w:cs="Symbol"/>
    </w:rPr>
  </w:style>
  <w:style w:type="character" w:customStyle="1" w:styleId="WW8Num17z1">
    <w:name w:val="WW8Num17z1"/>
    <w:rsid w:val="000C33E7"/>
    <w:rPr>
      <w:rFonts w:ascii="Courier New" w:hAnsi="Courier New" w:cs="Courier New"/>
    </w:rPr>
  </w:style>
  <w:style w:type="character" w:customStyle="1" w:styleId="WW8Num17z2">
    <w:name w:val="WW8Num17z2"/>
    <w:rsid w:val="000C33E7"/>
    <w:rPr>
      <w:rFonts w:ascii="Wingdings" w:hAnsi="Wingdings" w:cs="Wingdings"/>
    </w:rPr>
  </w:style>
  <w:style w:type="character" w:customStyle="1" w:styleId="WW8Num18z0">
    <w:name w:val="WW8Num18z0"/>
    <w:rsid w:val="000C33E7"/>
    <w:rPr>
      <w:rFonts w:ascii="Courier New" w:hAnsi="Courier New" w:cs="Courier New"/>
    </w:rPr>
  </w:style>
  <w:style w:type="character" w:customStyle="1" w:styleId="WW8Num18z2">
    <w:name w:val="WW8Num18z2"/>
    <w:rsid w:val="000C33E7"/>
    <w:rPr>
      <w:rFonts w:ascii="Wingdings" w:hAnsi="Wingdings" w:cs="Wingdings"/>
    </w:rPr>
  </w:style>
  <w:style w:type="character" w:customStyle="1" w:styleId="WW8Num18z3">
    <w:name w:val="WW8Num18z3"/>
    <w:rsid w:val="000C33E7"/>
    <w:rPr>
      <w:rFonts w:ascii="Symbol" w:hAnsi="Symbol" w:cs="Symbol"/>
    </w:rPr>
  </w:style>
  <w:style w:type="character" w:customStyle="1" w:styleId="WW8Num19z0">
    <w:name w:val="WW8Num19z0"/>
    <w:rsid w:val="000C33E7"/>
    <w:rPr>
      <w:rFonts w:ascii="Symbol" w:hAnsi="Symbol" w:cs="Symbol"/>
      <w:sz w:val="20"/>
    </w:rPr>
  </w:style>
  <w:style w:type="character" w:customStyle="1" w:styleId="WW8Num19z2">
    <w:name w:val="WW8Num19z2"/>
    <w:rsid w:val="000C33E7"/>
    <w:rPr>
      <w:rFonts w:ascii="Wingdings" w:hAnsi="Wingdings" w:cs="Wingdings"/>
      <w:sz w:val="20"/>
    </w:rPr>
  </w:style>
  <w:style w:type="character" w:customStyle="1" w:styleId="WW8Num21z0">
    <w:name w:val="WW8Num21z0"/>
    <w:rsid w:val="000C33E7"/>
    <w:rPr>
      <w:rFonts w:ascii="Symbol" w:hAnsi="Symbol" w:cs="Symbol"/>
      <w:sz w:val="20"/>
    </w:rPr>
  </w:style>
  <w:style w:type="character" w:customStyle="1" w:styleId="WW8Num21z1">
    <w:name w:val="WW8Num21z1"/>
    <w:rsid w:val="000C33E7"/>
    <w:rPr>
      <w:rFonts w:ascii="Courier New" w:hAnsi="Courier New" w:cs="Courier New"/>
      <w:sz w:val="20"/>
    </w:rPr>
  </w:style>
  <w:style w:type="character" w:customStyle="1" w:styleId="WW8Num21z2">
    <w:name w:val="WW8Num21z2"/>
    <w:rsid w:val="000C33E7"/>
    <w:rPr>
      <w:rFonts w:ascii="Wingdings" w:hAnsi="Wingdings" w:cs="Wingdings"/>
      <w:sz w:val="20"/>
    </w:rPr>
  </w:style>
  <w:style w:type="character" w:customStyle="1" w:styleId="WW8Num22z0">
    <w:name w:val="WW8Num22z0"/>
    <w:rsid w:val="000C33E7"/>
    <w:rPr>
      <w:rFonts w:ascii="Symbol" w:hAnsi="Symbol" w:cs="Symbol"/>
    </w:rPr>
  </w:style>
  <w:style w:type="character" w:customStyle="1" w:styleId="WW8Num22z1">
    <w:name w:val="WW8Num22z1"/>
    <w:rsid w:val="000C33E7"/>
    <w:rPr>
      <w:rFonts w:ascii="Courier New" w:hAnsi="Courier New" w:cs="Courier New"/>
    </w:rPr>
  </w:style>
  <w:style w:type="character" w:customStyle="1" w:styleId="WW8Num22z2">
    <w:name w:val="WW8Num22z2"/>
    <w:rsid w:val="000C33E7"/>
    <w:rPr>
      <w:rFonts w:ascii="Wingdings" w:hAnsi="Wingdings" w:cs="Wingdings"/>
    </w:rPr>
  </w:style>
  <w:style w:type="character" w:customStyle="1" w:styleId="WW8Num24z0">
    <w:name w:val="WW8Num24z0"/>
    <w:rsid w:val="000C33E7"/>
    <w:rPr>
      <w:rFonts w:ascii="Courier New" w:hAnsi="Courier New" w:cs="Courier New"/>
    </w:rPr>
  </w:style>
  <w:style w:type="character" w:customStyle="1" w:styleId="WW8Num24z2">
    <w:name w:val="WW8Num24z2"/>
    <w:rsid w:val="000C33E7"/>
    <w:rPr>
      <w:rFonts w:ascii="Wingdings" w:hAnsi="Wingdings" w:cs="Wingdings"/>
    </w:rPr>
  </w:style>
  <w:style w:type="character" w:customStyle="1" w:styleId="WW8Num24z3">
    <w:name w:val="WW8Num24z3"/>
    <w:rsid w:val="000C33E7"/>
    <w:rPr>
      <w:rFonts w:ascii="Symbol" w:hAnsi="Symbol" w:cs="Symbol"/>
    </w:rPr>
  </w:style>
  <w:style w:type="character" w:customStyle="1" w:styleId="WW8Num25z0">
    <w:name w:val="WW8Num25z0"/>
    <w:rsid w:val="000C33E7"/>
    <w:rPr>
      <w:rFonts w:ascii="Symbol" w:hAnsi="Symbol" w:cs="Symbol"/>
    </w:rPr>
  </w:style>
  <w:style w:type="character" w:customStyle="1" w:styleId="WW8Num25z1">
    <w:name w:val="WW8Num25z1"/>
    <w:rsid w:val="000C33E7"/>
    <w:rPr>
      <w:rFonts w:ascii="Courier New" w:hAnsi="Courier New" w:cs="Courier New"/>
    </w:rPr>
  </w:style>
  <w:style w:type="character" w:customStyle="1" w:styleId="WW8Num25z2">
    <w:name w:val="WW8Num25z2"/>
    <w:rsid w:val="000C33E7"/>
    <w:rPr>
      <w:rFonts w:ascii="Wingdings" w:hAnsi="Wingdings" w:cs="Wingdings"/>
    </w:rPr>
  </w:style>
  <w:style w:type="character" w:customStyle="1" w:styleId="WW8Num26z0">
    <w:name w:val="WW8Num26z0"/>
    <w:rsid w:val="000C33E7"/>
    <w:rPr>
      <w:rFonts w:ascii="Symbol" w:hAnsi="Symbol" w:cs="Symbol"/>
      <w:sz w:val="20"/>
    </w:rPr>
  </w:style>
  <w:style w:type="character" w:customStyle="1" w:styleId="WW8Num26z1">
    <w:name w:val="WW8Num26z1"/>
    <w:rsid w:val="000C33E7"/>
    <w:rPr>
      <w:rFonts w:ascii="Courier New" w:hAnsi="Courier New" w:cs="Courier New"/>
      <w:sz w:val="20"/>
    </w:rPr>
  </w:style>
  <w:style w:type="character" w:customStyle="1" w:styleId="WW8Num26z2">
    <w:name w:val="WW8Num26z2"/>
    <w:rsid w:val="000C33E7"/>
    <w:rPr>
      <w:rFonts w:ascii="Wingdings" w:hAnsi="Wingdings" w:cs="Wingdings"/>
      <w:sz w:val="20"/>
    </w:rPr>
  </w:style>
  <w:style w:type="character" w:customStyle="1" w:styleId="WW8Num27z0">
    <w:name w:val="WW8Num27z0"/>
    <w:rsid w:val="000C33E7"/>
    <w:rPr>
      <w:rFonts w:ascii="Symbol" w:hAnsi="Symbol" w:cs="Symbol"/>
      <w:sz w:val="20"/>
    </w:rPr>
  </w:style>
  <w:style w:type="character" w:customStyle="1" w:styleId="WW8Num27z1">
    <w:name w:val="WW8Num27z1"/>
    <w:rsid w:val="000C33E7"/>
    <w:rPr>
      <w:rFonts w:ascii="Courier New" w:hAnsi="Courier New" w:cs="Courier New"/>
      <w:sz w:val="20"/>
    </w:rPr>
  </w:style>
  <w:style w:type="character" w:customStyle="1" w:styleId="WW8Num27z2">
    <w:name w:val="WW8Num27z2"/>
    <w:rsid w:val="000C33E7"/>
    <w:rPr>
      <w:rFonts w:ascii="Wingdings" w:hAnsi="Wingdings" w:cs="Wingdings"/>
      <w:sz w:val="20"/>
    </w:rPr>
  </w:style>
  <w:style w:type="character" w:customStyle="1" w:styleId="WW8Num28z0">
    <w:name w:val="WW8Num28z0"/>
    <w:rsid w:val="000C33E7"/>
    <w:rPr>
      <w:rFonts w:ascii="Symbol" w:hAnsi="Symbol" w:cs="Symbol"/>
      <w:sz w:val="20"/>
    </w:rPr>
  </w:style>
  <w:style w:type="character" w:customStyle="1" w:styleId="WW8Num28z1">
    <w:name w:val="WW8Num28z1"/>
    <w:rsid w:val="000C33E7"/>
    <w:rPr>
      <w:rFonts w:ascii="Courier New" w:hAnsi="Courier New" w:cs="Courier New"/>
      <w:sz w:val="20"/>
    </w:rPr>
  </w:style>
  <w:style w:type="character" w:customStyle="1" w:styleId="WW8Num28z2">
    <w:name w:val="WW8Num28z2"/>
    <w:rsid w:val="000C33E7"/>
    <w:rPr>
      <w:rFonts w:ascii="Wingdings" w:hAnsi="Wingdings" w:cs="Wingdings"/>
      <w:sz w:val="20"/>
    </w:rPr>
  </w:style>
  <w:style w:type="character" w:customStyle="1" w:styleId="WW8Num29z0">
    <w:name w:val="WW8Num29z0"/>
    <w:rsid w:val="000C33E7"/>
    <w:rPr>
      <w:rFonts w:ascii="Symbol" w:hAnsi="Symbol" w:cs="Symbol"/>
      <w:sz w:val="20"/>
    </w:rPr>
  </w:style>
  <w:style w:type="character" w:customStyle="1" w:styleId="WW8Num29z1">
    <w:name w:val="WW8Num29z1"/>
    <w:rsid w:val="000C33E7"/>
    <w:rPr>
      <w:rFonts w:ascii="Courier New" w:hAnsi="Courier New" w:cs="Courier New"/>
      <w:sz w:val="20"/>
    </w:rPr>
  </w:style>
  <w:style w:type="character" w:customStyle="1" w:styleId="WW8Num29z2">
    <w:name w:val="WW8Num29z2"/>
    <w:rsid w:val="000C33E7"/>
    <w:rPr>
      <w:rFonts w:ascii="Wingdings" w:hAnsi="Wingdings" w:cs="Wingdings"/>
      <w:sz w:val="20"/>
    </w:rPr>
  </w:style>
  <w:style w:type="character" w:customStyle="1" w:styleId="WW8Num30z0">
    <w:name w:val="WW8Num30z0"/>
    <w:rsid w:val="000C33E7"/>
    <w:rPr>
      <w:rFonts w:ascii="Symbol" w:hAnsi="Symbol" w:cs="Symbol"/>
    </w:rPr>
  </w:style>
  <w:style w:type="character" w:customStyle="1" w:styleId="WW8Num30z1">
    <w:name w:val="WW8Num30z1"/>
    <w:rsid w:val="000C33E7"/>
    <w:rPr>
      <w:rFonts w:ascii="Courier New" w:hAnsi="Courier New" w:cs="Courier New"/>
    </w:rPr>
  </w:style>
  <w:style w:type="character" w:customStyle="1" w:styleId="WW8Num30z2">
    <w:name w:val="WW8Num30z2"/>
    <w:rsid w:val="000C33E7"/>
    <w:rPr>
      <w:rFonts w:ascii="Wingdings" w:hAnsi="Wingdings" w:cs="Wingdings"/>
    </w:rPr>
  </w:style>
  <w:style w:type="character" w:customStyle="1" w:styleId="WW8Num31z1">
    <w:name w:val="WW8Num31z1"/>
    <w:rsid w:val="000C33E7"/>
    <w:rPr>
      <w:rFonts w:ascii="Symbol" w:hAnsi="Symbol" w:cs="Symbol"/>
    </w:rPr>
  </w:style>
  <w:style w:type="character" w:customStyle="1" w:styleId="WW8Num32z0">
    <w:name w:val="WW8Num32z0"/>
    <w:rsid w:val="000C33E7"/>
    <w:rPr>
      <w:rFonts w:ascii="Symbol" w:hAnsi="Symbol" w:cs="Symbol"/>
      <w:sz w:val="20"/>
    </w:rPr>
  </w:style>
  <w:style w:type="character" w:customStyle="1" w:styleId="WW8Num32z1">
    <w:name w:val="WW8Num32z1"/>
    <w:rsid w:val="000C33E7"/>
    <w:rPr>
      <w:rFonts w:ascii="Courier New" w:hAnsi="Courier New" w:cs="Courier New"/>
      <w:sz w:val="20"/>
    </w:rPr>
  </w:style>
  <w:style w:type="character" w:customStyle="1" w:styleId="WW8Num32z2">
    <w:name w:val="WW8Num32z2"/>
    <w:rsid w:val="000C33E7"/>
    <w:rPr>
      <w:rFonts w:ascii="Wingdings" w:hAnsi="Wingdings" w:cs="Wingdings"/>
      <w:sz w:val="20"/>
    </w:rPr>
  </w:style>
  <w:style w:type="character" w:customStyle="1" w:styleId="WW8Num34z0">
    <w:name w:val="WW8Num34z0"/>
    <w:rsid w:val="000C33E7"/>
    <w:rPr>
      <w:rFonts w:ascii="Courier New" w:hAnsi="Courier New" w:cs="Courier New"/>
    </w:rPr>
  </w:style>
  <w:style w:type="character" w:customStyle="1" w:styleId="WW8Num34z2">
    <w:name w:val="WW8Num34z2"/>
    <w:rsid w:val="000C33E7"/>
    <w:rPr>
      <w:rFonts w:ascii="Wingdings" w:hAnsi="Wingdings" w:cs="Wingdings"/>
    </w:rPr>
  </w:style>
  <w:style w:type="character" w:customStyle="1" w:styleId="WW8Num34z3">
    <w:name w:val="WW8Num34z3"/>
    <w:rsid w:val="000C33E7"/>
    <w:rPr>
      <w:rFonts w:ascii="Symbol" w:hAnsi="Symbol" w:cs="Symbol"/>
    </w:rPr>
  </w:style>
  <w:style w:type="character" w:customStyle="1" w:styleId="WW8Num36z0">
    <w:name w:val="WW8Num36z0"/>
    <w:rsid w:val="000C33E7"/>
    <w:rPr>
      <w:rFonts w:ascii="Symbol" w:hAnsi="Symbol" w:cs="Symbol"/>
      <w:sz w:val="20"/>
    </w:rPr>
  </w:style>
  <w:style w:type="character" w:customStyle="1" w:styleId="WW8Num36z1">
    <w:name w:val="WW8Num36z1"/>
    <w:rsid w:val="000C33E7"/>
    <w:rPr>
      <w:rFonts w:ascii="Courier New" w:hAnsi="Courier New" w:cs="Courier New"/>
      <w:sz w:val="20"/>
    </w:rPr>
  </w:style>
  <w:style w:type="character" w:customStyle="1" w:styleId="WW8Num36z2">
    <w:name w:val="WW8Num36z2"/>
    <w:rsid w:val="000C33E7"/>
    <w:rPr>
      <w:rFonts w:ascii="Wingdings" w:hAnsi="Wingdings" w:cs="Wingdings"/>
      <w:sz w:val="20"/>
    </w:rPr>
  </w:style>
  <w:style w:type="character" w:customStyle="1" w:styleId="WW8Num37z1">
    <w:name w:val="WW8Num37z1"/>
    <w:rsid w:val="000C33E7"/>
    <w:rPr>
      <w:rFonts w:ascii="Symbol" w:hAnsi="Symbol" w:cs="Symbol"/>
    </w:rPr>
  </w:style>
  <w:style w:type="character" w:customStyle="1" w:styleId="WW8Num37z2">
    <w:name w:val="WW8Num37z2"/>
    <w:rsid w:val="000C33E7"/>
    <w:rPr>
      <w:rFonts w:ascii="Wingdings" w:hAnsi="Wingdings" w:cs="Wingdings"/>
    </w:rPr>
  </w:style>
  <w:style w:type="character" w:customStyle="1" w:styleId="WW8Num38z0">
    <w:name w:val="WW8Num38z0"/>
    <w:rsid w:val="000C33E7"/>
    <w:rPr>
      <w:rFonts w:ascii="Symbol" w:hAnsi="Symbol" w:cs="Symbol"/>
      <w:sz w:val="20"/>
    </w:rPr>
  </w:style>
  <w:style w:type="character" w:customStyle="1" w:styleId="WW8Num38z1">
    <w:name w:val="WW8Num38z1"/>
    <w:rsid w:val="000C33E7"/>
    <w:rPr>
      <w:rFonts w:ascii="Courier New" w:hAnsi="Courier New" w:cs="Courier New"/>
      <w:sz w:val="20"/>
    </w:rPr>
  </w:style>
  <w:style w:type="character" w:customStyle="1" w:styleId="WW8Num38z2">
    <w:name w:val="WW8Num38z2"/>
    <w:rsid w:val="000C33E7"/>
    <w:rPr>
      <w:rFonts w:ascii="Wingdings" w:hAnsi="Wingdings" w:cs="Wingdings"/>
      <w:sz w:val="20"/>
    </w:rPr>
  </w:style>
  <w:style w:type="character" w:customStyle="1" w:styleId="WW8Num39z0">
    <w:name w:val="WW8Num39z0"/>
    <w:rsid w:val="000C33E7"/>
    <w:rPr>
      <w:sz w:val="20"/>
    </w:rPr>
  </w:style>
  <w:style w:type="character" w:customStyle="1" w:styleId="WW8Num39z1">
    <w:name w:val="WW8Num39z1"/>
    <w:rsid w:val="000C33E7"/>
    <w:rPr>
      <w:rFonts w:ascii="Courier New" w:hAnsi="Courier New" w:cs="Courier New"/>
      <w:sz w:val="20"/>
    </w:rPr>
  </w:style>
  <w:style w:type="character" w:customStyle="1" w:styleId="WW8Num39z2">
    <w:name w:val="WW8Num39z2"/>
    <w:rsid w:val="000C33E7"/>
    <w:rPr>
      <w:rFonts w:ascii="Wingdings" w:hAnsi="Wingdings" w:cs="Wingdings"/>
      <w:sz w:val="20"/>
    </w:rPr>
  </w:style>
  <w:style w:type="character" w:customStyle="1" w:styleId="WW8Num42z0">
    <w:name w:val="WW8Num42z0"/>
    <w:rsid w:val="000C33E7"/>
    <w:rPr>
      <w:rFonts w:ascii="Symbol" w:hAnsi="Symbol" w:cs="Symbol"/>
      <w:sz w:val="20"/>
    </w:rPr>
  </w:style>
  <w:style w:type="character" w:customStyle="1" w:styleId="WW8Num42z1">
    <w:name w:val="WW8Num42z1"/>
    <w:rsid w:val="000C33E7"/>
    <w:rPr>
      <w:rFonts w:ascii="Courier New" w:hAnsi="Courier New" w:cs="Courier New"/>
      <w:sz w:val="20"/>
    </w:rPr>
  </w:style>
  <w:style w:type="character" w:customStyle="1" w:styleId="WW8Num42z2">
    <w:name w:val="WW8Num42z2"/>
    <w:rsid w:val="000C33E7"/>
    <w:rPr>
      <w:rFonts w:ascii="Wingdings" w:hAnsi="Wingdings" w:cs="Wingdings"/>
      <w:sz w:val="20"/>
    </w:rPr>
  </w:style>
  <w:style w:type="character" w:customStyle="1" w:styleId="WW8Num44z0">
    <w:name w:val="WW8Num44z0"/>
    <w:rsid w:val="000C33E7"/>
    <w:rPr>
      <w:rFonts w:ascii="Symbol" w:hAnsi="Symbol" w:cs="Symbol"/>
      <w:sz w:val="20"/>
    </w:rPr>
  </w:style>
  <w:style w:type="character" w:customStyle="1" w:styleId="WW8Num44z1">
    <w:name w:val="WW8Num44z1"/>
    <w:rsid w:val="000C33E7"/>
    <w:rPr>
      <w:rFonts w:ascii="Courier New" w:hAnsi="Courier New" w:cs="Courier New"/>
      <w:sz w:val="20"/>
    </w:rPr>
  </w:style>
  <w:style w:type="character" w:customStyle="1" w:styleId="WW8Num44z2">
    <w:name w:val="WW8Num44z2"/>
    <w:rsid w:val="000C33E7"/>
    <w:rPr>
      <w:rFonts w:ascii="Wingdings" w:hAnsi="Wingdings" w:cs="Wingdings"/>
      <w:sz w:val="20"/>
    </w:rPr>
  </w:style>
  <w:style w:type="character" w:customStyle="1" w:styleId="Fuentedeprrafopredeter2">
    <w:name w:val="Fuente de párrafo predeter.2"/>
    <w:rsid w:val="000C33E7"/>
  </w:style>
  <w:style w:type="character" w:customStyle="1" w:styleId="WW8Num1z0">
    <w:name w:val="WW8Num1z0"/>
    <w:rsid w:val="000C33E7"/>
    <w:rPr>
      <w:rFonts w:ascii="Symbol" w:hAnsi="Symbol" w:cs="OpenSymbol"/>
    </w:rPr>
  </w:style>
  <w:style w:type="character" w:customStyle="1" w:styleId="WW8Num3z1">
    <w:name w:val="WW8Num3z1"/>
    <w:rsid w:val="000C33E7"/>
    <w:rPr>
      <w:rFonts w:ascii="Courier New" w:hAnsi="Courier New" w:cs="Courier New"/>
    </w:rPr>
  </w:style>
  <w:style w:type="character" w:customStyle="1" w:styleId="WW8Num3z2">
    <w:name w:val="WW8Num3z2"/>
    <w:rsid w:val="000C33E7"/>
    <w:rPr>
      <w:rFonts w:ascii="Wingdings" w:hAnsi="Wingdings" w:cs="Wingdings"/>
    </w:rPr>
  </w:style>
  <w:style w:type="character" w:customStyle="1" w:styleId="WW8Num7z0">
    <w:name w:val="WW8Num7z0"/>
    <w:rsid w:val="000C33E7"/>
    <w:rPr>
      <w:rFonts w:ascii="Symbol" w:hAnsi="Symbol" w:cs="Symbol"/>
      <w:sz w:val="20"/>
    </w:rPr>
  </w:style>
  <w:style w:type="character" w:customStyle="1" w:styleId="WW8Num7z1">
    <w:name w:val="WW8Num7z1"/>
    <w:rsid w:val="000C33E7"/>
    <w:rPr>
      <w:rFonts w:ascii="Courier New" w:hAnsi="Courier New" w:cs="Courier New"/>
      <w:sz w:val="20"/>
    </w:rPr>
  </w:style>
  <w:style w:type="character" w:customStyle="1" w:styleId="WW8Num7z2">
    <w:name w:val="WW8Num7z2"/>
    <w:rsid w:val="000C33E7"/>
    <w:rPr>
      <w:rFonts w:ascii="Wingdings" w:hAnsi="Wingdings" w:cs="Wingdings"/>
      <w:sz w:val="20"/>
    </w:rPr>
  </w:style>
  <w:style w:type="character" w:customStyle="1" w:styleId="Fuentedeprrafopredeter1">
    <w:name w:val="Fuente de párrafo predeter.1"/>
    <w:rsid w:val="000C33E7"/>
  </w:style>
  <w:style w:type="character" w:styleId="Hipervnculo">
    <w:name w:val="Hyperlink"/>
    <w:basedOn w:val="Fuentedeprrafopredeter1"/>
    <w:uiPriority w:val="99"/>
    <w:rsid w:val="000C33E7"/>
    <w:rPr>
      <w:color w:val="0000FF"/>
      <w:u w:val="single"/>
    </w:rPr>
  </w:style>
  <w:style w:type="character" w:styleId="Textoennegrita">
    <w:name w:val="Strong"/>
    <w:qFormat/>
    <w:rsid w:val="000C33E7"/>
    <w:rPr>
      <w:b/>
      <w:bCs/>
    </w:rPr>
  </w:style>
  <w:style w:type="character" w:customStyle="1" w:styleId="ACRONYM">
    <w:name w:val="ACRONYM"/>
    <w:rsid w:val="000C33E7"/>
  </w:style>
  <w:style w:type="character" w:styleId="AcrnimoHTML">
    <w:name w:val="HTML Acronym"/>
    <w:basedOn w:val="Fuentedeprrafopredeter1"/>
    <w:rsid w:val="000C33E7"/>
  </w:style>
  <w:style w:type="character" w:customStyle="1" w:styleId="Enlacedelndice">
    <w:name w:val="Enlace del índice"/>
    <w:rsid w:val="000C33E7"/>
  </w:style>
  <w:style w:type="character" w:customStyle="1" w:styleId="Ttulo1Car">
    <w:name w:val="Título 1 Car"/>
    <w:basedOn w:val="Fuentedeprrafopredeter2"/>
    <w:rsid w:val="000C33E7"/>
    <w:rPr>
      <w:rFonts w:ascii="Arial" w:hAnsi="Arial" w:cs="Arial"/>
      <w:b/>
      <w:bCs/>
      <w:kern w:val="1"/>
      <w:sz w:val="32"/>
      <w:szCs w:val="32"/>
      <w:lang w:val="es-ES_tradnl" w:eastAsia="zh-CN"/>
    </w:rPr>
  </w:style>
  <w:style w:type="character" w:customStyle="1" w:styleId="Ttulo2Car">
    <w:name w:val="Título 2 Car"/>
    <w:basedOn w:val="Fuentedeprrafopredeter2"/>
    <w:rsid w:val="000C33E7"/>
    <w:rPr>
      <w:rFonts w:ascii="Arial" w:hAnsi="Arial" w:cs="Arial"/>
      <w:b/>
      <w:bCs/>
      <w:i/>
      <w:iCs/>
      <w:sz w:val="28"/>
      <w:szCs w:val="28"/>
      <w:lang w:val="es-ES_tradnl" w:eastAsia="zh-CN"/>
    </w:rPr>
  </w:style>
  <w:style w:type="character" w:customStyle="1" w:styleId="Ttulo3Car">
    <w:name w:val="Título 3 Car"/>
    <w:basedOn w:val="Fuentedeprrafopredeter2"/>
    <w:rsid w:val="000C33E7"/>
    <w:rPr>
      <w:rFonts w:ascii="Arial" w:hAnsi="Arial" w:cs="Arial"/>
      <w:b/>
      <w:bCs/>
      <w:color w:val="990000"/>
      <w:sz w:val="26"/>
      <w:szCs w:val="26"/>
      <w:lang w:val="es-ES_tradnl" w:eastAsia="zh-CN"/>
    </w:rPr>
  </w:style>
  <w:style w:type="character" w:customStyle="1" w:styleId="idevicetitle">
    <w:name w:val="idevicetitle"/>
    <w:basedOn w:val="Fuentedeprrafopredeter2"/>
    <w:rsid w:val="000C33E7"/>
  </w:style>
  <w:style w:type="character" w:styleId="Hipervnculovisitado">
    <w:name w:val="FollowedHyperlink"/>
    <w:basedOn w:val="Fuentedeprrafopredeter2"/>
    <w:rsid w:val="000C33E7"/>
    <w:rPr>
      <w:color w:val="800080"/>
      <w:u w:val="single"/>
    </w:rPr>
  </w:style>
  <w:style w:type="character" w:customStyle="1" w:styleId="tamano">
    <w:name w:val="tamano"/>
    <w:basedOn w:val="Fuentedeprrafopredeter2"/>
    <w:rsid w:val="000C33E7"/>
  </w:style>
  <w:style w:type="character" w:styleId="nfasis">
    <w:name w:val="Emphasis"/>
    <w:basedOn w:val="Fuentedeprrafopredeter2"/>
    <w:qFormat/>
    <w:rsid w:val="000C33E7"/>
    <w:rPr>
      <w:i/>
      <w:iCs/>
    </w:rPr>
  </w:style>
  <w:style w:type="character" w:customStyle="1" w:styleId="credenciales">
    <w:name w:val="credenciales"/>
    <w:basedOn w:val="Fuentedeprrafopredeter2"/>
    <w:rsid w:val="000C33E7"/>
  </w:style>
  <w:style w:type="character" w:customStyle="1" w:styleId="EncabezadoCar">
    <w:name w:val="Encabezado Car"/>
    <w:basedOn w:val="Fuentedeprrafopredeter2"/>
    <w:rsid w:val="000C33E7"/>
    <w:rPr>
      <w:sz w:val="24"/>
      <w:szCs w:val="24"/>
      <w:lang w:val="es-ES_tradnl" w:eastAsia="zh-CN"/>
    </w:rPr>
  </w:style>
  <w:style w:type="character" w:customStyle="1" w:styleId="PiedepginaCar">
    <w:name w:val="Pie de página Car"/>
    <w:basedOn w:val="Fuentedeprrafopredeter2"/>
    <w:rsid w:val="000C33E7"/>
    <w:rPr>
      <w:sz w:val="24"/>
      <w:szCs w:val="24"/>
      <w:lang w:val="es-ES_tradnl" w:eastAsia="zh-CN"/>
    </w:rPr>
  </w:style>
  <w:style w:type="character" w:customStyle="1" w:styleId="1GTRABAJOCar">
    <w:name w:val="1 G TRABAJO Car"/>
    <w:basedOn w:val="Ttulo1Car"/>
    <w:rsid w:val="000C33E7"/>
    <w:rPr>
      <w:rFonts w:ascii="Arial" w:hAnsi="Arial" w:cs="Arial"/>
      <w:b/>
      <w:bCs/>
      <w:color w:val="800000"/>
      <w:kern w:val="1"/>
      <w:sz w:val="32"/>
      <w:szCs w:val="32"/>
      <w:lang w:val="es-ES_tradnl" w:eastAsia="zh-CN"/>
    </w:rPr>
  </w:style>
  <w:style w:type="character" w:customStyle="1" w:styleId="2GTRABAJOCar">
    <w:name w:val="2 G TRABAJO Car"/>
    <w:basedOn w:val="Ttulo2Car"/>
    <w:rsid w:val="000C33E7"/>
    <w:rPr>
      <w:rFonts w:ascii="Arial" w:hAnsi="Arial" w:cs="Arial"/>
      <w:b/>
      <w:bCs/>
      <w:i/>
      <w:iCs/>
      <w:color w:val="800000"/>
      <w:sz w:val="24"/>
      <w:szCs w:val="24"/>
      <w:lang w:val="es-ES_tradnl" w:eastAsia="zh-CN"/>
    </w:rPr>
  </w:style>
  <w:style w:type="paragraph" w:customStyle="1" w:styleId="Encabezado2">
    <w:name w:val="Encabezado2"/>
    <w:basedOn w:val="Normal"/>
    <w:next w:val="Textoindependiente"/>
    <w:rsid w:val="000C33E7"/>
    <w:pPr>
      <w:keepNext/>
      <w:spacing w:before="240" w:after="120"/>
    </w:pPr>
    <w:rPr>
      <w:rFonts w:ascii="Arial" w:eastAsia="Droid Sans" w:hAnsi="Arial" w:cs="Lohit Hindi"/>
      <w:sz w:val="28"/>
      <w:szCs w:val="28"/>
    </w:rPr>
  </w:style>
  <w:style w:type="paragraph" w:styleId="Textoindependiente">
    <w:name w:val="Body Text"/>
    <w:basedOn w:val="Normal"/>
    <w:link w:val="TextoindependienteCar"/>
    <w:rsid w:val="000C33E7"/>
    <w:pPr>
      <w:widowControl w:val="0"/>
      <w:spacing w:after="120"/>
    </w:pPr>
    <w:rPr>
      <w:rFonts w:eastAsia="Droid Sans" w:cs="Lohit Hindi"/>
      <w:kern w:val="1"/>
      <w:lang w:val="es-ES" w:bidi="hi-IN"/>
    </w:rPr>
  </w:style>
  <w:style w:type="paragraph" w:styleId="Lista">
    <w:name w:val="List"/>
    <w:basedOn w:val="Textoindependiente"/>
    <w:rsid w:val="000C33E7"/>
  </w:style>
  <w:style w:type="paragraph" w:styleId="Descripcin">
    <w:name w:val="caption"/>
    <w:basedOn w:val="Normal"/>
    <w:qFormat/>
    <w:rsid w:val="000C33E7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rsid w:val="000C33E7"/>
    <w:pPr>
      <w:suppressLineNumbers/>
    </w:pPr>
    <w:rPr>
      <w:rFonts w:cs="Lohit Hindi"/>
    </w:rPr>
  </w:style>
  <w:style w:type="paragraph" w:customStyle="1" w:styleId="Encabezado1">
    <w:name w:val="Encabezado1"/>
    <w:basedOn w:val="Normal"/>
    <w:next w:val="Textoindependiente"/>
    <w:rsid w:val="000C33E7"/>
    <w:pPr>
      <w:keepNext/>
      <w:spacing w:before="240" w:after="120"/>
    </w:pPr>
    <w:rPr>
      <w:rFonts w:ascii="Arial" w:eastAsia="Droid Sans" w:hAnsi="Arial" w:cs="Lohit Hindi"/>
      <w:sz w:val="28"/>
      <w:szCs w:val="28"/>
    </w:rPr>
  </w:style>
  <w:style w:type="paragraph" w:customStyle="1" w:styleId="Epgrafe1">
    <w:name w:val="Epígrafe1"/>
    <w:basedOn w:val="Normal"/>
    <w:rsid w:val="000C33E7"/>
    <w:pPr>
      <w:suppressLineNumbers/>
      <w:spacing w:before="120" w:after="120"/>
    </w:pPr>
    <w:rPr>
      <w:rFonts w:cs="Lohit Hindi"/>
      <w:i/>
      <w:iCs/>
    </w:rPr>
  </w:style>
  <w:style w:type="paragraph" w:customStyle="1" w:styleId="Ttulo1GrupodeTrabajo">
    <w:name w:val="Título 1_Grupo de Trabajo"/>
    <w:basedOn w:val="Ttulo1"/>
    <w:rsid w:val="000C33E7"/>
    <w:pPr>
      <w:numPr>
        <w:numId w:val="0"/>
      </w:numPr>
    </w:pPr>
    <w:rPr>
      <w:rFonts w:ascii="Century Schoolbook" w:hAnsi="Century Schoolbook" w:cs="Century Schoolbook"/>
      <w:sz w:val="24"/>
    </w:rPr>
  </w:style>
  <w:style w:type="paragraph" w:styleId="TDC1">
    <w:name w:val="toc 1"/>
    <w:basedOn w:val="Normal"/>
    <w:next w:val="Normal"/>
    <w:uiPriority w:val="39"/>
    <w:rsid w:val="000C33E7"/>
  </w:style>
  <w:style w:type="paragraph" w:styleId="Encabezado">
    <w:name w:val="header"/>
    <w:basedOn w:val="Normal"/>
    <w:rsid w:val="000C33E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C33E7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0C33E7"/>
    <w:pPr>
      <w:spacing w:before="280" w:after="280"/>
    </w:pPr>
    <w:rPr>
      <w:lang w:val="es-ES"/>
    </w:rPr>
  </w:style>
  <w:style w:type="paragraph" w:styleId="TDC2">
    <w:name w:val="toc 2"/>
    <w:basedOn w:val="Normal"/>
    <w:next w:val="Normal"/>
    <w:uiPriority w:val="39"/>
    <w:rsid w:val="000C33E7"/>
    <w:pPr>
      <w:ind w:left="240"/>
    </w:pPr>
  </w:style>
  <w:style w:type="paragraph" w:styleId="TDC3">
    <w:name w:val="toc 3"/>
    <w:basedOn w:val="ndice"/>
    <w:rsid w:val="000C33E7"/>
    <w:pPr>
      <w:tabs>
        <w:tab w:val="right" w:leader="dot" w:pos="9072"/>
      </w:tabs>
      <w:ind w:left="566"/>
    </w:pPr>
  </w:style>
  <w:style w:type="paragraph" w:styleId="TDC4">
    <w:name w:val="toc 4"/>
    <w:basedOn w:val="ndice"/>
    <w:rsid w:val="000C33E7"/>
    <w:pPr>
      <w:tabs>
        <w:tab w:val="right" w:leader="dot" w:pos="8789"/>
      </w:tabs>
      <w:ind w:left="849"/>
    </w:pPr>
  </w:style>
  <w:style w:type="paragraph" w:styleId="TDC5">
    <w:name w:val="toc 5"/>
    <w:basedOn w:val="ndice"/>
    <w:rsid w:val="000C33E7"/>
    <w:pPr>
      <w:tabs>
        <w:tab w:val="right" w:leader="dot" w:pos="8506"/>
      </w:tabs>
      <w:ind w:left="1132"/>
    </w:pPr>
  </w:style>
  <w:style w:type="paragraph" w:styleId="TDC6">
    <w:name w:val="toc 6"/>
    <w:basedOn w:val="ndice"/>
    <w:rsid w:val="000C33E7"/>
    <w:pPr>
      <w:tabs>
        <w:tab w:val="right" w:leader="dot" w:pos="8223"/>
      </w:tabs>
      <w:ind w:left="1415"/>
    </w:pPr>
  </w:style>
  <w:style w:type="paragraph" w:styleId="TDC7">
    <w:name w:val="toc 7"/>
    <w:basedOn w:val="ndice"/>
    <w:rsid w:val="000C33E7"/>
    <w:pPr>
      <w:tabs>
        <w:tab w:val="right" w:leader="dot" w:pos="7940"/>
      </w:tabs>
      <w:ind w:left="1698"/>
    </w:pPr>
  </w:style>
  <w:style w:type="paragraph" w:styleId="TDC8">
    <w:name w:val="toc 8"/>
    <w:basedOn w:val="ndice"/>
    <w:rsid w:val="000C33E7"/>
    <w:pPr>
      <w:tabs>
        <w:tab w:val="right" w:leader="dot" w:pos="7657"/>
      </w:tabs>
      <w:ind w:left="1981"/>
    </w:pPr>
  </w:style>
  <w:style w:type="paragraph" w:styleId="TDC9">
    <w:name w:val="toc 9"/>
    <w:basedOn w:val="ndice"/>
    <w:rsid w:val="000C33E7"/>
    <w:pPr>
      <w:tabs>
        <w:tab w:val="right" w:leader="dot" w:pos="7374"/>
      </w:tabs>
      <w:ind w:left="2264"/>
    </w:pPr>
  </w:style>
  <w:style w:type="paragraph" w:customStyle="1" w:styleId="ndicel10">
    <w:name w:val="Índicel 10"/>
    <w:basedOn w:val="ndice"/>
    <w:rsid w:val="000C33E7"/>
    <w:pPr>
      <w:tabs>
        <w:tab w:val="right" w:leader="dot" w:pos="7091"/>
      </w:tabs>
      <w:ind w:left="2547"/>
    </w:pPr>
  </w:style>
  <w:style w:type="paragraph" w:customStyle="1" w:styleId="destacado">
    <w:name w:val="destacado"/>
    <w:basedOn w:val="Normal"/>
    <w:rsid w:val="000C33E7"/>
    <w:pPr>
      <w:suppressAutoHyphens w:val="0"/>
      <w:spacing w:before="280" w:after="280"/>
    </w:pPr>
    <w:rPr>
      <w:lang w:val="es-ES"/>
    </w:rPr>
  </w:style>
  <w:style w:type="paragraph" w:customStyle="1" w:styleId="enlacecentrado">
    <w:name w:val="enlace_centrado"/>
    <w:basedOn w:val="Normal"/>
    <w:rsid w:val="000C33E7"/>
    <w:pPr>
      <w:suppressAutoHyphens w:val="0"/>
      <w:spacing w:before="280" w:after="280"/>
    </w:pPr>
    <w:rPr>
      <w:lang w:val="es-ES"/>
    </w:rPr>
  </w:style>
  <w:style w:type="paragraph" w:customStyle="1" w:styleId="elementocentrado">
    <w:name w:val="elemento_centrado"/>
    <w:basedOn w:val="Normal"/>
    <w:rsid w:val="000C33E7"/>
    <w:pPr>
      <w:suppressAutoHyphens w:val="0"/>
      <w:spacing w:before="280" w:after="280"/>
    </w:pPr>
    <w:rPr>
      <w:lang w:val="es-ES"/>
    </w:rPr>
  </w:style>
  <w:style w:type="paragraph" w:customStyle="1" w:styleId="textocentrado">
    <w:name w:val="texto_centrado"/>
    <w:basedOn w:val="Normal"/>
    <w:rsid w:val="000C33E7"/>
    <w:pPr>
      <w:suppressAutoHyphens w:val="0"/>
      <w:spacing w:before="280" w:after="280"/>
    </w:pPr>
    <w:rPr>
      <w:lang w:val="es-ES"/>
    </w:rPr>
  </w:style>
  <w:style w:type="paragraph" w:customStyle="1" w:styleId="elementoderecha">
    <w:name w:val="elemento_derecha"/>
    <w:basedOn w:val="Normal"/>
    <w:rsid w:val="000C33E7"/>
    <w:pPr>
      <w:suppressAutoHyphens w:val="0"/>
      <w:spacing w:before="280" w:after="280"/>
    </w:pPr>
    <w:rPr>
      <w:lang w:val="es-ES"/>
    </w:rPr>
  </w:style>
  <w:style w:type="paragraph" w:customStyle="1" w:styleId="1GTRABAJO">
    <w:name w:val="1 G TRABAJO"/>
    <w:basedOn w:val="Ttulo1"/>
    <w:rsid w:val="000C33E7"/>
    <w:pPr>
      <w:numPr>
        <w:numId w:val="0"/>
      </w:numPr>
    </w:pPr>
    <w:rPr>
      <w:color w:val="800000"/>
    </w:rPr>
  </w:style>
  <w:style w:type="paragraph" w:customStyle="1" w:styleId="2GTRABAJO">
    <w:name w:val="2 G TRABAJO"/>
    <w:basedOn w:val="Ttulo2"/>
    <w:rsid w:val="000C33E7"/>
    <w:pPr>
      <w:numPr>
        <w:ilvl w:val="0"/>
        <w:numId w:val="0"/>
      </w:numPr>
    </w:pPr>
    <w:rPr>
      <w:b w:val="0"/>
      <w:i w:val="0"/>
      <w:color w:val="800000"/>
      <w:sz w:val="24"/>
      <w:szCs w:val="24"/>
    </w:rPr>
  </w:style>
  <w:style w:type="paragraph" w:customStyle="1" w:styleId="Contenidodelatabla">
    <w:name w:val="Contenido de la tabla"/>
    <w:basedOn w:val="Normal"/>
    <w:rsid w:val="000C33E7"/>
    <w:pPr>
      <w:suppressLineNumbers/>
    </w:pPr>
  </w:style>
  <w:style w:type="paragraph" w:customStyle="1" w:styleId="Encabezadodelatabla">
    <w:name w:val="Encabezado de la tabla"/>
    <w:basedOn w:val="Contenidodelatabla"/>
    <w:rsid w:val="000C33E7"/>
    <w:pPr>
      <w:jc w:val="center"/>
    </w:pPr>
    <w:rPr>
      <w:b/>
      <w:bCs/>
    </w:rPr>
  </w:style>
  <w:style w:type="paragraph" w:customStyle="1" w:styleId="1GT">
    <w:name w:val="1GT"/>
    <w:basedOn w:val="Ttulo1"/>
    <w:qFormat/>
    <w:rsid w:val="00B30D8E"/>
    <w:rPr>
      <w:color w:val="800000"/>
      <w:lang w:eastAsia="es-ES_tradnl"/>
    </w:rPr>
  </w:style>
  <w:style w:type="paragraph" w:customStyle="1" w:styleId="2GT">
    <w:name w:val="2GT"/>
    <w:basedOn w:val="Ttulo2"/>
    <w:qFormat/>
    <w:rsid w:val="00B30D8E"/>
    <w:pPr>
      <w:tabs>
        <w:tab w:val="left" w:pos="576"/>
      </w:tabs>
    </w:pPr>
    <w:rPr>
      <w:b w:val="0"/>
      <w:i w:val="0"/>
      <w:color w:val="8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27E1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27E1"/>
    <w:rPr>
      <w:rFonts w:ascii="Tahoma" w:hAnsi="Tahoma"/>
      <w:sz w:val="16"/>
      <w:szCs w:val="16"/>
      <w:lang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3F5D53"/>
    <w:rPr>
      <w:rFonts w:eastAsia="Droid Sans" w:cs="Lohit Hindi"/>
      <w:kern w:val="1"/>
      <w:sz w:val="24"/>
      <w:szCs w:val="24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7918C3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804E5"/>
    <w:rPr>
      <w:color w:val="605E5C"/>
      <w:shd w:val="clear" w:color="auto" w:fill="E1DFDD"/>
    </w:rPr>
  </w:style>
  <w:style w:type="paragraph" w:customStyle="1" w:styleId="parrafo">
    <w:name w:val="parrafo"/>
    <w:basedOn w:val="Normal"/>
    <w:rsid w:val="0014077D"/>
    <w:pPr>
      <w:suppressAutoHyphens w:val="0"/>
      <w:spacing w:before="100" w:beforeAutospacing="1" w:after="100" w:afterAutospacing="1"/>
    </w:pPr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9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madrid.org/cs/Satellite?blobcol=urldata&amp;blobheader=application%2Fpdf&amp;blobheadername1=Content-Disposition&amp;blobheadervalue1=filename%3DMODELO+MODELO_Plan+de+emergencia_SERVICIO+DE+PREVENCI%C3%93N.pdf&amp;blobkey=id&amp;blobtable=MungoBlobs&amp;blobwhere=1352901103666&amp;ssbinary=true" TargetMode="External"/><Relationship Id="rId18" Type="http://schemas.openxmlformats.org/officeDocument/2006/relationships/hyperlink" Target="https://www.youtube.com/watch?v=vvhZ7y_GlxY" TargetMode="Externa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openxmlformats.org/officeDocument/2006/relationships/hyperlink" Target="https://www.insst.es/documents/94886/371286/FDN-11+Planes+de+emergencia+y+evacuaci%C3%B3n+contra+incendios+de+locales+y+edificios+%282015%29.++%28Vigente%29/d0e97771-5cb8-4cc0-8a8d-20d38f9bb89b" TargetMode="External"/><Relationship Id="rId17" Type="http://schemas.openxmlformats.org/officeDocument/2006/relationships/hyperlink" Target="https://www.youtube.com/watch?v=Q4T--GiPs3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vvhZ7y_GlxY" TargetMode="External"/><Relationship Id="rId20" Type="http://schemas.openxmlformats.org/officeDocument/2006/relationships/hyperlink" Target="https://www.madrid.es/UnidadesDescentralizadas/Emergencias/Samur-PCivil/Samur/ApartadosSecciones/09_QueHacerEnEmergencias/Ficheros/Guia_PrimerosAuxilios_SAMUR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oe.es/buscar/doc.php?id=BOE-A-2007-623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munidad.madrid/hospital/summa112/ciudadanos/debe-hacer-emergenci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boe.es/buscar/doc.php?id=BOE-A-2007-6237" TargetMode="External"/><Relationship Id="rId19" Type="http://schemas.openxmlformats.org/officeDocument/2006/relationships/hyperlink" Target="https://www.youtube.com/watch?v=Q4T--GiPs34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google.com/search?q=pls+video&amp;oq=pls+vide&amp;aqs=chrome.2.69i57j0i512j0i22i30l8.8697j0j7&amp;sourceid=chrome&amp;ie=UTF-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51FA967-C633-40E3-9BF6-2CA4A744F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2260</Words>
  <Characters>12436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Comunidad de Madrid</Company>
  <LinksUpToDate>false</LinksUpToDate>
  <CharactersWithSpaces>14667</CharactersWithSpaces>
  <SharedDoc>false</SharedDoc>
  <HLinks>
    <vt:vector size="384" baseType="variant">
      <vt:variant>
        <vt:i4>1507383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_Toc374644454</vt:lpwstr>
      </vt:variant>
      <vt:variant>
        <vt:i4>1507383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_Toc374644453</vt:lpwstr>
      </vt:variant>
      <vt:variant>
        <vt:i4>1507383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_Toc374644452</vt:lpwstr>
      </vt:variant>
      <vt:variant>
        <vt:i4>1507383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_Toc374644451</vt:lpwstr>
      </vt:variant>
      <vt:variant>
        <vt:i4>1507383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_Toc374644450</vt:lpwstr>
      </vt:variant>
      <vt:variant>
        <vt:i4>1441847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_Toc374644449</vt:lpwstr>
      </vt:variant>
      <vt:variant>
        <vt:i4>1441847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_Toc374644448</vt:lpwstr>
      </vt:variant>
      <vt:variant>
        <vt:i4>1441847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_Toc374644447</vt:lpwstr>
      </vt:variant>
      <vt:variant>
        <vt:i4>1441847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_Toc374644446</vt:lpwstr>
      </vt:variant>
      <vt:variant>
        <vt:i4>1441847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_Toc374644445</vt:lpwstr>
      </vt:variant>
      <vt:variant>
        <vt:i4>1441847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_Toc374644444</vt:lpwstr>
      </vt:variant>
      <vt:variant>
        <vt:i4>1441847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_Toc374644443</vt:lpwstr>
      </vt:variant>
      <vt:variant>
        <vt:i4>1441847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_Toc374644442</vt:lpwstr>
      </vt:variant>
      <vt:variant>
        <vt:i4>1441847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_Toc374644441</vt:lpwstr>
      </vt:variant>
      <vt:variant>
        <vt:i4>1441847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_Toc374644440</vt:lpwstr>
      </vt:variant>
      <vt:variant>
        <vt:i4>1114167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_Toc374644439</vt:lpwstr>
      </vt:variant>
      <vt:variant>
        <vt:i4>1114167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_Toc374644438</vt:lpwstr>
      </vt:variant>
      <vt:variant>
        <vt:i4>1114167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_Toc374644437</vt:lpwstr>
      </vt:variant>
      <vt:variant>
        <vt:i4>1114167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_Toc374644436</vt:lpwstr>
      </vt:variant>
      <vt:variant>
        <vt:i4>1114167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_Toc374644435</vt:lpwstr>
      </vt:variant>
      <vt:variant>
        <vt:i4>1114167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_Toc374644434</vt:lpwstr>
      </vt:variant>
      <vt:variant>
        <vt:i4>1114167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_Toc374644433</vt:lpwstr>
      </vt:variant>
      <vt:variant>
        <vt:i4>1114167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_Toc374644432</vt:lpwstr>
      </vt:variant>
      <vt:variant>
        <vt:i4>1114167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_Toc374644431</vt:lpwstr>
      </vt:variant>
      <vt:variant>
        <vt:i4>1114167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_Toc374644430</vt:lpwstr>
      </vt:variant>
      <vt:variant>
        <vt:i4>1048631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_Toc374644429</vt:lpwstr>
      </vt:variant>
      <vt:variant>
        <vt:i4>1048631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_Toc374644428</vt:lpwstr>
      </vt:variant>
      <vt:variant>
        <vt:i4>1048631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_Toc374644427</vt:lpwstr>
      </vt:variant>
      <vt:variant>
        <vt:i4>1048631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_Toc374644426</vt:lpwstr>
      </vt:variant>
      <vt:variant>
        <vt:i4>1048631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_Toc374644425</vt:lpwstr>
      </vt:variant>
      <vt:variant>
        <vt:i4>1048631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_Toc374644424</vt:lpwstr>
      </vt:variant>
      <vt:variant>
        <vt:i4>1048631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_Toc374644423</vt:lpwstr>
      </vt:variant>
      <vt:variant>
        <vt:i4>1048631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_Toc374644422</vt:lpwstr>
      </vt:variant>
      <vt:variant>
        <vt:i4>1048631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_Toc374644421</vt:lpwstr>
      </vt:variant>
      <vt:variant>
        <vt:i4>1048631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_Toc374644420</vt:lpwstr>
      </vt:variant>
      <vt:variant>
        <vt:i4>1245239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_Toc374644419</vt:lpwstr>
      </vt:variant>
      <vt:variant>
        <vt:i4>1245239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_Toc374644418</vt:lpwstr>
      </vt:variant>
      <vt:variant>
        <vt:i4>1245239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_Toc374644417</vt:lpwstr>
      </vt:variant>
      <vt:variant>
        <vt:i4>1245239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_Toc374644416</vt:lpwstr>
      </vt:variant>
      <vt:variant>
        <vt:i4>1245239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_Toc374644415</vt:lpwstr>
      </vt:variant>
      <vt:variant>
        <vt:i4>1245239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_Toc374644414</vt:lpwstr>
      </vt:variant>
      <vt:variant>
        <vt:i4>1245239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_Toc374644413</vt:lpwstr>
      </vt:variant>
      <vt:variant>
        <vt:i4>1245239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_Toc374644412</vt:lpwstr>
      </vt:variant>
      <vt:variant>
        <vt:i4>1245239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_Toc374644411</vt:lpwstr>
      </vt:variant>
      <vt:variant>
        <vt:i4>1245239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_Toc374644410</vt:lpwstr>
      </vt:variant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_Toc374644409</vt:lpwstr>
      </vt:variant>
      <vt:variant>
        <vt:i4>1179703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_Toc374644408</vt:lpwstr>
      </vt:variant>
      <vt:variant>
        <vt:i4>1179703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_Toc374644407</vt:lpwstr>
      </vt:variant>
      <vt:variant>
        <vt:i4>1179703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_Toc374644406</vt:lpwstr>
      </vt:variant>
      <vt:variant>
        <vt:i4>1179703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_Toc374644405</vt:lpwstr>
      </vt:variant>
      <vt:variant>
        <vt:i4>1179703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_Toc374644404</vt:lpwstr>
      </vt:variant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_Toc374644403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_Toc374644402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_Toc374644401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_Toc374644400</vt:lpwstr>
      </vt:variant>
      <vt:variant>
        <vt:i4>1769520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_Toc374644399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_Toc374644398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_Toc374644397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_Toc374644396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_Toc374644395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_Toc374644394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_Toc374644393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_Toc374644392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_Toc374644391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Invitado</dc:creator>
  <cp:lastModifiedBy>profesor</cp:lastModifiedBy>
  <cp:revision>2</cp:revision>
  <cp:lastPrinted>2013-12-16T14:42:00Z</cp:lastPrinted>
  <dcterms:created xsi:type="dcterms:W3CDTF">2022-11-28T09:06:00Z</dcterms:created>
  <dcterms:modified xsi:type="dcterms:W3CDTF">2022-11-28T09:06:00Z</dcterms:modified>
</cp:coreProperties>
</file>