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13DFC" w:rsidRDefault="007C71F7">
      <w:pPr>
        <w:rPr>
          <w:lang w:val="es-ES" w:eastAsia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-141145</wp:posOffset>
                </wp:positionH>
                <wp:positionV relativeFrom="page">
                  <wp:posOffset>929473</wp:posOffset>
                </wp:positionV>
                <wp:extent cx="1451749" cy="1345565"/>
                <wp:effectExtent l="0" t="0" r="0" b="6985"/>
                <wp:wrapNone/>
                <wp:docPr id="1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1749" cy="134556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0066CC"/>
                            </a:gs>
                            <a:gs pos="100000">
                              <a:srgbClr val="003366"/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7E27" w:rsidRDefault="00177E27">
                            <w:pPr>
                              <w:jc w:val="center"/>
                              <w:rPr>
                                <w:rFonts w:ascii="Century Schoolbook" w:hAnsi="Century Schoolbook" w:cs="Arial"/>
                                <w:b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rFonts w:ascii="Century Schoolbook" w:hAnsi="Century Schoolbook" w:cs="Arial"/>
                                <w:b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  <w:t>Tema</w:t>
                            </w:r>
                          </w:p>
                          <w:p w:rsidR="00177E27" w:rsidRDefault="00177E27">
                            <w:pPr>
                              <w:jc w:val="center"/>
                              <w:rPr>
                                <w:rFonts w:ascii="Century Schoolbook" w:hAnsi="Century Schoolbook" w:cs="Arial"/>
                                <w:b/>
                                <w:color w:val="FFFFFF"/>
                                <w:sz w:val="72"/>
                                <w:szCs w:val="72"/>
                                <w:lang w:val="es-ES"/>
                              </w:rPr>
                            </w:pPr>
                            <w:r w:rsidRPr="007C71F7">
                              <w:rPr>
                                <w:rFonts w:ascii="Century Schoolbook" w:hAnsi="Century Schoolbook" w:cs="Arial"/>
                                <w:b/>
                                <w:color w:val="FFFFFF"/>
                                <w:sz w:val="56"/>
                                <w:szCs w:val="56"/>
                                <w:lang w:val="es-ES"/>
                              </w:rPr>
                              <w:t>Nº12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-11.1pt;margin-top:73.2pt;width:114.3pt;height:105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" fillcolor="#06c" stroked="f" strokecolor="gray">
                <v:fill color2="#036" focusposition=".5,.5" focussize="" focus="100%" type="gradientRadial"/>
                <v:textbox>
                  <w:txbxContent>
                    <w:p w:rsidR="00177E27" w:rsidRDefault="00177E27">
                      <w:pPr>
                        <w:jc w:val="center"/>
                        <w:rPr>
                          <w:rFonts w:ascii="Century Schoolbook" w:hAnsi="Century Schoolbook" w:cs="Arial"/>
                          <w:b/>
                          <w:color w:val="FFFFFF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rFonts w:ascii="Century Schoolbook" w:hAnsi="Century Schoolbook" w:cs="Arial"/>
                          <w:b/>
                          <w:color w:val="FFFFFF"/>
                          <w:sz w:val="36"/>
                          <w:szCs w:val="36"/>
                          <w:lang w:val="es-ES"/>
                        </w:rPr>
                        <w:t>Tema</w:t>
                      </w:r>
                    </w:p>
                    <w:p w:rsidR="00177E27" w:rsidRDefault="00177E27">
                      <w:pPr>
                        <w:jc w:val="center"/>
                        <w:rPr>
                          <w:rFonts w:ascii="Century Schoolbook" w:hAnsi="Century Schoolbook" w:cs="Arial"/>
                          <w:b/>
                          <w:color w:val="FFFFFF"/>
                          <w:sz w:val="72"/>
                          <w:szCs w:val="72"/>
                          <w:lang w:val="es-ES"/>
                        </w:rPr>
                      </w:pPr>
                      <w:r w:rsidRPr="007C71F7">
                        <w:rPr>
                          <w:rFonts w:ascii="Century Schoolbook" w:hAnsi="Century Schoolbook" w:cs="Arial"/>
                          <w:b/>
                          <w:color w:val="FFFFFF"/>
                          <w:sz w:val="56"/>
                          <w:szCs w:val="56"/>
                          <w:lang w:val="es-ES"/>
                        </w:rPr>
                        <w:t>Nº12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6512F4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1229360</wp:posOffset>
                </wp:positionH>
                <wp:positionV relativeFrom="page">
                  <wp:posOffset>930275</wp:posOffset>
                </wp:positionV>
                <wp:extent cx="5386070" cy="965200"/>
                <wp:effectExtent l="5080" t="635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86070" cy="965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EA0000"/>
                            </a:gs>
                            <a:gs pos="100000">
                              <a:srgbClr val="993300"/>
                            </a:gs>
                          </a:gsLst>
                          <a:lin ang="108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7E27" w:rsidRDefault="00177E27">
                            <w:pPr>
                              <w:ind w:left="1080"/>
                            </w:pPr>
                          </w:p>
                          <w:p w:rsidR="00177E27" w:rsidRDefault="00177E27" w:rsidP="00753D49">
                            <w:pPr>
                              <w:rPr>
                                <w:rFonts w:ascii="Century Schoolbook" w:hAnsi="Century Schoolbook" w:cs="Arial"/>
                                <w:b/>
                                <w:color w:val="FFFFFF"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rFonts w:ascii="Century Schoolbook" w:hAnsi="Century Schoolbook" w:cs="Arial"/>
                                <w:b/>
                                <w:color w:val="FFFFFF"/>
                                <w:sz w:val="40"/>
                                <w:szCs w:val="40"/>
                                <w:lang w:val="es-ES"/>
                              </w:rPr>
                              <w:t>LOS EQUIPOS DE TRABAJO Y LA GESTIÓN DEL CONFLICTO</w:t>
                            </w:r>
                          </w:p>
                          <w:p w:rsidR="00177E27" w:rsidRDefault="00177E27">
                            <w:pPr>
                              <w:ind w:left="60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7" style="position:absolute;margin-left:96.8pt;margin-top:73.25pt;width:424.1pt;height:7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" fillcolor="#ea0000" stroked="f" strokecolor="gray">
                <v:fill color2="#930" angle="270" focus="100%" type="gradient"/>
                <v:textbox>
                  <w:txbxContent>
                    <w:p w:rsidR="00177E27" w:rsidRDefault="00177E27">
                      <w:pPr>
                        <w:ind w:left="1080"/>
                      </w:pPr>
                    </w:p>
                    <w:p w:rsidR="00177E27" w:rsidRDefault="00177E27" w:rsidP="00753D49">
                      <w:pPr>
                        <w:rPr>
                          <w:rFonts w:ascii="Century Schoolbook" w:hAnsi="Century Schoolbook" w:cs="Arial"/>
                          <w:b/>
                          <w:color w:val="FFFFFF"/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rFonts w:ascii="Century Schoolbook" w:hAnsi="Century Schoolbook" w:cs="Arial"/>
                          <w:b/>
                          <w:color w:val="FFFFFF"/>
                          <w:sz w:val="40"/>
                          <w:szCs w:val="40"/>
                          <w:lang w:val="es-ES"/>
                        </w:rPr>
                        <w:t>LOS EQUIPOS DE TRABAJO Y LA GESTIÓN DEL CONFLICTO</w:t>
                      </w:r>
                    </w:p>
                    <w:p w:rsidR="00177E27" w:rsidRDefault="00177E27">
                      <w:pPr>
                        <w:ind w:left="600"/>
                      </w:pPr>
                    </w:p>
                  </w:txbxContent>
                </v:textbox>
                <w10:wrap anchory="page"/>
              </v:roundrect>
            </w:pict>
          </mc:Fallback>
        </mc:AlternateContent>
      </w:r>
    </w:p>
    <w:p w:rsidR="00013DFC" w:rsidRDefault="00013DFC"/>
    <w:p w:rsidR="00013DFC" w:rsidRDefault="00013DFC">
      <w:pPr>
        <w:rPr>
          <w:lang w:val="es-ES" w:eastAsia="es-ES"/>
        </w:rPr>
      </w:pPr>
    </w:p>
    <w:p w:rsidR="00013DFC" w:rsidRDefault="00013DFC"/>
    <w:p w:rsidR="00013DFC" w:rsidRDefault="00013DFC">
      <w:pPr>
        <w:rPr>
          <w:rFonts w:ascii="Century Schoolbook" w:hAnsi="Century Schoolbook" w:cs="Century Schoolbook"/>
          <w:b/>
          <w:color w:val="800000"/>
          <w:kern w:val="1"/>
        </w:rPr>
      </w:pPr>
    </w:p>
    <w:p w:rsidR="00013DFC" w:rsidRDefault="00013DFC">
      <w:pPr>
        <w:rPr>
          <w:rFonts w:ascii="Century Schoolbook" w:hAnsi="Century Schoolbook" w:cs="Century Schoolbook"/>
          <w:b/>
          <w:color w:val="800000"/>
          <w:kern w:val="1"/>
        </w:rPr>
      </w:pPr>
      <w:r>
        <w:rPr>
          <w:rFonts w:ascii="Century Schoolbook" w:hAnsi="Century Schoolbook" w:cs="Century Schoolbook"/>
          <w:b/>
          <w:color w:val="800000"/>
          <w:kern w:val="1"/>
        </w:rPr>
        <w:t>ÍNDICE</w:t>
      </w:r>
    </w:p>
    <w:p w:rsidR="00013DFC" w:rsidRDefault="00013DFC">
      <w:pPr>
        <w:rPr>
          <w:rFonts w:ascii="Century Schoolbook" w:hAnsi="Century Schoolbook" w:cs="Century Schoolbook"/>
          <w:b/>
          <w:color w:val="800000"/>
          <w:kern w:val="1"/>
        </w:rPr>
      </w:pPr>
    </w:p>
    <w:p w:rsidR="00013DFC" w:rsidRDefault="00013DFC">
      <w:pPr>
        <w:rPr>
          <w:rFonts w:ascii="Century Schoolbook" w:hAnsi="Century Schoolbook" w:cs="Century Schoolbook"/>
          <w:b/>
          <w:color w:val="800000"/>
          <w:kern w:val="1"/>
        </w:rPr>
      </w:pPr>
    </w:p>
    <w:p w:rsidR="00013DFC" w:rsidRDefault="00013DFC">
      <w:pPr>
        <w:rPr>
          <w:rFonts w:ascii="Century Schoolbook" w:hAnsi="Century Schoolbook" w:cs="Century Schoolbook"/>
          <w:b/>
          <w:color w:val="800000"/>
          <w:kern w:val="1"/>
        </w:rPr>
      </w:pPr>
    </w:p>
    <w:p w:rsidR="00013DFC" w:rsidRDefault="00013DFC">
      <w:pPr>
        <w:sectPr w:rsidR="00013DFC">
          <w:headerReference w:type="default" r:id="rId8"/>
          <w:footerReference w:type="default" r:id="rId9"/>
          <w:pgSz w:w="11906" w:h="16838"/>
          <w:pgMar w:top="1134" w:right="663" w:bottom="851" w:left="697" w:header="720" w:footer="720" w:gutter="0"/>
          <w:cols w:space="720"/>
          <w:docGrid w:linePitch="326"/>
        </w:sectPr>
      </w:pPr>
    </w:p>
    <w:p w:rsidR="00753D49" w:rsidRDefault="00753D49">
      <w:pPr>
        <w:pStyle w:val="TtulodeTDC"/>
      </w:pPr>
      <w:r>
        <w:lastRenderedPageBreak/>
        <w:t>Contenido</w:t>
      </w:r>
    </w:p>
    <w:bookmarkStart w:id="0" w:name="_GoBack"/>
    <w:bookmarkEnd w:id="0"/>
    <w:p w:rsidR="00373B4A" w:rsidRDefault="00753D49">
      <w:pPr>
        <w:pStyle w:val="TDC1"/>
        <w:tabs>
          <w:tab w:val="right" w:leader="dot" w:pos="10536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2559853" w:history="1">
        <w:r w:rsidR="00373B4A" w:rsidRPr="00D87AB0">
          <w:rPr>
            <w:rStyle w:val="Hipervnculo"/>
            <w:noProof/>
          </w:rPr>
          <w:t>1.- LA UTILIDAD DEL TRABAJO EN EQUIPO.</w:t>
        </w:r>
        <w:r w:rsidR="00373B4A">
          <w:rPr>
            <w:noProof/>
            <w:webHidden/>
          </w:rPr>
          <w:tab/>
        </w:r>
        <w:r w:rsidR="00373B4A">
          <w:rPr>
            <w:noProof/>
            <w:webHidden/>
          </w:rPr>
          <w:fldChar w:fldCharType="begin"/>
        </w:r>
        <w:r w:rsidR="00373B4A">
          <w:rPr>
            <w:noProof/>
            <w:webHidden/>
          </w:rPr>
          <w:instrText xml:space="preserve"> PAGEREF _Toc102559853 \h </w:instrText>
        </w:r>
        <w:r w:rsidR="00373B4A">
          <w:rPr>
            <w:noProof/>
            <w:webHidden/>
          </w:rPr>
        </w:r>
        <w:r w:rsidR="00373B4A">
          <w:rPr>
            <w:noProof/>
            <w:webHidden/>
          </w:rPr>
          <w:fldChar w:fldCharType="separate"/>
        </w:r>
        <w:r w:rsidR="00373B4A">
          <w:rPr>
            <w:noProof/>
            <w:webHidden/>
          </w:rPr>
          <w:t>1</w:t>
        </w:r>
        <w:r w:rsidR="00373B4A">
          <w:rPr>
            <w:noProof/>
            <w:webHidden/>
          </w:rPr>
          <w:fldChar w:fldCharType="end"/>
        </w:r>
      </w:hyperlink>
    </w:p>
    <w:p w:rsidR="00373B4A" w:rsidRDefault="00373B4A">
      <w:pPr>
        <w:pStyle w:val="TDC2"/>
        <w:tabs>
          <w:tab w:val="right" w:leader="dot" w:pos="10536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102559854" w:history="1">
        <w:r w:rsidRPr="00D87AB0">
          <w:rPr>
            <w:rStyle w:val="Hipervnculo"/>
            <w:rFonts w:ascii="Century Schoolbook" w:hAnsi="Century Schoolbook" w:cs="Century Schoolbook"/>
            <w:noProof/>
          </w:rPr>
          <w:t>1.1.- TRABAJO EN GRUPO Y TRABAJO EN EQUIPO.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_Toc102559854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73B4A" w:rsidRDefault="00373B4A">
      <w:pPr>
        <w:pStyle w:val="TDC2"/>
        <w:tabs>
          <w:tab w:val="right" w:leader="dot" w:pos="10536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102559855" w:history="1">
        <w:r w:rsidRPr="00D87AB0">
          <w:rPr>
            <w:rStyle w:val="Hipervnculo"/>
            <w:rFonts w:ascii="Century Schoolbook" w:hAnsi="Century Schoolbook" w:cs="Century Schoolbook"/>
            <w:noProof/>
          </w:rPr>
          <w:t>1.2.- VENTAJAS E INCONVENIENTES DEL TRABAJO EN EQUIPO.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_Toc102559855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73B4A" w:rsidRDefault="00373B4A">
      <w:pPr>
        <w:pStyle w:val="TDC1"/>
        <w:tabs>
          <w:tab w:val="right" w:leader="dot" w:pos="10536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102559856" w:history="1">
        <w:r w:rsidRPr="00D87AB0">
          <w:rPr>
            <w:rStyle w:val="Hipervnculo"/>
            <w:noProof/>
          </w:rPr>
          <w:t>2.- LA EFICACIA EN LOS EQUIPOS DE TRABAJO.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_Toc102559856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73B4A" w:rsidRDefault="00373B4A">
      <w:pPr>
        <w:pStyle w:val="TDC2"/>
        <w:tabs>
          <w:tab w:val="right" w:leader="dot" w:pos="10536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102559857" w:history="1">
        <w:r w:rsidRPr="00D87AB0">
          <w:rPr>
            <w:rStyle w:val="Hipervnculo"/>
            <w:rFonts w:ascii="Century Schoolbook" w:hAnsi="Century Schoolbook" w:cs="Century Schoolbook"/>
            <w:noProof/>
          </w:rPr>
          <w:t>2.1.- ASPECTOS PARA CONSEGUIR EQUIPOS DE TRABAJO EFICACES.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_Toc102559857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73B4A" w:rsidRDefault="00373B4A">
      <w:pPr>
        <w:pStyle w:val="TDC2"/>
        <w:tabs>
          <w:tab w:val="right" w:leader="dot" w:pos="10536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102559858" w:history="1">
        <w:r w:rsidRPr="00D87AB0">
          <w:rPr>
            <w:rStyle w:val="Hipervnculo"/>
            <w:noProof/>
            <w:lang w:eastAsia="es-ES_tradnl"/>
          </w:rPr>
          <w:t>2.1.1.- La Personalidad de los Individuos.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_Toc102559858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73B4A" w:rsidRDefault="00373B4A">
      <w:pPr>
        <w:pStyle w:val="TDC2"/>
        <w:tabs>
          <w:tab w:val="right" w:leader="dot" w:pos="10536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102559859" w:history="1">
        <w:r w:rsidRPr="00D87AB0">
          <w:rPr>
            <w:rStyle w:val="Hipervnculo"/>
            <w:noProof/>
            <w:lang w:eastAsia="es-ES_tradnl"/>
          </w:rPr>
          <w:t>2.1.2.- Tamaño y Estructura.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_Toc102559859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73B4A" w:rsidRDefault="00373B4A">
      <w:pPr>
        <w:pStyle w:val="TDC2"/>
        <w:tabs>
          <w:tab w:val="right" w:leader="dot" w:pos="10536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102559860" w:history="1">
        <w:r w:rsidRPr="00D87AB0">
          <w:rPr>
            <w:rStyle w:val="Hipervnculo"/>
            <w:rFonts w:ascii="Century Schoolbook" w:hAnsi="Century Schoolbook" w:cs="Century Schoolbook"/>
            <w:noProof/>
          </w:rPr>
          <w:t>2.2.- COMUNICACIÓN EFICAZ.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_Toc102559860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73B4A" w:rsidRDefault="00373B4A">
      <w:pPr>
        <w:pStyle w:val="TDC2"/>
        <w:tabs>
          <w:tab w:val="right" w:leader="dot" w:pos="10536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102559861" w:history="1">
        <w:r w:rsidRPr="00D87AB0">
          <w:rPr>
            <w:rStyle w:val="Hipervnculo"/>
            <w:noProof/>
            <w:lang w:eastAsia="es-ES_tradnl"/>
          </w:rPr>
          <w:t>2.2.1.- Principios básicos para una buena comunicación oral.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_Toc102559861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73B4A" w:rsidRDefault="00373B4A">
      <w:pPr>
        <w:pStyle w:val="TDC2"/>
        <w:tabs>
          <w:tab w:val="right" w:leader="dot" w:pos="10536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102559862" w:history="1">
        <w:r w:rsidRPr="00D87AB0">
          <w:rPr>
            <w:rStyle w:val="Hipervnculo"/>
            <w:noProof/>
            <w:lang w:eastAsia="es-ES_tradnl"/>
          </w:rPr>
          <w:t>2.2.2.- Principios básicos para una buena comunicación gestual.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_Toc102559862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73B4A" w:rsidRDefault="00373B4A">
      <w:pPr>
        <w:pStyle w:val="TDC2"/>
        <w:tabs>
          <w:tab w:val="right" w:leader="dot" w:pos="10536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102559863" w:history="1">
        <w:r w:rsidRPr="00D87AB0">
          <w:rPr>
            <w:rStyle w:val="Hipervnculo"/>
            <w:noProof/>
            <w:lang w:eastAsia="es-ES_tradnl"/>
          </w:rPr>
          <w:t>2.2.3.- Principios básicos para una buena comunicación escrita.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_Toc102559863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73B4A" w:rsidRDefault="00373B4A">
      <w:pPr>
        <w:pStyle w:val="TDC2"/>
        <w:tabs>
          <w:tab w:val="right" w:leader="dot" w:pos="10536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102559864" w:history="1">
        <w:r w:rsidRPr="00D87AB0">
          <w:rPr>
            <w:rStyle w:val="Hipervnculo"/>
            <w:noProof/>
            <w:lang w:eastAsia="es-ES_tradnl"/>
          </w:rPr>
          <w:t>2.2.4.- Estrategias para mejorar la Comunicación: La escucha activa y el feedback.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_Toc102559864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73B4A" w:rsidRDefault="00373B4A">
      <w:pPr>
        <w:pStyle w:val="TDC2"/>
        <w:tabs>
          <w:tab w:val="right" w:leader="dot" w:pos="10536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102559865" w:history="1">
        <w:r w:rsidRPr="00D87AB0">
          <w:rPr>
            <w:rStyle w:val="Hipervnculo"/>
            <w:noProof/>
            <w:lang w:eastAsia="es-ES_tradnl"/>
          </w:rPr>
          <w:t>2.2.5.- Estrategias para mejorar la Comunicación: La Asertividad.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_Toc102559865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73B4A" w:rsidRDefault="00373B4A">
      <w:pPr>
        <w:pStyle w:val="TDC1"/>
        <w:tabs>
          <w:tab w:val="right" w:leader="dot" w:pos="10536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102559866" w:history="1">
        <w:r w:rsidRPr="00D87AB0">
          <w:rPr>
            <w:rStyle w:val="Hipervnculo"/>
            <w:noProof/>
          </w:rPr>
          <w:t>3.- LA PARTICIPACIÓN DE LOS MIEMBROS EN UN EQUIPO DE TRABAJO.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_Toc102559866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73B4A" w:rsidRDefault="00373B4A">
      <w:pPr>
        <w:pStyle w:val="TDC2"/>
        <w:tabs>
          <w:tab w:val="right" w:leader="dot" w:pos="10536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102559867" w:history="1">
        <w:r w:rsidRPr="00D87AB0">
          <w:rPr>
            <w:rStyle w:val="Hipervnculo"/>
            <w:rFonts w:ascii="Century Schoolbook" w:hAnsi="Century Schoolbook" w:cs="Century Schoolbook"/>
            <w:noProof/>
          </w:rPr>
          <w:t>3.1.- EL JEFE DE EQUIPO.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_Toc102559867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73B4A" w:rsidRDefault="00373B4A">
      <w:pPr>
        <w:pStyle w:val="TDC2"/>
        <w:tabs>
          <w:tab w:val="right" w:leader="dot" w:pos="10536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102559868" w:history="1">
        <w:r w:rsidRPr="00D87AB0">
          <w:rPr>
            <w:rStyle w:val="Hipervnculo"/>
            <w:rFonts w:ascii="Century Schoolbook" w:hAnsi="Century Schoolbook" w:cs="Century Schoolbook"/>
            <w:noProof/>
          </w:rPr>
          <w:t>3.2.- ANÁLISIS DE LOS POSIBLES ROLES DE SUS INTEGRANTES.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_Toc102559868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73B4A" w:rsidRDefault="00373B4A">
      <w:pPr>
        <w:pStyle w:val="TDC1"/>
        <w:tabs>
          <w:tab w:val="right" w:leader="dot" w:pos="10536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102559869" w:history="1">
        <w:r w:rsidRPr="00D87AB0">
          <w:rPr>
            <w:rStyle w:val="Hipervnculo"/>
            <w:noProof/>
          </w:rPr>
          <w:t>4.- EL CONFLICTO Y SUS MEDIOS DE RESOLUCIÓN.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_Toc102559869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73B4A" w:rsidRDefault="00373B4A">
      <w:pPr>
        <w:pStyle w:val="TDC2"/>
        <w:tabs>
          <w:tab w:val="right" w:leader="dot" w:pos="10536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102559870" w:history="1">
        <w:r w:rsidRPr="00D87AB0">
          <w:rPr>
            <w:rStyle w:val="Hipervnculo"/>
            <w:rFonts w:ascii="Century Schoolbook" w:hAnsi="Century Schoolbook" w:cs="Century Schoolbook"/>
            <w:noProof/>
          </w:rPr>
          <w:t>4.1.- FUENTES DE CONFLICTOS: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_Toc102559870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73B4A" w:rsidRDefault="00373B4A">
      <w:pPr>
        <w:pStyle w:val="TDC2"/>
        <w:tabs>
          <w:tab w:val="right" w:leader="dot" w:pos="10536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102559871" w:history="1">
        <w:r w:rsidRPr="00D87AB0">
          <w:rPr>
            <w:rStyle w:val="Hipervnculo"/>
            <w:rFonts w:ascii="Century Schoolbook" w:hAnsi="Century Schoolbook" w:cs="Century Schoolbook"/>
            <w:noProof/>
          </w:rPr>
          <w:t>4.2.- TRATAMIENTO DEL CONFLICTO: Resolución entre las partes afectadas.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_Toc102559871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73B4A" w:rsidRDefault="00373B4A">
      <w:pPr>
        <w:pStyle w:val="TDC2"/>
        <w:tabs>
          <w:tab w:val="right" w:leader="dot" w:pos="10536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102559872" w:history="1">
        <w:r w:rsidRPr="00D87AB0">
          <w:rPr>
            <w:rStyle w:val="Hipervnculo"/>
            <w:rFonts w:ascii="Century Schoolbook" w:hAnsi="Century Schoolbook" w:cs="Century Schoolbook"/>
            <w:noProof/>
          </w:rPr>
          <w:t>4.3.- TRATAMIENTO DEL CONFLICTO: Resolución con Intervención de un tercero.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_Toc102559872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A3A73" w:rsidRDefault="00753D49">
      <w:pPr>
        <w:rPr>
          <w:b/>
          <w:bCs/>
        </w:rPr>
      </w:pPr>
      <w:r>
        <w:rPr>
          <w:b/>
          <w:bCs/>
        </w:rPr>
        <w:fldChar w:fldCharType="end"/>
      </w:r>
    </w:p>
    <w:p w:rsidR="00537828" w:rsidRPr="000B19B3" w:rsidRDefault="00537828" w:rsidP="000B19B3">
      <w:pPr>
        <w:pStyle w:val="Ttulo1GrupodeTrabajo"/>
        <w:rPr>
          <w:color w:val="800000"/>
        </w:rPr>
      </w:pPr>
      <w:bookmarkStart w:id="1" w:name="_Toc496556410"/>
      <w:bookmarkStart w:id="2" w:name="_Toc102559853"/>
      <w:r w:rsidRPr="000B19B3">
        <w:rPr>
          <w:color w:val="800000"/>
        </w:rPr>
        <w:t>1.- L</w:t>
      </w:r>
      <w:r w:rsidR="000B19B3">
        <w:rPr>
          <w:color w:val="800000"/>
        </w:rPr>
        <w:t>A UTILIDAD DEL TRABAJO EN EQUIPO</w:t>
      </w:r>
      <w:r w:rsidRPr="000B19B3">
        <w:rPr>
          <w:color w:val="800000"/>
        </w:rPr>
        <w:t>.</w:t>
      </w:r>
      <w:bookmarkEnd w:id="1"/>
      <w:bookmarkEnd w:id="2"/>
    </w:p>
    <w:p w:rsidR="00537828" w:rsidRDefault="00C21FF4" w:rsidP="000B19B3">
      <w:pPr>
        <w:pStyle w:val="Textoindependiente"/>
        <w:spacing w:line="360" w:lineRule="auto"/>
        <w:jc w:val="both"/>
        <w:rPr>
          <w:rFonts w:ascii="Century Schoolbook" w:hAnsi="Century Schoolbook" w:cs="Century Schoolbook"/>
          <w:sz w:val="20"/>
        </w:rPr>
      </w:pPr>
      <w:r>
        <w:rPr>
          <w:rFonts w:ascii="Century Schoolbook" w:hAnsi="Century Schoolbook" w:cs="Century Schoolbook"/>
          <w:sz w:val="20"/>
        </w:rPr>
        <w:t>¿Qué significa trabajar en equipo? ¿Qué diferencia hay entre trabajo en equipo y trabajar, simplemente, en grupo?</w:t>
      </w:r>
    </w:p>
    <w:p w:rsidR="00C21FF4" w:rsidRPr="000B19B3" w:rsidRDefault="00C21FF4" w:rsidP="000B19B3">
      <w:pPr>
        <w:pStyle w:val="Textoindependiente"/>
        <w:spacing w:line="360" w:lineRule="auto"/>
        <w:jc w:val="both"/>
        <w:rPr>
          <w:rFonts w:ascii="Century Schoolbook" w:hAnsi="Century Schoolbook" w:cs="Century Schoolbook"/>
          <w:sz w:val="20"/>
        </w:rPr>
      </w:pPr>
      <w:r>
        <w:rPr>
          <w:rFonts w:ascii="Century Schoolbook" w:hAnsi="Century Schoolbook" w:cs="Century Schoolbook"/>
          <w:sz w:val="20"/>
        </w:rPr>
        <w:t>Son muchas las preguntas, pero una cosa es clara</w:t>
      </w:r>
      <w:r w:rsidRPr="000511F7">
        <w:rPr>
          <w:rFonts w:ascii="Century Schoolbook" w:hAnsi="Century Schoolbook" w:cs="Century Schoolbook"/>
          <w:color w:val="0070C0"/>
          <w:sz w:val="20"/>
        </w:rPr>
        <w:t xml:space="preserve">, la competencia </w:t>
      </w:r>
      <w:r w:rsidR="00387296" w:rsidRPr="000511F7">
        <w:rPr>
          <w:rFonts w:ascii="Century Schoolbook" w:hAnsi="Century Schoolbook" w:cs="Century Schoolbook"/>
          <w:color w:val="0070C0"/>
          <w:sz w:val="20"/>
        </w:rPr>
        <w:t>“</w:t>
      </w:r>
      <w:r w:rsidRPr="000511F7">
        <w:rPr>
          <w:rFonts w:ascii="Century Schoolbook" w:hAnsi="Century Schoolbook" w:cs="Century Schoolbook"/>
          <w:color w:val="0070C0"/>
          <w:sz w:val="20"/>
        </w:rPr>
        <w:t>trabaj</w:t>
      </w:r>
      <w:r w:rsidR="00387296" w:rsidRPr="000511F7">
        <w:rPr>
          <w:rFonts w:ascii="Century Schoolbook" w:hAnsi="Century Schoolbook" w:cs="Century Schoolbook"/>
          <w:color w:val="0070C0"/>
          <w:sz w:val="20"/>
        </w:rPr>
        <w:t>o</w:t>
      </w:r>
      <w:r w:rsidRPr="000511F7">
        <w:rPr>
          <w:rFonts w:ascii="Century Schoolbook" w:hAnsi="Century Schoolbook" w:cs="Century Schoolbook"/>
          <w:color w:val="0070C0"/>
          <w:sz w:val="20"/>
        </w:rPr>
        <w:t xml:space="preserve"> en equipo” es una de las más valoradas por las empresas, por lo que poseerla incrementa tus posibilidades de conseguir trabajo </w:t>
      </w:r>
      <w:r>
        <w:rPr>
          <w:rFonts w:ascii="Century Schoolbook" w:hAnsi="Century Schoolbook" w:cs="Century Schoolbook"/>
          <w:sz w:val="20"/>
        </w:rPr>
        <w:t xml:space="preserve">y tener </w:t>
      </w:r>
      <w:r w:rsidR="00387296">
        <w:rPr>
          <w:rFonts w:ascii="Century Schoolbook" w:hAnsi="Century Schoolbook" w:cs="Century Schoolbook"/>
          <w:sz w:val="20"/>
        </w:rPr>
        <w:t>éxito en tu</w:t>
      </w:r>
      <w:r>
        <w:rPr>
          <w:rFonts w:ascii="Century Schoolbook" w:hAnsi="Century Schoolbook" w:cs="Century Schoolbook"/>
          <w:sz w:val="20"/>
        </w:rPr>
        <w:t xml:space="preserve"> carrera profesional.</w:t>
      </w:r>
    </w:p>
    <w:p w:rsidR="00537828" w:rsidRPr="00387296" w:rsidRDefault="00537828" w:rsidP="000B19B3">
      <w:pPr>
        <w:pStyle w:val="Ttulo2"/>
        <w:numPr>
          <w:ilvl w:val="0"/>
          <w:numId w:val="0"/>
        </w:numPr>
        <w:ind w:left="480"/>
        <w:rPr>
          <w:rFonts w:ascii="Century Schoolbook" w:hAnsi="Century Schoolbook" w:cs="Century Schoolbook"/>
          <w:i w:val="0"/>
          <w:iCs w:val="0"/>
          <w:color w:val="800000"/>
          <w:sz w:val="16"/>
          <w:szCs w:val="16"/>
        </w:rPr>
      </w:pPr>
      <w:bookmarkStart w:id="3" w:name="_Toc496556411"/>
      <w:bookmarkStart w:id="4" w:name="_Toc102559854"/>
      <w:r w:rsidRPr="00387296">
        <w:rPr>
          <w:rFonts w:ascii="Century Schoolbook" w:hAnsi="Century Schoolbook" w:cs="Century Schoolbook"/>
          <w:i w:val="0"/>
          <w:iCs w:val="0"/>
          <w:color w:val="800000"/>
          <w:sz w:val="16"/>
          <w:szCs w:val="16"/>
        </w:rPr>
        <w:t>1.1.- T</w:t>
      </w:r>
      <w:r w:rsidR="000B19B3" w:rsidRPr="00387296">
        <w:rPr>
          <w:rFonts w:ascii="Century Schoolbook" w:hAnsi="Century Schoolbook" w:cs="Century Schoolbook"/>
          <w:i w:val="0"/>
          <w:iCs w:val="0"/>
          <w:color w:val="800000"/>
          <w:sz w:val="16"/>
          <w:szCs w:val="16"/>
        </w:rPr>
        <w:t>RABAJO EN GRUPO Y TRABAJO EN EQUIPO.</w:t>
      </w:r>
      <w:bookmarkEnd w:id="3"/>
      <w:bookmarkEnd w:id="4"/>
    </w:p>
    <w:p w:rsidR="00537828" w:rsidRPr="000B19B3" w:rsidRDefault="007C71F7" w:rsidP="000B19B3">
      <w:pPr>
        <w:pStyle w:val="Textoindependiente"/>
        <w:spacing w:line="360" w:lineRule="auto"/>
        <w:ind w:left="480"/>
        <w:jc w:val="both"/>
        <w:rPr>
          <w:rFonts w:ascii="Century Schoolbook" w:hAnsi="Century Schoolbook" w:cs="Century Schoolbook"/>
          <w:sz w:val="20"/>
        </w:rPr>
      </w:pPr>
      <w:r w:rsidRPr="000511F7">
        <w:rPr>
          <w:rFonts w:ascii="Century Schoolbook" w:hAnsi="Century Schoolbook" w:cs="Century Schoolbook"/>
          <w:color w:val="0070C0"/>
          <w:sz w:val="20"/>
        </w:rPr>
        <w:t>T</w:t>
      </w:r>
      <w:r w:rsidR="00537828" w:rsidRPr="000511F7">
        <w:rPr>
          <w:rFonts w:ascii="Century Schoolbook" w:hAnsi="Century Schoolbook" w:cs="Century Schoolbook"/>
          <w:color w:val="0070C0"/>
          <w:sz w:val="20"/>
        </w:rPr>
        <w:t>odo equipo es un grupo, pero no todo grupo es un equipo</w:t>
      </w:r>
      <w:r w:rsidR="00537828" w:rsidRPr="000B19B3">
        <w:rPr>
          <w:rFonts w:ascii="Century Schoolbook" w:hAnsi="Century Schoolbook" w:cs="Century Schoolbook"/>
          <w:sz w:val="20"/>
        </w:rPr>
        <w:t xml:space="preserve">. </w:t>
      </w:r>
      <w:r w:rsidR="000511F7" w:rsidRPr="00A76A2A">
        <w:rPr>
          <w:rFonts w:ascii="Century Schoolbook" w:hAnsi="Century Schoolbook" w:cs="Century Schoolbook"/>
          <w:color w:val="4472C4" w:themeColor="accent1"/>
          <w:sz w:val="20"/>
        </w:rPr>
        <w:t>U</w:t>
      </w:r>
      <w:r w:rsidR="00537828" w:rsidRPr="00A76A2A">
        <w:rPr>
          <w:rFonts w:ascii="Century Schoolbook" w:hAnsi="Century Schoolbook" w:cs="Century Schoolbook"/>
          <w:color w:val="4472C4" w:themeColor="accent1"/>
          <w:sz w:val="20"/>
        </w:rPr>
        <w:t>n equipo implica un grupo de personas trabajando de manera coordinada en la ejecución de un proyecto que va más allá de la suma de aportaciones individuales</w:t>
      </w:r>
      <w:r w:rsidR="00537828" w:rsidRPr="000B19B3">
        <w:rPr>
          <w:rFonts w:ascii="Century Schoolbook" w:hAnsi="Century Schoolbook" w:cs="Century Schoolbook"/>
          <w:sz w:val="20"/>
        </w:rPr>
        <w:t xml:space="preserve">. El funcionamiento de un equipo de trabajo se basa en </w:t>
      </w:r>
      <w:r w:rsidR="00320673">
        <w:rPr>
          <w:rFonts w:ascii="Century Schoolbook" w:hAnsi="Century Schoolbook" w:cs="Century Schoolbook"/>
          <w:sz w:val="20"/>
        </w:rPr>
        <w:t xml:space="preserve">cinco </w:t>
      </w:r>
      <w:r w:rsidR="00320673" w:rsidRPr="00320673">
        <w:rPr>
          <w:rFonts w:ascii="Century Schoolbook" w:hAnsi="Century Schoolbook" w:cs="Century Schoolbook"/>
          <w:b/>
          <w:sz w:val="20"/>
          <w:u w:val="single"/>
        </w:rPr>
        <w:t>características</w:t>
      </w:r>
      <w:r w:rsidR="00320673">
        <w:rPr>
          <w:rFonts w:ascii="Century Schoolbook" w:hAnsi="Century Schoolbook" w:cs="Century Schoolbook"/>
          <w:sz w:val="20"/>
        </w:rPr>
        <w:t xml:space="preserve"> llamadas las</w:t>
      </w:r>
      <w:r w:rsidR="00537828" w:rsidRPr="000B19B3">
        <w:rPr>
          <w:rFonts w:ascii="Century Schoolbook" w:hAnsi="Century Schoolbook" w:cs="Century Schoolbook"/>
          <w:sz w:val="20"/>
        </w:rPr>
        <w:t xml:space="preserve"> "5 c": </w:t>
      </w:r>
    </w:p>
    <w:p w:rsidR="00537828" w:rsidRPr="000B19B3" w:rsidRDefault="00537828" w:rsidP="006A58CB">
      <w:pPr>
        <w:numPr>
          <w:ilvl w:val="0"/>
          <w:numId w:val="2"/>
        </w:numPr>
        <w:spacing w:line="360" w:lineRule="auto"/>
        <w:jc w:val="both"/>
        <w:rPr>
          <w:rFonts w:ascii="Century Schoolbook" w:hAnsi="Century Schoolbook" w:cs="Century Schoolbook"/>
          <w:sz w:val="20"/>
        </w:rPr>
      </w:pPr>
      <w:r w:rsidRPr="00A76A2A">
        <w:rPr>
          <w:rFonts w:ascii="Century Schoolbook" w:hAnsi="Century Schoolbook" w:cs="Century Schoolbook"/>
          <w:b/>
          <w:bCs/>
          <w:color w:val="4472C4" w:themeColor="accent1"/>
          <w:sz w:val="20"/>
        </w:rPr>
        <w:t>Complementariedad</w:t>
      </w:r>
      <w:r w:rsidRPr="000B19B3">
        <w:rPr>
          <w:rFonts w:ascii="Century Schoolbook" w:hAnsi="Century Schoolbook" w:cs="Century Schoolbook"/>
          <w:sz w:val="20"/>
        </w:rPr>
        <w:t xml:space="preserve">: </w:t>
      </w:r>
      <w:r w:rsidRPr="00D31D77">
        <w:rPr>
          <w:rFonts w:ascii="Century Schoolbook" w:hAnsi="Century Schoolbook" w:cs="Century Schoolbook"/>
          <w:color w:val="00B050"/>
          <w:sz w:val="20"/>
        </w:rPr>
        <w:t>cada miembro domina una parcela determinada del proyecto</w:t>
      </w:r>
      <w:r w:rsidRPr="000B19B3">
        <w:rPr>
          <w:rFonts w:ascii="Century Schoolbook" w:hAnsi="Century Schoolbook" w:cs="Century Schoolbook"/>
          <w:sz w:val="20"/>
        </w:rPr>
        <w:t>. Todos estos conocimientos son necesarios para sacar el trabajo adelante.</w:t>
      </w:r>
    </w:p>
    <w:p w:rsidR="00537828" w:rsidRPr="00D31D77" w:rsidRDefault="00537828" w:rsidP="006A58CB">
      <w:pPr>
        <w:numPr>
          <w:ilvl w:val="0"/>
          <w:numId w:val="2"/>
        </w:numPr>
        <w:spacing w:line="360" w:lineRule="auto"/>
        <w:jc w:val="both"/>
        <w:rPr>
          <w:rFonts w:ascii="Century Schoolbook" w:hAnsi="Century Schoolbook" w:cs="Century Schoolbook"/>
          <w:color w:val="00B050"/>
          <w:sz w:val="20"/>
        </w:rPr>
      </w:pPr>
      <w:r w:rsidRPr="00A76A2A">
        <w:rPr>
          <w:rFonts w:ascii="Century Schoolbook" w:hAnsi="Century Schoolbook" w:cs="Century Schoolbook"/>
          <w:b/>
          <w:bCs/>
          <w:color w:val="4472C4" w:themeColor="accent1"/>
          <w:sz w:val="20"/>
        </w:rPr>
        <w:t>Coordinación</w:t>
      </w:r>
      <w:r w:rsidRPr="000B19B3">
        <w:rPr>
          <w:rFonts w:ascii="Century Schoolbook" w:hAnsi="Century Schoolbook" w:cs="Century Schoolbook"/>
          <w:sz w:val="20"/>
        </w:rPr>
        <w:t xml:space="preserve">: el grupo de profesionales, con un líder a la cabeza, </w:t>
      </w:r>
      <w:r w:rsidRPr="00D31D77">
        <w:rPr>
          <w:rFonts w:ascii="Century Schoolbook" w:hAnsi="Century Schoolbook" w:cs="Century Schoolbook"/>
          <w:color w:val="00B050"/>
          <w:sz w:val="20"/>
        </w:rPr>
        <w:t xml:space="preserve">debe actuar de forma organizada </w:t>
      </w:r>
      <w:r w:rsidR="00C32E12" w:rsidRPr="00D31D77">
        <w:rPr>
          <w:rFonts w:ascii="Century Schoolbook" w:hAnsi="Century Schoolbook" w:cs="Century Schoolbook"/>
          <w:color w:val="00B050"/>
          <w:sz w:val="20"/>
        </w:rPr>
        <w:t>con vistas a</w:t>
      </w:r>
      <w:r w:rsidRPr="00D31D77">
        <w:rPr>
          <w:rFonts w:ascii="Century Schoolbook" w:hAnsi="Century Schoolbook" w:cs="Century Schoolbook"/>
          <w:color w:val="00B050"/>
          <w:sz w:val="20"/>
        </w:rPr>
        <w:t xml:space="preserve"> sacar el proyecto adelante.</w:t>
      </w:r>
    </w:p>
    <w:p w:rsidR="00537828" w:rsidRPr="000B19B3" w:rsidRDefault="00537828" w:rsidP="006A58CB">
      <w:pPr>
        <w:numPr>
          <w:ilvl w:val="0"/>
          <w:numId w:val="2"/>
        </w:numPr>
        <w:spacing w:line="360" w:lineRule="auto"/>
        <w:jc w:val="both"/>
        <w:rPr>
          <w:rFonts w:ascii="Century Schoolbook" w:hAnsi="Century Schoolbook" w:cs="Century Schoolbook"/>
          <w:sz w:val="20"/>
        </w:rPr>
      </w:pPr>
      <w:r w:rsidRPr="00A76A2A">
        <w:rPr>
          <w:rFonts w:ascii="Century Schoolbook" w:hAnsi="Century Schoolbook" w:cs="Century Schoolbook"/>
          <w:b/>
          <w:bCs/>
          <w:color w:val="4472C4" w:themeColor="accent1"/>
          <w:sz w:val="20"/>
        </w:rPr>
        <w:lastRenderedPageBreak/>
        <w:t>Comunicación</w:t>
      </w:r>
      <w:r w:rsidRPr="000B19B3">
        <w:rPr>
          <w:rFonts w:ascii="Century Schoolbook" w:hAnsi="Century Schoolbook" w:cs="Century Schoolbook"/>
          <w:sz w:val="20"/>
        </w:rPr>
        <w:t>: el trabajo en equipo exige una comunicación abierta entre todos sus miembros, esencial para poder coordinar las distintas actuaciones individuales.</w:t>
      </w:r>
      <w:r w:rsidR="000511F7">
        <w:rPr>
          <w:rFonts w:ascii="Century Schoolbook" w:hAnsi="Century Schoolbook" w:cs="Century Schoolbook"/>
          <w:sz w:val="20"/>
        </w:rPr>
        <w:t xml:space="preserve"> </w:t>
      </w:r>
      <w:r w:rsidR="000511F7" w:rsidRPr="00D31D77">
        <w:rPr>
          <w:rFonts w:ascii="Century Schoolbook" w:hAnsi="Century Schoolbook" w:cs="Century Schoolbook"/>
          <w:color w:val="00B050"/>
          <w:sz w:val="20"/>
        </w:rPr>
        <w:t>No se limitan a compartir la información, sino que la procesan conjuntamente generando sinergias positivas</w:t>
      </w:r>
      <w:r w:rsidR="000511F7">
        <w:rPr>
          <w:rFonts w:ascii="Century Schoolbook" w:hAnsi="Century Schoolbook" w:cs="Century Schoolbook"/>
          <w:sz w:val="20"/>
        </w:rPr>
        <w:t>.</w:t>
      </w:r>
    </w:p>
    <w:p w:rsidR="00537828" w:rsidRPr="000B19B3" w:rsidRDefault="00537828" w:rsidP="006A58CB">
      <w:pPr>
        <w:numPr>
          <w:ilvl w:val="0"/>
          <w:numId w:val="2"/>
        </w:numPr>
        <w:spacing w:line="360" w:lineRule="auto"/>
        <w:jc w:val="both"/>
        <w:rPr>
          <w:rFonts w:ascii="Century Schoolbook" w:hAnsi="Century Schoolbook" w:cs="Century Schoolbook"/>
          <w:sz w:val="20"/>
        </w:rPr>
      </w:pPr>
      <w:r w:rsidRPr="00A76A2A">
        <w:rPr>
          <w:rFonts w:ascii="Century Schoolbook" w:hAnsi="Century Schoolbook" w:cs="Century Schoolbook"/>
          <w:b/>
          <w:bCs/>
          <w:color w:val="4472C4" w:themeColor="accent1"/>
          <w:sz w:val="20"/>
        </w:rPr>
        <w:t>Confianza</w:t>
      </w:r>
      <w:r w:rsidRPr="000B19B3">
        <w:rPr>
          <w:rFonts w:ascii="Century Schoolbook" w:hAnsi="Century Schoolbook" w:cs="Century Schoolbook"/>
          <w:sz w:val="20"/>
        </w:rPr>
        <w:t xml:space="preserve">: </w:t>
      </w:r>
      <w:r w:rsidRPr="00D31D77">
        <w:rPr>
          <w:rFonts w:ascii="Century Schoolbook" w:hAnsi="Century Schoolbook" w:cs="Century Schoolbook"/>
          <w:color w:val="00B050"/>
          <w:sz w:val="20"/>
        </w:rPr>
        <w:t xml:space="preserve">cada persona confía en el buen hacer del resto de sus compañeros. </w:t>
      </w:r>
      <w:r w:rsidR="00A94E57" w:rsidRPr="00D31D77">
        <w:rPr>
          <w:rFonts w:ascii="Century Schoolbook" w:hAnsi="Century Schoolbook" w:cs="Century Schoolbook"/>
          <w:color w:val="00B050"/>
          <w:sz w:val="20"/>
        </w:rPr>
        <w:t>Antepone</w:t>
      </w:r>
      <w:r w:rsidRPr="00D31D77">
        <w:rPr>
          <w:rFonts w:ascii="Century Schoolbook" w:hAnsi="Century Schoolbook" w:cs="Century Schoolbook"/>
          <w:color w:val="00B050"/>
          <w:sz w:val="20"/>
        </w:rPr>
        <w:t xml:space="preserve"> el éxito del equipo al propio lucimiento personal</w:t>
      </w:r>
      <w:r w:rsidRPr="000B19B3">
        <w:rPr>
          <w:rFonts w:ascii="Century Schoolbook" w:hAnsi="Century Schoolbook" w:cs="Century Schoolbook"/>
          <w:sz w:val="20"/>
        </w:rPr>
        <w:t xml:space="preserve"> y con</w:t>
      </w:r>
      <w:r w:rsidR="00A94E57">
        <w:rPr>
          <w:rFonts w:ascii="Century Schoolbook" w:hAnsi="Century Schoolbook" w:cs="Century Schoolbook"/>
          <w:sz w:val="20"/>
        </w:rPr>
        <w:t>fía en que estos harán lo mismo.</w:t>
      </w:r>
      <w:r w:rsidRPr="000B19B3">
        <w:rPr>
          <w:rFonts w:ascii="Century Schoolbook" w:hAnsi="Century Schoolbook" w:cs="Century Schoolbook"/>
          <w:sz w:val="20"/>
        </w:rPr>
        <w:t xml:space="preserve"> </w:t>
      </w:r>
      <w:r w:rsidR="00E403A8">
        <w:rPr>
          <w:rFonts w:ascii="Century Schoolbook" w:hAnsi="Century Schoolbook" w:cs="Century Schoolbook"/>
          <w:sz w:val="20"/>
        </w:rPr>
        <w:t>S</w:t>
      </w:r>
      <w:r w:rsidRPr="000B19B3">
        <w:rPr>
          <w:rFonts w:ascii="Century Schoolbook" w:hAnsi="Century Schoolbook" w:cs="Century Schoolbook"/>
          <w:sz w:val="20"/>
        </w:rPr>
        <w:t>abe que éste es el único modo de que el equipo pueda lograr su objetivo.</w:t>
      </w:r>
    </w:p>
    <w:p w:rsidR="00537828" w:rsidRPr="000B19B3" w:rsidRDefault="00537828" w:rsidP="006A58CB">
      <w:pPr>
        <w:numPr>
          <w:ilvl w:val="0"/>
          <w:numId w:val="2"/>
        </w:numPr>
        <w:spacing w:line="360" w:lineRule="auto"/>
        <w:jc w:val="both"/>
        <w:rPr>
          <w:rFonts w:ascii="Century Schoolbook" w:hAnsi="Century Schoolbook" w:cs="Century Schoolbook"/>
          <w:sz w:val="20"/>
        </w:rPr>
      </w:pPr>
      <w:r w:rsidRPr="00A76A2A">
        <w:rPr>
          <w:rFonts w:ascii="Century Schoolbook" w:hAnsi="Century Schoolbook" w:cs="Century Schoolbook"/>
          <w:b/>
          <w:bCs/>
          <w:color w:val="4472C4" w:themeColor="accent1"/>
          <w:sz w:val="20"/>
        </w:rPr>
        <w:t>Compromiso</w:t>
      </w:r>
      <w:r w:rsidRPr="000B19B3">
        <w:rPr>
          <w:rFonts w:ascii="Century Schoolbook" w:hAnsi="Century Schoolbook" w:cs="Century Schoolbook"/>
          <w:sz w:val="20"/>
        </w:rPr>
        <w:t xml:space="preserve">: cada miembro se compromete a aportar lo mejor de si mismo, a poner todo su empeño en sacar el trabajo adelante. </w:t>
      </w:r>
      <w:r w:rsidR="000511F7" w:rsidRPr="00D31D77">
        <w:rPr>
          <w:rFonts w:ascii="Century Schoolbook" w:hAnsi="Century Schoolbook" w:cs="Century Schoolbook"/>
          <w:color w:val="00B050"/>
          <w:sz w:val="20"/>
        </w:rPr>
        <w:t>Los miembros no solo se sienten responsables de su trabajo individual, sino también de la obtención del resultado final</w:t>
      </w:r>
      <w:r w:rsidR="000511F7">
        <w:rPr>
          <w:rFonts w:ascii="Century Schoolbook" w:hAnsi="Century Schoolbook" w:cs="Century Schoolbook"/>
          <w:sz w:val="20"/>
        </w:rPr>
        <w:t>.</w:t>
      </w:r>
    </w:p>
    <w:p w:rsidR="00537828" w:rsidRPr="000B19B3" w:rsidRDefault="00537828" w:rsidP="000B19B3">
      <w:pPr>
        <w:pStyle w:val="Textoindependiente"/>
        <w:spacing w:line="360" w:lineRule="auto"/>
        <w:ind w:left="480"/>
        <w:jc w:val="both"/>
        <w:rPr>
          <w:rFonts w:ascii="Century Schoolbook" w:hAnsi="Century Schoolbook" w:cs="Century Schoolbook"/>
          <w:sz w:val="20"/>
        </w:rPr>
      </w:pPr>
      <w:r w:rsidRPr="00A76A2A">
        <w:rPr>
          <w:rFonts w:ascii="Century Schoolbook" w:hAnsi="Century Schoolbook" w:cs="Century Schoolbook"/>
          <w:color w:val="4472C4" w:themeColor="accent1"/>
          <w:sz w:val="20"/>
        </w:rPr>
        <w:t xml:space="preserve">El equipo responde </w:t>
      </w:r>
      <w:r w:rsidR="00A76A2A">
        <w:rPr>
          <w:rFonts w:ascii="Century Schoolbook" w:hAnsi="Century Schoolbook" w:cs="Century Schoolbook"/>
          <w:color w:val="4472C4" w:themeColor="accent1"/>
          <w:sz w:val="20"/>
        </w:rPr>
        <w:t xml:space="preserve">conjuntamente </w:t>
      </w:r>
      <w:r w:rsidRPr="00A76A2A">
        <w:rPr>
          <w:rFonts w:ascii="Century Schoolbook" w:hAnsi="Century Schoolbook" w:cs="Century Schoolbook"/>
          <w:color w:val="4472C4" w:themeColor="accent1"/>
          <w:sz w:val="20"/>
        </w:rPr>
        <w:t xml:space="preserve">de los resultados </w:t>
      </w:r>
      <w:r w:rsidR="007C71F7" w:rsidRPr="00A76A2A">
        <w:rPr>
          <w:rFonts w:ascii="Century Schoolbook" w:hAnsi="Century Schoolbook" w:cs="Century Schoolbook"/>
          <w:color w:val="4472C4" w:themeColor="accent1"/>
          <w:sz w:val="20"/>
        </w:rPr>
        <w:t>obtenidos,</w:t>
      </w:r>
      <w:r w:rsidRPr="00A76A2A">
        <w:rPr>
          <w:rFonts w:ascii="Century Schoolbook" w:hAnsi="Century Schoolbook" w:cs="Century Schoolbook"/>
          <w:color w:val="4472C4" w:themeColor="accent1"/>
          <w:sz w:val="20"/>
        </w:rPr>
        <w:t xml:space="preserve"> goza de libertad para organizarse como considere más conveniente. Dentro de ciertos márgenes el equipo tomará sus propias decisiones sin tener que estar permanentemente solicitando autorización a los estamentos superiores</w:t>
      </w:r>
      <w:r w:rsidRPr="000B19B3">
        <w:rPr>
          <w:rFonts w:ascii="Century Schoolbook" w:hAnsi="Century Schoolbook" w:cs="Century Schoolbook"/>
          <w:sz w:val="20"/>
        </w:rPr>
        <w:t xml:space="preserve">. </w:t>
      </w:r>
    </w:p>
    <w:p w:rsidR="00537828" w:rsidRPr="00387296" w:rsidRDefault="00537828" w:rsidP="000B19B3">
      <w:pPr>
        <w:pStyle w:val="Ttulo2"/>
        <w:numPr>
          <w:ilvl w:val="0"/>
          <w:numId w:val="0"/>
        </w:numPr>
        <w:ind w:left="480"/>
        <w:rPr>
          <w:rFonts w:ascii="Century Schoolbook" w:hAnsi="Century Schoolbook" w:cs="Century Schoolbook"/>
          <w:i w:val="0"/>
          <w:iCs w:val="0"/>
          <w:color w:val="800000"/>
          <w:sz w:val="16"/>
          <w:szCs w:val="16"/>
        </w:rPr>
      </w:pPr>
      <w:bookmarkStart w:id="5" w:name="_Toc496556412"/>
      <w:bookmarkStart w:id="6" w:name="_Toc102559855"/>
      <w:r w:rsidRPr="00387296">
        <w:rPr>
          <w:rFonts w:ascii="Century Schoolbook" w:hAnsi="Century Schoolbook" w:cs="Century Schoolbook"/>
          <w:i w:val="0"/>
          <w:iCs w:val="0"/>
          <w:color w:val="800000"/>
          <w:sz w:val="16"/>
          <w:szCs w:val="16"/>
        </w:rPr>
        <w:t>1.2.- V</w:t>
      </w:r>
      <w:r w:rsidR="000B19B3" w:rsidRPr="00387296">
        <w:rPr>
          <w:rFonts w:ascii="Century Schoolbook" w:hAnsi="Century Schoolbook" w:cs="Century Schoolbook"/>
          <w:i w:val="0"/>
          <w:iCs w:val="0"/>
          <w:color w:val="800000"/>
          <w:sz w:val="16"/>
          <w:szCs w:val="16"/>
        </w:rPr>
        <w:t>ENTAJAS E INCONVENIENTES DEL TRABAJO EN EQUIPO.</w:t>
      </w:r>
      <w:bookmarkEnd w:id="5"/>
      <w:bookmarkEnd w:id="6"/>
    </w:p>
    <w:p w:rsidR="00537828" w:rsidRPr="000B19B3" w:rsidRDefault="00537828" w:rsidP="000B19B3">
      <w:pPr>
        <w:pStyle w:val="Textoindependiente"/>
        <w:spacing w:line="360" w:lineRule="auto"/>
        <w:ind w:left="480"/>
        <w:jc w:val="both"/>
        <w:rPr>
          <w:rFonts w:ascii="Century Schoolbook" w:hAnsi="Century Schoolbook" w:cs="Century Schoolbook"/>
          <w:sz w:val="20"/>
        </w:rPr>
      </w:pPr>
      <w:r w:rsidRPr="000B19B3">
        <w:rPr>
          <w:rFonts w:ascii="Century Schoolbook" w:hAnsi="Century Schoolbook" w:cs="Century Schoolbook"/>
          <w:sz w:val="20"/>
        </w:rPr>
        <w:t xml:space="preserve">En los últimos años las empresas demandan un perfil de profesional con capacidad de trabajo en </w:t>
      </w:r>
      <w:r w:rsidR="00C32E12" w:rsidRPr="000B19B3">
        <w:rPr>
          <w:rFonts w:ascii="Century Schoolbook" w:hAnsi="Century Schoolbook" w:cs="Century Schoolbook"/>
          <w:sz w:val="20"/>
        </w:rPr>
        <w:t>equipo,</w:t>
      </w:r>
      <w:r w:rsidRPr="000B19B3">
        <w:rPr>
          <w:rFonts w:ascii="Century Schoolbook" w:hAnsi="Century Schoolbook" w:cs="Century Schoolbook"/>
          <w:sz w:val="20"/>
        </w:rPr>
        <w:t xml:space="preserve"> </w:t>
      </w:r>
      <w:r w:rsidR="007C71F7">
        <w:rPr>
          <w:rFonts w:ascii="Century Schoolbook" w:hAnsi="Century Schoolbook" w:cs="Century Schoolbook"/>
          <w:sz w:val="20"/>
        </w:rPr>
        <w:t>pero</w:t>
      </w:r>
      <w:r w:rsidRPr="000B19B3">
        <w:rPr>
          <w:rFonts w:ascii="Century Schoolbook" w:hAnsi="Century Schoolbook" w:cs="Century Schoolbook"/>
          <w:sz w:val="20"/>
        </w:rPr>
        <w:t xml:space="preserve"> </w:t>
      </w:r>
      <w:r w:rsidRPr="000511F7">
        <w:rPr>
          <w:rFonts w:ascii="Century Schoolbook" w:hAnsi="Century Schoolbook" w:cs="Century Schoolbook"/>
          <w:b/>
          <w:bCs/>
          <w:color w:val="0070C0"/>
          <w:sz w:val="20"/>
        </w:rPr>
        <w:t>no todas las actividades justifican la formación de un equipo de trabajo</w:t>
      </w:r>
      <w:r w:rsidRPr="000B19B3">
        <w:rPr>
          <w:rFonts w:ascii="Century Schoolbook" w:hAnsi="Century Schoolbook" w:cs="Century Schoolbook"/>
          <w:sz w:val="20"/>
        </w:rPr>
        <w:t xml:space="preserve">. </w:t>
      </w:r>
    </w:p>
    <w:p w:rsidR="00537828" w:rsidRPr="000B19B3" w:rsidRDefault="00537828" w:rsidP="000B19B3">
      <w:pPr>
        <w:pStyle w:val="Textoindependiente"/>
        <w:spacing w:line="360" w:lineRule="auto"/>
        <w:ind w:left="480"/>
        <w:jc w:val="both"/>
        <w:rPr>
          <w:rFonts w:ascii="Century Schoolbook" w:hAnsi="Century Schoolbook" w:cs="Century Schoolbook"/>
          <w:sz w:val="20"/>
        </w:rPr>
      </w:pPr>
      <w:r w:rsidRPr="000511F7">
        <w:rPr>
          <w:rFonts w:ascii="Century Schoolbook" w:hAnsi="Century Schoolbook" w:cs="Century Schoolbook"/>
          <w:color w:val="0070C0"/>
          <w:sz w:val="20"/>
        </w:rPr>
        <w:t>Hay actividades que se organizan mejor en base al trabajo individual que al trabajo en equipo</w:t>
      </w:r>
      <w:r w:rsidRPr="000B19B3">
        <w:rPr>
          <w:rFonts w:ascii="Century Schoolbook" w:hAnsi="Century Schoolbook" w:cs="Century Schoolbook"/>
          <w:sz w:val="20"/>
        </w:rPr>
        <w:t>. Son trabajos donde el profesional es autosuficiente</w:t>
      </w:r>
      <w:r w:rsidR="00E403A8">
        <w:rPr>
          <w:rFonts w:ascii="Century Schoolbook" w:hAnsi="Century Schoolbook" w:cs="Century Schoolbook"/>
          <w:sz w:val="20"/>
        </w:rPr>
        <w:t>.</w:t>
      </w:r>
      <w:r w:rsidRPr="000B19B3">
        <w:rPr>
          <w:rFonts w:ascii="Century Schoolbook" w:hAnsi="Century Schoolbook" w:cs="Century Schoolbook"/>
          <w:sz w:val="20"/>
        </w:rPr>
        <w:t xml:space="preserve"> </w:t>
      </w:r>
      <w:r w:rsidR="0053788F" w:rsidRPr="0053788F">
        <w:rPr>
          <w:rFonts w:ascii="Century Schoolbook" w:hAnsi="Century Schoolbook" w:cs="Century Schoolbook"/>
          <w:color w:val="00B050"/>
          <w:sz w:val="20"/>
        </w:rPr>
        <w:t>Por ejemplo, el trabajo en equipo ofrece ventajas en la invención y diseño de un producto, así como, el diseño del proceso de fabricación, pero el trabajo en grupo puede ser más eficaz en su fabricación</w:t>
      </w:r>
      <w:r w:rsidR="0053788F">
        <w:rPr>
          <w:rFonts w:ascii="Century Schoolbook" w:hAnsi="Century Schoolbook" w:cs="Century Schoolbook"/>
          <w:color w:val="00B050"/>
          <w:sz w:val="20"/>
        </w:rPr>
        <w:t xml:space="preserve"> cuando ya está claro qué y cómo hay que hacer las cosas</w:t>
      </w:r>
      <w:r w:rsidR="0053788F" w:rsidRPr="0053788F">
        <w:rPr>
          <w:rFonts w:ascii="Century Schoolbook" w:hAnsi="Century Schoolbook" w:cs="Century Schoolbook"/>
          <w:color w:val="00B050"/>
          <w:sz w:val="20"/>
        </w:rPr>
        <w:t>.</w:t>
      </w:r>
    </w:p>
    <w:p w:rsidR="00B8558A" w:rsidRDefault="00537828" w:rsidP="000B19B3">
      <w:pPr>
        <w:pStyle w:val="Textoindependiente"/>
        <w:spacing w:line="360" w:lineRule="auto"/>
        <w:ind w:left="480"/>
        <w:jc w:val="both"/>
        <w:rPr>
          <w:rFonts w:ascii="Century Schoolbook" w:hAnsi="Century Schoolbook" w:cs="Century Schoolbook"/>
          <w:sz w:val="20"/>
        </w:rPr>
      </w:pPr>
      <w:r w:rsidRPr="000511F7">
        <w:rPr>
          <w:rFonts w:ascii="Century Schoolbook" w:hAnsi="Century Schoolbook" w:cs="Century Schoolbook"/>
          <w:color w:val="0070C0"/>
          <w:sz w:val="20"/>
        </w:rPr>
        <w:t xml:space="preserve">Constituir y hacer funcionar un equipo de </w:t>
      </w:r>
      <w:r w:rsidRPr="00B8558A">
        <w:rPr>
          <w:rFonts w:ascii="Century Schoolbook" w:hAnsi="Century Schoolbook" w:cs="Century Schoolbook"/>
          <w:color w:val="0070C0"/>
          <w:sz w:val="20"/>
        </w:rPr>
        <w:t>trabajo es una labor compleja que exige mucho esfuerzo</w:t>
      </w:r>
      <w:r w:rsidRPr="000B19B3">
        <w:rPr>
          <w:rFonts w:ascii="Century Schoolbook" w:hAnsi="Century Schoolbook" w:cs="Century Schoolbook"/>
          <w:sz w:val="20"/>
        </w:rPr>
        <w:t xml:space="preserve">, por ello </w:t>
      </w:r>
      <w:r w:rsidRPr="000511F7">
        <w:rPr>
          <w:rFonts w:ascii="Century Schoolbook" w:hAnsi="Century Schoolbook" w:cs="Century Schoolbook"/>
          <w:color w:val="0070C0"/>
          <w:sz w:val="20"/>
        </w:rPr>
        <w:t>debe haber una razón que lo justifique</w:t>
      </w:r>
      <w:r w:rsidR="0019553F">
        <w:rPr>
          <w:rFonts w:ascii="Century Schoolbook" w:hAnsi="Century Schoolbook" w:cs="Century Schoolbook"/>
          <w:sz w:val="20"/>
        </w:rPr>
        <w:t>. T</w:t>
      </w:r>
      <w:r w:rsidRPr="000B19B3">
        <w:rPr>
          <w:rFonts w:ascii="Century Schoolbook" w:hAnsi="Century Schoolbook" w:cs="Century Schoolbook"/>
          <w:sz w:val="20"/>
        </w:rPr>
        <w:t>ampoco se puede renunciar a formar un equipo de trabajo simplemente porque nunca se ha trabajado de esa manera</w:t>
      </w:r>
      <w:r w:rsidR="0019553F">
        <w:rPr>
          <w:rFonts w:ascii="Century Schoolbook" w:hAnsi="Century Schoolbook" w:cs="Century Schoolbook"/>
          <w:sz w:val="20"/>
        </w:rPr>
        <w:t xml:space="preserve">. </w:t>
      </w:r>
      <w:r w:rsidR="00B8558A">
        <w:rPr>
          <w:rFonts w:ascii="Century Schoolbook" w:hAnsi="Century Schoolbook" w:cs="Century Schoolbook"/>
          <w:sz w:val="20"/>
        </w:rPr>
        <w:t>Hay que optar por la fórmula más eficiente en cada caso concreto. El siguiente cuadro nos ofrece una comparativa entre ambos que puede ayudar en esta decisión:</w:t>
      </w:r>
    </w:p>
    <w:tbl>
      <w:tblPr>
        <w:tblW w:w="0" w:type="auto"/>
        <w:tblCellSpacing w:w="15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095"/>
        <w:gridCol w:w="4020"/>
      </w:tblGrid>
      <w:tr w:rsidR="00537828" w:rsidTr="009571AF">
        <w:trPr>
          <w:tblCellSpacing w:w="15" w:type="dxa"/>
        </w:trPr>
        <w:tc>
          <w:tcPr>
            <w:tcW w:w="10055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:rsidR="00537828" w:rsidRPr="002A790F" w:rsidRDefault="00537828" w:rsidP="00744589">
            <w:pPr>
              <w:jc w:val="center"/>
              <w:rPr>
                <w:rFonts w:ascii="Century Schoolbook" w:hAnsi="Century Schoolbook"/>
                <w:b/>
              </w:rPr>
            </w:pPr>
            <w:r w:rsidRPr="002A790F">
              <w:rPr>
                <w:rFonts w:ascii="Century Schoolbook" w:hAnsi="Century Schoolbook"/>
                <w:b/>
              </w:rPr>
              <w:t>Ventajas e inconvenientes del trabajo en equipo</w:t>
            </w:r>
          </w:p>
        </w:tc>
      </w:tr>
      <w:tr w:rsidR="00537828" w:rsidTr="009571AF">
        <w:trPr>
          <w:trHeight w:val="468"/>
          <w:tblCellSpacing w:w="15" w:type="dxa"/>
        </w:trPr>
        <w:tc>
          <w:tcPr>
            <w:tcW w:w="60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37828" w:rsidRPr="002A790F" w:rsidRDefault="00537828" w:rsidP="002A3A73">
            <w:pPr>
              <w:pStyle w:val="NormalWeb"/>
              <w:spacing w:before="0" w:after="0"/>
              <w:jc w:val="center"/>
              <w:rPr>
                <w:rFonts w:ascii="Century Schoolbook" w:hAnsi="Century Schoolbook"/>
                <w:b/>
                <w:bCs/>
              </w:rPr>
            </w:pPr>
            <w:r w:rsidRPr="002A790F">
              <w:rPr>
                <w:rFonts w:ascii="Century Schoolbook" w:hAnsi="Century Schoolbook"/>
                <w:b/>
                <w:bCs/>
              </w:rPr>
              <w:t xml:space="preserve">Ventajas 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37828" w:rsidRPr="002A790F" w:rsidRDefault="00537828" w:rsidP="002A3A73">
            <w:pPr>
              <w:pStyle w:val="NormalWeb"/>
              <w:spacing w:before="0" w:after="0"/>
              <w:jc w:val="center"/>
              <w:rPr>
                <w:rFonts w:ascii="Century Schoolbook" w:hAnsi="Century Schoolbook"/>
                <w:b/>
                <w:bCs/>
              </w:rPr>
            </w:pPr>
            <w:r w:rsidRPr="002A790F">
              <w:rPr>
                <w:rFonts w:ascii="Century Schoolbook" w:hAnsi="Century Schoolbook"/>
                <w:b/>
                <w:bCs/>
              </w:rPr>
              <w:t xml:space="preserve">Inconvenientes </w:t>
            </w:r>
          </w:p>
        </w:tc>
      </w:tr>
      <w:tr w:rsidR="00537828" w:rsidTr="009571AF">
        <w:trPr>
          <w:tblCellSpacing w:w="15" w:type="dxa"/>
        </w:trPr>
        <w:tc>
          <w:tcPr>
            <w:tcW w:w="60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828" w:rsidRPr="002A3A73" w:rsidRDefault="00537828" w:rsidP="002A3A73">
            <w:pPr>
              <w:suppressAutoHyphens w:val="0"/>
              <w:spacing w:after="120"/>
              <w:ind w:left="360"/>
              <w:rPr>
                <w:rFonts w:ascii="Century Schoolbook" w:hAnsi="Century Schoolbook"/>
                <w:sz w:val="18"/>
                <w:szCs w:val="18"/>
              </w:rPr>
            </w:pPr>
            <w:r w:rsidRPr="002A3A73">
              <w:rPr>
                <w:rFonts w:ascii="Century Schoolbook" w:hAnsi="Century Schoolbook"/>
                <w:sz w:val="18"/>
                <w:szCs w:val="18"/>
              </w:rPr>
              <w:t xml:space="preserve">Más productividad: El resultado es mejor al haber más variedad de competencias e información. </w:t>
            </w:r>
          </w:p>
          <w:p w:rsidR="00537828" w:rsidRPr="002A3A73" w:rsidRDefault="00537828" w:rsidP="002A3A73">
            <w:pPr>
              <w:suppressAutoHyphens w:val="0"/>
              <w:spacing w:after="120"/>
              <w:ind w:left="360"/>
              <w:rPr>
                <w:rFonts w:ascii="Century Schoolbook" w:hAnsi="Century Schoolbook"/>
                <w:sz w:val="18"/>
                <w:szCs w:val="18"/>
              </w:rPr>
            </w:pPr>
            <w:r w:rsidRPr="002A3A73">
              <w:rPr>
                <w:rFonts w:ascii="Century Schoolbook" w:hAnsi="Century Schoolbook"/>
                <w:sz w:val="18"/>
                <w:szCs w:val="18"/>
              </w:rPr>
              <w:t xml:space="preserve">Se aprende más rápidamente </w:t>
            </w:r>
          </w:p>
          <w:p w:rsidR="00537828" w:rsidRPr="002A3A73" w:rsidRDefault="00537828" w:rsidP="002A3A73">
            <w:pPr>
              <w:suppressAutoHyphens w:val="0"/>
              <w:spacing w:after="120"/>
              <w:ind w:left="360"/>
              <w:rPr>
                <w:rFonts w:ascii="Century Schoolbook" w:hAnsi="Century Schoolbook"/>
                <w:sz w:val="18"/>
                <w:szCs w:val="18"/>
              </w:rPr>
            </w:pPr>
            <w:r w:rsidRPr="002A3A73">
              <w:rPr>
                <w:rFonts w:ascii="Century Schoolbook" w:hAnsi="Century Schoolbook"/>
                <w:sz w:val="18"/>
                <w:szCs w:val="18"/>
              </w:rPr>
              <w:t xml:space="preserve">El equipo ofrece una visión más </w:t>
            </w:r>
            <w:r w:rsidR="009571AF" w:rsidRPr="002A3A73">
              <w:rPr>
                <w:rFonts w:ascii="Century Schoolbook" w:hAnsi="Century Schoolbook"/>
                <w:sz w:val="18"/>
                <w:szCs w:val="18"/>
              </w:rPr>
              <w:t>heterogénea</w:t>
            </w:r>
            <w:r w:rsidRPr="002A3A73">
              <w:rPr>
                <w:rFonts w:ascii="Century Schoolbook" w:hAnsi="Century Schoolbook"/>
                <w:sz w:val="18"/>
                <w:szCs w:val="18"/>
              </w:rPr>
              <w:t xml:space="preserve"> y amplia. </w:t>
            </w:r>
          </w:p>
          <w:p w:rsidR="00537828" w:rsidRPr="002A3A73" w:rsidRDefault="00537828" w:rsidP="002A3A73">
            <w:pPr>
              <w:suppressAutoHyphens w:val="0"/>
              <w:spacing w:after="120"/>
              <w:ind w:left="360"/>
              <w:rPr>
                <w:rFonts w:ascii="Century Schoolbook" w:hAnsi="Century Schoolbook"/>
                <w:sz w:val="18"/>
                <w:szCs w:val="18"/>
              </w:rPr>
            </w:pPr>
            <w:r w:rsidRPr="002A3A73">
              <w:rPr>
                <w:rFonts w:ascii="Century Schoolbook" w:hAnsi="Century Schoolbook"/>
                <w:sz w:val="18"/>
                <w:szCs w:val="18"/>
              </w:rPr>
              <w:t xml:space="preserve">Atmósfera más estimulante y creativa </w:t>
            </w:r>
          </w:p>
          <w:p w:rsidR="00537828" w:rsidRPr="002A3A73" w:rsidRDefault="00537828" w:rsidP="002A3A73">
            <w:pPr>
              <w:suppressAutoHyphens w:val="0"/>
              <w:spacing w:after="120"/>
              <w:ind w:left="360"/>
              <w:rPr>
                <w:rFonts w:ascii="Century Schoolbook" w:hAnsi="Century Schoolbook"/>
                <w:sz w:val="18"/>
                <w:szCs w:val="18"/>
              </w:rPr>
            </w:pPr>
            <w:r w:rsidRPr="002A3A73">
              <w:rPr>
                <w:rFonts w:ascii="Century Schoolbook" w:hAnsi="Century Schoolbook"/>
                <w:sz w:val="18"/>
                <w:szCs w:val="18"/>
              </w:rPr>
              <w:t xml:space="preserve">Se desarrollan habilidades como negociar, tomar decisiones conjuntamente, resolver conflictos... </w:t>
            </w:r>
          </w:p>
          <w:p w:rsidR="00537828" w:rsidRPr="002A3A73" w:rsidRDefault="00537828" w:rsidP="002A3A73">
            <w:pPr>
              <w:suppressAutoHyphens w:val="0"/>
              <w:spacing w:after="120"/>
              <w:ind w:left="360"/>
              <w:rPr>
                <w:rFonts w:ascii="Century Schoolbook" w:hAnsi="Century Schoolbook"/>
                <w:sz w:val="18"/>
                <w:szCs w:val="18"/>
              </w:rPr>
            </w:pPr>
            <w:r w:rsidRPr="002A3A73">
              <w:rPr>
                <w:rFonts w:ascii="Century Schoolbook" w:hAnsi="Century Schoolbook"/>
                <w:sz w:val="18"/>
                <w:szCs w:val="18"/>
              </w:rPr>
              <w:t xml:space="preserve">Mayor compromiso: Los individuos se sienten más implicados con los objetivos cuando ellos han participado en su establecimiento. </w:t>
            </w:r>
          </w:p>
          <w:p w:rsidR="00537828" w:rsidRPr="002A3A73" w:rsidRDefault="00537828" w:rsidP="002A3A73">
            <w:pPr>
              <w:suppressAutoHyphens w:val="0"/>
              <w:spacing w:after="120"/>
              <w:ind w:left="360"/>
              <w:rPr>
                <w:rFonts w:ascii="Century Schoolbook" w:hAnsi="Century Schoolbook"/>
                <w:sz w:val="18"/>
                <w:szCs w:val="18"/>
              </w:rPr>
            </w:pPr>
            <w:r w:rsidRPr="002A3A73">
              <w:rPr>
                <w:rFonts w:ascii="Century Schoolbook" w:hAnsi="Century Schoolbook"/>
                <w:sz w:val="18"/>
                <w:szCs w:val="18"/>
              </w:rPr>
              <w:t xml:space="preserve">El equipo actúa como fuente de motivación interpersonal y satisfacción </w:t>
            </w:r>
          </w:p>
          <w:p w:rsidR="00537828" w:rsidRPr="002A3A73" w:rsidRDefault="00537828" w:rsidP="002A3A73">
            <w:pPr>
              <w:suppressAutoHyphens w:val="0"/>
              <w:spacing w:after="120"/>
              <w:ind w:left="360"/>
              <w:rPr>
                <w:rFonts w:ascii="Century Schoolbook" w:hAnsi="Century Schoolbook"/>
                <w:sz w:val="18"/>
                <w:szCs w:val="18"/>
              </w:rPr>
            </w:pPr>
            <w:r w:rsidRPr="002A3A73">
              <w:rPr>
                <w:rFonts w:ascii="Century Schoolbook" w:hAnsi="Century Schoolbook"/>
                <w:sz w:val="18"/>
                <w:szCs w:val="18"/>
              </w:rPr>
              <w:t xml:space="preserve">Los miembros que han participado en el proceso aceptan y apoyan las soluciones. </w:t>
            </w:r>
          </w:p>
          <w:p w:rsidR="00537828" w:rsidRPr="002A3A73" w:rsidRDefault="00537828" w:rsidP="002A3A73">
            <w:pPr>
              <w:suppressAutoHyphens w:val="0"/>
              <w:spacing w:after="120"/>
              <w:ind w:left="360"/>
              <w:rPr>
                <w:sz w:val="18"/>
                <w:szCs w:val="18"/>
              </w:rPr>
            </w:pPr>
            <w:r w:rsidRPr="002A3A73">
              <w:rPr>
                <w:rFonts w:ascii="Century Schoolbook" w:hAnsi="Century Schoolbook"/>
                <w:sz w:val="18"/>
                <w:szCs w:val="18"/>
              </w:rPr>
              <w:t>Comunicación más eficaz.</w:t>
            </w:r>
            <w:r w:rsidRPr="002A3A73">
              <w:rPr>
                <w:sz w:val="18"/>
                <w:szCs w:val="18"/>
              </w:rPr>
              <w:t xml:space="preserve"> </w:t>
            </w: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37828" w:rsidRPr="002A3A73" w:rsidRDefault="00537828" w:rsidP="002A3A73">
            <w:pPr>
              <w:suppressAutoHyphens w:val="0"/>
              <w:spacing w:after="120"/>
              <w:ind w:left="360"/>
              <w:rPr>
                <w:rFonts w:ascii="Century Schoolbook" w:hAnsi="Century Schoolbook"/>
                <w:sz w:val="18"/>
                <w:szCs w:val="18"/>
              </w:rPr>
            </w:pPr>
            <w:r w:rsidRPr="002A3A73">
              <w:rPr>
                <w:rFonts w:ascii="Century Schoolbook" w:hAnsi="Century Schoolbook"/>
                <w:sz w:val="18"/>
                <w:szCs w:val="18"/>
              </w:rPr>
              <w:t xml:space="preserve">Puede reducir el esfuerzo individual </w:t>
            </w:r>
          </w:p>
          <w:p w:rsidR="00537828" w:rsidRPr="002A3A73" w:rsidRDefault="00537828" w:rsidP="002A3A73">
            <w:pPr>
              <w:suppressAutoHyphens w:val="0"/>
              <w:spacing w:after="120"/>
              <w:ind w:left="360"/>
              <w:rPr>
                <w:rFonts w:ascii="Century Schoolbook" w:hAnsi="Century Schoolbook"/>
                <w:sz w:val="18"/>
                <w:szCs w:val="18"/>
              </w:rPr>
            </w:pPr>
            <w:r w:rsidRPr="002A3A73">
              <w:rPr>
                <w:rFonts w:ascii="Century Schoolbook" w:hAnsi="Century Schoolbook"/>
                <w:sz w:val="18"/>
                <w:szCs w:val="18"/>
              </w:rPr>
              <w:t xml:space="preserve">El trabajo es más lento ya que supone ponerse de acuerdo varias personas </w:t>
            </w:r>
          </w:p>
          <w:p w:rsidR="00537828" w:rsidRPr="002A3A73" w:rsidRDefault="00537828" w:rsidP="002A3A73">
            <w:pPr>
              <w:suppressAutoHyphens w:val="0"/>
              <w:spacing w:after="120"/>
              <w:ind w:left="360"/>
              <w:rPr>
                <w:rFonts w:ascii="Century Schoolbook" w:hAnsi="Century Schoolbook"/>
                <w:sz w:val="18"/>
                <w:szCs w:val="18"/>
              </w:rPr>
            </w:pPr>
            <w:r w:rsidRPr="002A3A73">
              <w:rPr>
                <w:rFonts w:ascii="Century Schoolbook" w:hAnsi="Century Schoolbook"/>
                <w:sz w:val="18"/>
                <w:szCs w:val="18"/>
              </w:rPr>
              <w:t xml:space="preserve">Efecto presión a la conformidad: se evita decir lo que se piensa por miedo a ser rechazado por el grupo </w:t>
            </w:r>
          </w:p>
          <w:p w:rsidR="00537828" w:rsidRPr="002A3A73" w:rsidRDefault="00537828" w:rsidP="002A3A73">
            <w:pPr>
              <w:suppressAutoHyphens w:val="0"/>
              <w:spacing w:after="120"/>
              <w:ind w:left="360"/>
              <w:rPr>
                <w:rFonts w:ascii="Century Schoolbook" w:hAnsi="Century Schoolbook"/>
                <w:sz w:val="18"/>
                <w:szCs w:val="18"/>
              </w:rPr>
            </w:pPr>
            <w:r w:rsidRPr="002A3A73">
              <w:rPr>
                <w:rFonts w:ascii="Century Schoolbook" w:hAnsi="Century Schoolbook"/>
                <w:sz w:val="18"/>
                <w:szCs w:val="18"/>
              </w:rPr>
              <w:t xml:space="preserve">Aparecen conflictos como consecuencia de las distintas personalidades y la carga de trabajo (unos hacen más que otros) </w:t>
            </w:r>
          </w:p>
          <w:p w:rsidR="00537828" w:rsidRPr="002A3A73" w:rsidRDefault="00537828" w:rsidP="002A3A73">
            <w:pPr>
              <w:suppressAutoHyphens w:val="0"/>
              <w:spacing w:after="120"/>
              <w:ind w:left="360"/>
              <w:rPr>
                <w:rFonts w:ascii="Century Schoolbook" w:hAnsi="Century Schoolbook"/>
                <w:sz w:val="18"/>
                <w:szCs w:val="18"/>
              </w:rPr>
            </w:pPr>
            <w:r w:rsidRPr="002A3A73">
              <w:rPr>
                <w:rFonts w:ascii="Century Schoolbook" w:hAnsi="Century Schoolbook"/>
                <w:sz w:val="18"/>
                <w:szCs w:val="18"/>
              </w:rPr>
              <w:t>Si la comunicación no es buena pueden surgir rumores, malentendidos</w:t>
            </w:r>
            <w:r w:rsidR="00EA1F17" w:rsidRPr="002A3A73">
              <w:rPr>
                <w:rFonts w:ascii="Century Schoolbook" w:hAnsi="Century Schoolbook"/>
                <w:sz w:val="18"/>
                <w:szCs w:val="18"/>
              </w:rPr>
              <w:t>, críticas solapadas</w:t>
            </w:r>
            <w:r w:rsidRPr="002A3A73">
              <w:rPr>
                <w:rFonts w:ascii="Century Schoolbook" w:hAnsi="Century Schoolbook"/>
                <w:sz w:val="18"/>
                <w:szCs w:val="18"/>
              </w:rPr>
              <w:t xml:space="preserve">... </w:t>
            </w:r>
          </w:p>
          <w:p w:rsidR="00537828" w:rsidRPr="002A3A73" w:rsidRDefault="00537828" w:rsidP="002A3A73">
            <w:pPr>
              <w:suppressAutoHyphens w:val="0"/>
              <w:spacing w:after="120"/>
              <w:ind w:left="360"/>
              <w:rPr>
                <w:sz w:val="18"/>
                <w:szCs w:val="18"/>
              </w:rPr>
            </w:pPr>
            <w:r w:rsidRPr="002A3A73">
              <w:rPr>
                <w:rFonts w:ascii="Century Schoolbook" w:hAnsi="Century Schoolbook"/>
                <w:sz w:val="18"/>
                <w:szCs w:val="18"/>
              </w:rPr>
              <w:t>No se cumplirán los objetivos si hay una mala coordinación y no se han establecido normas de funcionamiento.</w:t>
            </w:r>
          </w:p>
        </w:tc>
      </w:tr>
    </w:tbl>
    <w:p w:rsidR="00537828" w:rsidRPr="00AA118C" w:rsidRDefault="0053788F" w:rsidP="00AA118C">
      <w:pPr>
        <w:pStyle w:val="Ttulo1GrupodeTrabajo"/>
        <w:rPr>
          <w:color w:val="800000"/>
        </w:rPr>
      </w:pPr>
      <w:bookmarkStart w:id="7" w:name="_Toc496556416"/>
      <w:bookmarkStart w:id="8" w:name="_Toc102559856"/>
      <w:r>
        <w:rPr>
          <w:color w:val="800000"/>
        </w:rPr>
        <w:t>2</w:t>
      </w:r>
      <w:r w:rsidR="00537828" w:rsidRPr="00AA118C">
        <w:rPr>
          <w:color w:val="800000"/>
        </w:rPr>
        <w:t>.- L</w:t>
      </w:r>
      <w:r w:rsidR="00AA118C" w:rsidRPr="00AA118C">
        <w:rPr>
          <w:color w:val="800000"/>
        </w:rPr>
        <w:t>A EFICACIA EN LOS EQUIPOS DE TRABAJO.</w:t>
      </w:r>
      <w:bookmarkEnd w:id="7"/>
      <w:bookmarkEnd w:id="8"/>
    </w:p>
    <w:p w:rsidR="00537828" w:rsidRPr="00387296" w:rsidRDefault="0053788F" w:rsidP="00AA118C">
      <w:pPr>
        <w:pStyle w:val="Ttulo2"/>
        <w:numPr>
          <w:ilvl w:val="0"/>
          <w:numId w:val="0"/>
        </w:numPr>
        <w:ind w:left="480"/>
        <w:rPr>
          <w:rFonts w:ascii="Century Schoolbook" w:hAnsi="Century Schoolbook" w:cs="Century Schoolbook"/>
          <w:i w:val="0"/>
          <w:iCs w:val="0"/>
          <w:color w:val="800000"/>
          <w:sz w:val="16"/>
          <w:szCs w:val="16"/>
        </w:rPr>
      </w:pPr>
      <w:bookmarkStart w:id="9" w:name="_Toc496556417"/>
      <w:bookmarkStart w:id="10" w:name="_Toc102559857"/>
      <w:r w:rsidRPr="00387296">
        <w:rPr>
          <w:rFonts w:ascii="Century Schoolbook" w:hAnsi="Century Schoolbook" w:cs="Century Schoolbook"/>
          <w:i w:val="0"/>
          <w:iCs w:val="0"/>
          <w:color w:val="800000"/>
          <w:sz w:val="16"/>
          <w:szCs w:val="16"/>
        </w:rPr>
        <w:t>2</w:t>
      </w:r>
      <w:r w:rsidR="00537828" w:rsidRPr="00387296">
        <w:rPr>
          <w:rFonts w:ascii="Century Schoolbook" w:hAnsi="Century Schoolbook" w:cs="Century Schoolbook"/>
          <w:i w:val="0"/>
          <w:iCs w:val="0"/>
          <w:color w:val="800000"/>
          <w:sz w:val="16"/>
          <w:szCs w:val="16"/>
        </w:rPr>
        <w:t>.1.- A</w:t>
      </w:r>
      <w:r w:rsidR="00AA118C" w:rsidRPr="00387296">
        <w:rPr>
          <w:rFonts w:ascii="Century Schoolbook" w:hAnsi="Century Schoolbook" w:cs="Century Schoolbook"/>
          <w:i w:val="0"/>
          <w:iCs w:val="0"/>
          <w:color w:val="800000"/>
          <w:sz w:val="16"/>
          <w:szCs w:val="16"/>
        </w:rPr>
        <w:t>SPECTOS PARA CONSEGUIR EQUIPOS DE TRABAJO EFICACES.</w:t>
      </w:r>
      <w:bookmarkEnd w:id="9"/>
      <w:bookmarkEnd w:id="10"/>
    </w:p>
    <w:p w:rsidR="00537828" w:rsidRPr="00387296" w:rsidRDefault="0053788F" w:rsidP="00663B2F">
      <w:pPr>
        <w:pStyle w:val="Ttulo2"/>
        <w:numPr>
          <w:ilvl w:val="0"/>
          <w:numId w:val="0"/>
        </w:numPr>
        <w:suppressAutoHyphens w:val="0"/>
        <w:spacing w:before="0" w:line="360" w:lineRule="auto"/>
        <w:ind w:left="1285" w:hanging="576"/>
        <w:rPr>
          <w:color w:val="800000"/>
          <w:sz w:val="18"/>
          <w:szCs w:val="18"/>
          <w:lang w:eastAsia="es-ES_tradnl"/>
        </w:rPr>
      </w:pPr>
      <w:bookmarkStart w:id="11" w:name="_Toc496556418"/>
      <w:bookmarkStart w:id="12" w:name="_Toc102559858"/>
      <w:r w:rsidRPr="00387296">
        <w:rPr>
          <w:color w:val="800000"/>
          <w:sz w:val="18"/>
          <w:szCs w:val="18"/>
          <w:lang w:eastAsia="es-ES_tradnl"/>
        </w:rPr>
        <w:t>2</w:t>
      </w:r>
      <w:r w:rsidR="00537828" w:rsidRPr="00387296">
        <w:rPr>
          <w:color w:val="800000"/>
          <w:sz w:val="18"/>
          <w:szCs w:val="18"/>
          <w:lang w:eastAsia="es-ES_tradnl"/>
        </w:rPr>
        <w:t>.1.1.- La Personalidad de los Individuos.</w:t>
      </w:r>
      <w:bookmarkEnd w:id="11"/>
      <w:bookmarkEnd w:id="12"/>
    </w:p>
    <w:p w:rsidR="00537828" w:rsidRPr="00175EC7" w:rsidRDefault="00177E27" w:rsidP="00663B2F">
      <w:pPr>
        <w:pStyle w:val="Textoindependiente"/>
        <w:spacing w:line="360" w:lineRule="auto"/>
        <w:ind w:left="1276"/>
        <w:jc w:val="both"/>
        <w:rPr>
          <w:rFonts w:ascii="Century Schoolbook" w:hAnsi="Century Schoolbook" w:cs="Century Schoolbook"/>
          <w:sz w:val="20"/>
        </w:rPr>
      </w:pPr>
      <w:r w:rsidRPr="00B8558A">
        <w:rPr>
          <w:rFonts w:ascii="Century Schoolbook" w:hAnsi="Century Schoolbook" w:cs="Century Schoolbook"/>
          <w:color w:val="0070C0"/>
          <w:sz w:val="20"/>
        </w:rPr>
        <w:t>Lo ideal es que los</w:t>
      </w:r>
      <w:r w:rsidR="00537828" w:rsidRPr="00B8558A">
        <w:rPr>
          <w:rFonts w:ascii="Century Schoolbook" w:hAnsi="Century Schoolbook" w:cs="Century Schoolbook"/>
          <w:color w:val="0070C0"/>
          <w:sz w:val="20"/>
        </w:rPr>
        <w:t xml:space="preserve"> integrantes del equipo </w:t>
      </w:r>
      <w:r w:rsidRPr="00B8558A">
        <w:rPr>
          <w:rFonts w:ascii="Century Schoolbook" w:hAnsi="Century Schoolbook" w:cs="Century Schoolbook"/>
          <w:color w:val="0070C0"/>
          <w:sz w:val="20"/>
        </w:rPr>
        <w:t xml:space="preserve">sean </w:t>
      </w:r>
      <w:r w:rsidRPr="00B8558A">
        <w:rPr>
          <w:rFonts w:ascii="Century Schoolbook" w:hAnsi="Century Schoolbook" w:cs="Century Schoolbook"/>
          <w:b/>
          <w:bCs/>
          <w:color w:val="0070C0"/>
          <w:sz w:val="20"/>
        </w:rPr>
        <w:t>heterogéneos</w:t>
      </w:r>
      <w:r>
        <w:rPr>
          <w:rFonts w:ascii="Century Schoolbook" w:hAnsi="Century Schoolbook" w:cs="Century Schoolbook"/>
          <w:sz w:val="20"/>
        </w:rPr>
        <w:t xml:space="preserve"> (diferentes en personalidad y </w:t>
      </w:r>
      <w:r w:rsidRPr="00175EC7">
        <w:rPr>
          <w:rFonts w:ascii="Century Schoolbook" w:hAnsi="Century Schoolbook" w:cs="Century Schoolbook"/>
          <w:sz w:val="20"/>
        </w:rPr>
        <w:lastRenderedPageBreak/>
        <w:t>competencias profesionales)</w:t>
      </w:r>
      <w:r w:rsidR="00175EC7">
        <w:rPr>
          <w:rFonts w:ascii="Century Schoolbook" w:hAnsi="Century Schoolbook" w:cs="Century Schoolbook"/>
          <w:sz w:val="20"/>
        </w:rPr>
        <w:t>,</w:t>
      </w:r>
      <w:r w:rsidRPr="00175EC7">
        <w:rPr>
          <w:rFonts w:ascii="Century Schoolbook" w:hAnsi="Century Schoolbook" w:cs="Century Schoolbook"/>
          <w:b/>
          <w:bCs/>
          <w:sz w:val="20"/>
        </w:rPr>
        <w:t xml:space="preserve"> </w:t>
      </w:r>
      <w:r w:rsidRPr="00175EC7">
        <w:rPr>
          <w:rFonts w:ascii="Century Schoolbook" w:hAnsi="Century Schoolbook" w:cs="Century Schoolbook"/>
          <w:sz w:val="20"/>
        </w:rPr>
        <w:t xml:space="preserve">pero que todos ellos </w:t>
      </w:r>
      <w:r w:rsidR="00537828" w:rsidRPr="00175EC7">
        <w:rPr>
          <w:rFonts w:ascii="Century Schoolbook" w:hAnsi="Century Schoolbook" w:cs="Century Schoolbook"/>
          <w:sz w:val="20"/>
        </w:rPr>
        <w:t>deben</w:t>
      </w:r>
      <w:r w:rsidRPr="00175EC7">
        <w:rPr>
          <w:rFonts w:ascii="Century Schoolbook" w:hAnsi="Century Schoolbook" w:cs="Century Schoolbook"/>
          <w:sz w:val="20"/>
        </w:rPr>
        <w:t>:</w:t>
      </w:r>
      <w:r w:rsidR="00537828" w:rsidRPr="00175EC7">
        <w:rPr>
          <w:rFonts w:ascii="Century Schoolbook" w:hAnsi="Century Schoolbook" w:cs="Century Schoolbook"/>
          <w:sz w:val="20"/>
        </w:rPr>
        <w:t xml:space="preserve"> </w:t>
      </w:r>
    </w:p>
    <w:p w:rsidR="00175EC7" w:rsidRPr="00175EC7" w:rsidRDefault="00175EC7" w:rsidP="006A58CB">
      <w:pPr>
        <w:numPr>
          <w:ilvl w:val="0"/>
          <w:numId w:val="2"/>
        </w:numPr>
        <w:tabs>
          <w:tab w:val="clear" w:pos="1287"/>
          <w:tab w:val="num" w:pos="1636"/>
        </w:tabs>
        <w:spacing w:line="360" w:lineRule="auto"/>
        <w:ind w:left="1636"/>
        <w:jc w:val="both"/>
        <w:rPr>
          <w:rFonts w:ascii="Century Schoolbook" w:hAnsi="Century Schoolbook"/>
          <w:sz w:val="20"/>
          <w:szCs w:val="20"/>
        </w:rPr>
      </w:pPr>
      <w:r>
        <w:rPr>
          <w:rFonts w:ascii="Century Schoolbook" w:hAnsi="Century Schoolbook"/>
          <w:sz w:val="20"/>
          <w:szCs w:val="20"/>
        </w:rPr>
        <w:t xml:space="preserve">Tener alto grado de </w:t>
      </w:r>
      <w:r w:rsidRPr="00B8558A">
        <w:rPr>
          <w:rFonts w:ascii="Century Schoolbook" w:hAnsi="Century Schoolbook"/>
          <w:b/>
          <w:bCs/>
          <w:color w:val="0070C0"/>
          <w:sz w:val="20"/>
          <w:szCs w:val="20"/>
        </w:rPr>
        <w:t>polivalencia</w:t>
      </w:r>
      <w:r w:rsidRPr="00B8558A">
        <w:rPr>
          <w:rFonts w:ascii="Century Schoolbook" w:hAnsi="Century Schoolbook"/>
          <w:color w:val="0070C0"/>
          <w:sz w:val="20"/>
          <w:szCs w:val="20"/>
        </w:rPr>
        <w:t xml:space="preserve"> </w:t>
      </w:r>
      <w:r>
        <w:rPr>
          <w:rFonts w:ascii="Century Schoolbook" w:hAnsi="Century Schoolbook"/>
          <w:sz w:val="20"/>
          <w:szCs w:val="20"/>
        </w:rPr>
        <w:t>que les permita asumir distintas tareas.</w:t>
      </w:r>
    </w:p>
    <w:p w:rsidR="00537828" w:rsidRPr="00663B2F" w:rsidRDefault="00177E27" w:rsidP="006A58CB">
      <w:pPr>
        <w:numPr>
          <w:ilvl w:val="0"/>
          <w:numId w:val="2"/>
        </w:numPr>
        <w:tabs>
          <w:tab w:val="clear" w:pos="1287"/>
          <w:tab w:val="num" w:pos="1636"/>
        </w:tabs>
        <w:spacing w:line="360" w:lineRule="auto"/>
        <w:ind w:left="1636"/>
        <w:jc w:val="both"/>
        <w:rPr>
          <w:rFonts w:ascii="Century Schoolbook" w:hAnsi="Century Schoolbook"/>
          <w:sz w:val="20"/>
          <w:szCs w:val="20"/>
        </w:rPr>
      </w:pPr>
      <w:r w:rsidRPr="00B8558A">
        <w:rPr>
          <w:rFonts w:ascii="Century Schoolbook" w:hAnsi="Century Schoolbook"/>
          <w:b/>
          <w:bCs/>
          <w:color w:val="0070C0"/>
          <w:sz w:val="20"/>
          <w:szCs w:val="20"/>
        </w:rPr>
        <w:t>A</w:t>
      </w:r>
      <w:r w:rsidR="00537828" w:rsidRPr="00B8558A">
        <w:rPr>
          <w:rFonts w:ascii="Century Schoolbook" w:hAnsi="Century Schoolbook"/>
          <w:b/>
          <w:bCs/>
          <w:color w:val="0070C0"/>
          <w:sz w:val="20"/>
          <w:szCs w:val="20"/>
        </w:rPr>
        <w:t>daptarse a los cambios</w:t>
      </w:r>
      <w:r w:rsidR="00537828" w:rsidRPr="00663B2F">
        <w:rPr>
          <w:rFonts w:ascii="Century Schoolbook" w:hAnsi="Century Schoolbook"/>
          <w:sz w:val="20"/>
          <w:szCs w:val="20"/>
        </w:rPr>
        <w:t>.</w:t>
      </w:r>
    </w:p>
    <w:p w:rsidR="00537828" w:rsidRPr="00663B2F" w:rsidRDefault="00537828" w:rsidP="006A58CB">
      <w:pPr>
        <w:numPr>
          <w:ilvl w:val="0"/>
          <w:numId w:val="2"/>
        </w:numPr>
        <w:tabs>
          <w:tab w:val="clear" w:pos="1287"/>
          <w:tab w:val="num" w:pos="1636"/>
        </w:tabs>
        <w:spacing w:line="360" w:lineRule="auto"/>
        <w:ind w:left="1636"/>
        <w:jc w:val="both"/>
        <w:rPr>
          <w:rFonts w:ascii="Century Schoolbook" w:hAnsi="Century Schoolbook"/>
          <w:sz w:val="20"/>
          <w:szCs w:val="20"/>
        </w:rPr>
      </w:pPr>
      <w:r w:rsidRPr="00663B2F">
        <w:rPr>
          <w:rFonts w:ascii="Century Schoolbook" w:hAnsi="Century Schoolbook"/>
          <w:sz w:val="20"/>
          <w:szCs w:val="20"/>
        </w:rPr>
        <w:t xml:space="preserve">Ser </w:t>
      </w:r>
      <w:r w:rsidRPr="00B8558A">
        <w:rPr>
          <w:rFonts w:ascii="Century Schoolbook" w:hAnsi="Century Schoolbook"/>
          <w:b/>
          <w:color w:val="0070C0"/>
          <w:sz w:val="20"/>
          <w:szCs w:val="20"/>
        </w:rPr>
        <w:t>leales</w:t>
      </w:r>
      <w:r w:rsidRPr="00B8558A">
        <w:rPr>
          <w:rFonts w:ascii="Century Schoolbook" w:hAnsi="Century Schoolbook"/>
          <w:color w:val="0070C0"/>
          <w:sz w:val="20"/>
          <w:szCs w:val="20"/>
        </w:rPr>
        <w:t xml:space="preserve"> </w:t>
      </w:r>
      <w:r w:rsidRPr="00663B2F">
        <w:rPr>
          <w:rFonts w:ascii="Century Schoolbook" w:hAnsi="Century Schoolbook"/>
          <w:sz w:val="20"/>
          <w:szCs w:val="20"/>
        </w:rPr>
        <w:t xml:space="preserve">consigo mismo y con los demás. Tener </w:t>
      </w:r>
      <w:r w:rsidRPr="00B8558A">
        <w:rPr>
          <w:rFonts w:ascii="Century Schoolbook" w:hAnsi="Century Schoolbook"/>
          <w:b/>
          <w:color w:val="0070C0"/>
          <w:sz w:val="20"/>
          <w:szCs w:val="20"/>
        </w:rPr>
        <w:t>confianza en las habilidades propias</w:t>
      </w:r>
      <w:r w:rsidRPr="00B8558A">
        <w:rPr>
          <w:rFonts w:ascii="Century Schoolbook" w:hAnsi="Century Schoolbook"/>
          <w:color w:val="0070C0"/>
          <w:sz w:val="20"/>
          <w:szCs w:val="20"/>
        </w:rPr>
        <w:t xml:space="preserve"> </w:t>
      </w:r>
      <w:r w:rsidRPr="00663B2F">
        <w:rPr>
          <w:rFonts w:ascii="Century Schoolbook" w:hAnsi="Century Schoolbook"/>
          <w:sz w:val="20"/>
          <w:szCs w:val="20"/>
        </w:rPr>
        <w:t>y de los demás.</w:t>
      </w:r>
    </w:p>
    <w:p w:rsidR="00537828" w:rsidRPr="00663B2F" w:rsidRDefault="00537828" w:rsidP="006A58CB">
      <w:pPr>
        <w:numPr>
          <w:ilvl w:val="0"/>
          <w:numId w:val="2"/>
        </w:numPr>
        <w:tabs>
          <w:tab w:val="clear" w:pos="1287"/>
          <w:tab w:val="num" w:pos="1636"/>
        </w:tabs>
        <w:spacing w:line="360" w:lineRule="auto"/>
        <w:ind w:left="1636"/>
        <w:jc w:val="both"/>
        <w:rPr>
          <w:rFonts w:ascii="Century Schoolbook" w:hAnsi="Century Schoolbook"/>
          <w:sz w:val="20"/>
          <w:szCs w:val="20"/>
        </w:rPr>
      </w:pPr>
      <w:r w:rsidRPr="00663B2F">
        <w:rPr>
          <w:rFonts w:ascii="Century Schoolbook" w:hAnsi="Century Schoolbook"/>
          <w:sz w:val="20"/>
          <w:szCs w:val="20"/>
        </w:rPr>
        <w:t xml:space="preserve">Tener espíritu de </w:t>
      </w:r>
      <w:r w:rsidRPr="00B8558A">
        <w:rPr>
          <w:rFonts w:ascii="Century Schoolbook" w:hAnsi="Century Schoolbook"/>
          <w:b/>
          <w:color w:val="0070C0"/>
          <w:sz w:val="20"/>
          <w:szCs w:val="20"/>
        </w:rPr>
        <w:t>autocrítica</w:t>
      </w:r>
      <w:r w:rsidRPr="00B8558A">
        <w:rPr>
          <w:rFonts w:ascii="Century Schoolbook" w:hAnsi="Century Schoolbook"/>
          <w:color w:val="0070C0"/>
          <w:sz w:val="20"/>
          <w:szCs w:val="20"/>
        </w:rPr>
        <w:t xml:space="preserve"> </w:t>
      </w:r>
      <w:r w:rsidRPr="00663B2F">
        <w:rPr>
          <w:rFonts w:ascii="Century Schoolbook" w:hAnsi="Century Schoolbook"/>
          <w:sz w:val="20"/>
          <w:szCs w:val="20"/>
        </w:rPr>
        <w:t>y de crítica constructiva.</w:t>
      </w:r>
    </w:p>
    <w:p w:rsidR="00537828" w:rsidRPr="00663B2F" w:rsidRDefault="00537828" w:rsidP="006A58CB">
      <w:pPr>
        <w:numPr>
          <w:ilvl w:val="0"/>
          <w:numId w:val="2"/>
        </w:numPr>
        <w:tabs>
          <w:tab w:val="clear" w:pos="1287"/>
          <w:tab w:val="num" w:pos="1636"/>
        </w:tabs>
        <w:spacing w:line="360" w:lineRule="auto"/>
        <w:ind w:left="1636"/>
        <w:jc w:val="both"/>
        <w:rPr>
          <w:rFonts w:ascii="Century Schoolbook" w:hAnsi="Century Schoolbook"/>
          <w:sz w:val="20"/>
          <w:szCs w:val="20"/>
        </w:rPr>
      </w:pPr>
      <w:r w:rsidRPr="00663B2F">
        <w:rPr>
          <w:rFonts w:ascii="Century Schoolbook" w:hAnsi="Century Schoolbook"/>
          <w:sz w:val="20"/>
          <w:szCs w:val="20"/>
        </w:rPr>
        <w:t xml:space="preserve">Tener sentido de </w:t>
      </w:r>
      <w:r w:rsidRPr="00B8558A">
        <w:rPr>
          <w:rFonts w:ascii="Century Schoolbook" w:hAnsi="Century Schoolbook"/>
          <w:b/>
          <w:color w:val="0070C0"/>
          <w:sz w:val="20"/>
          <w:szCs w:val="20"/>
        </w:rPr>
        <w:t>responsabilidad</w:t>
      </w:r>
      <w:r w:rsidRPr="00B8558A">
        <w:rPr>
          <w:rFonts w:ascii="Century Schoolbook" w:hAnsi="Century Schoolbook"/>
          <w:color w:val="0070C0"/>
          <w:sz w:val="20"/>
          <w:szCs w:val="20"/>
        </w:rPr>
        <w:t xml:space="preserve"> </w:t>
      </w:r>
      <w:r w:rsidRPr="00663B2F">
        <w:rPr>
          <w:rFonts w:ascii="Century Schoolbook" w:hAnsi="Century Schoolbook"/>
          <w:sz w:val="20"/>
          <w:szCs w:val="20"/>
        </w:rPr>
        <w:t>para cumplir con los objetivos.</w:t>
      </w:r>
    </w:p>
    <w:p w:rsidR="00537828" w:rsidRPr="00663B2F" w:rsidRDefault="00537828" w:rsidP="006A58CB">
      <w:pPr>
        <w:numPr>
          <w:ilvl w:val="0"/>
          <w:numId w:val="2"/>
        </w:numPr>
        <w:tabs>
          <w:tab w:val="clear" w:pos="1287"/>
          <w:tab w:val="num" w:pos="1636"/>
        </w:tabs>
        <w:spacing w:line="360" w:lineRule="auto"/>
        <w:ind w:left="1636"/>
        <w:jc w:val="both"/>
        <w:rPr>
          <w:rFonts w:ascii="Century Schoolbook" w:hAnsi="Century Schoolbook"/>
          <w:sz w:val="20"/>
          <w:szCs w:val="20"/>
        </w:rPr>
      </w:pPr>
      <w:r w:rsidRPr="00663B2F">
        <w:rPr>
          <w:rFonts w:ascii="Century Schoolbook" w:hAnsi="Century Schoolbook"/>
          <w:sz w:val="20"/>
          <w:szCs w:val="20"/>
        </w:rPr>
        <w:t xml:space="preserve">Tener capacidad de </w:t>
      </w:r>
      <w:r w:rsidRPr="00B8558A">
        <w:rPr>
          <w:rFonts w:ascii="Century Schoolbook" w:hAnsi="Century Schoolbook"/>
          <w:b/>
          <w:color w:val="0070C0"/>
          <w:sz w:val="20"/>
          <w:szCs w:val="20"/>
        </w:rPr>
        <w:t>autodeterminación</w:t>
      </w:r>
      <w:r w:rsidRPr="00B8558A">
        <w:rPr>
          <w:rFonts w:ascii="Century Schoolbook" w:hAnsi="Century Schoolbook"/>
          <w:color w:val="0070C0"/>
          <w:sz w:val="20"/>
          <w:szCs w:val="20"/>
        </w:rPr>
        <w:t xml:space="preserve">, </w:t>
      </w:r>
      <w:r w:rsidRPr="00B8558A">
        <w:rPr>
          <w:rFonts w:ascii="Century Schoolbook" w:hAnsi="Century Schoolbook"/>
          <w:b/>
          <w:color w:val="0070C0"/>
          <w:sz w:val="20"/>
          <w:szCs w:val="20"/>
        </w:rPr>
        <w:t>optimismo</w:t>
      </w:r>
      <w:r w:rsidRPr="00B8558A">
        <w:rPr>
          <w:rFonts w:ascii="Century Schoolbook" w:hAnsi="Century Schoolbook"/>
          <w:color w:val="0070C0"/>
          <w:sz w:val="20"/>
          <w:szCs w:val="20"/>
        </w:rPr>
        <w:t xml:space="preserve">, </w:t>
      </w:r>
      <w:r w:rsidRPr="00B8558A">
        <w:rPr>
          <w:rFonts w:ascii="Century Schoolbook" w:hAnsi="Century Schoolbook"/>
          <w:b/>
          <w:color w:val="0070C0"/>
          <w:sz w:val="20"/>
          <w:szCs w:val="20"/>
        </w:rPr>
        <w:t>iniciativa</w:t>
      </w:r>
      <w:r w:rsidRPr="00B8558A">
        <w:rPr>
          <w:rFonts w:ascii="Century Schoolbook" w:hAnsi="Century Schoolbook"/>
          <w:color w:val="0070C0"/>
          <w:sz w:val="20"/>
          <w:szCs w:val="20"/>
        </w:rPr>
        <w:t xml:space="preserve"> y </w:t>
      </w:r>
      <w:r w:rsidRPr="00B8558A">
        <w:rPr>
          <w:rFonts w:ascii="Century Schoolbook" w:hAnsi="Century Schoolbook"/>
          <w:b/>
          <w:color w:val="0070C0"/>
          <w:sz w:val="20"/>
          <w:szCs w:val="20"/>
        </w:rPr>
        <w:t>tenacidad</w:t>
      </w:r>
      <w:r w:rsidRPr="00663B2F">
        <w:rPr>
          <w:rFonts w:ascii="Century Schoolbook" w:hAnsi="Century Schoolbook"/>
          <w:sz w:val="20"/>
          <w:szCs w:val="20"/>
        </w:rPr>
        <w:t>.</w:t>
      </w:r>
    </w:p>
    <w:p w:rsidR="00537828" w:rsidRPr="00663B2F" w:rsidRDefault="00537828" w:rsidP="006A58CB">
      <w:pPr>
        <w:numPr>
          <w:ilvl w:val="0"/>
          <w:numId w:val="2"/>
        </w:numPr>
        <w:tabs>
          <w:tab w:val="clear" w:pos="1287"/>
          <w:tab w:val="num" w:pos="1636"/>
        </w:tabs>
        <w:spacing w:line="360" w:lineRule="auto"/>
        <w:ind w:left="1636"/>
        <w:jc w:val="both"/>
        <w:rPr>
          <w:rFonts w:ascii="Century Schoolbook" w:hAnsi="Century Schoolbook"/>
          <w:sz w:val="20"/>
          <w:szCs w:val="20"/>
        </w:rPr>
      </w:pPr>
      <w:r w:rsidRPr="00663B2F">
        <w:rPr>
          <w:rFonts w:ascii="Century Schoolbook" w:hAnsi="Century Schoolbook"/>
          <w:sz w:val="20"/>
          <w:szCs w:val="20"/>
        </w:rPr>
        <w:t xml:space="preserve">Tener inquietud de </w:t>
      </w:r>
      <w:r w:rsidRPr="00B8558A">
        <w:rPr>
          <w:rFonts w:ascii="Century Schoolbook" w:hAnsi="Century Schoolbook"/>
          <w:b/>
          <w:bCs/>
          <w:color w:val="0070C0"/>
          <w:sz w:val="20"/>
          <w:szCs w:val="20"/>
        </w:rPr>
        <w:t>perfeccionamiento</w:t>
      </w:r>
      <w:r w:rsidRPr="00663B2F">
        <w:rPr>
          <w:rFonts w:ascii="Century Schoolbook" w:hAnsi="Century Schoolbook"/>
          <w:sz w:val="20"/>
          <w:szCs w:val="20"/>
        </w:rPr>
        <w:t>, para la superación.</w:t>
      </w:r>
    </w:p>
    <w:p w:rsidR="00537828" w:rsidRPr="00663B2F" w:rsidRDefault="00537828" w:rsidP="006A58CB">
      <w:pPr>
        <w:numPr>
          <w:ilvl w:val="0"/>
          <w:numId w:val="2"/>
        </w:numPr>
        <w:tabs>
          <w:tab w:val="clear" w:pos="1287"/>
          <w:tab w:val="num" w:pos="1636"/>
        </w:tabs>
        <w:spacing w:line="360" w:lineRule="auto"/>
        <w:ind w:left="1636"/>
        <w:jc w:val="both"/>
        <w:rPr>
          <w:rFonts w:ascii="Century Schoolbook" w:hAnsi="Century Schoolbook"/>
          <w:sz w:val="20"/>
          <w:szCs w:val="20"/>
        </w:rPr>
      </w:pPr>
      <w:r w:rsidRPr="00B8558A">
        <w:rPr>
          <w:rFonts w:ascii="Century Schoolbook" w:hAnsi="Century Schoolbook"/>
          <w:color w:val="0070C0"/>
          <w:sz w:val="20"/>
          <w:szCs w:val="20"/>
        </w:rPr>
        <w:t xml:space="preserve">Saber </w:t>
      </w:r>
      <w:r w:rsidRPr="00B8558A">
        <w:rPr>
          <w:rFonts w:ascii="Century Schoolbook" w:hAnsi="Century Schoolbook"/>
          <w:b/>
          <w:bCs/>
          <w:color w:val="0070C0"/>
          <w:sz w:val="20"/>
          <w:szCs w:val="20"/>
        </w:rPr>
        <w:t>comunicarse y tener empatía</w:t>
      </w:r>
      <w:r w:rsidRPr="00663B2F">
        <w:rPr>
          <w:rFonts w:ascii="Century Schoolbook" w:hAnsi="Century Schoolbook"/>
          <w:sz w:val="20"/>
          <w:szCs w:val="20"/>
        </w:rPr>
        <w:t xml:space="preserve">. </w:t>
      </w:r>
    </w:p>
    <w:p w:rsidR="00537828" w:rsidRPr="00387296" w:rsidRDefault="0053788F" w:rsidP="00663B2F">
      <w:pPr>
        <w:pStyle w:val="Ttulo2"/>
        <w:numPr>
          <w:ilvl w:val="0"/>
          <w:numId w:val="0"/>
        </w:numPr>
        <w:suppressAutoHyphens w:val="0"/>
        <w:spacing w:before="0" w:line="360" w:lineRule="auto"/>
        <w:ind w:left="1285" w:hanging="576"/>
        <w:rPr>
          <w:color w:val="800000"/>
          <w:sz w:val="18"/>
          <w:szCs w:val="18"/>
          <w:lang w:eastAsia="es-ES_tradnl"/>
        </w:rPr>
      </w:pPr>
      <w:bookmarkStart w:id="13" w:name="_Toc496556419"/>
      <w:bookmarkStart w:id="14" w:name="_Toc102559859"/>
      <w:r w:rsidRPr="00387296">
        <w:rPr>
          <w:color w:val="800000"/>
          <w:sz w:val="18"/>
          <w:szCs w:val="18"/>
          <w:lang w:eastAsia="es-ES_tradnl"/>
        </w:rPr>
        <w:t>2</w:t>
      </w:r>
      <w:r w:rsidR="00537828" w:rsidRPr="00387296">
        <w:rPr>
          <w:color w:val="800000"/>
          <w:sz w:val="18"/>
          <w:szCs w:val="18"/>
          <w:lang w:eastAsia="es-ES_tradnl"/>
        </w:rPr>
        <w:t>.1.2.- Tamaño y Estructura.</w:t>
      </w:r>
      <w:bookmarkEnd w:id="13"/>
      <w:bookmarkEnd w:id="14"/>
    </w:p>
    <w:p w:rsidR="00537828" w:rsidRPr="00663B2F" w:rsidRDefault="00537828" w:rsidP="00663B2F">
      <w:pPr>
        <w:pStyle w:val="Textoindependiente"/>
        <w:spacing w:line="360" w:lineRule="auto"/>
        <w:ind w:left="1276"/>
        <w:jc w:val="both"/>
        <w:rPr>
          <w:rFonts w:ascii="Century Schoolbook" w:hAnsi="Century Schoolbook" w:cs="Century Schoolbook"/>
          <w:sz w:val="20"/>
        </w:rPr>
      </w:pPr>
      <w:r w:rsidRPr="00663B2F">
        <w:rPr>
          <w:rFonts w:ascii="Century Schoolbook" w:hAnsi="Century Schoolbook" w:cs="Century Schoolbook"/>
          <w:sz w:val="20"/>
        </w:rPr>
        <w:t xml:space="preserve">El </w:t>
      </w:r>
      <w:r w:rsidRPr="00BF099E">
        <w:rPr>
          <w:rFonts w:ascii="Century Schoolbook" w:hAnsi="Century Schoolbook" w:cs="Century Schoolbook"/>
          <w:b/>
          <w:sz w:val="20"/>
          <w:u w:val="single"/>
        </w:rPr>
        <w:t>tamaño</w:t>
      </w:r>
      <w:r w:rsidRPr="00663B2F">
        <w:rPr>
          <w:rFonts w:ascii="Century Schoolbook" w:hAnsi="Century Schoolbook" w:cs="Century Schoolbook"/>
          <w:sz w:val="20"/>
        </w:rPr>
        <w:t xml:space="preserve"> del grupo es algo muy importante, </w:t>
      </w:r>
      <w:r w:rsidRPr="000511F7">
        <w:rPr>
          <w:rFonts w:ascii="Century Schoolbook" w:hAnsi="Century Schoolbook" w:cs="Century Schoolbook"/>
          <w:color w:val="0070C0"/>
          <w:sz w:val="20"/>
        </w:rPr>
        <w:t>un equipo demasiado pequeño no será muy enriquecedor, pero un equipo de grandes dimensiones resultará difícil de manejar</w:t>
      </w:r>
      <w:r w:rsidRPr="00663B2F">
        <w:rPr>
          <w:rFonts w:ascii="Century Schoolbook" w:hAnsi="Century Schoolbook" w:cs="Century Schoolbook"/>
          <w:sz w:val="20"/>
        </w:rPr>
        <w:t xml:space="preserve">, de coordinar y de llegar a acuerdos. </w:t>
      </w:r>
    </w:p>
    <w:p w:rsidR="00537828" w:rsidRPr="00663B2F" w:rsidRDefault="00537828" w:rsidP="00663B2F">
      <w:pPr>
        <w:pStyle w:val="Textoindependiente"/>
        <w:spacing w:line="360" w:lineRule="auto"/>
        <w:ind w:left="1276"/>
        <w:jc w:val="both"/>
        <w:rPr>
          <w:rFonts w:ascii="Century Schoolbook" w:hAnsi="Century Schoolbook" w:cs="Century Schoolbook"/>
          <w:sz w:val="20"/>
        </w:rPr>
      </w:pPr>
      <w:r w:rsidRPr="00663B2F">
        <w:rPr>
          <w:rFonts w:ascii="Century Schoolbook" w:hAnsi="Century Schoolbook" w:cs="Century Schoolbook"/>
          <w:sz w:val="20"/>
        </w:rPr>
        <w:t xml:space="preserve">La mayoría de los especialistas sitúan </w:t>
      </w:r>
      <w:r w:rsidRPr="000511F7">
        <w:rPr>
          <w:rFonts w:ascii="Century Schoolbook" w:hAnsi="Century Schoolbook" w:cs="Century Schoolbook"/>
          <w:color w:val="0070C0"/>
          <w:sz w:val="20"/>
        </w:rPr>
        <w:t xml:space="preserve">entre </w:t>
      </w:r>
      <w:r w:rsidRPr="000511F7">
        <w:rPr>
          <w:rFonts w:ascii="Century Schoolbook" w:hAnsi="Century Schoolbook" w:cs="Century Schoolbook"/>
          <w:b/>
          <w:color w:val="0070C0"/>
          <w:sz w:val="20"/>
        </w:rPr>
        <w:t>cinco y nueve</w:t>
      </w:r>
      <w:r w:rsidRPr="000511F7">
        <w:rPr>
          <w:rFonts w:ascii="Century Schoolbook" w:hAnsi="Century Schoolbook" w:cs="Century Schoolbook"/>
          <w:color w:val="0070C0"/>
          <w:sz w:val="20"/>
        </w:rPr>
        <w:t xml:space="preserve"> el número ideal de miembros </w:t>
      </w:r>
      <w:r w:rsidRPr="00663B2F">
        <w:rPr>
          <w:rFonts w:ascii="Century Schoolbook" w:hAnsi="Century Schoolbook" w:cs="Century Schoolbook"/>
          <w:sz w:val="20"/>
        </w:rPr>
        <w:t xml:space="preserve">para las tareas de resolución de problemas en equipo. </w:t>
      </w:r>
    </w:p>
    <w:p w:rsidR="00537828" w:rsidRPr="00387296" w:rsidRDefault="0053788F" w:rsidP="00A179F1">
      <w:pPr>
        <w:pStyle w:val="Ttulo2"/>
        <w:numPr>
          <w:ilvl w:val="0"/>
          <w:numId w:val="0"/>
        </w:numPr>
        <w:ind w:left="480"/>
        <w:rPr>
          <w:rFonts w:ascii="Century Schoolbook" w:hAnsi="Century Schoolbook" w:cs="Century Schoolbook"/>
          <w:i w:val="0"/>
          <w:iCs w:val="0"/>
          <w:color w:val="800000"/>
          <w:sz w:val="16"/>
          <w:szCs w:val="16"/>
        </w:rPr>
      </w:pPr>
      <w:bookmarkStart w:id="15" w:name="_Toc496556423"/>
      <w:bookmarkStart w:id="16" w:name="_Toc102559860"/>
      <w:r w:rsidRPr="00387296">
        <w:rPr>
          <w:rFonts w:ascii="Century Schoolbook" w:hAnsi="Century Schoolbook" w:cs="Century Schoolbook"/>
          <w:i w:val="0"/>
          <w:iCs w:val="0"/>
          <w:color w:val="800000"/>
          <w:sz w:val="16"/>
          <w:szCs w:val="16"/>
        </w:rPr>
        <w:t>2</w:t>
      </w:r>
      <w:r w:rsidR="00A179F1" w:rsidRPr="00387296">
        <w:rPr>
          <w:rFonts w:ascii="Century Schoolbook" w:hAnsi="Century Schoolbook" w:cs="Century Schoolbook"/>
          <w:i w:val="0"/>
          <w:iCs w:val="0"/>
          <w:color w:val="800000"/>
          <w:sz w:val="16"/>
          <w:szCs w:val="16"/>
        </w:rPr>
        <w:t>.2.- COMUNICACIÓN EFICAZ</w:t>
      </w:r>
      <w:r w:rsidR="00537828" w:rsidRPr="00387296">
        <w:rPr>
          <w:rFonts w:ascii="Century Schoolbook" w:hAnsi="Century Schoolbook" w:cs="Century Schoolbook"/>
          <w:i w:val="0"/>
          <w:iCs w:val="0"/>
          <w:color w:val="800000"/>
          <w:sz w:val="16"/>
          <w:szCs w:val="16"/>
        </w:rPr>
        <w:t>.</w:t>
      </w:r>
      <w:bookmarkEnd w:id="15"/>
      <w:bookmarkEnd w:id="16"/>
    </w:p>
    <w:p w:rsidR="00537828" w:rsidRPr="00A179F1" w:rsidRDefault="001672B2" w:rsidP="00DA403B">
      <w:pPr>
        <w:pStyle w:val="Textoindependiente"/>
        <w:spacing w:after="0" w:line="360" w:lineRule="auto"/>
        <w:ind w:left="482"/>
        <w:jc w:val="both"/>
        <w:rPr>
          <w:rFonts w:ascii="Century Schoolbook" w:hAnsi="Century Schoolbook" w:cs="Century Schoolbook"/>
          <w:sz w:val="20"/>
        </w:rPr>
      </w:pPr>
      <w:r>
        <w:rPr>
          <w:rFonts w:ascii="Century Schoolbook" w:hAnsi="Century Schoolbook" w:cs="Century Schoolbook"/>
          <w:sz w:val="20"/>
        </w:rPr>
        <w:t>P</w:t>
      </w:r>
      <w:r w:rsidR="00537828" w:rsidRPr="00A179F1">
        <w:rPr>
          <w:rFonts w:ascii="Century Schoolbook" w:hAnsi="Century Schoolbook" w:cs="Century Schoolbook"/>
          <w:sz w:val="20"/>
        </w:rPr>
        <w:t xml:space="preserve">ara que un equipo de trabajo sea eficaz </w:t>
      </w:r>
      <w:r>
        <w:rPr>
          <w:rFonts w:ascii="Century Schoolbook" w:hAnsi="Century Schoolbook" w:cs="Century Schoolbook"/>
          <w:sz w:val="20"/>
        </w:rPr>
        <w:t>debe tener una comunicación también eficaz.</w:t>
      </w:r>
      <w:r w:rsidR="00537828" w:rsidRPr="00A179F1">
        <w:rPr>
          <w:rFonts w:ascii="Century Schoolbook" w:hAnsi="Century Schoolbook" w:cs="Century Schoolbook"/>
          <w:sz w:val="20"/>
        </w:rPr>
        <w:t xml:space="preserve"> </w:t>
      </w:r>
      <w:r w:rsidR="007F1021">
        <w:rPr>
          <w:rFonts w:ascii="Century Schoolbook" w:hAnsi="Century Schoolbook" w:cs="Century Schoolbook"/>
          <w:sz w:val="20"/>
        </w:rPr>
        <w:t>Nos referimos a la comunicación en sentido amplio: oral, gestual, escrita, la escucha activa, el feedback, la asertividad, etc.</w:t>
      </w:r>
    </w:p>
    <w:p w:rsidR="00537828" w:rsidRPr="00387296" w:rsidRDefault="0053788F" w:rsidP="00A179F1">
      <w:pPr>
        <w:pStyle w:val="Ttulo2"/>
        <w:numPr>
          <w:ilvl w:val="0"/>
          <w:numId w:val="0"/>
        </w:numPr>
        <w:suppressAutoHyphens w:val="0"/>
        <w:spacing w:before="0" w:line="360" w:lineRule="auto"/>
        <w:ind w:left="1285" w:hanging="576"/>
        <w:rPr>
          <w:color w:val="800000"/>
          <w:sz w:val="18"/>
          <w:szCs w:val="18"/>
          <w:lang w:eastAsia="es-ES_tradnl"/>
        </w:rPr>
      </w:pPr>
      <w:bookmarkStart w:id="17" w:name="_Toc496556424"/>
      <w:bookmarkStart w:id="18" w:name="_Toc102559861"/>
      <w:r w:rsidRPr="00387296">
        <w:rPr>
          <w:color w:val="800000"/>
          <w:sz w:val="18"/>
          <w:szCs w:val="18"/>
          <w:lang w:eastAsia="es-ES_tradnl"/>
        </w:rPr>
        <w:t>2</w:t>
      </w:r>
      <w:r w:rsidR="00537828" w:rsidRPr="00387296">
        <w:rPr>
          <w:color w:val="800000"/>
          <w:sz w:val="18"/>
          <w:szCs w:val="18"/>
          <w:lang w:eastAsia="es-ES_tradnl"/>
        </w:rPr>
        <w:t>.2.1.- Principios básicos para una buena comunicación oral.</w:t>
      </w:r>
      <w:bookmarkEnd w:id="17"/>
      <w:bookmarkEnd w:id="18"/>
    </w:p>
    <w:p w:rsidR="00537828" w:rsidRPr="00A179F1" w:rsidRDefault="00537828" w:rsidP="00A179F1">
      <w:pPr>
        <w:pStyle w:val="Textoindependiente"/>
        <w:spacing w:line="360" w:lineRule="auto"/>
        <w:ind w:left="1276"/>
        <w:jc w:val="both"/>
        <w:rPr>
          <w:rFonts w:ascii="Century Schoolbook" w:hAnsi="Century Schoolbook" w:cs="Century Schoolbook"/>
          <w:sz w:val="20"/>
        </w:rPr>
      </w:pPr>
      <w:r w:rsidRPr="00A179F1">
        <w:rPr>
          <w:rFonts w:ascii="Century Schoolbook" w:hAnsi="Century Schoolbook" w:cs="Century Schoolbook"/>
          <w:sz w:val="20"/>
        </w:rPr>
        <w:t xml:space="preserve">La interacción </w:t>
      </w:r>
      <w:r w:rsidRPr="00B8558A">
        <w:rPr>
          <w:rFonts w:ascii="Century Schoolbook" w:hAnsi="Century Schoolbook" w:cs="Century Schoolbook"/>
          <w:b/>
          <w:color w:val="0070C0"/>
          <w:sz w:val="20"/>
        </w:rPr>
        <w:t>cara a cara</w:t>
      </w:r>
      <w:r w:rsidRPr="00B8558A">
        <w:rPr>
          <w:rFonts w:ascii="Century Schoolbook" w:hAnsi="Century Schoolbook" w:cs="Century Schoolbook"/>
          <w:color w:val="0070C0"/>
          <w:sz w:val="20"/>
        </w:rPr>
        <w:t xml:space="preserve"> es la forma más efectiva de </w:t>
      </w:r>
      <w:r w:rsidRPr="00B8558A">
        <w:rPr>
          <w:rFonts w:ascii="Century Schoolbook" w:hAnsi="Century Schoolbook" w:cs="Century Schoolbook"/>
          <w:b/>
          <w:bCs/>
          <w:color w:val="0070C0"/>
          <w:sz w:val="20"/>
        </w:rPr>
        <w:t>persuadir</w:t>
      </w:r>
      <w:r w:rsidRPr="00B8558A">
        <w:rPr>
          <w:rFonts w:ascii="Century Schoolbook" w:hAnsi="Century Schoolbook" w:cs="Century Schoolbook"/>
          <w:color w:val="0070C0"/>
          <w:sz w:val="20"/>
        </w:rPr>
        <w:t xml:space="preserve"> o </w:t>
      </w:r>
      <w:r w:rsidRPr="00B8558A">
        <w:rPr>
          <w:rFonts w:ascii="Century Schoolbook" w:hAnsi="Century Schoolbook" w:cs="Century Schoolbook"/>
          <w:b/>
          <w:bCs/>
          <w:color w:val="0070C0"/>
          <w:sz w:val="20"/>
        </w:rPr>
        <w:t>motivar</w:t>
      </w:r>
      <w:r w:rsidRPr="00B8558A">
        <w:rPr>
          <w:rFonts w:ascii="Century Schoolbook" w:hAnsi="Century Schoolbook" w:cs="Century Schoolbook"/>
          <w:color w:val="0070C0"/>
          <w:sz w:val="20"/>
        </w:rPr>
        <w:t xml:space="preserve"> al receptor</w:t>
      </w:r>
      <w:r w:rsidRPr="00A179F1">
        <w:rPr>
          <w:rFonts w:ascii="Century Schoolbook" w:hAnsi="Century Schoolbook" w:cs="Century Schoolbook"/>
          <w:sz w:val="20"/>
        </w:rPr>
        <w:t xml:space="preserve">. </w:t>
      </w:r>
      <w:r w:rsidR="007F1021">
        <w:rPr>
          <w:rFonts w:ascii="Century Schoolbook" w:hAnsi="Century Schoolbook" w:cs="Century Schoolbook"/>
          <w:sz w:val="20"/>
        </w:rPr>
        <w:t xml:space="preserve">Su </w:t>
      </w:r>
      <w:r w:rsidR="007F1021" w:rsidRPr="00B8558A">
        <w:rPr>
          <w:rFonts w:ascii="Century Schoolbook" w:hAnsi="Century Schoolbook" w:cs="Century Schoolbook"/>
          <w:color w:val="0070C0"/>
          <w:sz w:val="20"/>
        </w:rPr>
        <w:t>retroalimentación automática</w:t>
      </w:r>
      <w:r w:rsidRPr="00B8558A">
        <w:rPr>
          <w:rFonts w:ascii="Century Schoolbook" w:hAnsi="Century Schoolbook" w:cs="Century Schoolbook"/>
          <w:color w:val="0070C0"/>
          <w:sz w:val="20"/>
        </w:rPr>
        <w:t xml:space="preserve"> inmediata</w:t>
      </w:r>
      <w:r w:rsidR="007F1021" w:rsidRPr="00B8558A">
        <w:rPr>
          <w:rFonts w:ascii="Century Schoolbook" w:hAnsi="Century Schoolbook" w:cs="Century Schoolbook"/>
          <w:color w:val="0070C0"/>
          <w:sz w:val="20"/>
        </w:rPr>
        <w:t xml:space="preserve"> permite</w:t>
      </w:r>
      <w:r w:rsidRPr="00B8558A">
        <w:rPr>
          <w:rFonts w:ascii="Century Schoolbook" w:hAnsi="Century Schoolbook" w:cs="Century Schoolbook"/>
          <w:color w:val="0070C0"/>
          <w:sz w:val="20"/>
        </w:rPr>
        <w:t xml:space="preserve"> descubrir si el receptor ha captado la información</w:t>
      </w:r>
      <w:r w:rsidRPr="00A179F1">
        <w:rPr>
          <w:rFonts w:ascii="Century Schoolbook" w:hAnsi="Century Schoolbook" w:cs="Century Schoolbook"/>
          <w:sz w:val="20"/>
        </w:rPr>
        <w:t xml:space="preserve">. </w:t>
      </w:r>
    </w:p>
    <w:p w:rsidR="00537828" w:rsidRPr="00A179F1" w:rsidRDefault="00537828" w:rsidP="00A179F1">
      <w:pPr>
        <w:pStyle w:val="Textoindependiente"/>
        <w:spacing w:line="360" w:lineRule="auto"/>
        <w:ind w:left="1276"/>
        <w:jc w:val="both"/>
        <w:rPr>
          <w:rFonts w:ascii="Century Schoolbook" w:hAnsi="Century Schoolbook" w:cs="Century Schoolbook"/>
          <w:sz w:val="20"/>
        </w:rPr>
      </w:pPr>
      <w:r w:rsidRPr="00B8558A">
        <w:rPr>
          <w:rFonts w:ascii="Century Schoolbook" w:hAnsi="Century Schoolbook" w:cs="Century Schoolbook"/>
          <w:color w:val="0070C0"/>
          <w:sz w:val="20"/>
        </w:rPr>
        <w:t xml:space="preserve">La regla más importante para </w:t>
      </w:r>
      <w:r w:rsidRPr="00B8558A">
        <w:rPr>
          <w:rFonts w:ascii="Century Schoolbook" w:hAnsi="Century Schoolbook" w:cs="Century Schoolbook"/>
          <w:b/>
          <w:color w:val="0070C0"/>
          <w:sz w:val="20"/>
        </w:rPr>
        <w:t xml:space="preserve">hablar en </w:t>
      </w:r>
      <w:r w:rsidR="00175EC7" w:rsidRPr="00B8558A">
        <w:rPr>
          <w:rFonts w:ascii="Century Schoolbook" w:hAnsi="Century Schoolbook" w:cs="Century Schoolbook"/>
          <w:b/>
          <w:color w:val="0070C0"/>
          <w:sz w:val="20"/>
        </w:rPr>
        <w:t>público</w:t>
      </w:r>
      <w:r w:rsidRPr="00B8558A">
        <w:rPr>
          <w:rFonts w:ascii="Century Schoolbook" w:hAnsi="Century Schoolbook" w:cs="Century Schoolbook"/>
          <w:color w:val="0070C0"/>
          <w:sz w:val="20"/>
        </w:rPr>
        <w:t xml:space="preserve"> es saber muy bien de qué se está hablando</w:t>
      </w:r>
      <w:r w:rsidRPr="00A179F1">
        <w:rPr>
          <w:rFonts w:ascii="Century Schoolbook" w:hAnsi="Century Schoolbook" w:cs="Century Schoolbook"/>
          <w:sz w:val="20"/>
        </w:rPr>
        <w:t xml:space="preserve">. Quizás suene obvio, pero lo cierto es que la mayoría de los oradores que tienen dificultades para hablar en </w:t>
      </w:r>
      <w:r w:rsidR="00175EC7" w:rsidRPr="00A179F1">
        <w:rPr>
          <w:rFonts w:ascii="Century Schoolbook" w:hAnsi="Century Schoolbook" w:cs="Century Schoolbook"/>
          <w:sz w:val="20"/>
        </w:rPr>
        <w:t>público</w:t>
      </w:r>
      <w:r w:rsidRPr="00A179F1">
        <w:rPr>
          <w:rFonts w:ascii="Century Schoolbook" w:hAnsi="Century Schoolbook" w:cs="Century Schoolbook"/>
          <w:sz w:val="20"/>
        </w:rPr>
        <w:t xml:space="preserve"> no tiene tampoco una idea clara de lo que quieren transmitir a su audiencia. </w:t>
      </w:r>
      <w:r w:rsidR="00760837">
        <w:rPr>
          <w:rFonts w:ascii="Century Schoolbook" w:hAnsi="Century Schoolbook" w:cs="Century Schoolbook"/>
          <w:sz w:val="20"/>
        </w:rPr>
        <w:t xml:space="preserve">Además, </w:t>
      </w:r>
      <w:r w:rsidR="0043173B">
        <w:rPr>
          <w:rFonts w:ascii="Century Schoolbook" w:hAnsi="Century Schoolbook" w:cs="Century Schoolbook"/>
          <w:sz w:val="20"/>
        </w:rPr>
        <w:t>de</w:t>
      </w:r>
      <w:r w:rsidR="008428BD" w:rsidRPr="00A179F1">
        <w:rPr>
          <w:rFonts w:ascii="Century Schoolbook" w:hAnsi="Century Schoolbook" w:cs="Century Schoolbook"/>
          <w:sz w:val="20"/>
        </w:rPr>
        <w:t xml:space="preserve"> practicar todo lo posible.</w:t>
      </w:r>
      <w:r w:rsidR="00DA403B">
        <w:rPr>
          <w:rFonts w:ascii="Century Schoolbook" w:hAnsi="Century Schoolbook" w:cs="Century Schoolbook"/>
          <w:sz w:val="20"/>
        </w:rPr>
        <w:t xml:space="preserve"> </w:t>
      </w:r>
      <w:r w:rsidRPr="00A179F1">
        <w:rPr>
          <w:rFonts w:ascii="Century Schoolbook" w:hAnsi="Century Schoolbook" w:cs="Century Schoolbook"/>
          <w:sz w:val="20"/>
        </w:rPr>
        <w:t>Muchas personas sienten que deberían adoptar una postura seria, solemne e inexpresiva y se olvidan de que el humor</w:t>
      </w:r>
      <w:r w:rsidR="00DA403B">
        <w:rPr>
          <w:rFonts w:ascii="Century Schoolbook" w:hAnsi="Century Schoolbook" w:cs="Century Schoolbook"/>
          <w:sz w:val="20"/>
        </w:rPr>
        <w:t>, anécdotas</w:t>
      </w:r>
      <w:r w:rsidRPr="00A179F1">
        <w:rPr>
          <w:rFonts w:ascii="Century Schoolbook" w:hAnsi="Century Schoolbook" w:cs="Century Schoolbook"/>
          <w:sz w:val="20"/>
        </w:rPr>
        <w:t xml:space="preserve"> puede ser uno de los instrumentos más importantes </w:t>
      </w:r>
      <w:r w:rsidR="00DA403B">
        <w:rPr>
          <w:rFonts w:ascii="Century Schoolbook" w:hAnsi="Century Schoolbook" w:cs="Century Schoolbook"/>
          <w:sz w:val="20"/>
        </w:rPr>
        <w:t>para emocionar y llegar a la audiencia.</w:t>
      </w:r>
      <w:r w:rsidRPr="00A179F1">
        <w:rPr>
          <w:rFonts w:ascii="Century Schoolbook" w:hAnsi="Century Schoolbook" w:cs="Century Schoolbook"/>
          <w:sz w:val="20"/>
        </w:rPr>
        <w:t xml:space="preserve"> </w:t>
      </w:r>
    </w:p>
    <w:p w:rsidR="00537828" w:rsidRPr="00387296" w:rsidRDefault="0053788F" w:rsidP="00A179F1">
      <w:pPr>
        <w:pStyle w:val="Ttulo2"/>
        <w:numPr>
          <w:ilvl w:val="0"/>
          <w:numId w:val="0"/>
        </w:numPr>
        <w:suppressAutoHyphens w:val="0"/>
        <w:spacing w:before="0" w:line="360" w:lineRule="auto"/>
        <w:ind w:left="1285" w:hanging="576"/>
        <w:rPr>
          <w:color w:val="800000"/>
          <w:sz w:val="18"/>
          <w:szCs w:val="18"/>
          <w:lang w:eastAsia="es-ES_tradnl"/>
        </w:rPr>
      </w:pPr>
      <w:bookmarkStart w:id="19" w:name="_Toc496556425"/>
      <w:bookmarkStart w:id="20" w:name="_Toc102559862"/>
      <w:r w:rsidRPr="00387296">
        <w:rPr>
          <w:color w:val="800000"/>
          <w:sz w:val="18"/>
          <w:szCs w:val="18"/>
          <w:lang w:eastAsia="es-ES_tradnl"/>
        </w:rPr>
        <w:t>2</w:t>
      </w:r>
      <w:r w:rsidR="00537828" w:rsidRPr="00387296">
        <w:rPr>
          <w:color w:val="800000"/>
          <w:sz w:val="18"/>
          <w:szCs w:val="18"/>
          <w:lang w:eastAsia="es-ES_tradnl"/>
        </w:rPr>
        <w:t>.2.2.- Principios básicos para una buena comunicación gestual.</w:t>
      </w:r>
      <w:bookmarkEnd w:id="19"/>
      <w:bookmarkEnd w:id="20"/>
    </w:p>
    <w:p w:rsidR="00537828" w:rsidRPr="00A179F1" w:rsidRDefault="00537828" w:rsidP="00A179F1">
      <w:pPr>
        <w:pStyle w:val="Textoindependiente"/>
        <w:spacing w:line="360" w:lineRule="auto"/>
        <w:ind w:left="1276"/>
        <w:jc w:val="both"/>
        <w:rPr>
          <w:rFonts w:ascii="Century Schoolbook" w:hAnsi="Century Schoolbook" w:cs="Century Schoolbook"/>
          <w:sz w:val="20"/>
        </w:rPr>
      </w:pPr>
      <w:r w:rsidRPr="00A179F1">
        <w:rPr>
          <w:rFonts w:ascii="Century Schoolbook" w:hAnsi="Century Schoolbook" w:cs="Century Schoolbook"/>
          <w:sz w:val="20"/>
        </w:rPr>
        <w:t xml:space="preserve">El lenguaje corporal, es </w:t>
      </w:r>
      <w:r w:rsidRPr="005C3633">
        <w:rPr>
          <w:rFonts w:ascii="Century Schoolbook" w:hAnsi="Century Schoolbook" w:cs="Century Schoolbook"/>
          <w:color w:val="0070C0"/>
          <w:sz w:val="20"/>
        </w:rPr>
        <w:t xml:space="preserve">todo lo que </w:t>
      </w:r>
      <w:r w:rsidR="00B8558A" w:rsidRPr="005C3633">
        <w:rPr>
          <w:rFonts w:ascii="Century Schoolbook" w:hAnsi="Century Schoolbook" w:cs="Century Schoolbook"/>
          <w:color w:val="0070C0"/>
          <w:sz w:val="20"/>
        </w:rPr>
        <w:t>se</w:t>
      </w:r>
      <w:r w:rsidRPr="005C3633">
        <w:rPr>
          <w:rFonts w:ascii="Century Schoolbook" w:hAnsi="Century Schoolbook" w:cs="Century Schoolbook"/>
          <w:color w:val="0070C0"/>
          <w:sz w:val="20"/>
        </w:rPr>
        <w:t xml:space="preserve"> trasmite por medio de movimientos o gestos</w:t>
      </w:r>
      <w:r w:rsidRPr="00A179F1">
        <w:rPr>
          <w:rFonts w:ascii="Century Schoolbook" w:hAnsi="Century Schoolbook" w:cs="Century Schoolbook"/>
          <w:sz w:val="20"/>
        </w:rPr>
        <w:t xml:space="preserve">, </w:t>
      </w:r>
      <w:r w:rsidR="005C3633">
        <w:rPr>
          <w:rFonts w:ascii="Century Schoolbook" w:hAnsi="Century Schoolbook" w:cs="Century Schoolbook"/>
          <w:sz w:val="20"/>
        </w:rPr>
        <w:t>expresan de manera inconsciente</w:t>
      </w:r>
      <w:r w:rsidRPr="00A179F1">
        <w:rPr>
          <w:rFonts w:ascii="Century Schoolbook" w:hAnsi="Century Schoolbook" w:cs="Century Schoolbook"/>
          <w:sz w:val="20"/>
        </w:rPr>
        <w:t xml:space="preserve"> </w:t>
      </w:r>
      <w:r w:rsidR="00B8558A">
        <w:rPr>
          <w:rFonts w:ascii="Century Schoolbook" w:hAnsi="Century Schoolbook" w:cs="Century Schoolbook"/>
          <w:sz w:val="20"/>
        </w:rPr>
        <w:t xml:space="preserve">los </w:t>
      </w:r>
      <w:r w:rsidRPr="00A179F1">
        <w:rPr>
          <w:rFonts w:ascii="Century Schoolbook" w:hAnsi="Century Schoolbook" w:cs="Century Schoolbook"/>
          <w:sz w:val="20"/>
        </w:rPr>
        <w:t xml:space="preserve">sentimientos </w:t>
      </w:r>
      <w:r w:rsidR="00B8558A">
        <w:rPr>
          <w:rFonts w:ascii="Century Schoolbook" w:hAnsi="Century Schoolbook" w:cs="Century Schoolbook"/>
          <w:sz w:val="20"/>
        </w:rPr>
        <w:t>de las partes que conversan.</w:t>
      </w:r>
    </w:p>
    <w:p w:rsidR="00537828" w:rsidRPr="00A179F1" w:rsidRDefault="00537828" w:rsidP="00A179F1">
      <w:pPr>
        <w:pStyle w:val="Textoindependiente"/>
        <w:spacing w:line="360" w:lineRule="auto"/>
        <w:ind w:left="1276"/>
        <w:jc w:val="both"/>
        <w:rPr>
          <w:rFonts w:ascii="Century Schoolbook" w:hAnsi="Century Schoolbook" w:cs="Century Schoolbook"/>
          <w:sz w:val="20"/>
        </w:rPr>
      </w:pPr>
      <w:r w:rsidRPr="00A179F1">
        <w:rPr>
          <w:rFonts w:ascii="Century Schoolbook" w:hAnsi="Century Schoolbook" w:cs="Century Schoolbook"/>
          <w:sz w:val="20"/>
        </w:rPr>
        <w:t xml:space="preserve">Cuando conversas </w:t>
      </w:r>
      <w:r w:rsidR="007F1021">
        <w:rPr>
          <w:rFonts w:ascii="Century Schoolbook" w:hAnsi="Century Schoolbook" w:cs="Century Schoolbook"/>
          <w:sz w:val="20"/>
        </w:rPr>
        <w:t xml:space="preserve">estás enviando, inconscientemente, </w:t>
      </w:r>
      <w:r w:rsidRPr="00A179F1">
        <w:rPr>
          <w:rFonts w:ascii="Century Schoolbook" w:hAnsi="Century Schoolbook" w:cs="Century Schoolbook"/>
          <w:sz w:val="20"/>
        </w:rPr>
        <w:t>miles de señales y mensajes a través de tu</w:t>
      </w:r>
      <w:r w:rsidR="007F1021">
        <w:rPr>
          <w:rFonts w:ascii="Century Schoolbook" w:hAnsi="Century Schoolbook" w:cs="Century Schoolbook"/>
          <w:sz w:val="20"/>
        </w:rPr>
        <w:t>s gestos</w:t>
      </w:r>
      <w:r w:rsidRPr="00A179F1">
        <w:rPr>
          <w:rFonts w:ascii="Century Schoolbook" w:hAnsi="Century Schoolbook" w:cs="Century Schoolbook"/>
          <w:sz w:val="20"/>
        </w:rPr>
        <w:t xml:space="preserve">. </w:t>
      </w:r>
      <w:r w:rsidR="007F1021">
        <w:rPr>
          <w:rFonts w:ascii="Century Schoolbook" w:hAnsi="Century Schoolbook" w:cs="Century Schoolbook"/>
          <w:sz w:val="20"/>
        </w:rPr>
        <w:t xml:space="preserve">Está comprobado que </w:t>
      </w:r>
      <w:r w:rsidRPr="005C3633">
        <w:rPr>
          <w:rFonts w:ascii="Century Schoolbook" w:hAnsi="Century Schoolbook" w:cs="Century Schoolbook"/>
          <w:color w:val="0070C0"/>
          <w:sz w:val="20"/>
        </w:rPr>
        <w:t xml:space="preserve">entre </w:t>
      </w:r>
      <w:r w:rsidRPr="005C3633">
        <w:rPr>
          <w:rFonts w:ascii="Century Schoolbook" w:hAnsi="Century Schoolbook" w:cs="Century Schoolbook"/>
          <w:b/>
          <w:color w:val="0070C0"/>
          <w:sz w:val="20"/>
        </w:rPr>
        <w:t>un 60% y un 80% de la comunicación entre seres humanos se realiza por canales no verbales</w:t>
      </w:r>
      <w:r w:rsidR="007F1021" w:rsidRPr="005C3633">
        <w:rPr>
          <w:rFonts w:ascii="Century Schoolbook" w:hAnsi="Century Schoolbook" w:cs="Century Schoolbook"/>
          <w:b/>
          <w:color w:val="0070C0"/>
          <w:sz w:val="20"/>
        </w:rPr>
        <w:t xml:space="preserve">. </w:t>
      </w:r>
      <w:r w:rsidR="007F1021" w:rsidRPr="005C3633">
        <w:rPr>
          <w:rFonts w:ascii="Century Schoolbook" w:hAnsi="Century Schoolbook" w:cs="Century Schoolbook"/>
          <w:color w:val="0070C0"/>
          <w:sz w:val="20"/>
        </w:rPr>
        <w:t>Conviene tomar conciencia de ello y practicar tus gestos.</w:t>
      </w:r>
      <w:r w:rsidRPr="005C3633">
        <w:rPr>
          <w:rFonts w:ascii="Century Schoolbook" w:hAnsi="Century Schoolbook" w:cs="Century Schoolbook"/>
          <w:color w:val="0070C0"/>
          <w:sz w:val="20"/>
        </w:rPr>
        <w:t xml:space="preserve"> </w:t>
      </w:r>
    </w:p>
    <w:p w:rsidR="00537828" w:rsidRPr="00387296" w:rsidRDefault="0053788F" w:rsidP="00A179F1">
      <w:pPr>
        <w:pStyle w:val="Ttulo2"/>
        <w:numPr>
          <w:ilvl w:val="0"/>
          <w:numId w:val="0"/>
        </w:numPr>
        <w:suppressAutoHyphens w:val="0"/>
        <w:spacing w:before="0" w:line="360" w:lineRule="auto"/>
        <w:ind w:left="1285" w:hanging="576"/>
        <w:rPr>
          <w:color w:val="800000"/>
          <w:sz w:val="18"/>
          <w:szCs w:val="18"/>
          <w:lang w:eastAsia="es-ES_tradnl"/>
        </w:rPr>
      </w:pPr>
      <w:bookmarkStart w:id="21" w:name="_Toc496556426"/>
      <w:bookmarkStart w:id="22" w:name="_Toc102559863"/>
      <w:r w:rsidRPr="00387296">
        <w:rPr>
          <w:color w:val="800000"/>
          <w:sz w:val="18"/>
          <w:szCs w:val="18"/>
          <w:lang w:eastAsia="es-ES_tradnl"/>
        </w:rPr>
        <w:t>2</w:t>
      </w:r>
      <w:r w:rsidR="00537828" w:rsidRPr="00387296">
        <w:rPr>
          <w:color w:val="800000"/>
          <w:sz w:val="18"/>
          <w:szCs w:val="18"/>
          <w:lang w:eastAsia="es-ES_tradnl"/>
        </w:rPr>
        <w:t>.2.3.- Principios básicos para una buena comunicación escrita.</w:t>
      </w:r>
      <w:bookmarkEnd w:id="21"/>
      <w:bookmarkEnd w:id="22"/>
    </w:p>
    <w:p w:rsidR="00537828" w:rsidRPr="00A179F1" w:rsidRDefault="00537828" w:rsidP="00A179F1">
      <w:pPr>
        <w:pStyle w:val="Textoindependiente"/>
        <w:spacing w:line="360" w:lineRule="auto"/>
        <w:ind w:left="1276"/>
        <w:jc w:val="both"/>
        <w:rPr>
          <w:rFonts w:ascii="Century Schoolbook" w:hAnsi="Century Schoolbook" w:cs="Century Schoolbook"/>
          <w:sz w:val="20"/>
        </w:rPr>
      </w:pPr>
      <w:r w:rsidRPr="00A179F1">
        <w:rPr>
          <w:rFonts w:ascii="Century Schoolbook" w:hAnsi="Century Schoolbook" w:cs="Century Schoolbook"/>
          <w:sz w:val="20"/>
        </w:rPr>
        <w:t xml:space="preserve">Hay muchas formas de comunicación escrita, tal como </w:t>
      </w:r>
      <w:r w:rsidRPr="005C3633">
        <w:rPr>
          <w:rFonts w:ascii="Century Schoolbook" w:hAnsi="Century Schoolbook" w:cs="Century Schoolbook"/>
          <w:color w:val="00B050"/>
          <w:sz w:val="20"/>
        </w:rPr>
        <w:t>notas, informes detallados o manuales de instrucciones</w:t>
      </w:r>
      <w:r w:rsidRPr="00A179F1">
        <w:rPr>
          <w:rFonts w:ascii="Century Schoolbook" w:hAnsi="Century Schoolbook" w:cs="Century Schoolbook"/>
          <w:sz w:val="20"/>
        </w:rPr>
        <w:t xml:space="preserve">. </w:t>
      </w:r>
      <w:r w:rsidRPr="005C3633">
        <w:rPr>
          <w:rFonts w:ascii="Century Schoolbook" w:hAnsi="Century Schoolbook" w:cs="Century Schoolbook"/>
          <w:color w:val="0070C0"/>
          <w:sz w:val="20"/>
        </w:rPr>
        <w:t>Este medio es muy útil para recordar y presentar detalles técnicos</w:t>
      </w:r>
      <w:r w:rsidRPr="00A179F1">
        <w:rPr>
          <w:rFonts w:ascii="Century Schoolbook" w:hAnsi="Century Schoolbook" w:cs="Century Schoolbook"/>
          <w:sz w:val="20"/>
        </w:rPr>
        <w:t xml:space="preserve">. </w:t>
      </w:r>
    </w:p>
    <w:p w:rsidR="00EA1F17" w:rsidRPr="005E7FEF" w:rsidRDefault="0098488C" w:rsidP="005C3633">
      <w:pPr>
        <w:pStyle w:val="Textoindependiente"/>
        <w:spacing w:line="360" w:lineRule="auto"/>
        <w:ind w:left="1276"/>
        <w:jc w:val="both"/>
        <w:rPr>
          <w:rFonts w:ascii="Century Schoolbook" w:hAnsi="Century Schoolbook" w:cs="Century Schoolbook"/>
          <w:sz w:val="20"/>
        </w:rPr>
      </w:pPr>
      <w:r w:rsidRPr="005C3633">
        <w:rPr>
          <w:rFonts w:ascii="Century Schoolbook" w:hAnsi="Century Schoolbook" w:cs="Century Schoolbook"/>
          <w:color w:val="0070C0"/>
          <w:sz w:val="20"/>
        </w:rPr>
        <w:t>Los</w:t>
      </w:r>
      <w:r w:rsidR="00537828" w:rsidRPr="005C3633">
        <w:rPr>
          <w:rFonts w:ascii="Century Schoolbook" w:hAnsi="Century Schoolbook" w:cs="Century Schoolbook"/>
          <w:color w:val="0070C0"/>
          <w:sz w:val="20"/>
        </w:rPr>
        <w:t xml:space="preserve"> mensajes escritos </w:t>
      </w:r>
      <w:r w:rsidR="00EA1F17" w:rsidRPr="005C3633">
        <w:rPr>
          <w:rFonts w:ascii="Century Schoolbook" w:hAnsi="Century Schoolbook" w:cs="Century Schoolbook"/>
          <w:color w:val="0070C0"/>
          <w:sz w:val="20"/>
        </w:rPr>
        <w:t xml:space="preserve">tradicionalmente vienen siendo </w:t>
      </w:r>
      <w:r w:rsidR="00537828" w:rsidRPr="005C3633">
        <w:rPr>
          <w:rFonts w:ascii="Century Schoolbook" w:hAnsi="Century Schoolbook" w:cs="Century Schoolbook"/>
          <w:color w:val="0070C0"/>
          <w:sz w:val="20"/>
        </w:rPr>
        <w:t xml:space="preserve">lentos </w:t>
      </w:r>
      <w:r w:rsidR="00537828" w:rsidRPr="00A179F1">
        <w:rPr>
          <w:rFonts w:ascii="Century Schoolbook" w:hAnsi="Century Schoolbook" w:cs="Century Schoolbook"/>
          <w:sz w:val="20"/>
        </w:rPr>
        <w:t xml:space="preserve">para desarrollar y transmitir, </w:t>
      </w:r>
      <w:r w:rsidR="00537828" w:rsidRPr="005C3633">
        <w:rPr>
          <w:rFonts w:ascii="Century Schoolbook" w:hAnsi="Century Schoolbook" w:cs="Century Schoolbook"/>
          <w:color w:val="0070C0"/>
          <w:sz w:val="20"/>
        </w:rPr>
        <w:t xml:space="preserve">pero los medios electrónicos </w:t>
      </w:r>
      <w:r w:rsidR="005C3633" w:rsidRPr="005C3633">
        <w:rPr>
          <w:rFonts w:ascii="Century Schoolbook" w:hAnsi="Century Schoolbook" w:cs="Century Schoolbook"/>
          <w:color w:val="0070C0"/>
          <w:sz w:val="20"/>
        </w:rPr>
        <w:t>han venido a agilizarlos</w:t>
      </w:r>
      <w:r w:rsidR="005C3633">
        <w:rPr>
          <w:rFonts w:ascii="Century Schoolbook" w:hAnsi="Century Schoolbook" w:cs="Century Schoolbook"/>
          <w:sz w:val="20"/>
        </w:rPr>
        <w:t xml:space="preserve">: </w:t>
      </w:r>
      <w:r w:rsidRPr="00514BD1">
        <w:rPr>
          <w:rFonts w:ascii="Century Schoolbook" w:hAnsi="Century Schoolbook" w:cs="Century Schoolbook"/>
          <w:b/>
          <w:color w:val="0070C0"/>
          <w:sz w:val="20"/>
        </w:rPr>
        <w:t xml:space="preserve">El </w:t>
      </w:r>
      <w:r w:rsidR="00537828" w:rsidRPr="00514BD1">
        <w:rPr>
          <w:rFonts w:ascii="Century Schoolbook" w:hAnsi="Century Schoolbook" w:cs="Century Schoolbook"/>
          <w:b/>
          <w:color w:val="0070C0"/>
          <w:sz w:val="20"/>
        </w:rPr>
        <w:t>correo electrónico (e-mail</w:t>
      </w:r>
      <w:r w:rsidR="00537828" w:rsidRPr="005E7FEF">
        <w:rPr>
          <w:rFonts w:ascii="Century Schoolbook" w:hAnsi="Century Schoolbook" w:cs="Century Schoolbook"/>
          <w:b/>
          <w:sz w:val="20"/>
        </w:rPr>
        <w:t>)</w:t>
      </w:r>
      <w:r w:rsidR="00537828" w:rsidRPr="005E7FEF">
        <w:rPr>
          <w:rFonts w:ascii="Century Schoolbook" w:hAnsi="Century Schoolbook" w:cs="Century Schoolbook"/>
          <w:sz w:val="20"/>
        </w:rPr>
        <w:t xml:space="preserve">: </w:t>
      </w:r>
      <w:r w:rsidR="005C3633">
        <w:rPr>
          <w:rFonts w:ascii="Century Schoolbook" w:hAnsi="Century Schoolbook" w:cs="Century Schoolbook"/>
          <w:sz w:val="20"/>
        </w:rPr>
        <w:t>(permite</w:t>
      </w:r>
      <w:r w:rsidR="00537828" w:rsidRPr="005E7FEF">
        <w:rPr>
          <w:rFonts w:ascii="Century Schoolbook" w:hAnsi="Century Schoolbook" w:cs="Century Schoolbook"/>
          <w:sz w:val="20"/>
        </w:rPr>
        <w:t xml:space="preserve"> env</w:t>
      </w:r>
      <w:r w:rsidR="005C3633">
        <w:rPr>
          <w:rFonts w:ascii="Century Schoolbook" w:hAnsi="Century Schoolbook" w:cs="Century Schoolbook"/>
          <w:sz w:val="20"/>
        </w:rPr>
        <w:t>iar</w:t>
      </w:r>
      <w:r w:rsidR="00537828" w:rsidRPr="005E7FEF">
        <w:rPr>
          <w:rFonts w:ascii="Century Schoolbook" w:hAnsi="Century Schoolbook" w:cs="Century Schoolbook"/>
          <w:sz w:val="20"/>
        </w:rPr>
        <w:t xml:space="preserve"> rápidamente la información escrita a todos los niveles de la organización</w:t>
      </w:r>
      <w:r w:rsidR="005C3633">
        <w:rPr>
          <w:rFonts w:ascii="Century Schoolbook" w:hAnsi="Century Schoolbook" w:cs="Century Schoolbook"/>
          <w:sz w:val="20"/>
        </w:rPr>
        <w:t>), e</w:t>
      </w:r>
      <w:r w:rsidR="00537828" w:rsidRPr="005E7FEF">
        <w:rPr>
          <w:rFonts w:ascii="Century Schoolbook" w:hAnsi="Century Schoolbook" w:cs="Century Schoolbook"/>
          <w:sz w:val="20"/>
        </w:rPr>
        <w:t xml:space="preserve">l </w:t>
      </w:r>
      <w:r w:rsidR="00537828" w:rsidRPr="00514BD1">
        <w:rPr>
          <w:rFonts w:ascii="Century Schoolbook" w:hAnsi="Century Schoolbook" w:cs="Century Schoolbook"/>
          <w:b/>
          <w:color w:val="0070C0"/>
          <w:sz w:val="20"/>
        </w:rPr>
        <w:t>teléfono móvil</w:t>
      </w:r>
      <w:r w:rsidRPr="00514BD1">
        <w:rPr>
          <w:rFonts w:ascii="Century Schoolbook" w:hAnsi="Century Schoolbook" w:cs="Century Schoolbook"/>
          <w:color w:val="0070C0"/>
          <w:sz w:val="20"/>
        </w:rPr>
        <w:t xml:space="preserve"> </w:t>
      </w:r>
      <w:r w:rsidR="005C3633">
        <w:rPr>
          <w:rFonts w:ascii="Century Schoolbook" w:hAnsi="Century Schoolbook" w:cs="Century Schoolbook"/>
          <w:sz w:val="20"/>
        </w:rPr>
        <w:t xml:space="preserve">(grupos </w:t>
      </w:r>
      <w:r w:rsidR="005C3633">
        <w:rPr>
          <w:rFonts w:ascii="Century Schoolbook" w:hAnsi="Century Schoolbook" w:cs="Century Schoolbook"/>
          <w:sz w:val="20"/>
        </w:rPr>
        <w:lastRenderedPageBreak/>
        <w:t xml:space="preserve">de </w:t>
      </w:r>
      <w:r w:rsidR="00EA1F17" w:rsidRPr="005E7FEF">
        <w:rPr>
          <w:rFonts w:ascii="Century Schoolbook" w:hAnsi="Century Schoolbook" w:cs="Century Schoolbook"/>
          <w:b/>
          <w:bCs/>
          <w:sz w:val="20"/>
        </w:rPr>
        <w:t>whatsapp</w:t>
      </w:r>
      <w:r w:rsidR="00537828" w:rsidRPr="005E7FEF">
        <w:rPr>
          <w:rFonts w:ascii="Century Schoolbook" w:hAnsi="Century Schoolbook" w:cs="Century Schoolbook"/>
          <w:sz w:val="20"/>
        </w:rPr>
        <w:t xml:space="preserve"> </w:t>
      </w:r>
      <w:r w:rsidR="005C3633">
        <w:rPr>
          <w:rFonts w:ascii="Century Schoolbook" w:hAnsi="Century Schoolbook" w:cs="Century Schoolbook"/>
          <w:sz w:val="20"/>
        </w:rPr>
        <w:t>o</w:t>
      </w:r>
      <w:r w:rsidR="00537828" w:rsidRPr="005E7FEF">
        <w:rPr>
          <w:rFonts w:ascii="Century Schoolbook" w:hAnsi="Century Schoolbook" w:cs="Century Schoolbook"/>
          <w:sz w:val="20"/>
        </w:rPr>
        <w:t xml:space="preserve"> </w:t>
      </w:r>
      <w:r w:rsidR="002F2312" w:rsidRPr="005E7FEF">
        <w:rPr>
          <w:rFonts w:ascii="Century Schoolbook" w:hAnsi="Century Schoolbook" w:cs="Century Schoolbook"/>
          <w:b/>
          <w:sz w:val="20"/>
        </w:rPr>
        <w:t>sms</w:t>
      </w:r>
      <w:r w:rsidR="00537828" w:rsidRPr="005E7FEF">
        <w:rPr>
          <w:rFonts w:ascii="Century Schoolbook" w:hAnsi="Century Schoolbook" w:cs="Century Schoolbook"/>
          <w:sz w:val="20"/>
        </w:rPr>
        <w:t xml:space="preserve"> </w:t>
      </w:r>
      <w:r w:rsidR="005C3633">
        <w:rPr>
          <w:rFonts w:ascii="Century Schoolbook" w:hAnsi="Century Schoolbook" w:cs="Century Schoolbook"/>
          <w:sz w:val="20"/>
        </w:rPr>
        <w:t>para recordar reuniones, etc.).</w:t>
      </w:r>
      <w:r w:rsidR="00537828" w:rsidRPr="005E7FEF">
        <w:rPr>
          <w:rFonts w:ascii="Century Schoolbook" w:hAnsi="Century Schoolbook" w:cs="Century Schoolbook"/>
          <w:sz w:val="20"/>
        </w:rPr>
        <w:t xml:space="preserve"> </w:t>
      </w:r>
    </w:p>
    <w:p w:rsidR="00537828" w:rsidRPr="00A179F1" w:rsidRDefault="00537828" w:rsidP="00A179F1">
      <w:pPr>
        <w:pStyle w:val="Textoindependiente"/>
        <w:spacing w:line="360" w:lineRule="auto"/>
        <w:ind w:left="1276"/>
        <w:jc w:val="both"/>
        <w:rPr>
          <w:rFonts w:ascii="Century Schoolbook" w:hAnsi="Century Schoolbook" w:cs="Century Schoolbook"/>
          <w:sz w:val="20"/>
        </w:rPr>
      </w:pPr>
      <w:r w:rsidRPr="00A179F1">
        <w:rPr>
          <w:rFonts w:ascii="Century Schoolbook" w:hAnsi="Century Schoolbook" w:cs="Century Schoolbook"/>
          <w:sz w:val="20"/>
        </w:rPr>
        <w:t xml:space="preserve">En todo caso, si se pretende que la </w:t>
      </w:r>
      <w:r w:rsidRPr="005C3633">
        <w:rPr>
          <w:rFonts w:ascii="Century Schoolbook" w:hAnsi="Century Schoolbook" w:cs="Century Schoolbook"/>
          <w:color w:val="0070C0"/>
          <w:sz w:val="20"/>
        </w:rPr>
        <w:t>comunicación escrita sea eficaz se recomienda</w:t>
      </w:r>
      <w:r w:rsidRPr="00A179F1">
        <w:rPr>
          <w:rFonts w:ascii="Century Schoolbook" w:hAnsi="Century Schoolbook" w:cs="Century Schoolbook"/>
          <w:sz w:val="20"/>
        </w:rPr>
        <w:t xml:space="preserve">: </w:t>
      </w:r>
    </w:p>
    <w:p w:rsidR="00537828" w:rsidRPr="002F2312" w:rsidRDefault="00537828" w:rsidP="00C4274E">
      <w:pPr>
        <w:pStyle w:val="Textoindependiente"/>
        <w:numPr>
          <w:ilvl w:val="0"/>
          <w:numId w:val="15"/>
        </w:numPr>
        <w:spacing w:after="0"/>
        <w:ind w:hanging="357"/>
        <w:jc w:val="both"/>
        <w:rPr>
          <w:rFonts w:ascii="Century Schoolbook" w:hAnsi="Century Schoolbook" w:cs="Century Schoolbook"/>
          <w:sz w:val="20"/>
        </w:rPr>
      </w:pPr>
      <w:r w:rsidRPr="002F2312">
        <w:rPr>
          <w:rFonts w:ascii="Century Schoolbook" w:hAnsi="Century Schoolbook" w:cs="Century Schoolbook"/>
          <w:sz w:val="20"/>
        </w:rPr>
        <w:t xml:space="preserve">Utilización de un </w:t>
      </w:r>
      <w:r w:rsidRPr="005C3633">
        <w:rPr>
          <w:rFonts w:ascii="Century Schoolbook" w:hAnsi="Century Schoolbook" w:cs="Century Schoolbook"/>
          <w:color w:val="0070C0"/>
          <w:sz w:val="20"/>
        </w:rPr>
        <w:t>lenguaje claro, concreto y preciso</w:t>
      </w:r>
      <w:r w:rsidRPr="002F2312">
        <w:rPr>
          <w:rFonts w:ascii="Century Schoolbook" w:hAnsi="Century Schoolbook" w:cs="Century Schoolbook"/>
          <w:sz w:val="20"/>
        </w:rPr>
        <w:t>.</w:t>
      </w:r>
    </w:p>
    <w:p w:rsidR="00537828" w:rsidRPr="002F2312" w:rsidRDefault="00537828" w:rsidP="00C4274E">
      <w:pPr>
        <w:pStyle w:val="Textoindependiente"/>
        <w:numPr>
          <w:ilvl w:val="0"/>
          <w:numId w:val="15"/>
        </w:numPr>
        <w:spacing w:after="0"/>
        <w:ind w:hanging="357"/>
        <w:jc w:val="both"/>
        <w:rPr>
          <w:rFonts w:ascii="Century Schoolbook" w:hAnsi="Century Schoolbook" w:cs="Century Schoolbook"/>
          <w:sz w:val="20"/>
        </w:rPr>
      </w:pPr>
      <w:r w:rsidRPr="002F2312">
        <w:rPr>
          <w:rFonts w:ascii="Century Schoolbook" w:hAnsi="Century Schoolbook" w:cs="Century Schoolbook"/>
          <w:sz w:val="20"/>
        </w:rPr>
        <w:t xml:space="preserve">Las </w:t>
      </w:r>
      <w:r w:rsidRPr="005C3633">
        <w:rPr>
          <w:rFonts w:ascii="Century Schoolbook" w:hAnsi="Century Schoolbook" w:cs="Century Schoolbook"/>
          <w:color w:val="0070C0"/>
          <w:sz w:val="20"/>
        </w:rPr>
        <w:t xml:space="preserve">frases cortas </w:t>
      </w:r>
      <w:r w:rsidRPr="002F2312">
        <w:rPr>
          <w:rFonts w:ascii="Century Schoolbook" w:hAnsi="Century Schoolbook" w:cs="Century Schoolbook"/>
          <w:sz w:val="20"/>
        </w:rPr>
        <w:t>para facilitar la comprensión del mensaje.</w:t>
      </w:r>
    </w:p>
    <w:p w:rsidR="00537828" w:rsidRDefault="00537828" w:rsidP="00C4274E">
      <w:pPr>
        <w:pStyle w:val="Textoindependiente"/>
        <w:numPr>
          <w:ilvl w:val="0"/>
          <w:numId w:val="15"/>
        </w:numPr>
        <w:spacing w:after="0"/>
        <w:ind w:hanging="357"/>
        <w:jc w:val="both"/>
      </w:pPr>
      <w:r w:rsidRPr="002F2312">
        <w:rPr>
          <w:rFonts w:ascii="Century Schoolbook" w:hAnsi="Century Schoolbook" w:cs="Century Schoolbook"/>
          <w:sz w:val="20"/>
        </w:rPr>
        <w:t xml:space="preserve">Se han de </w:t>
      </w:r>
      <w:r w:rsidRPr="005C3633">
        <w:rPr>
          <w:rFonts w:ascii="Century Schoolbook" w:hAnsi="Century Schoolbook" w:cs="Century Schoolbook"/>
          <w:color w:val="0070C0"/>
          <w:sz w:val="20"/>
        </w:rPr>
        <w:t>evitar las abreviaturas</w:t>
      </w:r>
      <w:r>
        <w:t>.</w:t>
      </w:r>
    </w:p>
    <w:p w:rsidR="00537828" w:rsidRPr="00387296" w:rsidRDefault="0053788F" w:rsidP="00C4274E">
      <w:pPr>
        <w:pStyle w:val="Ttulo2"/>
        <w:numPr>
          <w:ilvl w:val="0"/>
          <w:numId w:val="0"/>
        </w:numPr>
        <w:suppressAutoHyphens w:val="0"/>
        <w:spacing w:before="120" w:line="360" w:lineRule="auto"/>
        <w:ind w:left="1287" w:hanging="578"/>
        <w:rPr>
          <w:color w:val="800000"/>
          <w:sz w:val="18"/>
          <w:szCs w:val="18"/>
          <w:lang w:eastAsia="es-ES_tradnl"/>
        </w:rPr>
      </w:pPr>
      <w:bookmarkStart w:id="23" w:name="_Toc496556427"/>
      <w:bookmarkStart w:id="24" w:name="_Toc102559864"/>
      <w:r w:rsidRPr="00387296">
        <w:rPr>
          <w:color w:val="800000"/>
          <w:sz w:val="18"/>
          <w:szCs w:val="18"/>
          <w:lang w:eastAsia="es-ES_tradnl"/>
        </w:rPr>
        <w:t>2</w:t>
      </w:r>
      <w:r w:rsidR="00537828" w:rsidRPr="00387296">
        <w:rPr>
          <w:color w:val="800000"/>
          <w:sz w:val="18"/>
          <w:szCs w:val="18"/>
          <w:lang w:eastAsia="es-ES_tradnl"/>
        </w:rPr>
        <w:t>.2.4.- Estrategias para mejorar la Comunicación: La escucha activa y el feedback.</w:t>
      </w:r>
      <w:bookmarkEnd w:id="23"/>
      <w:bookmarkEnd w:id="24"/>
    </w:p>
    <w:p w:rsidR="00537828" w:rsidRPr="00A179F1" w:rsidRDefault="00537828" w:rsidP="0043173B">
      <w:pPr>
        <w:pStyle w:val="Textoindependiente"/>
        <w:spacing w:line="360" w:lineRule="auto"/>
        <w:ind w:left="1276"/>
        <w:jc w:val="both"/>
        <w:rPr>
          <w:rFonts w:ascii="Century Schoolbook" w:hAnsi="Century Schoolbook" w:cs="Century Schoolbook"/>
          <w:sz w:val="20"/>
        </w:rPr>
      </w:pPr>
      <w:r w:rsidRPr="00066905">
        <w:rPr>
          <w:rFonts w:ascii="Century Schoolbook" w:hAnsi="Century Schoolbook" w:cs="Century Schoolbook"/>
          <w:color w:val="0070C0"/>
          <w:sz w:val="20"/>
        </w:rPr>
        <w:t xml:space="preserve">La </w:t>
      </w:r>
      <w:r w:rsidRPr="00066905">
        <w:rPr>
          <w:rFonts w:ascii="Century Schoolbook" w:hAnsi="Century Schoolbook" w:cs="Century Schoolbook"/>
          <w:b/>
          <w:bCs/>
          <w:color w:val="0070C0"/>
          <w:sz w:val="20"/>
        </w:rPr>
        <w:t>escucha activa</w:t>
      </w:r>
      <w:r w:rsidRPr="00066905">
        <w:rPr>
          <w:rFonts w:ascii="Century Schoolbook" w:hAnsi="Century Schoolbook" w:cs="Century Schoolbook"/>
          <w:color w:val="0070C0"/>
          <w:sz w:val="20"/>
        </w:rPr>
        <w:t xml:space="preserve"> </w:t>
      </w:r>
      <w:r w:rsidRPr="00A179F1">
        <w:rPr>
          <w:rFonts w:ascii="Century Schoolbook" w:hAnsi="Century Schoolbook" w:cs="Century Schoolbook"/>
          <w:sz w:val="20"/>
        </w:rPr>
        <w:t xml:space="preserve">significa </w:t>
      </w:r>
      <w:r w:rsidRPr="00066905">
        <w:rPr>
          <w:rFonts w:ascii="Century Schoolbook" w:hAnsi="Century Schoolbook" w:cs="Century Schoolbook"/>
          <w:color w:val="0070C0"/>
          <w:sz w:val="20"/>
        </w:rPr>
        <w:t>escuchar y entender la comunicación desde el punto de vista del que habla</w:t>
      </w:r>
      <w:r w:rsidRPr="00A179F1">
        <w:rPr>
          <w:rFonts w:ascii="Century Schoolbook" w:hAnsi="Century Schoolbook" w:cs="Century Schoolbook"/>
          <w:sz w:val="20"/>
        </w:rPr>
        <w:t xml:space="preserve">. La escucha activa se refiere a la habilidad de </w:t>
      </w:r>
      <w:r w:rsidR="0043173B">
        <w:rPr>
          <w:rFonts w:ascii="Century Schoolbook" w:hAnsi="Century Schoolbook" w:cs="Century Schoolbook"/>
          <w:sz w:val="20"/>
        </w:rPr>
        <w:t>captar</w:t>
      </w:r>
      <w:r w:rsidR="00066905">
        <w:rPr>
          <w:rFonts w:ascii="Century Schoolbook" w:hAnsi="Century Schoolbook" w:cs="Century Schoolbook"/>
          <w:sz w:val="20"/>
        </w:rPr>
        <w:t>,</w:t>
      </w:r>
      <w:r w:rsidR="0043173B">
        <w:rPr>
          <w:rFonts w:ascii="Century Schoolbook" w:hAnsi="Century Schoolbook" w:cs="Century Schoolbook"/>
          <w:sz w:val="20"/>
        </w:rPr>
        <w:t xml:space="preserve"> </w:t>
      </w:r>
      <w:r w:rsidRPr="00A179F1">
        <w:rPr>
          <w:rFonts w:ascii="Century Schoolbook" w:hAnsi="Century Schoolbook" w:cs="Century Schoolbook"/>
          <w:sz w:val="20"/>
        </w:rPr>
        <w:t>también</w:t>
      </w:r>
      <w:r w:rsidR="00066905">
        <w:rPr>
          <w:rFonts w:ascii="Century Schoolbook" w:hAnsi="Century Schoolbook" w:cs="Century Schoolbook"/>
          <w:sz w:val="20"/>
        </w:rPr>
        <w:t>,</w:t>
      </w:r>
      <w:r w:rsidRPr="00A179F1">
        <w:rPr>
          <w:rFonts w:ascii="Century Schoolbook" w:hAnsi="Century Schoolbook" w:cs="Century Schoolbook"/>
          <w:sz w:val="20"/>
        </w:rPr>
        <w:t xml:space="preserve"> los sentimientos, ideas o pensamientos que subyacen a lo que se está diciendo. Para llegar a entender a alguien se precisa asimismo cierta </w:t>
      </w:r>
      <w:r w:rsidRPr="00066905">
        <w:rPr>
          <w:rFonts w:ascii="Century Schoolbook" w:hAnsi="Century Schoolbook" w:cs="Century Schoolbook"/>
          <w:b/>
          <w:bCs/>
          <w:color w:val="0070C0"/>
          <w:sz w:val="20"/>
        </w:rPr>
        <w:t>empatía</w:t>
      </w:r>
      <w:r w:rsidRPr="00066905">
        <w:rPr>
          <w:rFonts w:ascii="Century Schoolbook" w:hAnsi="Century Schoolbook" w:cs="Century Schoolbook"/>
          <w:color w:val="0070C0"/>
          <w:sz w:val="20"/>
        </w:rPr>
        <w:t xml:space="preserve">, es decir, saber ponerse en el lugar de la otra persona. </w:t>
      </w:r>
    </w:p>
    <w:p w:rsidR="00537828" w:rsidRPr="00CF16A2" w:rsidRDefault="00537828" w:rsidP="008E0E41">
      <w:pPr>
        <w:pStyle w:val="Textoindependiente"/>
        <w:spacing w:line="360" w:lineRule="auto"/>
        <w:ind w:left="1276"/>
        <w:jc w:val="both"/>
        <w:rPr>
          <w:rFonts w:ascii="Century Schoolbook" w:hAnsi="Century Schoolbook" w:cs="Century Schoolbook"/>
          <w:sz w:val="20"/>
        </w:rPr>
      </w:pPr>
      <w:r w:rsidRPr="00066905">
        <w:rPr>
          <w:rFonts w:ascii="Century Schoolbook" w:hAnsi="Century Schoolbook" w:cs="Century Schoolbook"/>
          <w:color w:val="0070C0"/>
          <w:sz w:val="20"/>
        </w:rPr>
        <w:t xml:space="preserve">El </w:t>
      </w:r>
      <w:r w:rsidRPr="00066905">
        <w:rPr>
          <w:rFonts w:ascii="Century Schoolbook" w:hAnsi="Century Schoolbook" w:cs="Century Schoolbook"/>
          <w:b/>
          <w:bCs/>
          <w:color w:val="0070C0"/>
          <w:sz w:val="20"/>
        </w:rPr>
        <w:t>Feedback o retroalimentación</w:t>
      </w:r>
      <w:r w:rsidRPr="00066905">
        <w:rPr>
          <w:rFonts w:ascii="Century Schoolbook" w:hAnsi="Century Schoolbook" w:cs="Century Schoolbook"/>
          <w:color w:val="0070C0"/>
          <w:sz w:val="20"/>
        </w:rPr>
        <w:t xml:space="preserve"> </w:t>
      </w:r>
      <w:r w:rsidRPr="00A179F1">
        <w:rPr>
          <w:rFonts w:ascii="Century Schoolbook" w:hAnsi="Century Schoolbook" w:cs="Century Schoolbook"/>
          <w:sz w:val="20"/>
        </w:rPr>
        <w:t xml:space="preserve">es el elemento comunicativo por el que </w:t>
      </w:r>
      <w:r w:rsidRPr="00066905">
        <w:rPr>
          <w:rFonts w:ascii="Century Schoolbook" w:hAnsi="Century Schoolbook" w:cs="Century Schoolbook"/>
          <w:color w:val="0070C0"/>
          <w:sz w:val="20"/>
        </w:rPr>
        <w:t>informamos a la otra persona de nuestro grado de comprensión o de la necesidad de mayor aclaración</w:t>
      </w:r>
      <w:r w:rsidRPr="00A179F1">
        <w:rPr>
          <w:rFonts w:ascii="Century Schoolbook" w:hAnsi="Century Schoolbook" w:cs="Century Schoolbook"/>
          <w:sz w:val="20"/>
        </w:rPr>
        <w:t xml:space="preserve">. </w:t>
      </w:r>
      <w:r w:rsidRPr="00CF16A2">
        <w:rPr>
          <w:rFonts w:ascii="Century Schoolbook" w:hAnsi="Century Schoolbook" w:cs="Century Schoolbook"/>
          <w:sz w:val="20"/>
        </w:rPr>
        <w:t>Ejemplos de expresiones de feedback o retroalimentación serían: "</w:t>
      </w:r>
      <w:r w:rsidRPr="008E0E41">
        <w:rPr>
          <w:rFonts w:ascii="Century Schoolbook" w:hAnsi="Century Schoolbook" w:cs="Century Schoolbook"/>
          <w:color w:val="00B050"/>
          <w:sz w:val="20"/>
        </w:rPr>
        <w:t>Si no te he entendido mal...</w:t>
      </w:r>
      <w:r w:rsidRPr="00CF16A2">
        <w:rPr>
          <w:rFonts w:ascii="Century Schoolbook" w:hAnsi="Century Schoolbook" w:cs="Century Schoolbook"/>
          <w:sz w:val="20"/>
        </w:rPr>
        <w:t>"</w:t>
      </w:r>
      <w:r w:rsidR="008E0E41">
        <w:rPr>
          <w:rFonts w:ascii="Century Schoolbook" w:hAnsi="Century Schoolbook" w:cs="Century Schoolbook"/>
          <w:sz w:val="20"/>
        </w:rPr>
        <w:t>,</w:t>
      </w:r>
      <w:r w:rsidRPr="00CF16A2">
        <w:rPr>
          <w:rFonts w:ascii="Century Schoolbook" w:hAnsi="Century Schoolbook" w:cs="Century Schoolbook"/>
          <w:sz w:val="20"/>
        </w:rPr>
        <w:t xml:space="preserve"> "</w:t>
      </w:r>
      <w:r w:rsidRPr="008E0E41">
        <w:rPr>
          <w:rFonts w:ascii="Century Schoolbook" w:hAnsi="Century Schoolbook" w:cs="Century Schoolbook"/>
          <w:color w:val="00B050"/>
          <w:sz w:val="20"/>
        </w:rPr>
        <w:t>O sea, que lo que me estás diciendo es...</w:t>
      </w:r>
      <w:r w:rsidRPr="00CF16A2">
        <w:rPr>
          <w:rFonts w:ascii="Century Schoolbook" w:hAnsi="Century Schoolbook" w:cs="Century Schoolbook"/>
          <w:sz w:val="20"/>
        </w:rPr>
        <w:t>"</w:t>
      </w:r>
      <w:r w:rsidR="008E0E41">
        <w:rPr>
          <w:rFonts w:ascii="Century Schoolbook" w:hAnsi="Century Schoolbook" w:cs="Century Schoolbook"/>
          <w:sz w:val="20"/>
        </w:rPr>
        <w:t xml:space="preserve">, </w:t>
      </w:r>
      <w:r w:rsidRPr="00CF16A2">
        <w:rPr>
          <w:rFonts w:ascii="Century Schoolbook" w:hAnsi="Century Schoolbook" w:cs="Century Schoolbook"/>
          <w:sz w:val="20"/>
        </w:rPr>
        <w:t>"</w:t>
      </w:r>
      <w:r w:rsidRPr="008E0E41">
        <w:rPr>
          <w:rFonts w:ascii="Century Schoolbook" w:hAnsi="Century Schoolbook" w:cs="Century Schoolbook"/>
          <w:color w:val="00B050"/>
          <w:sz w:val="20"/>
        </w:rPr>
        <w:t>A ver si te he entendido bien....</w:t>
      </w:r>
      <w:r w:rsidRPr="00CF16A2">
        <w:rPr>
          <w:rFonts w:ascii="Century Schoolbook" w:hAnsi="Century Schoolbook" w:cs="Century Schoolbook"/>
          <w:sz w:val="20"/>
        </w:rPr>
        <w:t>"</w:t>
      </w:r>
      <w:r w:rsidR="008E0E41">
        <w:rPr>
          <w:rFonts w:ascii="Century Schoolbook" w:hAnsi="Century Schoolbook" w:cs="Century Schoolbook"/>
          <w:sz w:val="20"/>
        </w:rPr>
        <w:t>, etc.</w:t>
      </w:r>
      <w:r w:rsidRPr="00CF16A2">
        <w:rPr>
          <w:rFonts w:ascii="Century Schoolbook" w:hAnsi="Century Schoolbook" w:cs="Century Schoolbook"/>
          <w:sz w:val="20"/>
        </w:rPr>
        <w:t xml:space="preserve"> </w:t>
      </w:r>
    </w:p>
    <w:p w:rsidR="00537828" w:rsidRPr="00387296" w:rsidRDefault="0053788F" w:rsidP="00A179F1">
      <w:pPr>
        <w:pStyle w:val="Ttulo2"/>
        <w:numPr>
          <w:ilvl w:val="0"/>
          <w:numId w:val="0"/>
        </w:numPr>
        <w:suppressAutoHyphens w:val="0"/>
        <w:spacing w:before="0" w:line="360" w:lineRule="auto"/>
        <w:ind w:left="1285" w:hanging="576"/>
        <w:rPr>
          <w:color w:val="800000"/>
          <w:sz w:val="18"/>
          <w:szCs w:val="18"/>
          <w:lang w:eastAsia="es-ES_tradnl"/>
        </w:rPr>
      </w:pPr>
      <w:bookmarkStart w:id="25" w:name="_Toc496556428"/>
      <w:bookmarkStart w:id="26" w:name="_Toc102559865"/>
      <w:r w:rsidRPr="00387296">
        <w:rPr>
          <w:color w:val="800000"/>
          <w:sz w:val="18"/>
          <w:szCs w:val="18"/>
          <w:lang w:eastAsia="es-ES_tradnl"/>
        </w:rPr>
        <w:t>2</w:t>
      </w:r>
      <w:r w:rsidR="00537828" w:rsidRPr="00387296">
        <w:rPr>
          <w:color w:val="800000"/>
          <w:sz w:val="18"/>
          <w:szCs w:val="18"/>
          <w:lang w:eastAsia="es-ES_tradnl"/>
        </w:rPr>
        <w:t>.2.5.- Estrategias para mejorar la Comunicación: La Asertividad.</w:t>
      </w:r>
      <w:bookmarkEnd w:id="25"/>
      <w:bookmarkEnd w:id="26"/>
    </w:p>
    <w:p w:rsidR="00537828" w:rsidRPr="00066905" w:rsidRDefault="00537828" w:rsidP="00A179F1">
      <w:pPr>
        <w:pStyle w:val="Textoindependiente"/>
        <w:spacing w:line="360" w:lineRule="auto"/>
        <w:ind w:left="1276"/>
        <w:jc w:val="both"/>
        <w:rPr>
          <w:rFonts w:ascii="Century Schoolbook" w:hAnsi="Century Schoolbook" w:cs="Century Schoolbook"/>
          <w:sz w:val="20"/>
        </w:rPr>
      </w:pPr>
      <w:r w:rsidRPr="00A179F1">
        <w:rPr>
          <w:rFonts w:ascii="Century Schoolbook" w:hAnsi="Century Schoolbook" w:cs="Century Schoolbook"/>
          <w:sz w:val="20"/>
        </w:rPr>
        <w:t xml:space="preserve">Existen tres estilos básicos de conducta interpersonal: pasivo, agresivo y asertivo. </w:t>
      </w:r>
      <w:r w:rsidRPr="00066905">
        <w:rPr>
          <w:rFonts w:ascii="Century Schoolbook" w:hAnsi="Century Schoolbook" w:cs="Century Schoolbook"/>
          <w:sz w:val="20"/>
        </w:rPr>
        <w:t xml:space="preserve">El </w:t>
      </w:r>
      <w:r w:rsidRPr="00066905">
        <w:rPr>
          <w:rFonts w:ascii="Century Schoolbook" w:hAnsi="Century Schoolbook" w:cs="Century Schoolbook"/>
          <w:b/>
          <w:bCs/>
          <w:sz w:val="20"/>
        </w:rPr>
        <w:t>agresivo</w:t>
      </w:r>
      <w:r w:rsidRPr="00066905">
        <w:rPr>
          <w:rFonts w:ascii="Century Schoolbook" w:hAnsi="Century Schoolbook" w:cs="Century Schoolbook"/>
          <w:sz w:val="20"/>
        </w:rPr>
        <w:t xml:space="preserve"> utiliza la amenaza y la pelea, sin tener en cuenta los sentimientos de los demás. El </w:t>
      </w:r>
      <w:r w:rsidRPr="00066905">
        <w:rPr>
          <w:rFonts w:ascii="Century Schoolbook" w:hAnsi="Century Schoolbook" w:cs="Century Schoolbook"/>
          <w:b/>
          <w:bCs/>
          <w:sz w:val="20"/>
        </w:rPr>
        <w:t>pasivo</w:t>
      </w:r>
      <w:r w:rsidRPr="00066905">
        <w:rPr>
          <w:rFonts w:ascii="Century Schoolbook" w:hAnsi="Century Schoolbook" w:cs="Century Schoolbook"/>
          <w:sz w:val="20"/>
        </w:rPr>
        <w:t xml:space="preserve"> es aquella persona que no defiende sus intereses, que permite que los demás le pisen, se da cuando evitamos decir o pedir lo que queremos o nos gusta. </w:t>
      </w:r>
    </w:p>
    <w:p w:rsidR="00537828" w:rsidRPr="00066905" w:rsidRDefault="00537828" w:rsidP="00A179F1">
      <w:pPr>
        <w:pStyle w:val="Textoindependiente"/>
        <w:spacing w:line="360" w:lineRule="auto"/>
        <w:ind w:left="1276"/>
        <w:jc w:val="both"/>
        <w:rPr>
          <w:rFonts w:ascii="Century Schoolbook" w:hAnsi="Century Schoolbook" w:cs="Century Schoolbook"/>
          <w:color w:val="0070C0"/>
          <w:sz w:val="20"/>
        </w:rPr>
      </w:pPr>
      <w:r w:rsidRPr="00066905">
        <w:rPr>
          <w:rFonts w:ascii="Century Schoolbook" w:hAnsi="Century Schoolbook" w:cs="Century Schoolbook"/>
          <w:color w:val="0070C0"/>
          <w:sz w:val="20"/>
        </w:rPr>
        <w:t xml:space="preserve">Emplear la </w:t>
      </w:r>
      <w:r w:rsidRPr="00066905">
        <w:rPr>
          <w:rFonts w:ascii="Century Schoolbook" w:hAnsi="Century Schoolbook" w:cs="Century Schoolbook"/>
          <w:b/>
          <w:bCs/>
          <w:color w:val="0070C0"/>
          <w:sz w:val="20"/>
        </w:rPr>
        <w:t>conducta asertiva</w:t>
      </w:r>
      <w:r w:rsidRPr="00066905">
        <w:rPr>
          <w:rFonts w:ascii="Century Schoolbook" w:hAnsi="Century Schoolbook" w:cs="Century Schoolbook"/>
          <w:color w:val="0070C0"/>
          <w:sz w:val="20"/>
        </w:rPr>
        <w:t xml:space="preserve"> es saber pedir, saber negarse, negociar y ser flexible para poder conseguir lo que se quiere, respetando los derechos del otro y expresando nuestros sentimientos de forma clara. La asertividad consiste</w:t>
      </w:r>
      <w:r w:rsidR="0098488C" w:rsidRPr="00066905">
        <w:rPr>
          <w:rFonts w:ascii="Century Schoolbook" w:hAnsi="Century Schoolbook" w:cs="Century Schoolbook"/>
          <w:color w:val="0070C0"/>
          <w:sz w:val="20"/>
        </w:rPr>
        <w:t>,</w:t>
      </w:r>
      <w:r w:rsidRPr="00066905">
        <w:rPr>
          <w:rFonts w:ascii="Century Schoolbook" w:hAnsi="Century Schoolbook" w:cs="Century Schoolbook"/>
          <w:color w:val="0070C0"/>
          <w:sz w:val="20"/>
        </w:rPr>
        <w:t xml:space="preserve"> también</w:t>
      </w:r>
      <w:r w:rsidR="0098488C" w:rsidRPr="00066905">
        <w:rPr>
          <w:rFonts w:ascii="Century Schoolbook" w:hAnsi="Century Schoolbook" w:cs="Century Schoolbook"/>
          <w:color w:val="0070C0"/>
          <w:sz w:val="20"/>
        </w:rPr>
        <w:t>,</w:t>
      </w:r>
      <w:r w:rsidRPr="00066905">
        <w:rPr>
          <w:rFonts w:ascii="Century Schoolbook" w:hAnsi="Century Schoolbook" w:cs="Century Schoolbook"/>
          <w:color w:val="0070C0"/>
          <w:sz w:val="20"/>
        </w:rPr>
        <w:t xml:space="preserve"> en hacer y recibir cumplidos y en hacer y aceptar quejas. El elemento básico de la asertividad consiste en atreverse a mostrar nuestros deseos de forma amable, franca, etc., pero el punto fundamental consiste en lanzarse y atreverse. </w:t>
      </w:r>
    </w:p>
    <w:p w:rsidR="00537828" w:rsidRPr="00A179F1" w:rsidRDefault="002022F4" w:rsidP="00A179F1">
      <w:pPr>
        <w:pStyle w:val="Ttulo1GrupodeTrabajo"/>
        <w:rPr>
          <w:color w:val="800000"/>
        </w:rPr>
      </w:pPr>
      <w:bookmarkStart w:id="27" w:name="_Toc496556430"/>
      <w:bookmarkStart w:id="28" w:name="_Toc102559866"/>
      <w:r>
        <w:rPr>
          <w:color w:val="800000"/>
        </w:rPr>
        <w:t>3</w:t>
      </w:r>
      <w:r w:rsidR="00537828" w:rsidRPr="00A179F1">
        <w:rPr>
          <w:color w:val="800000"/>
        </w:rPr>
        <w:t>.- L</w:t>
      </w:r>
      <w:r w:rsidR="00A179F1">
        <w:rPr>
          <w:color w:val="800000"/>
        </w:rPr>
        <w:t>A PARTICIPACIÓN DE LOS MIEMBROS EN UN EQUIPO DE TRABAJO.</w:t>
      </w:r>
      <w:bookmarkEnd w:id="27"/>
      <w:bookmarkEnd w:id="28"/>
    </w:p>
    <w:p w:rsidR="00537828" w:rsidRPr="00387296" w:rsidRDefault="002022F4" w:rsidP="00A179F1">
      <w:pPr>
        <w:pStyle w:val="Ttulo2"/>
        <w:numPr>
          <w:ilvl w:val="0"/>
          <w:numId w:val="0"/>
        </w:numPr>
        <w:ind w:left="480"/>
        <w:rPr>
          <w:rFonts w:ascii="Century Schoolbook" w:hAnsi="Century Schoolbook" w:cs="Century Schoolbook"/>
          <w:i w:val="0"/>
          <w:iCs w:val="0"/>
          <w:color w:val="800000"/>
          <w:sz w:val="16"/>
          <w:szCs w:val="16"/>
        </w:rPr>
      </w:pPr>
      <w:bookmarkStart w:id="29" w:name="_Toc496556431"/>
      <w:bookmarkStart w:id="30" w:name="_Toc102559867"/>
      <w:r>
        <w:rPr>
          <w:rFonts w:ascii="Century Schoolbook" w:hAnsi="Century Schoolbook" w:cs="Century Schoolbook"/>
          <w:i w:val="0"/>
          <w:iCs w:val="0"/>
          <w:color w:val="800000"/>
          <w:sz w:val="16"/>
          <w:szCs w:val="16"/>
        </w:rPr>
        <w:t>3</w:t>
      </w:r>
      <w:r w:rsidR="00537828" w:rsidRPr="00387296">
        <w:rPr>
          <w:rFonts w:ascii="Century Schoolbook" w:hAnsi="Century Schoolbook" w:cs="Century Schoolbook"/>
          <w:i w:val="0"/>
          <w:iCs w:val="0"/>
          <w:color w:val="800000"/>
          <w:sz w:val="16"/>
          <w:szCs w:val="16"/>
        </w:rPr>
        <w:t>.1.- E</w:t>
      </w:r>
      <w:r w:rsidR="00A179F1" w:rsidRPr="00387296">
        <w:rPr>
          <w:rFonts w:ascii="Century Schoolbook" w:hAnsi="Century Schoolbook" w:cs="Century Schoolbook"/>
          <w:i w:val="0"/>
          <w:iCs w:val="0"/>
          <w:color w:val="800000"/>
          <w:sz w:val="16"/>
          <w:szCs w:val="16"/>
        </w:rPr>
        <w:t>L JEFE DE EQUIPO</w:t>
      </w:r>
      <w:r w:rsidR="00537828" w:rsidRPr="00387296">
        <w:rPr>
          <w:rFonts w:ascii="Century Schoolbook" w:hAnsi="Century Schoolbook" w:cs="Century Schoolbook"/>
          <w:i w:val="0"/>
          <w:iCs w:val="0"/>
          <w:color w:val="800000"/>
          <w:sz w:val="16"/>
          <w:szCs w:val="16"/>
        </w:rPr>
        <w:t>.</w:t>
      </w:r>
      <w:bookmarkEnd w:id="29"/>
      <w:bookmarkEnd w:id="30"/>
    </w:p>
    <w:p w:rsidR="00DA403B" w:rsidRDefault="00537828" w:rsidP="00A179F1">
      <w:pPr>
        <w:pStyle w:val="Textoindependiente"/>
        <w:spacing w:line="360" w:lineRule="auto"/>
        <w:ind w:left="480"/>
        <w:jc w:val="both"/>
        <w:rPr>
          <w:rFonts w:ascii="Century Schoolbook" w:hAnsi="Century Schoolbook" w:cs="Century Schoolbook"/>
          <w:sz w:val="20"/>
        </w:rPr>
      </w:pPr>
      <w:r w:rsidRPr="001F2907">
        <w:rPr>
          <w:rFonts w:ascii="Century Schoolbook" w:hAnsi="Century Schoolbook" w:cs="Century Schoolbook"/>
          <w:color w:val="0070C0"/>
          <w:sz w:val="20"/>
        </w:rPr>
        <w:t xml:space="preserve">Todo equipo necesita </w:t>
      </w:r>
      <w:r w:rsidR="001F2907" w:rsidRPr="001F2907">
        <w:rPr>
          <w:rFonts w:ascii="Century Schoolbook" w:hAnsi="Century Schoolbook" w:cs="Century Schoolbook"/>
          <w:color w:val="0070C0"/>
          <w:sz w:val="20"/>
        </w:rPr>
        <w:t xml:space="preserve">alguien que lo dirija: puede ser un </w:t>
      </w:r>
      <w:r w:rsidRPr="001F2907">
        <w:rPr>
          <w:rFonts w:ascii="Century Schoolbook" w:hAnsi="Century Schoolbook" w:cs="Century Schoolbook"/>
          <w:b/>
          <w:color w:val="0070C0"/>
          <w:sz w:val="20"/>
        </w:rPr>
        <w:t>jefe</w:t>
      </w:r>
      <w:r w:rsidR="00DA403B" w:rsidRPr="001F2907">
        <w:rPr>
          <w:rFonts w:ascii="Century Schoolbook" w:hAnsi="Century Schoolbook" w:cs="Century Schoolbook"/>
          <w:b/>
          <w:color w:val="0070C0"/>
          <w:sz w:val="20"/>
        </w:rPr>
        <w:t xml:space="preserve"> </w:t>
      </w:r>
      <w:r w:rsidR="00DA403B" w:rsidRPr="001F2907">
        <w:rPr>
          <w:rFonts w:ascii="Century Schoolbook" w:hAnsi="Century Schoolbook" w:cs="Century Schoolbook"/>
          <w:color w:val="0070C0"/>
          <w:sz w:val="20"/>
        </w:rPr>
        <w:t>impuesto por la empresa</w:t>
      </w:r>
      <w:r w:rsidRPr="001F2907">
        <w:rPr>
          <w:rFonts w:ascii="Century Schoolbook" w:hAnsi="Century Schoolbook" w:cs="Century Schoolbook"/>
          <w:color w:val="0070C0"/>
          <w:sz w:val="20"/>
        </w:rPr>
        <w:t xml:space="preserve">, o </w:t>
      </w:r>
      <w:r w:rsidR="00DA403B" w:rsidRPr="001F2907">
        <w:rPr>
          <w:rFonts w:ascii="Century Schoolbook" w:hAnsi="Century Schoolbook" w:cs="Century Schoolbook"/>
          <w:color w:val="0070C0"/>
          <w:sz w:val="20"/>
        </w:rPr>
        <w:t>un</w:t>
      </w:r>
      <w:r w:rsidRPr="001F2907">
        <w:rPr>
          <w:rFonts w:ascii="Century Schoolbook" w:hAnsi="Century Schoolbook" w:cs="Century Schoolbook"/>
          <w:color w:val="0070C0"/>
          <w:sz w:val="20"/>
        </w:rPr>
        <w:t xml:space="preserve"> </w:t>
      </w:r>
      <w:r w:rsidRPr="001F2907">
        <w:rPr>
          <w:rFonts w:ascii="Century Schoolbook" w:hAnsi="Century Schoolbook" w:cs="Century Schoolbook"/>
          <w:b/>
          <w:color w:val="0070C0"/>
          <w:sz w:val="20"/>
        </w:rPr>
        <w:t>líder</w:t>
      </w:r>
      <w:r w:rsidR="00DA403B" w:rsidRPr="001F2907">
        <w:rPr>
          <w:rFonts w:ascii="Century Schoolbook" w:hAnsi="Century Schoolbook" w:cs="Century Schoolbook"/>
          <w:b/>
          <w:color w:val="0070C0"/>
          <w:sz w:val="20"/>
        </w:rPr>
        <w:t xml:space="preserve"> </w:t>
      </w:r>
      <w:r w:rsidR="00DA403B" w:rsidRPr="001F2907">
        <w:rPr>
          <w:rFonts w:ascii="Century Schoolbook" w:hAnsi="Century Schoolbook" w:cs="Century Schoolbook"/>
          <w:color w:val="0070C0"/>
          <w:sz w:val="20"/>
        </w:rPr>
        <w:t>que recibe su autoridad del propio equipo que le respeta y sigue voluntariamente</w:t>
      </w:r>
      <w:r w:rsidRPr="001F2907">
        <w:rPr>
          <w:rFonts w:ascii="Century Schoolbook" w:hAnsi="Century Schoolbook" w:cs="Century Schoolbook"/>
          <w:color w:val="0070C0"/>
          <w:sz w:val="20"/>
        </w:rPr>
        <w:t xml:space="preserve">. Hay jefes que no son líderes y líderes que no son jefes. </w:t>
      </w:r>
      <w:r w:rsidR="009A4148" w:rsidRPr="001F2907">
        <w:rPr>
          <w:rFonts w:ascii="Century Schoolbook" w:hAnsi="Century Schoolbook" w:cs="Century Schoolbook"/>
          <w:b/>
          <w:bCs/>
          <w:color w:val="0070C0"/>
          <w:sz w:val="20"/>
        </w:rPr>
        <w:t>Lo ideal es que ambos rasgos coincidan en la misma persona</w:t>
      </w:r>
      <w:r w:rsidR="001F2907">
        <w:rPr>
          <w:rFonts w:ascii="Century Schoolbook" w:hAnsi="Century Schoolbook" w:cs="Century Schoolbook"/>
          <w:color w:val="0070C0"/>
          <w:sz w:val="20"/>
        </w:rPr>
        <w:t>.</w:t>
      </w:r>
    </w:p>
    <w:p w:rsidR="00537828" w:rsidRPr="00A179F1" w:rsidRDefault="00537828" w:rsidP="00A179F1">
      <w:pPr>
        <w:pStyle w:val="Textoindependiente"/>
        <w:spacing w:line="360" w:lineRule="auto"/>
        <w:ind w:left="480"/>
        <w:jc w:val="both"/>
        <w:rPr>
          <w:rFonts w:ascii="Century Schoolbook" w:hAnsi="Century Schoolbook" w:cs="Century Schoolbook"/>
          <w:sz w:val="20"/>
        </w:rPr>
      </w:pPr>
      <w:r w:rsidRPr="00A179F1">
        <w:rPr>
          <w:rFonts w:ascii="Century Schoolbook" w:hAnsi="Century Schoolbook" w:cs="Century Schoolbook"/>
          <w:sz w:val="20"/>
        </w:rPr>
        <w:t xml:space="preserve">Todo jefe tiene que reunir una serie de cualidades para poder realizar con éxito las funciones que le van a ser encomendadas. ¿Cuáles son estas cualidades y funciones?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815"/>
        <w:gridCol w:w="5721"/>
      </w:tblGrid>
      <w:tr w:rsidR="00537828" w:rsidTr="00BC4504">
        <w:trPr>
          <w:tblCellSpacing w:w="15" w:type="dxa"/>
        </w:trPr>
        <w:tc>
          <w:tcPr>
            <w:tcW w:w="0" w:type="auto"/>
            <w:gridSpan w:val="2"/>
            <w:vAlign w:val="center"/>
          </w:tcPr>
          <w:p w:rsidR="00537828" w:rsidRPr="00BC4504" w:rsidRDefault="00537828" w:rsidP="00744589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BC4504">
              <w:rPr>
                <w:rFonts w:ascii="Century Schoolbook" w:hAnsi="Century Schoolbook"/>
                <w:b/>
                <w:sz w:val="20"/>
                <w:szCs w:val="20"/>
              </w:rPr>
              <w:t>Cualidades y funciones del jefe o de la jefa de Equipo</w:t>
            </w:r>
          </w:p>
        </w:tc>
      </w:tr>
      <w:tr w:rsidR="00537828" w:rsidTr="00B66421">
        <w:trPr>
          <w:tblCellSpacing w:w="15" w:type="dxa"/>
        </w:trPr>
        <w:tc>
          <w:tcPr>
            <w:tcW w:w="4770" w:type="dxa"/>
            <w:vAlign w:val="center"/>
          </w:tcPr>
          <w:p w:rsidR="00537828" w:rsidRPr="00BC4504" w:rsidRDefault="00537828" w:rsidP="00744589">
            <w:pPr>
              <w:jc w:val="center"/>
              <w:rPr>
                <w:rFonts w:ascii="Century Schoolbook" w:hAnsi="Century Schoolbook"/>
                <w:b/>
                <w:bCs/>
                <w:sz w:val="20"/>
                <w:szCs w:val="20"/>
              </w:rPr>
            </w:pPr>
            <w:r w:rsidRPr="00BC4504">
              <w:rPr>
                <w:rFonts w:ascii="Century Schoolbook" w:hAnsi="Century Schoolbook"/>
                <w:b/>
                <w:bCs/>
                <w:sz w:val="20"/>
                <w:szCs w:val="20"/>
              </w:rPr>
              <w:t xml:space="preserve">Cualidades </w:t>
            </w:r>
          </w:p>
        </w:tc>
        <w:tc>
          <w:tcPr>
            <w:tcW w:w="5676" w:type="dxa"/>
            <w:vAlign w:val="center"/>
          </w:tcPr>
          <w:p w:rsidR="00537828" w:rsidRPr="00BC4504" w:rsidRDefault="00537828" w:rsidP="00744589">
            <w:pPr>
              <w:jc w:val="center"/>
              <w:rPr>
                <w:rFonts w:ascii="Century Schoolbook" w:hAnsi="Century Schoolbook"/>
                <w:b/>
                <w:bCs/>
                <w:sz w:val="20"/>
                <w:szCs w:val="20"/>
              </w:rPr>
            </w:pPr>
            <w:r w:rsidRPr="00BC4504">
              <w:rPr>
                <w:rFonts w:ascii="Century Schoolbook" w:hAnsi="Century Schoolbook"/>
                <w:b/>
                <w:bCs/>
                <w:sz w:val="20"/>
                <w:szCs w:val="20"/>
              </w:rPr>
              <w:t>Funciones</w:t>
            </w:r>
          </w:p>
        </w:tc>
      </w:tr>
      <w:tr w:rsidR="00537828" w:rsidTr="00B66421">
        <w:trPr>
          <w:tblCellSpacing w:w="15" w:type="dxa"/>
        </w:trPr>
        <w:tc>
          <w:tcPr>
            <w:tcW w:w="4770" w:type="dxa"/>
            <w:vAlign w:val="center"/>
          </w:tcPr>
          <w:p w:rsidR="00537828" w:rsidRPr="00B66421" w:rsidRDefault="00537828" w:rsidP="006A58CB">
            <w:pPr>
              <w:numPr>
                <w:ilvl w:val="0"/>
                <w:numId w:val="4"/>
              </w:numPr>
              <w:suppressAutoHyphens w:val="0"/>
              <w:spacing w:before="100" w:beforeAutospacing="1" w:after="100" w:afterAutospacing="1"/>
              <w:rPr>
                <w:rFonts w:ascii="Century Schoolbook" w:hAnsi="Century Schoolbook"/>
                <w:sz w:val="18"/>
                <w:szCs w:val="18"/>
              </w:rPr>
            </w:pPr>
            <w:r w:rsidRPr="00B66421">
              <w:rPr>
                <w:rFonts w:ascii="Century Schoolbook" w:hAnsi="Century Schoolbook"/>
                <w:sz w:val="18"/>
                <w:szCs w:val="18"/>
              </w:rPr>
              <w:t xml:space="preserve">Debe ser una persona </w:t>
            </w:r>
            <w:r w:rsidRPr="001F2907">
              <w:rPr>
                <w:rFonts w:ascii="Century Schoolbook" w:hAnsi="Century Schoolbook"/>
                <w:color w:val="0070C0"/>
                <w:sz w:val="18"/>
                <w:szCs w:val="18"/>
              </w:rPr>
              <w:t>justa</w:t>
            </w:r>
            <w:r w:rsidRPr="00B66421">
              <w:rPr>
                <w:rFonts w:ascii="Century Schoolbook" w:hAnsi="Century Schoolbook"/>
                <w:sz w:val="18"/>
                <w:szCs w:val="18"/>
              </w:rPr>
              <w:t>.</w:t>
            </w:r>
          </w:p>
          <w:p w:rsidR="00537828" w:rsidRPr="00B66421" w:rsidRDefault="00537828" w:rsidP="006A58CB">
            <w:pPr>
              <w:numPr>
                <w:ilvl w:val="0"/>
                <w:numId w:val="4"/>
              </w:numPr>
              <w:suppressAutoHyphens w:val="0"/>
              <w:spacing w:before="100" w:beforeAutospacing="1" w:after="100" w:afterAutospacing="1"/>
              <w:rPr>
                <w:rFonts w:ascii="Century Schoolbook" w:hAnsi="Century Schoolbook"/>
                <w:sz w:val="18"/>
                <w:szCs w:val="18"/>
              </w:rPr>
            </w:pPr>
            <w:r w:rsidRPr="00B66421">
              <w:rPr>
                <w:rFonts w:ascii="Century Schoolbook" w:hAnsi="Century Schoolbook"/>
                <w:sz w:val="18"/>
                <w:szCs w:val="18"/>
              </w:rPr>
              <w:t xml:space="preserve">Muy </w:t>
            </w:r>
            <w:r w:rsidRPr="001F2907">
              <w:rPr>
                <w:rFonts w:ascii="Century Schoolbook" w:hAnsi="Century Schoolbook"/>
                <w:color w:val="0070C0"/>
                <w:sz w:val="18"/>
                <w:szCs w:val="18"/>
              </w:rPr>
              <w:t>trabajadora</w:t>
            </w:r>
            <w:r w:rsidRPr="00B66421">
              <w:rPr>
                <w:rFonts w:ascii="Century Schoolbook" w:hAnsi="Century Schoolbook"/>
                <w:sz w:val="18"/>
                <w:szCs w:val="18"/>
              </w:rPr>
              <w:t>.</w:t>
            </w:r>
          </w:p>
          <w:p w:rsidR="00537828" w:rsidRPr="00B66421" w:rsidRDefault="00537828" w:rsidP="006A58CB">
            <w:pPr>
              <w:numPr>
                <w:ilvl w:val="0"/>
                <w:numId w:val="4"/>
              </w:numPr>
              <w:suppressAutoHyphens w:val="0"/>
              <w:spacing w:before="100" w:beforeAutospacing="1" w:after="100" w:afterAutospacing="1"/>
              <w:rPr>
                <w:rFonts w:ascii="Century Schoolbook" w:hAnsi="Century Schoolbook"/>
                <w:sz w:val="18"/>
                <w:szCs w:val="18"/>
              </w:rPr>
            </w:pPr>
            <w:r w:rsidRPr="001F2907">
              <w:rPr>
                <w:rFonts w:ascii="Century Schoolbook" w:hAnsi="Century Schoolbook"/>
                <w:color w:val="0070C0"/>
                <w:sz w:val="18"/>
                <w:szCs w:val="18"/>
              </w:rPr>
              <w:t>Exigente pero humana</w:t>
            </w:r>
            <w:r w:rsidRPr="00B66421">
              <w:rPr>
                <w:rFonts w:ascii="Century Schoolbook" w:hAnsi="Century Schoolbook"/>
                <w:sz w:val="18"/>
                <w:szCs w:val="18"/>
              </w:rPr>
              <w:t>.</w:t>
            </w:r>
          </w:p>
          <w:p w:rsidR="00537828" w:rsidRPr="00B66421" w:rsidRDefault="00537828" w:rsidP="006A58CB">
            <w:pPr>
              <w:numPr>
                <w:ilvl w:val="0"/>
                <w:numId w:val="4"/>
              </w:numPr>
              <w:suppressAutoHyphens w:val="0"/>
              <w:spacing w:before="100" w:beforeAutospacing="1" w:after="100" w:afterAutospacing="1"/>
              <w:rPr>
                <w:rFonts w:ascii="Century Schoolbook" w:hAnsi="Century Schoolbook"/>
                <w:sz w:val="18"/>
                <w:szCs w:val="18"/>
              </w:rPr>
            </w:pPr>
            <w:r w:rsidRPr="001F2907">
              <w:rPr>
                <w:rFonts w:ascii="Century Schoolbook" w:hAnsi="Century Schoolbook"/>
                <w:color w:val="0070C0"/>
                <w:sz w:val="18"/>
                <w:szCs w:val="18"/>
              </w:rPr>
              <w:t>Respetuosa</w:t>
            </w:r>
            <w:r w:rsidRPr="00B66421">
              <w:rPr>
                <w:rFonts w:ascii="Century Schoolbook" w:hAnsi="Century Schoolbook"/>
                <w:sz w:val="18"/>
                <w:szCs w:val="18"/>
              </w:rPr>
              <w:t>.</w:t>
            </w:r>
          </w:p>
          <w:p w:rsidR="00537828" w:rsidRPr="00B66421" w:rsidRDefault="00537828" w:rsidP="006A58CB">
            <w:pPr>
              <w:numPr>
                <w:ilvl w:val="0"/>
                <w:numId w:val="4"/>
              </w:numPr>
              <w:suppressAutoHyphens w:val="0"/>
              <w:spacing w:before="100" w:beforeAutospacing="1" w:after="100" w:afterAutospacing="1"/>
              <w:rPr>
                <w:rFonts w:ascii="Century Schoolbook" w:hAnsi="Century Schoolbook"/>
                <w:sz w:val="18"/>
                <w:szCs w:val="18"/>
              </w:rPr>
            </w:pPr>
            <w:r w:rsidRPr="001F2907">
              <w:rPr>
                <w:rFonts w:ascii="Century Schoolbook" w:hAnsi="Century Schoolbook"/>
                <w:color w:val="0070C0"/>
                <w:sz w:val="18"/>
                <w:szCs w:val="18"/>
              </w:rPr>
              <w:t>Defensora de su equipo</w:t>
            </w:r>
            <w:r w:rsidRPr="00B66421">
              <w:rPr>
                <w:rFonts w:ascii="Century Schoolbook" w:hAnsi="Century Schoolbook"/>
                <w:sz w:val="18"/>
                <w:szCs w:val="18"/>
              </w:rPr>
              <w:t>.</w:t>
            </w:r>
          </w:p>
          <w:p w:rsidR="00537828" w:rsidRPr="00B66421" w:rsidRDefault="00537828" w:rsidP="006A58CB">
            <w:pPr>
              <w:numPr>
                <w:ilvl w:val="0"/>
                <w:numId w:val="4"/>
              </w:numPr>
              <w:suppressAutoHyphens w:val="0"/>
              <w:spacing w:before="100" w:beforeAutospacing="1" w:after="100" w:afterAutospacing="1"/>
              <w:rPr>
                <w:rFonts w:ascii="Century Schoolbook" w:hAnsi="Century Schoolbook"/>
                <w:sz w:val="18"/>
                <w:szCs w:val="18"/>
              </w:rPr>
            </w:pPr>
            <w:r w:rsidRPr="00B66421">
              <w:rPr>
                <w:rFonts w:ascii="Century Schoolbook" w:hAnsi="Century Schoolbook"/>
                <w:sz w:val="18"/>
                <w:szCs w:val="18"/>
              </w:rPr>
              <w:t xml:space="preserve">Persona con </w:t>
            </w:r>
            <w:r w:rsidRPr="001F2907">
              <w:rPr>
                <w:rFonts w:ascii="Century Schoolbook" w:hAnsi="Century Schoolbook"/>
                <w:color w:val="0070C0"/>
                <w:sz w:val="18"/>
                <w:szCs w:val="18"/>
              </w:rPr>
              <w:t>capacidad de organización</w:t>
            </w:r>
            <w:r w:rsidRPr="00B66421">
              <w:rPr>
                <w:rFonts w:ascii="Century Schoolbook" w:hAnsi="Century Schoolbook"/>
                <w:sz w:val="18"/>
                <w:szCs w:val="18"/>
              </w:rPr>
              <w:t>.</w:t>
            </w:r>
          </w:p>
          <w:p w:rsidR="00537828" w:rsidRPr="00BC4504" w:rsidRDefault="00537828" w:rsidP="006A58CB">
            <w:pPr>
              <w:numPr>
                <w:ilvl w:val="0"/>
                <w:numId w:val="4"/>
              </w:numPr>
              <w:suppressAutoHyphens w:val="0"/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B66421">
              <w:rPr>
                <w:rFonts w:ascii="Century Schoolbook" w:hAnsi="Century Schoolbook"/>
                <w:sz w:val="18"/>
                <w:szCs w:val="18"/>
              </w:rPr>
              <w:t xml:space="preserve">Persona decidida, que </w:t>
            </w:r>
            <w:r w:rsidRPr="001F2907">
              <w:rPr>
                <w:rFonts w:ascii="Century Schoolbook" w:hAnsi="Century Schoolbook"/>
                <w:color w:val="0070C0"/>
                <w:sz w:val="18"/>
                <w:szCs w:val="18"/>
              </w:rPr>
              <w:t>sepa tomar decisiones</w:t>
            </w:r>
            <w:r w:rsidRPr="00B66421">
              <w:rPr>
                <w:rFonts w:ascii="Century Schoolbook" w:hAnsi="Century Schoolbook"/>
                <w:sz w:val="18"/>
                <w:szCs w:val="18"/>
              </w:rPr>
              <w:t>.</w:t>
            </w:r>
          </w:p>
        </w:tc>
        <w:tc>
          <w:tcPr>
            <w:tcW w:w="5676" w:type="dxa"/>
            <w:vAlign w:val="center"/>
          </w:tcPr>
          <w:p w:rsidR="00537828" w:rsidRPr="00BC4504" w:rsidRDefault="00537828" w:rsidP="006A58CB">
            <w:pPr>
              <w:numPr>
                <w:ilvl w:val="0"/>
                <w:numId w:val="5"/>
              </w:numPr>
              <w:suppressAutoHyphens w:val="0"/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1F2907">
              <w:rPr>
                <w:rFonts w:ascii="Century Schoolbook" w:hAnsi="Century Schoolbook"/>
                <w:color w:val="0070C0"/>
                <w:sz w:val="20"/>
                <w:szCs w:val="20"/>
              </w:rPr>
              <w:t>Planificación</w:t>
            </w:r>
            <w:r w:rsidRPr="00BC4504">
              <w:rPr>
                <w:rFonts w:ascii="Century Schoolbook" w:hAnsi="Century Schoolbook"/>
                <w:sz w:val="20"/>
                <w:szCs w:val="20"/>
              </w:rPr>
              <w:t>: definir objetivos, determinar recursos.</w:t>
            </w:r>
          </w:p>
          <w:p w:rsidR="00537828" w:rsidRPr="00BC4504" w:rsidRDefault="00537828" w:rsidP="006A58CB">
            <w:pPr>
              <w:numPr>
                <w:ilvl w:val="0"/>
                <w:numId w:val="5"/>
              </w:numPr>
              <w:suppressAutoHyphens w:val="0"/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1F2907">
              <w:rPr>
                <w:rFonts w:ascii="Century Schoolbook" w:hAnsi="Century Schoolbook"/>
                <w:color w:val="0070C0"/>
                <w:sz w:val="20"/>
                <w:szCs w:val="20"/>
              </w:rPr>
              <w:t>Organización</w:t>
            </w:r>
            <w:r w:rsidRPr="00BC4504">
              <w:rPr>
                <w:rFonts w:ascii="Century Schoolbook" w:hAnsi="Century Schoolbook"/>
                <w:sz w:val="20"/>
                <w:szCs w:val="20"/>
              </w:rPr>
              <w:t>: preparar y desarrollar los planes de acción.</w:t>
            </w:r>
          </w:p>
          <w:p w:rsidR="00537828" w:rsidRPr="00BC4504" w:rsidRDefault="00537828" w:rsidP="006A58CB">
            <w:pPr>
              <w:numPr>
                <w:ilvl w:val="0"/>
                <w:numId w:val="5"/>
              </w:numPr>
              <w:suppressAutoHyphens w:val="0"/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1F2907">
              <w:rPr>
                <w:rFonts w:ascii="Century Schoolbook" w:hAnsi="Century Schoolbook"/>
                <w:color w:val="0070C0"/>
                <w:sz w:val="20"/>
                <w:szCs w:val="20"/>
              </w:rPr>
              <w:t>Ejecución</w:t>
            </w:r>
            <w:r w:rsidRPr="00BC4504">
              <w:rPr>
                <w:rFonts w:ascii="Century Schoolbook" w:hAnsi="Century Schoolbook"/>
                <w:sz w:val="20"/>
                <w:szCs w:val="20"/>
              </w:rPr>
              <w:t>: Llevar a cabo los programas.</w:t>
            </w:r>
          </w:p>
          <w:p w:rsidR="00537828" w:rsidRPr="00BC4504" w:rsidRDefault="00537828" w:rsidP="006A58CB">
            <w:pPr>
              <w:numPr>
                <w:ilvl w:val="0"/>
                <w:numId w:val="5"/>
              </w:numPr>
              <w:suppressAutoHyphens w:val="0"/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1F2907">
              <w:rPr>
                <w:rFonts w:ascii="Century Schoolbook" w:hAnsi="Century Schoolbook"/>
                <w:color w:val="0070C0"/>
                <w:sz w:val="20"/>
                <w:szCs w:val="20"/>
              </w:rPr>
              <w:t xml:space="preserve">Coordinación </w:t>
            </w:r>
            <w:r w:rsidRPr="00BC4504">
              <w:rPr>
                <w:rFonts w:ascii="Century Schoolbook" w:hAnsi="Century Schoolbook"/>
                <w:sz w:val="20"/>
                <w:szCs w:val="20"/>
              </w:rPr>
              <w:t>y liderazgo: crear un equipo cohesionado, establecer normas, motivar, tomar decisiones, resolver conflictos.</w:t>
            </w:r>
          </w:p>
          <w:p w:rsidR="00537828" w:rsidRPr="00BC4504" w:rsidRDefault="00537828" w:rsidP="006A58CB">
            <w:pPr>
              <w:numPr>
                <w:ilvl w:val="0"/>
                <w:numId w:val="5"/>
              </w:numPr>
              <w:suppressAutoHyphens w:val="0"/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1F2907">
              <w:rPr>
                <w:rFonts w:ascii="Century Schoolbook" w:hAnsi="Century Schoolbook"/>
                <w:color w:val="0070C0"/>
                <w:sz w:val="20"/>
                <w:szCs w:val="20"/>
              </w:rPr>
              <w:t>Control y valoración</w:t>
            </w:r>
            <w:r w:rsidRPr="00BC4504">
              <w:rPr>
                <w:rFonts w:ascii="Century Schoolbook" w:hAnsi="Century Schoolbook"/>
                <w:sz w:val="20"/>
                <w:szCs w:val="20"/>
              </w:rPr>
              <w:t>: Vigilar el cumplimiento de los objetivos y el funcionamiento del equipo.</w:t>
            </w:r>
          </w:p>
        </w:tc>
      </w:tr>
    </w:tbl>
    <w:p w:rsidR="008E00FB" w:rsidRPr="008E00FB" w:rsidRDefault="008E00FB" w:rsidP="008E00FB">
      <w:pPr>
        <w:pStyle w:val="Textoindependiente"/>
        <w:spacing w:line="360" w:lineRule="auto"/>
        <w:ind w:left="142"/>
        <w:jc w:val="both"/>
        <w:rPr>
          <w:rFonts w:ascii="Century Schoolbook" w:hAnsi="Century Schoolbook" w:cs="Century Schoolbook"/>
          <w:sz w:val="20"/>
        </w:rPr>
      </w:pPr>
      <w:bookmarkStart w:id="31" w:name="_Toc496556432"/>
    </w:p>
    <w:p w:rsidR="00537828" w:rsidRPr="00387296" w:rsidRDefault="002022F4" w:rsidP="00BC4504">
      <w:pPr>
        <w:pStyle w:val="Ttulo2"/>
        <w:numPr>
          <w:ilvl w:val="0"/>
          <w:numId w:val="0"/>
        </w:numPr>
        <w:ind w:left="480"/>
        <w:rPr>
          <w:rFonts w:ascii="Century Schoolbook" w:hAnsi="Century Schoolbook" w:cs="Century Schoolbook"/>
          <w:i w:val="0"/>
          <w:iCs w:val="0"/>
          <w:color w:val="800000"/>
          <w:sz w:val="16"/>
          <w:szCs w:val="16"/>
        </w:rPr>
      </w:pPr>
      <w:bookmarkStart w:id="32" w:name="_Toc496556433"/>
      <w:bookmarkStart w:id="33" w:name="_Toc102559868"/>
      <w:bookmarkEnd w:id="31"/>
      <w:r>
        <w:rPr>
          <w:rFonts w:ascii="Century Schoolbook" w:hAnsi="Century Schoolbook" w:cs="Century Schoolbook"/>
          <w:i w:val="0"/>
          <w:iCs w:val="0"/>
          <w:color w:val="800000"/>
          <w:sz w:val="16"/>
          <w:szCs w:val="16"/>
        </w:rPr>
        <w:lastRenderedPageBreak/>
        <w:t>3</w:t>
      </w:r>
      <w:r w:rsidR="00537828" w:rsidRPr="00387296">
        <w:rPr>
          <w:rFonts w:ascii="Century Schoolbook" w:hAnsi="Century Schoolbook" w:cs="Century Schoolbook"/>
          <w:i w:val="0"/>
          <w:iCs w:val="0"/>
          <w:color w:val="800000"/>
          <w:sz w:val="16"/>
          <w:szCs w:val="16"/>
        </w:rPr>
        <w:t>.2.- A</w:t>
      </w:r>
      <w:r w:rsidR="00BC4504" w:rsidRPr="00387296">
        <w:rPr>
          <w:rFonts w:ascii="Century Schoolbook" w:hAnsi="Century Schoolbook" w:cs="Century Schoolbook"/>
          <w:i w:val="0"/>
          <w:iCs w:val="0"/>
          <w:color w:val="800000"/>
          <w:sz w:val="16"/>
          <w:szCs w:val="16"/>
        </w:rPr>
        <w:t>NÁLISIS DE LOS POSIBLES ROLES DE SUS INTEGRANTES.</w:t>
      </w:r>
      <w:bookmarkEnd w:id="32"/>
      <w:bookmarkEnd w:id="33"/>
    </w:p>
    <w:p w:rsidR="00537828" w:rsidRPr="00514BD1" w:rsidRDefault="00537828" w:rsidP="00BC4504">
      <w:pPr>
        <w:pStyle w:val="Textoindependiente"/>
        <w:spacing w:line="360" w:lineRule="auto"/>
        <w:ind w:left="480"/>
        <w:jc w:val="both"/>
        <w:rPr>
          <w:rFonts w:ascii="Century Schoolbook" w:hAnsi="Century Schoolbook" w:cs="Century Schoolbook"/>
          <w:color w:val="0070C0"/>
          <w:sz w:val="20"/>
        </w:rPr>
      </w:pPr>
      <w:r w:rsidRPr="00514BD1">
        <w:rPr>
          <w:rFonts w:ascii="Century Schoolbook" w:hAnsi="Century Schoolbook" w:cs="Century Schoolbook"/>
          <w:color w:val="0070C0"/>
          <w:sz w:val="20"/>
        </w:rPr>
        <w:t xml:space="preserve">Cada miembro del equipo </w:t>
      </w:r>
      <w:r w:rsidR="008E0E41" w:rsidRPr="00514BD1">
        <w:rPr>
          <w:rFonts w:ascii="Century Schoolbook" w:hAnsi="Century Schoolbook" w:cs="Century Schoolbook"/>
          <w:color w:val="0070C0"/>
          <w:sz w:val="20"/>
        </w:rPr>
        <w:t>tiene su personalidad</w:t>
      </w:r>
      <w:r w:rsidRPr="00514BD1">
        <w:rPr>
          <w:rFonts w:ascii="Century Schoolbook" w:hAnsi="Century Schoolbook" w:cs="Century Schoolbook"/>
          <w:color w:val="0070C0"/>
          <w:sz w:val="20"/>
        </w:rPr>
        <w:t xml:space="preserve">. Es de esperar que existan desacuerdos; pero esos desacuerdos pueden ser incluso positivos. Son la expresión de ópticas diferentes, que dan valor al equipo. </w:t>
      </w:r>
    </w:p>
    <w:p w:rsidR="00537828" w:rsidRPr="00BC4504" w:rsidRDefault="00537828" w:rsidP="00BC4504">
      <w:pPr>
        <w:pStyle w:val="Textoindependiente"/>
        <w:spacing w:line="360" w:lineRule="auto"/>
        <w:ind w:left="480"/>
        <w:jc w:val="both"/>
        <w:rPr>
          <w:rFonts w:ascii="Century Schoolbook" w:hAnsi="Century Schoolbook" w:cs="Century Schoolbook"/>
          <w:sz w:val="20"/>
        </w:rPr>
      </w:pPr>
      <w:r w:rsidRPr="00514BD1">
        <w:rPr>
          <w:rFonts w:ascii="Century Schoolbook" w:hAnsi="Century Schoolbook" w:cs="Century Schoolbook"/>
          <w:color w:val="0070C0"/>
          <w:sz w:val="20"/>
        </w:rPr>
        <w:t>En los equipos de trabajo es fácil encontrar unos roles muy característicos</w:t>
      </w:r>
      <w:r w:rsidRPr="00BC4504">
        <w:rPr>
          <w:rFonts w:ascii="Century Schoolbook" w:hAnsi="Century Schoolbook" w:cs="Century Schoolbook"/>
          <w:sz w:val="20"/>
        </w:rPr>
        <w:t xml:space="preserve">, algunos positivos para el desempeño del equipo, mientras que otros pueden resultar muy negativos. </w:t>
      </w:r>
      <w:r w:rsidRPr="00514BD1">
        <w:rPr>
          <w:rFonts w:ascii="Century Schoolbook" w:hAnsi="Century Schoolbook" w:cs="Century Schoolbook"/>
          <w:color w:val="0070C0"/>
          <w:sz w:val="20"/>
        </w:rPr>
        <w:t>Entre ellos</w:t>
      </w:r>
      <w:r w:rsidR="00514BD1">
        <w:rPr>
          <w:rFonts w:ascii="Century Schoolbook" w:hAnsi="Century Schoolbook" w:cs="Century Schoolbook"/>
          <w:sz w:val="20"/>
        </w:rPr>
        <w:t>:</w:t>
      </w:r>
    </w:p>
    <w:tbl>
      <w:tblPr>
        <w:tblW w:w="0" w:type="auto"/>
        <w:tblCellSpacing w:w="15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17"/>
        <w:gridCol w:w="3402"/>
        <w:gridCol w:w="1134"/>
        <w:gridCol w:w="284"/>
        <w:gridCol w:w="3878"/>
      </w:tblGrid>
      <w:tr w:rsidR="001F2907" w:rsidRPr="001F2907" w:rsidTr="00C96339">
        <w:trPr>
          <w:tblCellSpacing w:w="15" w:type="dxa"/>
        </w:trPr>
        <w:tc>
          <w:tcPr>
            <w:tcW w:w="4774" w:type="dxa"/>
            <w:gridSpan w:val="2"/>
            <w:vAlign w:val="center"/>
          </w:tcPr>
          <w:p w:rsidR="00537828" w:rsidRPr="001F2907" w:rsidRDefault="00537828" w:rsidP="00744589">
            <w:pPr>
              <w:jc w:val="center"/>
              <w:rPr>
                <w:rFonts w:ascii="Century Schoolbook" w:hAnsi="Century Schoolbook"/>
                <w:b/>
                <w:bCs/>
                <w:color w:val="0070C0"/>
                <w:sz w:val="20"/>
                <w:szCs w:val="20"/>
              </w:rPr>
            </w:pPr>
            <w:r w:rsidRPr="001F2907">
              <w:rPr>
                <w:rFonts w:ascii="Century Schoolbook" w:hAnsi="Century Schoolbook"/>
                <w:b/>
                <w:bCs/>
                <w:color w:val="0070C0"/>
                <w:sz w:val="20"/>
                <w:szCs w:val="20"/>
              </w:rPr>
              <w:t xml:space="preserve">ROLES POSITIVOS/PRODUCTIVOS </w:t>
            </w:r>
          </w:p>
        </w:tc>
        <w:tc>
          <w:tcPr>
            <w:tcW w:w="5251" w:type="dxa"/>
            <w:gridSpan w:val="3"/>
            <w:vAlign w:val="center"/>
          </w:tcPr>
          <w:p w:rsidR="00537828" w:rsidRPr="001F2907" w:rsidRDefault="00537828" w:rsidP="00744589">
            <w:pPr>
              <w:jc w:val="center"/>
              <w:rPr>
                <w:rFonts w:ascii="Century Schoolbook" w:hAnsi="Century Schoolbook"/>
                <w:b/>
                <w:bCs/>
                <w:color w:val="0070C0"/>
                <w:sz w:val="20"/>
                <w:szCs w:val="20"/>
              </w:rPr>
            </w:pPr>
            <w:r w:rsidRPr="001F2907">
              <w:rPr>
                <w:rFonts w:ascii="Century Schoolbook" w:hAnsi="Century Schoolbook"/>
                <w:b/>
                <w:bCs/>
                <w:color w:val="0070C0"/>
                <w:sz w:val="20"/>
                <w:szCs w:val="20"/>
              </w:rPr>
              <w:t xml:space="preserve">ROLES NEGATIVOS/IMPRODUCTIVOS </w:t>
            </w:r>
          </w:p>
        </w:tc>
      </w:tr>
      <w:tr w:rsidR="00C96339" w:rsidRPr="001F2907" w:rsidTr="00C96339">
        <w:trPr>
          <w:tblCellSpacing w:w="15" w:type="dxa"/>
        </w:trPr>
        <w:tc>
          <w:tcPr>
            <w:tcW w:w="1372" w:type="dxa"/>
            <w:vAlign w:val="center"/>
          </w:tcPr>
          <w:p w:rsidR="00537828" w:rsidRPr="001F2907" w:rsidRDefault="00537828" w:rsidP="00744589">
            <w:pPr>
              <w:jc w:val="center"/>
              <w:rPr>
                <w:rFonts w:ascii="Century Schoolbook" w:hAnsi="Century Schoolbook"/>
                <w:b/>
                <w:bCs/>
                <w:color w:val="0070C0"/>
                <w:sz w:val="20"/>
                <w:szCs w:val="20"/>
              </w:rPr>
            </w:pPr>
            <w:r w:rsidRPr="001F2907">
              <w:rPr>
                <w:rFonts w:ascii="Century Schoolbook" w:hAnsi="Century Schoolbook"/>
                <w:b/>
                <w:bCs/>
                <w:color w:val="0070C0"/>
                <w:sz w:val="20"/>
                <w:szCs w:val="20"/>
              </w:rPr>
              <w:t>Rol</w:t>
            </w:r>
          </w:p>
        </w:tc>
        <w:tc>
          <w:tcPr>
            <w:tcW w:w="3372" w:type="dxa"/>
            <w:vAlign w:val="center"/>
          </w:tcPr>
          <w:p w:rsidR="00537828" w:rsidRPr="001F2907" w:rsidRDefault="00537828" w:rsidP="00744589">
            <w:pPr>
              <w:jc w:val="center"/>
              <w:rPr>
                <w:rFonts w:ascii="Century Schoolbook" w:hAnsi="Century Schoolbook"/>
                <w:b/>
                <w:bCs/>
                <w:color w:val="0070C0"/>
                <w:sz w:val="20"/>
                <w:szCs w:val="20"/>
              </w:rPr>
            </w:pPr>
            <w:r w:rsidRPr="001F2907">
              <w:rPr>
                <w:rFonts w:ascii="Century Schoolbook" w:hAnsi="Century Schoolbook"/>
                <w:b/>
                <w:bCs/>
                <w:color w:val="0070C0"/>
                <w:sz w:val="20"/>
                <w:szCs w:val="20"/>
              </w:rPr>
              <w:t>Característica</w:t>
            </w:r>
          </w:p>
        </w:tc>
        <w:tc>
          <w:tcPr>
            <w:tcW w:w="1104" w:type="dxa"/>
            <w:vAlign w:val="center"/>
          </w:tcPr>
          <w:p w:rsidR="00537828" w:rsidRPr="001F2907" w:rsidRDefault="00537828" w:rsidP="00744589">
            <w:pPr>
              <w:jc w:val="center"/>
              <w:rPr>
                <w:rFonts w:ascii="Century Schoolbook" w:hAnsi="Century Schoolbook"/>
                <w:b/>
                <w:bCs/>
                <w:color w:val="0070C0"/>
                <w:sz w:val="20"/>
                <w:szCs w:val="20"/>
              </w:rPr>
            </w:pPr>
            <w:r w:rsidRPr="001F2907">
              <w:rPr>
                <w:rFonts w:ascii="Century Schoolbook" w:hAnsi="Century Schoolbook"/>
                <w:b/>
                <w:bCs/>
                <w:color w:val="0070C0"/>
                <w:sz w:val="20"/>
                <w:szCs w:val="20"/>
              </w:rPr>
              <w:t>Rol</w:t>
            </w:r>
          </w:p>
        </w:tc>
        <w:tc>
          <w:tcPr>
            <w:tcW w:w="4117" w:type="dxa"/>
            <w:gridSpan w:val="2"/>
            <w:vAlign w:val="center"/>
          </w:tcPr>
          <w:p w:rsidR="00537828" w:rsidRPr="001F2907" w:rsidRDefault="00537828" w:rsidP="00744589">
            <w:pPr>
              <w:jc w:val="center"/>
              <w:rPr>
                <w:rFonts w:ascii="Century Schoolbook" w:hAnsi="Century Schoolbook"/>
                <w:b/>
                <w:bCs/>
                <w:color w:val="0070C0"/>
                <w:sz w:val="20"/>
                <w:szCs w:val="20"/>
              </w:rPr>
            </w:pPr>
            <w:r w:rsidRPr="001F2907">
              <w:rPr>
                <w:rFonts w:ascii="Century Schoolbook" w:hAnsi="Century Schoolbook"/>
                <w:b/>
                <w:bCs/>
                <w:color w:val="0070C0"/>
                <w:sz w:val="20"/>
                <w:szCs w:val="20"/>
              </w:rPr>
              <w:t>Característica</w:t>
            </w:r>
          </w:p>
        </w:tc>
      </w:tr>
      <w:tr w:rsidR="00C96339" w:rsidRPr="00BC4504" w:rsidTr="00C96339">
        <w:trPr>
          <w:tblCellSpacing w:w="15" w:type="dxa"/>
        </w:trPr>
        <w:tc>
          <w:tcPr>
            <w:tcW w:w="1372" w:type="dxa"/>
            <w:vAlign w:val="center"/>
          </w:tcPr>
          <w:p w:rsidR="00537828" w:rsidRPr="001F2907" w:rsidRDefault="00537828" w:rsidP="00744589">
            <w:pPr>
              <w:rPr>
                <w:rFonts w:ascii="Century Schoolbook" w:hAnsi="Century Schoolbook"/>
                <w:color w:val="0070C0"/>
                <w:sz w:val="20"/>
                <w:szCs w:val="20"/>
              </w:rPr>
            </w:pPr>
            <w:r w:rsidRPr="001F2907">
              <w:rPr>
                <w:rStyle w:val="Textoennegrita"/>
                <w:rFonts w:ascii="Century Schoolbook" w:hAnsi="Century Schoolbook"/>
                <w:color w:val="0070C0"/>
                <w:sz w:val="20"/>
                <w:szCs w:val="20"/>
              </w:rPr>
              <w:t xml:space="preserve">Líder </w:t>
            </w:r>
          </w:p>
        </w:tc>
        <w:tc>
          <w:tcPr>
            <w:tcW w:w="3372" w:type="dxa"/>
            <w:vAlign w:val="center"/>
          </w:tcPr>
          <w:p w:rsidR="00537828" w:rsidRPr="00B66421" w:rsidRDefault="00537828" w:rsidP="00744589">
            <w:pPr>
              <w:rPr>
                <w:rFonts w:ascii="Century Schoolbook" w:hAnsi="Century Schoolbook"/>
                <w:sz w:val="18"/>
                <w:szCs w:val="18"/>
              </w:rPr>
            </w:pPr>
            <w:r w:rsidRPr="00B66421">
              <w:rPr>
                <w:rFonts w:ascii="Century Schoolbook" w:hAnsi="Century Schoolbook"/>
                <w:sz w:val="18"/>
                <w:szCs w:val="18"/>
              </w:rPr>
              <w:t xml:space="preserve">Fuerte personalidad, carisma, buena capacidad de expresión, convicción. Influye sobre el equipo y se implica en los conflictos que surgen. </w:t>
            </w:r>
          </w:p>
        </w:tc>
        <w:tc>
          <w:tcPr>
            <w:tcW w:w="1388" w:type="dxa"/>
            <w:gridSpan w:val="2"/>
            <w:vAlign w:val="center"/>
          </w:tcPr>
          <w:p w:rsidR="00537828" w:rsidRPr="00C96339" w:rsidRDefault="00537828" w:rsidP="00744589">
            <w:pPr>
              <w:rPr>
                <w:rFonts w:ascii="Century Schoolbook" w:hAnsi="Century Schoolbook"/>
                <w:color w:val="0070C0"/>
                <w:sz w:val="18"/>
                <w:szCs w:val="18"/>
              </w:rPr>
            </w:pPr>
            <w:r w:rsidRPr="00C96339">
              <w:rPr>
                <w:rStyle w:val="Textoennegrita"/>
                <w:rFonts w:ascii="Century Schoolbook" w:hAnsi="Century Schoolbook"/>
                <w:color w:val="0070C0"/>
                <w:sz w:val="18"/>
                <w:szCs w:val="18"/>
              </w:rPr>
              <w:t xml:space="preserve">Dominador </w:t>
            </w:r>
          </w:p>
        </w:tc>
        <w:tc>
          <w:tcPr>
            <w:tcW w:w="3833" w:type="dxa"/>
            <w:vAlign w:val="center"/>
          </w:tcPr>
          <w:p w:rsidR="00537828" w:rsidRPr="00B66421" w:rsidRDefault="00537828" w:rsidP="00744589">
            <w:pPr>
              <w:rPr>
                <w:rFonts w:ascii="Century Schoolbook" w:hAnsi="Century Schoolbook"/>
                <w:sz w:val="18"/>
                <w:szCs w:val="18"/>
              </w:rPr>
            </w:pPr>
            <w:r w:rsidRPr="00B66421">
              <w:rPr>
                <w:rFonts w:ascii="Century Schoolbook" w:hAnsi="Century Schoolbook"/>
                <w:sz w:val="18"/>
                <w:szCs w:val="18"/>
              </w:rPr>
              <w:t xml:space="preserve">Ataca al equipo, influye a través del miedo, el chantaje. Intransigente. </w:t>
            </w:r>
          </w:p>
        </w:tc>
      </w:tr>
      <w:tr w:rsidR="00C96339" w:rsidRPr="00BC4504" w:rsidTr="00C96339">
        <w:trPr>
          <w:tblCellSpacing w:w="15" w:type="dxa"/>
        </w:trPr>
        <w:tc>
          <w:tcPr>
            <w:tcW w:w="1372" w:type="dxa"/>
            <w:vAlign w:val="center"/>
          </w:tcPr>
          <w:p w:rsidR="00537828" w:rsidRPr="001F2907" w:rsidRDefault="00537828" w:rsidP="00744589">
            <w:pPr>
              <w:rPr>
                <w:rFonts w:ascii="Century Schoolbook" w:hAnsi="Century Schoolbook"/>
                <w:color w:val="0070C0"/>
                <w:sz w:val="20"/>
                <w:szCs w:val="20"/>
              </w:rPr>
            </w:pPr>
            <w:r w:rsidRPr="001F2907">
              <w:rPr>
                <w:rStyle w:val="Textoennegrita"/>
                <w:rFonts w:ascii="Century Schoolbook" w:hAnsi="Century Schoolbook"/>
                <w:color w:val="0070C0"/>
                <w:sz w:val="20"/>
                <w:szCs w:val="20"/>
              </w:rPr>
              <w:t xml:space="preserve">Defensor </w:t>
            </w:r>
          </w:p>
        </w:tc>
        <w:tc>
          <w:tcPr>
            <w:tcW w:w="3372" w:type="dxa"/>
            <w:vAlign w:val="center"/>
          </w:tcPr>
          <w:p w:rsidR="00537828" w:rsidRPr="00B66421" w:rsidRDefault="00537828" w:rsidP="00744589">
            <w:pPr>
              <w:rPr>
                <w:rFonts w:ascii="Century Schoolbook" w:hAnsi="Century Schoolbook"/>
                <w:sz w:val="18"/>
                <w:szCs w:val="18"/>
              </w:rPr>
            </w:pPr>
            <w:r w:rsidRPr="00B66421">
              <w:rPr>
                <w:rFonts w:ascii="Century Schoolbook" w:hAnsi="Century Schoolbook"/>
                <w:sz w:val="18"/>
                <w:szCs w:val="18"/>
              </w:rPr>
              <w:t xml:space="preserve">Defenderá y peleará las batallas del equipo con las personas externas también brinda un fuerte apoyo a los miembros internos. </w:t>
            </w:r>
          </w:p>
        </w:tc>
        <w:tc>
          <w:tcPr>
            <w:tcW w:w="1388" w:type="dxa"/>
            <w:gridSpan w:val="2"/>
            <w:vAlign w:val="center"/>
          </w:tcPr>
          <w:p w:rsidR="00537828" w:rsidRPr="00C96339" w:rsidRDefault="00537828" w:rsidP="00744589">
            <w:pPr>
              <w:rPr>
                <w:rFonts w:ascii="Century Schoolbook" w:hAnsi="Century Schoolbook"/>
                <w:color w:val="0070C0"/>
                <w:sz w:val="18"/>
                <w:szCs w:val="18"/>
              </w:rPr>
            </w:pPr>
            <w:r w:rsidRPr="00C96339">
              <w:rPr>
                <w:rStyle w:val="Textoennegrita"/>
                <w:rFonts w:ascii="Century Schoolbook" w:hAnsi="Century Schoolbook"/>
                <w:color w:val="0070C0"/>
                <w:sz w:val="18"/>
                <w:szCs w:val="18"/>
              </w:rPr>
              <w:t xml:space="preserve">Pícaro / Vago </w:t>
            </w:r>
          </w:p>
        </w:tc>
        <w:tc>
          <w:tcPr>
            <w:tcW w:w="3833" w:type="dxa"/>
            <w:vAlign w:val="center"/>
          </w:tcPr>
          <w:p w:rsidR="00537828" w:rsidRPr="00B66421" w:rsidRDefault="00537828" w:rsidP="00744589">
            <w:pPr>
              <w:rPr>
                <w:rFonts w:ascii="Century Schoolbook" w:hAnsi="Century Schoolbook"/>
                <w:sz w:val="18"/>
                <w:szCs w:val="18"/>
              </w:rPr>
            </w:pPr>
            <w:r w:rsidRPr="00B66421">
              <w:rPr>
                <w:rFonts w:ascii="Century Schoolbook" w:hAnsi="Century Schoolbook"/>
                <w:sz w:val="18"/>
                <w:szCs w:val="18"/>
              </w:rPr>
              <w:t xml:space="preserve">Se aprovecha del trabajo del resto de los compañeros. </w:t>
            </w:r>
          </w:p>
        </w:tc>
      </w:tr>
      <w:tr w:rsidR="00C96339" w:rsidRPr="00BC4504" w:rsidTr="00C96339">
        <w:trPr>
          <w:tblCellSpacing w:w="15" w:type="dxa"/>
        </w:trPr>
        <w:tc>
          <w:tcPr>
            <w:tcW w:w="1372" w:type="dxa"/>
            <w:vAlign w:val="center"/>
          </w:tcPr>
          <w:p w:rsidR="00537828" w:rsidRPr="001F2907" w:rsidRDefault="00537828" w:rsidP="00744589">
            <w:pPr>
              <w:rPr>
                <w:rFonts w:ascii="Century Schoolbook" w:hAnsi="Century Schoolbook"/>
                <w:color w:val="0070C0"/>
                <w:sz w:val="20"/>
                <w:szCs w:val="20"/>
              </w:rPr>
            </w:pPr>
            <w:r w:rsidRPr="00C96339">
              <w:rPr>
                <w:rStyle w:val="Textoennegrita"/>
                <w:rFonts w:ascii="Century Schoolbook" w:hAnsi="Century Schoolbook"/>
                <w:color w:val="0070C0"/>
                <w:sz w:val="18"/>
                <w:szCs w:val="18"/>
              </w:rPr>
              <w:t>Investigador</w:t>
            </w:r>
            <w:r w:rsidRPr="001F2907">
              <w:rPr>
                <w:rStyle w:val="Textoennegrita"/>
                <w:rFonts w:ascii="Century Schoolbook" w:hAnsi="Century Schoolbook"/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3372" w:type="dxa"/>
            <w:vAlign w:val="center"/>
          </w:tcPr>
          <w:p w:rsidR="00537828" w:rsidRPr="00B66421" w:rsidRDefault="00537828" w:rsidP="00744589">
            <w:pPr>
              <w:rPr>
                <w:rFonts w:ascii="Century Schoolbook" w:hAnsi="Century Schoolbook"/>
                <w:sz w:val="18"/>
                <w:szCs w:val="18"/>
              </w:rPr>
            </w:pPr>
            <w:r w:rsidRPr="00B66421">
              <w:rPr>
                <w:rFonts w:ascii="Century Schoolbook" w:hAnsi="Century Schoolbook"/>
                <w:sz w:val="18"/>
                <w:szCs w:val="18"/>
              </w:rPr>
              <w:t xml:space="preserve">Tiende a favorecer la obtención de más información antes de tomar decisiones. </w:t>
            </w:r>
          </w:p>
        </w:tc>
        <w:tc>
          <w:tcPr>
            <w:tcW w:w="1388" w:type="dxa"/>
            <w:gridSpan w:val="2"/>
            <w:vAlign w:val="center"/>
          </w:tcPr>
          <w:p w:rsidR="00537828" w:rsidRPr="00C96339" w:rsidRDefault="00537828" w:rsidP="00744589">
            <w:pPr>
              <w:rPr>
                <w:rFonts w:ascii="Century Schoolbook" w:hAnsi="Century Schoolbook"/>
                <w:color w:val="0070C0"/>
                <w:sz w:val="18"/>
                <w:szCs w:val="18"/>
              </w:rPr>
            </w:pPr>
            <w:r w:rsidRPr="00C96339">
              <w:rPr>
                <w:rStyle w:val="Textoennegrita"/>
                <w:rFonts w:ascii="Century Schoolbook" w:hAnsi="Century Schoolbook"/>
                <w:color w:val="0070C0"/>
                <w:sz w:val="18"/>
                <w:szCs w:val="18"/>
              </w:rPr>
              <w:t xml:space="preserve">Manipulador </w:t>
            </w:r>
          </w:p>
        </w:tc>
        <w:tc>
          <w:tcPr>
            <w:tcW w:w="3833" w:type="dxa"/>
            <w:vAlign w:val="center"/>
          </w:tcPr>
          <w:p w:rsidR="00537828" w:rsidRPr="00B66421" w:rsidRDefault="00537828" w:rsidP="00744589">
            <w:pPr>
              <w:rPr>
                <w:rFonts w:ascii="Century Schoolbook" w:hAnsi="Century Schoolbook"/>
                <w:sz w:val="18"/>
                <w:szCs w:val="18"/>
              </w:rPr>
            </w:pPr>
            <w:r w:rsidRPr="00B66421">
              <w:rPr>
                <w:rFonts w:ascii="Century Schoolbook" w:hAnsi="Century Schoolbook"/>
                <w:sz w:val="18"/>
                <w:szCs w:val="18"/>
              </w:rPr>
              <w:t xml:space="preserve">Orienta al equipo hacia sus propios objetivos personales. </w:t>
            </w:r>
          </w:p>
        </w:tc>
      </w:tr>
      <w:tr w:rsidR="00C96339" w:rsidRPr="00BC4504" w:rsidTr="00C96339">
        <w:trPr>
          <w:tblCellSpacing w:w="15" w:type="dxa"/>
        </w:trPr>
        <w:tc>
          <w:tcPr>
            <w:tcW w:w="1372" w:type="dxa"/>
            <w:vAlign w:val="center"/>
          </w:tcPr>
          <w:p w:rsidR="00537828" w:rsidRPr="001F2907" w:rsidRDefault="00537828" w:rsidP="00744589">
            <w:pPr>
              <w:rPr>
                <w:rFonts w:ascii="Century Schoolbook" w:hAnsi="Century Schoolbook"/>
                <w:color w:val="0070C0"/>
                <w:sz w:val="20"/>
                <w:szCs w:val="20"/>
              </w:rPr>
            </w:pPr>
            <w:r w:rsidRPr="001F2907">
              <w:rPr>
                <w:rStyle w:val="Textoennegrita"/>
                <w:rFonts w:ascii="Century Schoolbook" w:hAnsi="Century Schoolbook"/>
                <w:color w:val="0070C0"/>
                <w:sz w:val="20"/>
                <w:szCs w:val="20"/>
              </w:rPr>
              <w:t xml:space="preserve">Experto </w:t>
            </w:r>
          </w:p>
        </w:tc>
        <w:tc>
          <w:tcPr>
            <w:tcW w:w="3372" w:type="dxa"/>
            <w:vAlign w:val="center"/>
          </w:tcPr>
          <w:p w:rsidR="00537828" w:rsidRPr="00B66421" w:rsidRDefault="00537828" w:rsidP="00744589">
            <w:pPr>
              <w:rPr>
                <w:rFonts w:ascii="Century Schoolbook" w:hAnsi="Century Schoolbook"/>
                <w:sz w:val="18"/>
                <w:szCs w:val="18"/>
              </w:rPr>
            </w:pPr>
            <w:r w:rsidRPr="00B66421">
              <w:rPr>
                <w:rFonts w:ascii="Century Schoolbook" w:hAnsi="Century Schoolbook"/>
                <w:sz w:val="18"/>
                <w:szCs w:val="18"/>
              </w:rPr>
              <w:t xml:space="preserve">Domina un área de conocimiento. Aporta ideas cuando se trata de dicho tema. </w:t>
            </w:r>
          </w:p>
        </w:tc>
        <w:tc>
          <w:tcPr>
            <w:tcW w:w="1388" w:type="dxa"/>
            <w:gridSpan w:val="2"/>
            <w:vAlign w:val="center"/>
          </w:tcPr>
          <w:p w:rsidR="00537828" w:rsidRPr="00C96339" w:rsidRDefault="00537828" w:rsidP="00744589">
            <w:pPr>
              <w:rPr>
                <w:rFonts w:ascii="Century Schoolbook" w:hAnsi="Century Schoolbook"/>
                <w:color w:val="0070C0"/>
                <w:sz w:val="18"/>
                <w:szCs w:val="18"/>
              </w:rPr>
            </w:pPr>
            <w:r w:rsidRPr="00C96339">
              <w:rPr>
                <w:rStyle w:val="Textoennegrita"/>
                <w:rFonts w:ascii="Century Schoolbook" w:hAnsi="Century Schoolbook"/>
                <w:color w:val="0070C0"/>
                <w:sz w:val="18"/>
                <w:szCs w:val="18"/>
              </w:rPr>
              <w:t xml:space="preserve">Sumiso </w:t>
            </w:r>
          </w:p>
        </w:tc>
        <w:tc>
          <w:tcPr>
            <w:tcW w:w="3833" w:type="dxa"/>
            <w:vAlign w:val="center"/>
          </w:tcPr>
          <w:p w:rsidR="00537828" w:rsidRPr="00B66421" w:rsidRDefault="00537828" w:rsidP="00744589">
            <w:pPr>
              <w:rPr>
                <w:rFonts w:ascii="Century Schoolbook" w:hAnsi="Century Schoolbook"/>
                <w:sz w:val="18"/>
                <w:szCs w:val="18"/>
              </w:rPr>
            </w:pPr>
            <w:r w:rsidRPr="00B66421">
              <w:rPr>
                <w:rFonts w:ascii="Century Schoolbook" w:hAnsi="Century Schoolbook"/>
                <w:sz w:val="18"/>
                <w:szCs w:val="18"/>
              </w:rPr>
              <w:t xml:space="preserve">Se somete al grupo por temor o vergüenza (defecto físico...). </w:t>
            </w:r>
          </w:p>
        </w:tc>
      </w:tr>
      <w:tr w:rsidR="00C96339" w:rsidRPr="00BC4504" w:rsidTr="00C96339">
        <w:trPr>
          <w:tblCellSpacing w:w="15" w:type="dxa"/>
        </w:trPr>
        <w:tc>
          <w:tcPr>
            <w:tcW w:w="1372" w:type="dxa"/>
            <w:vAlign w:val="center"/>
          </w:tcPr>
          <w:p w:rsidR="00537828" w:rsidRPr="001F2907" w:rsidRDefault="00537828" w:rsidP="00744589">
            <w:pPr>
              <w:rPr>
                <w:rFonts w:ascii="Century Schoolbook" w:hAnsi="Century Schoolbook"/>
                <w:color w:val="0070C0"/>
                <w:sz w:val="20"/>
                <w:szCs w:val="20"/>
              </w:rPr>
            </w:pPr>
            <w:r w:rsidRPr="001F2907">
              <w:rPr>
                <w:rStyle w:val="Textoennegrita"/>
                <w:rFonts w:ascii="Century Schoolbook" w:hAnsi="Century Schoolbook"/>
                <w:color w:val="0070C0"/>
                <w:sz w:val="20"/>
                <w:szCs w:val="20"/>
              </w:rPr>
              <w:t xml:space="preserve">Animador </w:t>
            </w:r>
          </w:p>
        </w:tc>
        <w:tc>
          <w:tcPr>
            <w:tcW w:w="3372" w:type="dxa"/>
            <w:vAlign w:val="center"/>
          </w:tcPr>
          <w:p w:rsidR="00537828" w:rsidRPr="00B66421" w:rsidRDefault="00537828" w:rsidP="00744589">
            <w:pPr>
              <w:rPr>
                <w:rFonts w:ascii="Century Schoolbook" w:hAnsi="Century Schoolbook"/>
                <w:sz w:val="18"/>
                <w:szCs w:val="18"/>
              </w:rPr>
            </w:pPr>
            <w:r w:rsidRPr="00B66421">
              <w:rPr>
                <w:rFonts w:ascii="Century Schoolbook" w:hAnsi="Century Schoolbook"/>
                <w:sz w:val="18"/>
                <w:szCs w:val="18"/>
              </w:rPr>
              <w:t xml:space="preserve">Empuja hacia delante y se involucra en el proyecto; contagia su entusiasmo al resto de los compañeros. Ofrece satisfacciones personales al resto de miembros. </w:t>
            </w:r>
          </w:p>
        </w:tc>
        <w:tc>
          <w:tcPr>
            <w:tcW w:w="1388" w:type="dxa"/>
            <w:gridSpan w:val="2"/>
            <w:vAlign w:val="center"/>
          </w:tcPr>
          <w:p w:rsidR="00537828" w:rsidRPr="00C96339" w:rsidRDefault="00537828" w:rsidP="00744589">
            <w:pPr>
              <w:rPr>
                <w:rFonts w:ascii="Century Schoolbook" w:hAnsi="Century Schoolbook"/>
                <w:color w:val="0070C0"/>
                <w:sz w:val="18"/>
                <w:szCs w:val="18"/>
              </w:rPr>
            </w:pPr>
            <w:r w:rsidRPr="00C96339">
              <w:rPr>
                <w:rStyle w:val="Textoennegrita"/>
                <w:rFonts w:ascii="Century Schoolbook" w:hAnsi="Century Schoolbook"/>
                <w:color w:val="0070C0"/>
                <w:sz w:val="18"/>
                <w:szCs w:val="18"/>
              </w:rPr>
              <w:t xml:space="preserve">Opositor </w:t>
            </w:r>
          </w:p>
        </w:tc>
        <w:tc>
          <w:tcPr>
            <w:tcW w:w="3833" w:type="dxa"/>
            <w:vAlign w:val="center"/>
          </w:tcPr>
          <w:p w:rsidR="00537828" w:rsidRPr="00B66421" w:rsidRDefault="00537828" w:rsidP="00744589">
            <w:pPr>
              <w:rPr>
                <w:rFonts w:ascii="Century Schoolbook" w:hAnsi="Century Schoolbook"/>
                <w:sz w:val="18"/>
                <w:szCs w:val="18"/>
              </w:rPr>
            </w:pPr>
            <w:r w:rsidRPr="00B66421">
              <w:rPr>
                <w:rFonts w:ascii="Century Schoolbook" w:hAnsi="Century Schoolbook"/>
                <w:sz w:val="18"/>
                <w:szCs w:val="18"/>
              </w:rPr>
              <w:t xml:space="preserve">Adopta la postura "de qué se habla que me opongo", siempre en desacuerdo, aunque no tenga razones objetivas para ello. </w:t>
            </w:r>
          </w:p>
        </w:tc>
      </w:tr>
      <w:tr w:rsidR="00C96339" w:rsidRPr="00BC4504" w:rsidTr="00C96339">
        <w:trPr>
          <w:tblCellSpacing w:w="15" w:type="dxa"/>
        </w:trPr>
        <w:tc>
          <w:tcPr>
            <w:tcW w:w="1372" w:type="dxa"/>
            <w:vAlign w:val="center"/>
          </w:tcPr>
          <w:p w:rsidR="00537828" w:rsidRPr="001F2907" w:rsidRDefault="00537828" w:rsidP="00744589">
            <w:pPr>
              <w:rPr>
                <w:rFonts w:ascii="Century Schoolbook" w:hAnsi="Century Schoolbook"/>
                <w:color w:val="0070C0"/>
                <w:sz w:val="20"/>
                <w:szCs w:val="20"/>
              </w:rPr>
            </w:pPr>
            <w:r w:rsidRPr="001F2907">
              <w:rPr>
                <w:rStyle w:val="Textoennegrita"/>
                <w:rFonts w:ascii="Century Schoolbook" w:hAnsi="Century Schoolbook"/>
                <w:color w:val="0070C0"/>
                <w:sz w:val="20"/>
                <w:szCs w:val="20"/>
              </w:rPr>
              <w:t xml:space="preserve">Trabajador </w:t>
            </w:r>
          </w:p>
        </w:tc>
        <w:tc>
          <w:tcPr>
            <w:tcW w:w="3372" w:type="dxa"/>
            <w:vAlign w:val="center"/>
          </w:tcPr>
          <w:p w:rsidR="00537828" w:rsidRPr="00B66421" w:rsidRDefault="00537828" w:rsidP="00744589">
            <w:pPr>
              <w:rPr>
                <w:rFonts w:ascii="Century Schoolbook" w:hAnsi="Century Schoolbook"/>
                <w:sz w:val="18"/>
                <w:szCs w:val="18"/>
              </w:rPr>
            </w:pPr>
            <w:r w:rsidRPr="00B66421">
              <w:rPr>
                <w:rFonts w:ascii="Century Schoolbook" w:hAnsi="Century Schoolbook"/>
                <w:sz w:val="18"/>
                <w:szCs w:val="18"/>
              </w:rPr>
              <w:t xml:space="preserve">Establece estándares altos de rendimiento. Frecuentemente, son personas que trabajan duro y no ocultan su esfuerzo. </w:t>
            </w:r>
          </w:p>
        </w:tc>
        <w:tc>
          <w:tcPr>
            <w:tcW w:w="1388" w:type="dxa"/>
            <w:gridSpan w:val="2"/>
            <w:vAlign w:val="center"/>
          </w:tcPr>
          <w:p w:rsidR="00537828" w:rsidRPr="00C96339" w:rsidRDefault="00537828" w:rsidP="00744589">
            <w:pPr>
              <w:rPr>
                <w:rFonts w:ascii="Century Schoolbook" w:hAnsi="Century Schoolbook"/>
                <w:color w:val="0070C0"/>
                <w:sz w:val="18"/>
                <w:szCs w:val="18"/>
              </w:rPr>
            </w:pPr>
            <w:r w:rsidRPr="00C96339">
              <w:rPr>
                <w:rStyle w:val="Textoennegrita"/>
                <w:rFonts w:ascii="Century Schoolbook" w:hAnsi="Century Schoolbook"/>
                <w:color w:val="0070C0"/>
                <w:sz w:val="18"/>
                <w:szCs w:val="18"/>
              </w:rPr>
              <w:t xml:space="preserve">El pelota </w:t>
            </w:r>
          </w:p>
        </w:tc>
        <w:tc>
          <w:tcPr>
            <w:tcW w:w="3833" w:type="dxa"/>
            <w:vAlign w:val="center"/>
          </w:tcPr>
          <w:p w:rsidR="00537828" w:rsidRPr="00B66421" w:rsidRDefault="00537828" w:rsidP="00744589">
            <w:pPr>
              <w:rPr>
                <w:rFonts w:ascii="Century Schoolbook" w:hAnsi="Century Schoolbook"/>
                <w:sz w:val="18"/>
                <w:szCs w:val="18"/>
              </w:rPr>
            </w:pPr>
            <w:r w:rsidRPr="00B66421">
              <w:rPr>
                <w:rFonts w:ascii="Century Schoolbook" w:hAnsi="Century Schoolbook"/>
                <w:sz w:val="18"/>
                <w:szCs w:val="18"/>
              </w:rPr>
              <w:t xml:space="preserve">Gira siempre en torno al jefe, buscando su aprobación y conformidad, informando de todo lo que sucede. </w:t>
            </w:r>
          </w:p>
        </w:tc>
      </w:tr>
      <w:tr w:rsidR="00C96339" w:rsidRPr="00BC4504" w:rsidTr="00C96339">
        <w:trPr>
          <w:tblCellSpacing w:w="15" w:type="dxa"/>
        </w:trPr>
        <w:tc>
          <w:tcPr>
            <w:tcW w:w="1372" w:type="dxa"/>
            <w:vAlign w:val="center"/>
          </w:tcPr>
          <w:p w:rsidR="00537828" w:rsidRPr="001F2907" w:rsidRDefault="00537828" w:rsidP="00744589">
            <w:pPr>
              <w:rPr>
                <w:rFonts w:ascii="Century Schoolbook" w:hAnsi="Century Schoolbook"/>
                <w:color w:val="0070C0"/>
                <w:sz w:val="20"/>
                <w:szCs w:val="20"/>
              </w:rPr>
            </w:pPr>
            <w:r w:rsidRPr="001F2907">
              <w:rPr>
                <w:rStyle w:val="Textoennegrita"/>
                <w:rFonts w:ascii="Century Schoolbook" w:hAnsi="Century Schoolbook"/>
                <w:color w:val="0070C0"/>
                <w:sz w:val="20"/>
                <w:szCs w:val="20"/>
              </w:rPr>
              <w:t xml:space="preserve">Observador </w:t>
            </w:r>
          </w:p>
        </w:tc>
        <w:tc>
          <w:tcPr>
            <w:tcW w:w="3372" w:type="dxa"/>
            <w:vAlign w:val="center"/>
          </w:tcPr>
          <w:p w:rsidR="00537828" w:rsidRPr="00B66421" w:rsidRDefault="00537828" w:rsidP="00744589">
            <w:pPr>
              <w:rPr>
                <w:rFonts w:ascii="Century Schoolbook" w:hAnsi="Century Schoolbook"/>
                <w:sz w:val="18"/>
                <w:szCs w:val="18"/>
              </w:rPr>
            </w:pPr>
            <w:r w:rsidRPr="00B66421">
              <w:rPr>
                <w:rFonts w:ascii="Century Schoolbook" w:hAnsi="Century Schoolbook"/>
                <w:sz w:val="18"/>
                <w:szCs w:val="18"/>
              </w:rPr>
              <w:t xml:space="preserve">Tiene capacidad de escucha y no tiende a imponer su punto de vista sobre los demás. </w:t>
            </w:r>
          </w:p>
        </w:tc>
        <w:tc>
          <w:tcPr>
            <w:tcW w:w="1388" w:type="dxa"/>
            <w:gridSpan w:val="2"/>
            <w:vAlign w:val="center"/>
          </w:tcPr>
          <w:p w:rsidR="00537828" w:rsidRPr="00C96339" w:rsidRDefault="00537828" w:rsidP="00744589">
            <w:pPr>
              <w:rPr>
                <w:rFonts w:ascii="Century Schoolbook" w:hAnsi="Century Schoolbook"/>
                <w:color w:val="0070C0"/>
                <w:sz w:val="18"/>
                <w:szCs w:val="18"/>
              </w:rPr>
            </w:pPr>
            <w:r w:rsidRPr="00C96339">
              <w:rPr>
                <w:rStyle w:val="Textoennegrita"/>
                <w:rFonts w:ascii="Century Schoolbook" w:hAnsi="Century Schoolbook"/>
                <w:color w:val="0070C0"/>
                <w:sz w:val="18"/>
                <w:szCs w:val="18"/>
              </w:rPr>
              <w:t xml:space="preserve">Sentimental </w:t>
            </w:r>
          </w:p>
        </w:tc>
        <w:tc>
          <w:tcPr>
            <w:tcW w:w="3833" w:type="dxa"/>
            <w:vAlign w:val="center"/>
          </w:tcPr>
          <w:p w:rsidR="00537828" w:rsidRPr="00B66421" w:rsidRDefault="00537828" w:rsidP="00744589">
            <w:pPr>
              <w:rPr>
                <w:rFonts w:ascii="Century Schoolbook" w:hAnsi="Century Schoolbook"/>
                <w:sz w:val="18"/>
                <w:szCs w:val="18"/>
              </w:rPr>
            </w:pPr>
            <w:r w:rsidRPr="00B66421">
              <w:rPr>
                <w:rFonts w:ascii="Century Schoolbook" w:hAnsi="Century Schoolbook"/>
                <w:sz w:val="18"/>
                <w:szCs w:val="18"/>
              </w:rPr>
              <w:t xml:space="preserve">Expone sus problemas y sentimientos para conseguir el apoyo y el afecto del grupo. </w:t>
            </w:r>
          </w:p>
        </w:tc>
      </w:tr>
      <w:tr w:rsidR="00C96339" w:rsidRPr="00BC4504" w:rsidTr="00C96339">
        <w:trPr>
          <w:tblCellSpacing w:w="15" w:type="dxa"/>
        </w:trPr>
        <w:tc>
          <w:tcPr>
            <w:tcW w:w="1372" w:type="dxa"/>
            <w:vAlign w:val="center"/>
          </w:tcPr>
          <w:p w:rsidR="00537828" w:rsidRPr="001F2907" w:rsidRDefault="00537828" w:rsidP="00744589">
            <w:pPr>
              <w:rPr>
                <w:rFonts w:ascii="Century Schoolbook" w:hAnsi="Century Schoolbook"/>
                <w:color w:val="0070C0"/>
                <w:sz w:val="20"/>
                <w:szCs w:val="20"/>
              </w:rPr>
            </w:pPr>
            <w:r w:rsidRPr="001F2907">
              <w:rPr>
                <w:rStyle w:val="Textoennegrita"/>
                <w:rFonts w:ascii="Century Schoolbook" w:hAnsi="Century Schoolbook"/>
                <w:color w:val="0070C0"/>
                <w:sz w:val="20"/>
                <w:szCs w:val="20"/>
              </w:rPr>
              <w:t xml:space="preserve">Jefe Formal </w:t>
            </w:r>
          </w:p>
        </w:tc>
        <w:tc>
          <w:tcPr>
            <w:tcW w:w="3372" w:type="dxa"/>
            <w:vAlign w:val="center"/>
          </w:tcPr>
          <w:p w:rsidR="00537828" w:rsidRPr="00B66421" w:rsidRDefault="00537828" w:rsidP="00744589">
            <w:pPr>
              <w:rPr>
                <w:rFonts w:ascii="Century Schoolbook" w:hAnsi="Century Schoolbook"/>
                <w:sz w:val="18"/>
                <w:szCs w:val="18"/>
              </w:rPr>
            </w:pPr>
            <w:r w:rsidRPr="00B66421">
              <w:rPr>
                <w:rFonts w:ascii="Century Schoolbook" w:hAnsi="Century Schoolbook"/>
                <w:sz w:val="18"/>
                <w:szCs w:val="18"/>
              </w:rPr>
              <w:t xml:space="preserve">Tiene el poder oficial en el equipo. Influye sobre los demás por su "status" formal. </w:t>
            </w:r>
          </w:p>
        </w:tc>
        <w:tc>
          <w:tcPr>
            <w:tcW w:w="1388" w:type="dxa"/>
            <w:gridSpan w:val="2"/>
            <w:vAlign w:val="center"/>
          </w:tcPr>
          <w:p w:rsidR="00537828" w:rsidRPr="00C96339" w:rsidRDefault="00537828" w:rsidP="00744589">
            <w:pPr>
              <w:rPr>
                <w:rFonts w:ascii="Century Schoolbook" w:hAnsi="Century Schoolbook"/>
                <w:color w:val="0070C0"/>
                <w:sz w:val="18"/>
                <w:szCs w:val="18"/>
              </w:rPr>
            </w:pPr>
            <w:r w:rsidRPr="00C96339">
              <w:rPr>
                <w:rStyle w:val="Textoennegrita"/>
                <w:rFonts w:ascii="Century Schoolbook" w:hAnsi="Century Schoolbook"/>
                <w:color w:val="0070C0"/>
                <w:sz w:val="18"/>
                <w:szCs w:val="18"/>
              </w:rPr>
              <w:t xml:space="preserve">Gracioso </w:t>
            </w:r>
          </w:p>
        </w:tc>
        <w:tc>
          <w:tcPr>
            <w:tcW w:w="3833" w:type="dxa"/>
            <w:vAlign w:val="center"/>
          </w:tcPr>
          <w:p w:rsidR="00537828" w:rsidRPr="00B66421" w:rsidRDefault="00537828" w:rsidP="00744589">
            <w:pPr>
              <w:rPr>
                <w:rFonts w:ascii="Century Schoolbook" w:hAnsi="Century Schoolbook"/>
                <w:sz w:val="18"/>
                <w:szCs w:val="18"/>
              </w:rPr>
            </w:pPr>
            <w:r w:rsidRPr="00B66421">
              <w:rPr>
                <w:rFonts w:ascii="Century Schoolbook" w:hAnsi="Century Schoolbook"/>
                <w:sz w:val="18"/>
                <w:szCs w:val="18"/>
              </w:rPr>
              <w:t xml:space="preserve">Interrumpe continuamente el trabajo del grupo con bromas o imitaciones, desviándolo de sus objetivos. </w:t>
            </w:r>
          </w:p>
        </w:tc>
      </w:tr>
      <w:tr w:rsidR="00C96339" w:rsidRPr="00BC4504" w:rsidTr="00C96339">
        <w:trPr>
          <w:tblCellSpacing w:w="15" w:type="dxa"/>
        </w:trPr>
        <w:tc>
          <w:tcPr>
            <w:tcW w:w="1372" w:type="dxa"/>
            <w:vAlign w:val="center"/>
          </w:tcPr>
          <w:p w:rsidR="00C4274E" w:rsidRDefault="00537828" w:rsidP="00744589">
            <w:pPr>
              <w:rPr>
                <w:rStyle w:val="Textoennegrita"/>
                <w:rFonts w:ascii="Century Schoolbook" w:hAnsi="Century Schoolbook"/>
                <w:color w:val="0070C0"/>
                <w:sz w:val="20"/>
                <w:szCs w:val="20"/>
              </w:rPr>
            </w:pPr>
            <w:r w:rsidRPr="001F2907">
              <w:rPr>
                <w:rStyle w:val="Textoennegrita"/>
                <w:rFonts w:ascii="Century Schoolbook" w:hAnsi="Century Schoolbook"/>
                <w:color w:val="0070C0"/>
                <w:sz w:val="20"/>
                <w:szCs w:val="20"/>
              </w:rPr>
              <w:t>Secretario/</w:t>
            </w:r>
          </w:p>
          <w:p w:rsidR="00537828" w:rsidRPr="001F2907" w:rsidRDefault="00537828" w:rsidP="00744589">
            <w:pPr>
              <w:rPr>
                <w:rFonts w:ascii="Century Schoolbook" w:hAnsi="Century Schoolbook"/>
                <w:color w:val="0070C0"/>
                <w:sz w:val="20"/>
                <w:szCs w:val="20"/>
              </w:rPr>
            </w:pPr>
            <w:r w:rsidRPr="001F2907">
              <w:rPr>
                <w:rStyle w:val="Textoennegrita"/>
                <w:rFonts w:ascii="Century Schoolbook" w:hAnsi="Century Schoolbook"/>
                <w:color w:val="0070C0"/>
                <w:sz w:val="20"/>
                <w:szCs w:val="20"/>
              </w:rPr>
              <w:t xml:space="preserve">portavoz </w:t>
            </w:r>
          </w:p>
        </w:tc>
        <w:tc>
          <w:tcPr>
            <w:tcW w:w="3372" w:type="dxa"/>
            <w:vAlign w:val="center"/>
          </w:tcPr>
          <w:p w:rsidR="00537828" w:rsidRPr="00B66421" w:rsidRDefault="00537828" w:rsidP="00744589">
            <w:pPr>
              <w:rPr>
                <w:rFonts w:ascii="Century Schoolbook" w:hAnsi="Century Schoolbook"/>
                <w:sz w:val="18"/>
                <w:szCs w:val="18"/>
              </w:rPr>
            </w:pPr>
            <w:r w:rsidRPr="00B66421">
              <w:rPr>
                <w:rFonts w:ascii="Century Schoolbook" w:hAnsi="Century Schoolbook"/>
                <w:sz w:val="18"/>
                <w:szCs w:val="18"/>
              </w:rPr>
              <w:t xml:space="preserve">Se encarga de distribuir el material, registrar los distintos aspectos que se van tratando...Suele ser disciplinado y eficiente. </w:t>
            </w:r>
          </w:p>
        </w:tc>
        <w:tc>
          <w:tcPr>
            <w:tcW w:w="1388" w:type="dxa"/>
            <w:gridSpan w:val="2"/>
            <w:vAlign w:val="center"/>
          </w:tcPr>
          <w:p w:rsidR="00537828" w:rsidRPr="00C96339" w:rsidRDefault="00537828" w:rsidP="00744589">
            <w:pPr>
              <w:rPr>
                <w:rFonts w:ascii="Century Schoolbook" w:hAnsi="Century Schoolbook"/>
                <w:color w:val="0070C0"/>
                <w:sz w:val="18"/>
                <w:szCs w:val="18"/>
              </w:rPr>
            </w:pPr>
            <w:r w:rsidRPr="00C96339">
              <w:rPr>
                <w:rStyle w:val="Textoennegrita"/>
                <w:rFonts w:ascii="Century Schoolbook" w:hAnsi="Century Schoolbook"/>
                <w:color w:val="0070C0"/>
                <w:sz w:val="18"/>
                <w:szCs w:val="18"/>
              </w:rPr>
              <w:t xml:space="preserve">Discutidor </w:t>
            </w:r>
          </w:p>
        </w:tc>
        <w:tc>
          <w:tcPr>
            <w:tcW w:w="3833" w:type="dxa"/>
            <w:vAlign w:val="center"/>
          </w:tcPr>
          <w:p w:rsidR="00537828" w:rsidRPr="00B66421" w:rsidRDefault="00537828" w:rsidP="00744589">
            <w:pPr>
              <w:rPr>
                <w:rFonts w:ascii="Century Schoolbook" w:hAnsi="Century Schoolbook"/>
                <w:sz w:val="18"/>
                <w:szCs w:val="18"/>
              </w:rPr>
            </w:pPr>
            <w:r w:rsidRPr="00B66421">
              <w:rPr>
                <w:rFonts w:ascii="Century Schoolbook" w:hAnsi="Century Schoolbook"/>
                <w:sz w:val="18"/>
                <w:szCs w:val="18"/>
              </w:rPr>
              <w:t xml:space="preserve">No está de acuerdo con nada, siempre defiende otra </w:t>
            </w:r>
            <w:r w:rsidR="002D5C24" w:rsidRPr="00B66421">
              <w:rPr>
                <w:rFonts w:ascii="Century Schoolbook" w:hAnsi="Century Schoolbook"/>
                <w:sz w:val="18"/>
                <w:szCs w:val="18"/>
              </w:rPr>
              <w:t>tesis,</w:t>
            </w:r>
            <w:r w:rsidRPr="00B66421">
              <w:rPr>
                <w:rFonts w:ascii="Century Schoolbook" w:hAnsi="Century Schoolbook"/>
                <w:sz w:val="18"/>
                <w:szCs w:val="18"/>
              </w:rPr>
              <w:t xml:space="preserve"> aunque sin ánimo destructivo, a diferencia del opositor. </w:t>
            </w:r>
          </w:p>
        </w:tc>
      </w:tr>
      <w:tr w:rsidR="00C96339" w:rsidRPr="00BC4504" w:rsidTr="00C96339">
        <w:trPr>
          <w:tblCellSpacing w:w="15" w:type="dxa"/>
        </w:trPr>
        <w:tc>
          <w:tcPr>
            <w:tcW w:w="1372" w:type="dxa"/>
            <w:vAlign w:val="center"/>
          </w:tcPr>
          <w:p w:rsidR="00537828" w:rsidRPr="001F2907" w:rsidRDefault="00537828" w:rsidP="00744589">
            <w:pPr>
              <w:rPr>
                <w:rFonts w:ascii="Century Schoolbook" w:hAnsi="Century Schoolbook"/>
                <w:color w:val="0070C0"/>
                <w:sz w:val="20"/>
                <w:szCs w:val="20"/>
              </w:rPr>
            </w:pPr>
            <w:r w:rsidRPr="001F2907">
              <w:rPr>
                <w:rStyle w:val="Textoennegrita"/>
                <w:rFonts w:ascii="Century Schoolbook" w:hAnsi="Century Schoolbook"/>
                <w:color w:val="0070C0"/>
                <w:sz w:val="20"/>
                <w:szCs w:val="20"/>
              </w:rPr>
              <w:t xml:space="preserve">Cerebro </w:t>
            </w:r>
          </w:p>
        </w:tc>
        <w:tc>
          <w:tcPr>
            <w:tcW w:w="3372" w:type="dxa"/>
            <w:vAlign w:val="center"/>
          </w:tcPr>
          <w:p w:rsidR="00537828" w:rsidRPr="00B66421" w:rsidRDefault="00537828" w:rsidP="00744589">
            <w:pPr>
              <w:rPr>
                <w:rFonts w:ascii="Century Schoolbook" w:hAnsi="Century Schoolbook"/>
                <w:sz w:val="18"/>
                <w:szCs w:val="18"/>
              </w:rPr>
            </w:pPr>
            <w:r w:rsidRPr="00B66421">
              <w:rPr>
                <w:rFonts w:ascii="Century Schoolbook" w:hAnsi="Century Schoolbook"/>
                <w:sz w:val="18"/>
                <w:szCs w:val="18"/>
              </w:rPr>
              <w:t xml:space="preserve">Es creativo, innovador, poco comunicativo y prefiere trabajar a su propio ritmo. Resuelve problemas difíciles. Busca nuevas alternativas. </w:t>
            </w:r>
          </w:p>
        </w:tc>
        <w:tc>
          <w:tcPr>
            <w:tcW w:w="1388" w:type="dxa"/>
            <w:gridSpan w:val="2"/>
            <w:vAlign w:val="center"/>
          </w:tcPr>
          <w:p w:rsidR="00537828" w:rsidRPr="00C96339" w:rsidRDefault="00537828" w:rsidP="00744589">
            <w:pPr>
              <w:rPr>
                <w:rFonts w:ascii="Century Schoolbook" w:hAnsi="Century Schoolbook"/>
                <w:color w:val="0070C0"/>
                <w:sz w:val="18"/>
                <w:szCs w:val="18"/>
              </w:rPr>
            </w:pPr>
            <w:r w:rsidRPr="00C96339">
              <w:rPr>
                <w:rStyle w:val="Textoennegrita"/>
                <w:rFonts w:ascii="Century Schoolbook" w:hAnsi="Century Schoolbook"/>
                <w:color w:val="0070C0"/>
                <w:sz w:val="18"/>
                <w:szCs w:val="18"/>
              </w:rPr>
              <w:t xml:space="preserve">Incordio </w:t>
            </w:r>
          </w:p>
        </w:tc>
        <w:tc>
          <w:tcPr>
            <w:tcW w:w="3833" w:type="dxa"/>
            <w:vAlign w:val="center"/>
          </w:tcPr>
          <w:p w:rsidR="00537828" w:rsidRPr="00B66421" w:rsidRDefault="00537828" w:rsidP="00744589">
            <w:pPr>
              <w:rPr>
                <w:rFonts w:ascii="Century Schoolbook" w:hAnsi="Century Schoolbook"/>
                <w:sz w:val="18"/>
                <w:szCs w:val="18"/>
              </w:rPr>
            </w:pPr>
            <w:r w:rsidRPr="00B66421">
              <w:rPr>
                <w:rFonts w:ascii="Century Schoolbook" w:hAnsi="Century Schoolbook"/>
                <w:sz w:val="18"/>
                <w:szCs w:val="18"/>
              </w:rPr>
              <w:t xml:space="preserve">Es inoportuno, siempre con un comentario desafortunado en el momento menos adecuado, molestando a los compañeros. </w:t>
            </w:r>
          </w:p>
        </w:tc>
      </w:tr>
      <w:tr w:rsidR="00C96339" w:rsidRPr="00BC4504" w:rsidTr="00C96339">
        <w:trPr>
          <w:tblCellSpacing w:w="15" w:type="dxa"/>
        </w:trPr>
        <w:tc>
          <w:tcPr>
            <w:tcW w:w="1372" w:type="dxa"/>
            <w:vAlign w:val="center"/>
          </w:tcPr>
          <w:p w:rsidR="00537828" w:rsidRPr="001F2907" w:rsidRDefault="00537828" w:rsidP="00744589">
            <w:pPr>
              <w:rPr>
                <w:rFonts w:ascii="Century Schoolbook" w:hAnsi="Century Schoolbook"/>
                <w:color w:val="0070C0"/>
                <w:sz w:val="20"/>
                <w:szCs w:val="20"/>
              </w:rPr>
            </w:pPr>
            <w:r w:rsidRPr="001F2907">
              <w:rPr>
                <w:rStyle w:val="Textoennegrita"/>
                <w:rFonts w:ascii="Century Schoolbook" w:hAnsi="Century Schoolbook"/>
                <w:color w:val="0070C0"/>
                <w:sz w:val="20"/>
                <w:szCs w:val="20"/>
              </w:rPr>
              <w:t xml:space="preserve">Evaluador </w:t>
            </w:r>
          </w:p>
        </w:tc>
        <w:tc>
          <w:tcPr>
            <w:tcW w:w="3372" w:type="dxa"/>
            <w:vAlign w:val="center"/>
          </w:tcPr>
          <w:p w:rsidR="00537828" w:rsidRPr="00B66421" w:rsidRDefault="00537828" w:rsidP="00744589">
            <w:pPr>
              <w:rPr>
                <w:rFonts w:ascii="Century Schoolbook" w:hAnsi="Century Schoolbook"/>
                <w:sz w:val="18"/>
                <w:szCs w:val="18"/>
              </w:rPr>
            </w:pPr>
            <w:r w:rsidRPr="00B66421">
              <w:rPr>
                <w:rFonts w:ascii="Century Schoolbook" w:hAnsi="Century Schoolbook"/>
                <w:sz w:val="18"/>
                <w:szCs w:val="18"/>
              </w:rPr>
              <w:t xml:space="preserve">Serio, perspicaz, estratega con poca iniciativa. Percibe todas las opciones. Se preocupa por verificar que se cumplan las reglas. </w:t>
            </w:r>
          </w:p>
        </w:tc>
        <w:tc>
          <w:tcPr>
            <w:tcW w:w="1388" w:type="dxa"/>
            <w:gridSpan w:val="2"/>
            <w:vAlign w:val="center"/>
          </w:tcPr>
          <w:p w:rsidR="00537828" w:rsidRPr="00C96339" w:rsidRDefault="00537828" w:rsidP="00744589">
            <w:pPr>
              <w:rPr>
                <w:rFonts w:ascii="Century Schoolbook" w:hAnsi="Century Schoolbook"/>
                <w:color w:val="0070C0"/>
                <w:sz w:val="18"/>
                <w:szCs w:val="18"/>
              </w:rPr>
            </w:pPr>
            <w:r w:rsidRPr="00C96339">
              <w:rPr>
                <w:rStyle w:val="Textoennegrita"/>
                <w:rFonts w:ascii="Century Schoolbook" w:hAnsi="Century Schoolbook"/>
                <w:color w:val="0070C0"/>
                <w:sz w:val="18"/>
                <w:szCs w:val="18"/>
              </w:rPr>
              <w:t xml:space="preserve">Charlatán </w:t>
            </w:r>
          </w:p>
        </w:tc>
        <w:tc>
          <w:tcPr>
            <w:tcW w:w="3833" w:type="dxa"/>
            <w:vAlign w:val="center"/>
          </w:tcPr>
          <w:p w:rsidR="00537828" w:rsidRPr="00B66421" w:rsidRDefault="00537828" w:rsidP="00744589">
            <w:pPr>
              <w:rPr>
                <w:rFonts w:ascii="Century Schoolbook" w:hAnsi="Century Schoolbook"/>
                <w:sz w:val="18"/>
                <w:szCs w:val="18"/>
              </w:rPr>
            </w:pPr>
            <w:r w:rsidRPr="00B66421">
              <w:rPr>
                <w:rFonts w:ascii="Century Schoolbook" w:hAnsi="Century Schoolbook"/>
                <w:sz w:val="18"/>
                <w:szCs w:val="18"/>
              </w:rPr>
              <w:t xml:space="preserve">Emplea la más mínima oportunidad para comenzar a hablar reteniendo la palabra. </w:t>
            </w:r>
          </w:p>
        </w:tc>
      </w:tr>
      <w:tr w:rsidR="00C96339" w:rsidRPr="00BC4504" w:rsidTr="00C96339">
        <w:trPr>
          <w:tblCellSpacing w:w="15" w:type="dxa"/>
        </w:trPr>
        <w:tc>
          <w:tcPr>
            <w:tcW w:w="1372" w:type="dxa"/>
            <w:vMerge w:val="restart"/>
            <w:vAlign w:val="center"/>
          </w:tcPr>
          <w:p w:rsidR="00537828" w:rsidRPr="001F2907" w:rsidRDefault="00537828" w:rsidP="00744589">
            <w:pPr>
              <w:rPr>
                <w:rFonts w:ascii="Century Schoolbook" w:hAnsi="Century Schoolbook"/>
                <w:color w:val="0070C0"/>
                <w:sz w:val="20"/>
                <w:szCs w:val="20"/>
              </w:rPr>
            </w:pPr>
            <w:r w:rsidRPr="001F2907">
              <w:rPr>
                <w:rStyle w:val="Textoennegrita"/>
                <w:rFonts w:ascii="Century Schoolbook" w:hAnsi="Century Schoolbook"/>
                <w:color w:val="0070C0"/>
                <w:sz w:val="20"/>
                <w:szCs w:val="20"/>
              </w:rPr>
              <w:t xml:space="preserve">Promotor </w:t>
            </w:r>
          </w:p>
        </w:tc>
        <w:tc>
          <w:tcPr>
            <w:tcW w:w="3372" w:type="dxa"/>
            <w:vMerge w:val="restart"/>
            <w:vAlign w:val="center"/>
          </w:tcPr>
          <w:p w:rsidR="00537828" w:rsidRPr="00B66421" w:rsidRDefault="00537828" w:rsidP="00744589">
            <w:pPr>
              <w:rPr>
                <w:rFonts w:ascii="Century Schoolbook" w:hAnsi="Century Schoolbook"/>
                <w:sz w:val="18"/>
                <w:szCs w:val="18"/>
              </w:rPr>
            </w:pPr>
            <w:r w:rsidRPr="00B66421">
              <w:rPr>
                <w:rFonts w:ascii="Century Schoolbook" w:hAnsi="Century Schoolbook"/>
                <w:sz w:val="18"/>
                <w:szCs w:val="18"/>
              </w:rPr>
              <w:t xml:space="preserve">Es bueno para adoptar ideas de los creadores, innovadores y encontrar los recursos para promoverlas y que se hagan realidad. </w:t>
            </w:r>
          </w:p>
        </w:tc>
        <w:tc>
          <w:tcPr>
            <w:tcW w:w="1388" w:type="dxa"/>
            <w:gridSpan w:val="2"/>
            <w:vAlign w:val="center"/>
          </w:tcPr>
          <w:p w:rsidR="00537828" w:rsidRPr="00C96339" w:rsidRDefault="00537828" w:rsidP="00744589">
            <w:pPr>
              <w:rPr>
                <w:rFonts w:ascii="Century Schoolbook" w:hAnsi="Century Schoolbook"/>
                <w:color w:val="0070C0"/>
                <w:sz w:val="18"/>
                <w:szCs w:val="18"/>
              </w:rPr>
            </w:pPr>
            <w:r w:rsidRPr="00C96339">
              <w:rPr>
                <w:rStyle w:val="Textoennegrita"/>
                <w:rFonts w:ascii="Century Schoolbook" w:hAnsi="Century Schoolbook"/>
                <w:color w:val="0070C0"/>
                <w:sz w:val="18"/>
                <w:szCs w:val="18"/>
              </w:rPr>
              <w:t xml:space="preserve">Listillo </w:t>
            </w:r>
          </w:p>
        </w:tc>
        <w:tc>
          <w:tcPr>
            <w:tcW w:w="3833" w:type="dxa"/>
            <w:vAlign w:val="center"/>
          </w:tcPr>
          <w:p w:rsidR="00537828" w:rsidRPr="00B66421" w:rsidRDefault="00537828" w:rsidP="00744589">
            <w:pPr>
              <w:rPr>
                <w:rFonts w:ascii="Century Schoolbook" w:hAnsi="Century Schoolbook"/>
                <w:sz w:val="18"/>
                <w:szCs w:val="18"/>
              </w:rPr>
            </w:pPr>
            <w:r w:rsidRPr="00B66421">
              <w:rPr>
                <w:rFonts w:ascii="Century Schoolbook" w:hAnsi="Century Schoolbook"/>
                <w:sz w:val="18"/>
                <w:szCs w:val="18"/>
              </w:rPr>
              <w:t xml:space="preserve">Él lo sabe todo y de hecho suele tener un nivel de preparación por encima de la media. Resultan insufribles. </w:t>
            </w:r>
          </w:p>
        </w:tc>
      </w:tr>
      <w:tr w:rsidR="00C96339" w:rsidRPr="00BC4504" w:rsidTr="00C96339">
        <w:trPr>
          <w:tblCellSpacing w:w="15" w:type="dxa"/>
        </w:trPr>
        <w:tc>
          <w:tcPr>
            <w:tcW w:w="1372" w:type="dxa"/>
            <w:vMerge/>
            <w:vAlign w:val="center"/>
          </w:tcPr>
          <w:p w:rsidR="00537828" w:rsidRPr="00BC4504" w:rsidRDefault="00537828" w:rsidP="00744589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  <w:tc>
          <w:tcPr>
            <w:tcW w:w="3372" w:type="dxa"/>
            <w:vMerge/>
            <w:vAlign w:val="center"/>
          </w:tcPr>
          <w:p w:rsidR="00537828" w:rsidRPr="00BC4504" w:rsidRDefault="00537828" w:rsidP="00744589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  <w:tc>
          <w:tcPr>
            <w:tcW w:w="1388" w:type="dxa"/>
            <w:gridSpan w:val="2"/>
            <w:vAlign w:val="center"/>
          </w:tcPr>
          <w:p w:rsidR="00537828" w:rsidRPr="00C96339" w:rsidRDefault="00537828" w:rsidP="00744589">
            <w:pPr>
              <w:rPr>
                <w:rFonts w:ascii="Century Schoolbook" w:hAnsi="Century Schoolbook"/>
                <w:color w:val="0070C0"/>
                <w:sz w:val="18"/>
                <w:szCs w:val="18"/>
              </w:rPr>
            </w:pPr>
            <w:r w:rsidRPr="00C96339">
              <w:rPr>
                <w:rStyle w:val="Textoennegrita"/>
                <w:rFonts w:ascii="Century Schoolbook" w:hAnsi="Century Schoolbook"/>
                <w:color w:val="0070C0"/>
                <w:sz w:val="18"/>
                <w:szCs w:val="18"/>
              </w:rPr>
              <w:t>Cuadriculado</w:t>
            </w:r>
            <w:r w:rsidRPr="00C96339">
              <w:rPr>
                <w:rFonts w:ascii="Century Schoolbook" w:hAnsi="Century Schoolbook"/>
                <w:color w:val="0070C0"/>
                <w:sz w:val="18"/>
                <w:szCs w:val="18"/>
              </w:rPr>
              <w:t xml:space="preserve"> </w:t>
            </w:r>
          </w:p>
        </w:tc>
        <w:tc>
          <w:tcPr>
            <w:tcW w:w="3833" w:type="dxa"/>
            <w:vAlign w:val="center"/>
          </w:tcPr>
          <w:p w:rsidR="00537828" w:rsidRPr="00B66421" w:rsidRDefault="00537828" w:rsidP="00744589">
            <w:pPr>
              <w:rPr>
                <w:rFonts w:ascii="Century Schoolbook" w:hAnsi="Century Schoolbook"/>
                <w:sz w:val="18"/>
                <w:szCs w:val="18"/>
              </w:rPr>
            </w:pPr>
            <w:r w:rsidRPr="00B66421">
              <w:rPr>
                <w:rFonts w:ascii="Century Schoolbook" w:hAnsi="Century Schoolbook"/>
                <w:sz w:val="18"/>
                <w:szCs w:val="18"/>
              </w:rPr>
              <w:t xml:space="preserve">Tiene unos esquemas mentales muy consolidados de los que resulta muy difícil moverle o que considere otras opciones. </w:t>
            </w:r>
          </w:p>
        </w:tc>
      </w:tr>
    </w:tbl>
    <w:p w:rsidR="00537828" w:rsidRPr="00041967" w:rsidRDefault="002022F4" w:rsidP="00041967">
      <w:pPr>
        <w:pStyle w:val="Ttulo1GrupodeTrabajo"/>
        <w:rPr>
          <w:color w:val="800000"/>
        </w:rPr>
      </w:pPr>
      <w:bookmarkStart w:id="34" w:name="_Toc496556436"/>
      <w:bookmarkStart w:id="35" w:name="_Toc102559869"/>
      <w:r>
        <w:rPr>
          <w:color w:val="800000"/>
        </w:rPr>
        <w:t>4</w:t>
      </w:r>
      <w:r w:rsidR="00537828" w:rsidRPr="00041967">
        <w:rPr>
          <w:color w:val="800000"/>
        </w:rPr>
        <w:t>.- E</w:t>
      </w:r>
      <w:r w:rsidR="00041967">
        <w:rPr>
          <w:color w:val="800000"/>
        </w:rPr>
        <w:t>L CONFLICTO Y SUS MEDIOS DE RESOLUCIÓN</w:t>
      </w:r>
      <w:r w:rsidR="00537828" w:rsidRPr="00041967">
        <w:rPr>
          <w:color w:val="800000"/>
        </w:rPr>
        <w:t>.</w:t>
      </w:r>
      <w:bookmarkEnd w:id="34"/>
      <w:bookmarkEnd w:id="35"/>
    </w:p>
    <w:p w:rsidR="00537828" w:rsidRPr="00387296" w:rsidRDefault="002022F4" w:rsidP="00041967">
      <w:pPr>
        <w:pStyle w:val="Ttulo2"/>
        <w:numPr>
          <w:ilvl w:val="0"/>
          <w:numId w:val="0"/>
        </w:numPr>
        <w:ind w:left="480"/>
        <w:rPr>
          <w:rFonts w:ascii="Century Schoolbook" w:hAnsi="Century Schoolbook" w:cs="Century Schoolbook"/>
          <w:i w:val="0"/>
          <w:iCs w:val="0"/>
          <w:color w:val="800000"/>
          <w:sz w:val="16"/>
          <w:szCs w:val="16"/>
        </w:rPr>
      </w:pPr>
      <w:bookmarkStart w:id="36" w:name="_Toc496556437"/>
      <w:bookmarkStart w:id="37" w:name="_Toc102559870"/>
      <w:r>
        <w:rPr>
          <w:rFonts w:ascii="Century Schoolbook" w:hAnsi="Century Schoolbook" w:cs="Century Schoolbook"/>
          <w:i w:val="0"/>
          <w:iCs w:val="0"/>
          <w:color w:val="800000"/>
          <w:sz w:val="16"/>
          <w:szCs w:val="16"/>
        </w:rPr>
        <w:t>4</w:t>
      </w:r>
      <w:r w:rsidR="00537828" w:rsidRPr="00387296">
        <w:rPr>
          <w:rFonts w:ascii="Century Schoolbook" w:hAnsi="Century Schoolbook" w:cs="Century Schoolbook"/>
          <w:i w:val="0"/>
          <w:iCs w:val="0"/>
          <w:color w:val="800000"/>
          <w:sz w:val="16"/>
          <w:szCs w:val="16"/>
        </w:rPr>
        <w:t xml:space="preserve">.1.- </w:t>
      </w:r>
      <w:r w:rsidR="00936491">
        <w:rPr>
          <w:rFonts w:ascii="Century Schoolbook" w:hAnsi="Century Schoolbook" w:cs="Century Schoolbook"/>
          <w:i w:val="0"/>
          <w:iCs w:val="0"/>
          <w:color w:val="800000"/>
          <w:sz w:val="16"/>
          <w:szCs w:val="16"/>
        </w:rPr>
        <w:t>FUENTES</w:t>
      </w:r>
      <w:r w:rsidR="00041967" w:rsidRPr="00387296">
        <w:rPr>
          <w:rFonts w:ascii="Century Schoolbook" w:hAnsi="Century Schoolbook" w:cs="Century Schoolbook"/>
          <w:i w:val="0"/>
          <w:iCs w:val="0"/>
          <w:color w:val="800000"/>
          <w:sz w:val="16"/>
          <w:szCs w:val="16"/>
        </w:rPr>
        <w:t xml:space="preserve"> DE CONFLICTO</w:t>
      </w:r>
      <w:r w:rsidR="00936491">
        <w:rPr>
          <w:rFonts w:ascii="Century Schoolbook" w:hAnsi="Century Schoolbook" w:cs="Century Schoolbook"/>
          <w:i w:val="0"/>
          <w:iCs w:val="0"/>
          <w:color w:val="800000"/>
          <w:sz w:val="16"/>
          <w:szCs w:val="16"/>
        </w:rPr>
        <w:t>S</w:t>
      </w:r>
      <w:r w:rsidR="00041967" w:rsidRPr="00387296">
        <w:rPr>
          <w:rFonts w:ascii="Century Schoolbook" w:hAnsi="Century Schoolbook" w:cs="Century Schoolbook"/>
          <w:i w:val="0"/>
          <w:iCs w:val="0"/>
          <w:color w:val="800000"/>
          <w:sz w:val="16"/>
          <w:szCs w:val="16"/>
        </w:rPr>
        <w:t>:</w:t>
      </w:r>
      <w:bookmarkEnd w:id="36"/>
      <w:bookmarkEnd w:id="37"/>
    </w:p>
    <w:p w:rsidR="00537828" w:rsidRDefault="00537828" w:rsidP="00041967">
      <w:pPr>
        <w:pStyle w:val="Textoindependiente"/>
        <w:spacing w:line="360" w:lineRule="auto"/>
        <w:ind w:left="480"/>
        <w:jc w:val="both"/>
        <w:rPr>
          <w:rFonts w:ascii="Century Schoolbook" w:hAnsi="Century Schoolbook" w:cs="Century Schoolbook"/>
          <w:sz w:val="20"/>
        </w:rPr>
      </w:pPr>
      <w:r w:rsidRPr="00041967">
        <w:rPr>
          <w:rFonts w:ascii="Century Schoolbook" w:hAnsi="Century Schoolbook" w:cs="Century Schoolbook"/>
          <w:sz w:val="20"/>
        </w:rPr>
        <w:t xml:space="preserve">El conflicto es la situación de confrontación entre ideas o posiciones opuestas en las que se ven inmersas varias personas o grupos de personas. </w:t>
      </w:r>
      <w:r w:rsidR="00C96339" w:rsidRPr="00C96339">
        <w:rPr>
          <w:rFonts w:ascii="Century Schoolbook" w:hAnsi="Century Schoolbook" w:cs="Century Schoolbook"/>
          <w:color w:val="0070C0"/>
          <w:sz w:val="20"/>
        </w:rPr>
        <w:t xml:space="preserve">Algunas de las causas más frecuentes </w:t>
      </w:r>
      <w:r w:rsidRPr="00C96339">
        <w:rPr>
          <w:rFonts w:ascii="Century Schoolbook" w:hAnsi="Century Schoolbook" w:cs="Century Schoolbook"/>
          <w:color w:val="0070C0"/>
          <w:sz w:val="20"/>
        </w:rPr>
        <w:t>son</w:t>
      </w:r>
      <w:r w:rsidRPr="00041967">
        <w:rPr>
          <w:rFonts w:ascii="Century Schoolbook" w:hAnsi="Century Schoolbook" w:cs="Century Schoolbook"/>
          <w:sz w:val="20"/>
        </w:rPr>
        <w:t xml:space="preserve">: </w:t>
      </w:r>
    </w:p>
    <w:p w:rsidR="001F2907" w:rsidRPr="00C96339" w:rsidRDefault="001F2907" w:rsidP="00C4274E">
      <w:pPr>
        <w:pStyle w:val="Textoindependiente"/>
        <w:numPr>
          <w:ilvl w:val="0"/>
          <w:numId w:val="36"/>
        </w:numPr>
        <w:spacing w:after="0"/>
        <w:ind w:left="1196" w:hanging="357"/>
        <w:jc w:val="both"/>
        <w:rPr>
          <w:rFonts w:ascii="Century Schoolbook" w:hAnsi="Century Schoolbook" w:cs="Century Schoolbook"/>
          <w:color w:val="0070C0"/>
          <w:sz w:val="20"/>
        </w:rPr>
      </w:pPr>
      <w:r w:rsidRPr="00C96339">
        <w:rPr>
          <w:rFonts w:ascii="Century Schoolbook" w:hAnsi="Century Schoolbook" w:cs="Century Schoolbook"/>
          <w:color w:val="0070C0"/>
          <w:sz w:val="20"/>
        </w:rPr>
        <w:lastRenderedPageBreak/>
        <w:t>Reparto poco nítido de las tareas.</w:t>
      </w:r>
    </w:p>
    <w:p w:rsidR="001F2907" w:rsidRPr="00C96339" w:rsidRDefault="001F2907" w:rsidP="00C4274E">
      <w:pPr>
        <w:pStyle w:val="Textoindependiente"/>
        <w:numPr>
          <w:ilvl w:val="0"/>
          <w:numId w:val="36"/>
        </w:numPr>
        <w:spacing w:after="0"/>
        <w:ind w:left="1196" w:hanging="357"/>
        <w:jc w:val="both"/>
        <w:rPr>
          <w:rFonts w:ascii="Century Schoolbook" w:hAnsi="Century Schoolbook" w:cs="Century Schoolbook"/>
          <w:color w:val="0070C0"/>
          <w:sz w:val="20"/>
        </w:rPr>
      </w:pPr>
      <w:r w:rsidRPr="00C96339">
        <w:rPr>
          <w:rFonts w:ascii="Century Schoolbook" w:hAnsi="Century Schoolbook" w:cs="Century Schoolbook"/>
          <w:color w:val="0070C0"/>
          <w:sz w:val="20"/>
        </w:rPr>
        <w:t>Falta de coordinación</w:t>
      </w:r>
    </w:p>
    <w:p w:rsidR="00C4274E" w:rsidRPr="00C96339" w:rsidRDefault="00C4274E" w:rsidP="00C4274E">
      <w:pPr>
        <w:pStyle w:val="Textoindependiente"/>
        <w:numPr>
          <w:ilvl w:val="0"/>
          <w:numId w:val="36"/>
        </w:numPr>
        <w:spacing w:after="0"/>
        <w:ind w:left="1196" w:hanging="357"/>
        <w:jc w:val="both"/>
        <w:rPr>
          <w:rFonts w:ascii="Century Schoolbook" w:hAnsi="Century Schoolbook" w:cs="Century Schoolbook"/>
          <w:color w:val="0070C0"/>
          <w:sz w:val="20"/>
        </w:rPr>
      </w:pPr>
      <w:r w:rsidRPr="00C96339">
        <w:rPr>
          <w:rFonts w:ascii="Century Schoolbook" w:hAnsi="Century Schoolbook" w:cs="Century Schoolbook"/>
          <w:color w:val="0070C0"/>
          <w:sz w:val="20"/>
        </w:rPr>
        <w:t>Cada miembro pretenda que el trabajo se desarrolle conforme a sus intereses.</w:t>
      </w:r>
    </w:p>
    <w:p w:rsidR="00C4274E" w:rsidRPr="00C96339" w:rsidRDefault="00C4274E" w:rsidP="00C4274E">
      <w:pPr>
        <w:pStyle w:val="Textoindependiente"/>
        <w:numPr>
          <w:ilvl w:val="0"/>
          <w:numId w:val="36"/>
        </w:numPr>
        <w:spacing w:after="0"/>
        <w:ind w:left="1196" w:hanging="357"/>
        <w:jc w:val="both"/>
        <w:rPr>
          <w:rFonts w:ascii="Century Schoolbook" w:hAnsi="Century Schoolbook" w:cs="Century Schoolbook"/>
          <w:color w:val="0070C0"/>
          <w:sz w:val="20"/>
        </w:rPr>
      </w:pPr>
      <w:r w:rsidRPr="00C96339">
        <w:rPr>
          <w:rFonts w:ascii="Century Schoolbook" w:hAnsi="Century Schoolbook" w:cs="Century Schoolbook"/>
          <w:color w:val="0070C0"/>
          <w:sz w:val="20"/>
        </w:rPr>
        <w:t>Problemas en las relaciones interpersonales. Choques de personalidad.</w:t>
      </w:r>
    </w:p>
    <w:p w:rsidR="00C4274E" w:rsidRPr="00041967" w:rsidRDefault="00C4274E" w:rsidP="00C4274E">
      <w:pPr>
        <w:pStyle w:val="Textoindependiente"/>
        <w:numPr>
          <w:ilvl w:val="0"/>
          <w:numId w:val="36"/>
        </w:numPr>
        <w:spacing w:after="0"/>
        <w:ind w:left="1196" w:hanging="357"/>
        <w:jc w:val="both"/>
        <w:rPr>
          <w:rFonts w:ascii="Century Schoolbook" w:hAnsi="Century Schoolbook" w:cs="Century Schoolbook"/>
          <w:sz w:val="20"/>
        </w:rPr>
      </w:pPr>
      <w:r w:rsidRPr="00C96339">
        <w:rPr>
          <w:rFonts w:ascii="Century Schoolbook" w:hAnsi="Century Schoolbook" w:cs="Century Schoolbook"/>
          <w:color w:val="0070C0"/>
          <w:sz w:val="20"/>
        </w:rPr>
        <w:t>Desconfianza entre los miembros</w:t>
      </w:r>
      <w:r>
        <w:rPr>
          <w:rFonts w:ascii="Century Schoolbook" w:hAnsi="Century Schoolbook" w:cs="Century Schoolbook"/>
          <w:sz w:val="20"/>
        </w:rPr>
        <w:t xml:space="preserve">, </w:t>
      </w:r>
      <w:r w:rsidRPr="00C4274E">
        <w:rPr>
          <w:rFonts w:ascii="Century Schoolbook" w:hAnsi="Century Schoolbook" w:cs="Century Schoolbook"/>
          <w:color w:val="00B050"/>
          <w:sz w:val="20"/>
        </w:rPr>
        <w:t>por ejemplo, uno quiere ascender y maniobra para; atribuirse méritos de compañeros, ocultar información, culpar a otros de lo que sale mal, etc.</w:t>
      </w:r>
    </w:p>
    <w:p w:rsidR="00537828" w:rsidRPr="00387296" w:rsidRDefault="002022F4" w:rsidP="00DD773E">
      <w:pPr>
        <w:pStyle w:val="Ttulo2"/>
        <w:numPr>
          <w:ilvl w:val="0"/>
          <w:numId w:val="0"/>
        </w:numPr>
        <w:ind w:left="480"/>
        <w:rPr>
          <w:rFonts w:ascii="Century Schoolbook" w:hAnsi="Century Schoolbook" w:cs="Century Schoolbook"/>
          <w:i w:val="0"/>
          <w:iCs w:val="0"/>
          <w:color w:val="800000"/>
          <w:sz w:val="16"/>
          <w:szCs w:val="16"/>
        </w:rPr>
      </w:pPr>
      <w:bookmarkStart w:id="38" w:name="_Toc496556438"/>
      <w:bookmarkStart w:id="39" w:name="_Toc102559871"/>
      <w:r>
        <w:rPr>
          <w:rFonts w:ascii="Century Schoolbook" w:hAnsi="Century Schoolbook" w:cs="Century Schoolbook"/>
          <w:i w:val="0"/>
          <w:iCs w:val="0"/>
          <w:color w:val="800000"/>
          <w:sz w:val="16"/>
          <w:szCs w:val="16"/>
        </w:rPr>
        <w:t>4</w:t>
      </w:r>
      <w:r w:rsidR="00537828" w:rsidRPr="00387296">
        <w:rPr>
          <w:rFonts w:ascii="Century Schoolbook" w:hAnsi="Century Schoolbook" w:cs="Century Schoolbook"/>
          <w:i w:val="0"/>
          <w:iCs w:val="0"/>
          <w:color w:val="800000"/>
          <w:sz w:val="16"/>
          <w:szCs w:val="16"/>
        </w:rPr>
        <w:t>.2.- T</w:t>
      </w:r>
      <w:r w:rsidR="00041967" w:rsidRPr="00387296">
        <w:rPr>
          <w:rFonts w:ascii="Century Schoolbook" w:hAnsi="Century Schoolbook" w:cs="Century Schoolbook"/>
          <w:i w:val="0"/>
          <w:iCs w:val="0"/>
          <w:color w:val="800000"/>
          <w:sz w:val="16"/>
          <w:szCs w:val="16"/>
        </w:rPr>
        <w:t>RATAMIENTO DEL CONFLICTO:</w:t>
      </w:r>
      <w:r w:rsidR="00DD773E" w:rsidRPr="00387296">
        <w:rPr>
          <w:rFonts w:ascii="Century Schoolbook" w:hAnsi="Century Schoolbook" w:cs="Century Schoolbook"/>
          <w:i w:val="0"/>
          <w:iCs w:val="0"/>
          <w:color w:val="800000"/>
          <w:sz w:val="16"/>
          <w:szCs w:val="16"/>
        </w:rPr>
        <w:t xml:space="preserve"> R</w:t>
      </w:r>
      <w:r w:rsidR="00537828" w:rsidRPr="00387296">
        <w:rPr>
          <w:rFonts w:ascii="Century Schoolbook" w:hAnsi="Century Schoolbook" w:cs="Century Schoolbook"/>
          <w:i w:val="0"/>
          <w:iCs w:val="0"/>
          <w:color w:val="800000"/>
          <w:sz w:val="16"/>
          <w:szCs w:val="16"/>
        </w:rPr>
        <w:t>esolución entre las partes afectadas.</w:t>
      </w:r>
      <w:bookmarkEnd w:id="38"/>
      <w:bookmarkEnd w:id="39"/>
    </w:p>
    <w:p w:rsidR="00537828" w:rsidRDefault="004250B1" w:rsidP="00B66421">
      <w:pPr>
        <w:pStyle w:val="Textoindependiente"/>
        <w:spacing w:after="0" w:line="360" w:lineRule="auto"/>
        <w:ind w:left="480"/>
        <w:jc w:val="both"/>
        <w:rPr>
          <w:rFonts w:ascii="Century Schoolbook" w:hAnsi="Century Schoolbook" w:cs="Century Schoolbook"/>
          <w:sz w:val="20"/>
        </w:rPr>
      </w:pPr>
      <w:r>
        <w:rPr>
          <w:rFonts w:ascii="Century Schoolbook" w:hAnsi="Century Schoolbook" w:cs="Century Schoolbook"/>
          <w:sz w:val="20"/>
        </w:rPr>
        <w:t xml:space="preserve">Ante un conflicto, </w:t>
      </w:r>
      <w:r w:rsidRPr="00936491">
        <w:rPr>
          <w:rFonts w:ascii="Century Schoolbook" w:hAnsi="Century Schoolbook" w:cs="Century Schoolbook"/>
          <w:color w:val="0070C0"/>
          <w:sz w:val="20"/>
        </w:rPr>
        <w:t>e</w:t>
      </w:r>
      <w:r w:rsidR="00936491" w:rsidRPr="00936491">
        <w:rPr>
          <w:rFonts w:ascii="Century Schoolbook" w:hAnsi="Century Schoolbook" w:cs="Century Schoolbook"/>
          <w:color w:val="0070C0"/>
          <w:sz w:val="20"/>
        </w:rPr>
        <w:t>s</w:t>
      </w:r>
      <w:r w:rsidRPr="00936491">
        <w:rPr>
          <w:rFonts w:ascii="Century Schoolbook" w:hAnsi="Century Schoolbook" w:cs="Century Schoolbook"/>
          <w:color w:val="0070C0"/>
          <w:sz w:val="20"/>
        </w:rPr>
        <w:t xml:space="preserve"> conveniente dejar cierto margen a las partes para que lo solucionen </w:t>
      </w:r>
      <w:r w:rsidR="00C2172B" w:rsidRPr="00936491">
        <w:rPr>
          <w:rFonts w:ascii="Century Schoolbook" w:hAnsi="Century Schoolbook" w:cs="Century Schoolbook"/>
          <w:b/>
          <w:bCs/>
          <w:color w:val="0070C0"/>
          <w:sz w:val="20"/>
          <w:u w:val="single"/>
        </w:rPr>
        <w:t>los implicados</w:t>
      </w:r>
      <w:r>
        <w:rPr>
          <w:rFonts w:ascii="Century Schoolbook" w:hAnsi="Century Schoolbook" w:cs="Century Schoolbook"/>
          <w:b/>
          <w:bCs/>
          <w:sz w:val="20"/>
        </w:rPr>
        <w:t>.</w:t>
      </w:r>
      <w:r w:rsidR="00537828" w:rsidRPr="00041967">
        <w:rPr>
          <w:rFonts w:ascii="Century Schoolbook" w:hAnsi="Century Schoolbook" w:cs="Century Schoolbook"/>
          <w:sz w:val="20"/>
        </w:rPr>
        <w:t xml:space="preserve"> </w:t>
      </w:r>
      <w:r>
        <w:rPr>
          <w:rFonts w:ascii="Century Schoolbook" w:hAnsi="Century Schoolbook" w:cs="Century Schoolbook"/>
          <w:sz w:val="20"/>
        </w:rPr>
        <w:t xml:space="preserve">Se </w:t>
      </w:r>
      <w:r w:rsidR="00537828" w:rsidRPr="00041967">
        <w:rPr>
          <w:rFonts w:ascii="Century Schoolbook" w:hAnsi="Century Schoolbook" w:cs="Century Schoolbook"/>
          <w:sz w:val="20"/>
        </w:rPr>
        <w:t xml:space="preserve">pueden emplear </w:t>
      </w:r>
      <w:r>
        <w:rPr>
          <w:rFonts w:ascii="Century Schoolbook" w:hAnsi="Century Schoolbook" w:cs="Century Schoolbook"/>
          <w:sz w:val="20"/>
        </w:rPr>
        <w:t xml:space="preserve">distintas </w:t>
      </w:r>
      <w:r w:rsidR="00537828" w:rsidRPr="00041967">
        <w:rPr>
          <w:rFonts w:ascii="Century Schoolbook" w:hAnsi="Century Schoolbook" w:cs="Century Schoolbook"/>
          <w:sz w:val="20"/>
        </w:rPr>
        <w:t>tácticas</w:t>
      </w:r>
      <w:r w:rsidR="000F3FF9">
        <w:rPr>
          <w:rFonts w:ascii="Century Schoolbook" w:hAnsi="Century Schoolbook" w:cs="Century Schoolbook"/>
          <w:sz w:val="20"/>
        </w:rPr>
        <w:t>:</w:t>
      </w:r>
      <w:r w:rsidR="00537828" w:rsidRPr="00041967">
        <w:rPr>
          <w:rFonts w:ascii="Century Schoolbook" w:hAnsi="Century Schoolbook" w:cs="Century Schoolbook"/>
          <w:sz w:val="20"/>
        </w:rPr>
        <w:t xml:space="preserve"> </w:t>
      </w:r>
    </w:p>
    <w:p w:rsidR="00663CFB" w:rsidRDefault="004250B1" w:rsidP="00B66421">
      <w:pPr>
        <w:pStyle w:val="Textoindependiente"/>
        <w:numPr>
          <w:ilvl w:val="0"/>
          <w:numId w:val="19"/>
        </w:numPr>
        <w:spacing w:after="0" w:line="360" w:lineRule="auto"/>
        <w:jc w:val="both"/>
        <w:rPr>
          <w:rFonts w:ascii="Century Schoolbook" w:hAnsi="Century Schoolbook" w:cs="Century Schoolbook"/>
          <w:sz w:val="20"/>
        </w:rPr>
      </w:pPr>
      <w:r w:rsidRPr="00C4274E">
        <w:rPr>
          <w:rFonts w:ascii="Century Schoolbook" w:hAnsi="Century Schoolbook" w:cs="Century Schoolbook"/>
          <w:b/>
          <w:bCs/>
          <w:color w:val="0070C0"/>
          <w:sz w:val="20"/>
        </w:rPr>
        <w:t>Competitiva</w:t>
      </w:r>
      <w:r>
        <w:rPr>
          <w:rFonts w:ascii="Century Schoolbook" w:hAnsi="Century Schoolbook" w:cs="Century Schoolbook"/>
          <w:sz w:val="20"/>
        </w:rPr>
        <w:t>: la</w:t>
      </w:r>
      <w:r w:rsidR="006000DB">
        <w:rPr>
          <w:rFonts w:ascii="Century Schoolbook" w:hAnsi="Century Schoolbook" w:cs="Century Schoolbook"/>
          <w:sz w:val="20"/>
        </w:rPr>
        <w:t xml:space="preserve"> o las</w:t>
      </w:r>
      <w:r>
        <w:rPr>
          <w:rFonts w:ascii="Century Schoolbook" w:hAnsi="Century Schoolbook" w:cs="Century Schoolbook"/>
          <w:sz w:val="20"/>
        </w:rPr>
        <w:t xml:space="preserve"> partes intentan imponerse sin ceder. Es el “</w:t>
      </w:r>
      <w:r w:rsidRPr="00C4274E">
        <w:rPr>
          <w:rFonts w:ascii="Century Schoolbook" w:hAnsi="Century Schoolbook" w:cs="Century Schoolbook"/>
          <w:color w:val="0070C0"/>
          <w:sz w:val="20"/>
        </w:rPr>
        <w:t>yo gano y tú pierdes</w:t>
      </w:r>
      <w:r>
        <w:rPr>
          <w:rFonts w:ascii="Century Schoolbook" w:hAnsi="Century Schoolbook" w:cs="Century Schoolbook"/>
          <w:sz w:val="20"/>
        </w:rPr>
        <w:t xml:space="preserve">”. </w:t>
      </w:r>
    </w:p>
    <w:p w:rsidR="00663CFB" w:rsidRDefault="00663CFB" w:rsidP="00B66421">
      <w:pPr>
        <w:pStyle w:val="Textoindependiente"/>
        <w:numPr>
          <w:ilvl w:val="1"/>
          <w:numId w:val="19"/>
        </w:numPr>
        <w:spacing w:after="0" w:line="360" w:lineRule="auto"/>
        <w:jc w:val="both"/>
        <w:rPr>
          <w:rFonts w:ascii="Century Schoolbook" w:hAnsi="Century Schoolbook" w:cs="Century Schoolbook"/>
          <w:sz w:val="20"/>
        </w:rPr>
      </w:pPr>
      <w:r>
        <w:rPr>
          <w:rFonts w:ascii="Century Schoolbook" w:hAnsi="Century Schoolbook" w:cs="Century Schoolbook"/>
          <w:sz w:val="20"/>
        </w:rPr>
        <w:t xml:space="preserve">Si </w:t>
      </w:r>
      <w:r w:rsidRPr="00C96339">
        <w:rPr>
          <w:rFonts w:ascii="Century Schoolbook" w:hAnsi="Century Schoolbook" w:cs="Century Schoolbook"/>
          <w:color w:val="0070C0"/>
          <w:sz w:val="20"/>
        </w:rPr>
        <w:t>ambas partes utilizan esta estrategia, no se soluciona</w:t>
      </w:r>
      <w:r>
        <w:rPr>
          <w:rFonts w:ascii="Century Schoolbook" w:hAnsi="Century Schoolbook" w:cs="Century Schoolbook"/>
          <w:sz w:val="20"/>
        </w:rPr>
        <w:t xml:space="preserve"> el conflicto.</w:t>
      </w:r>
    </w:p>
    <w:p w:rsidR="00F72587" w:rsidRDefault="00663CFB" w:rsidP="00B66421">
      <w:pPr>
        <w:pStyle w:val="Textoindependiente"/>
        <w:numPr>
          <w:ilvl w:val="1"/>
          <w:numId w:val="19"/>
        </w:numPr>
        <w:spacing w:after="0" w:line="360" w:lineRule="auto"/>
        <w:jc w:val="both"/>
        <w:rPr>
          <w:rFonts w:ascii="Century Schoolbook" w:hAnsi="Century Schoolbook" w:cs="Century Schoolbook"/>
          <w:sz w:val="20"/>
        </w:rPr>
      </w:pPr>
      <w:r>
        <w:rPr>
          <w:rFonts w:ascii="Century Schoolbook" w:hAnsi="Century Schoolbook" w:cs="Century Schoolbook"/>
          <w:sz w:val="20"/>
        </w:rPr>
        <w:t xml:space="preserve">Si </w:t>
      </w:r>
      <w:r w:rsidRPr="00C96339">
        <w:rPr>
          <w:rFonts w:ascii="Century Schoolbook" w:hAnsi="Century Schoolbook" w:cs="Century Schoolbook"/>
          <w:color w:val="0070C0"/>
          <w:sz w:val="20"/>
        </w:rPr>
        <w:t xml:space="preserve">una de las partes opta por evitar </w:t>
      </w:r>
      <w:r w:rsidR="00F72587" w:rsidRPr="00C96339">
        <w:rPr>
          <w:rFonts w:ascii="Century Schoolbook" w:hAnsi="Century Schoolbook" w:cs="Century Schoolbook"/>
          <w:color w:val="0070C0"/>
          <w:sz w:val="20"/>
        </w:rPr>
        <w:t xml:space="preserve">el conflicto </w:t>
      </w:r>
      <w:r>
        <w:rPr>
          <w:rFonts w:ascii="Century Schoolbook" w:hAnsi="Century Schoolbook" w:cs="Century Schoolbook"/>
          <w:sz w:val="20"/>
        </w:rPr>
        <w:t xml:space="preserve">o complacer </w:t>
      </w:r>
      <w:r w:rsidR="00F72587">
        <w:rPr>
          <w:rFonts w:ascii="Century Schoolbook" w:hAnsi="Century Schoolbook" w:cs="Century Schoolbook"/>
          <w:sz w:val="20"/>
        </w:rPr>
        <w:t>a la otra parte:</w:t>
      </w:r>
    </w:p>
    <w:p w:rsidR="00F72587" w:rsidRDefault="00F72587" w:rsidP="00B66421">
      <w:pPr>
        <w:pStyle w:val="Textoindependiente"/>
        <w:numPr>
          <w:ilvl w:val="2"/>
          <w:numId w:val="19"/>
        </w:numPr>
        <w:spacing w:after="0" w:line="360" w:lineRule="auto"/>
        <w:jc w:val="both"/>
        <w:rPr>
          <w:rFonts w:ascii="Century Schoolbook" w:hAnsi="Century Schoolbook" w:cs="Century Schoolbook"/>
          <w:sz w:val="20"/>
        </w:rPr>
      </w:pPr>
      <w:r>
        <w:rPr>
          <w:rFonts w:ascii="Century Schoolbook" w:hAnsi="Century Schoolbook" w:cs="Century Schoolbook"/>
          <w:sz w:val="20"/>
        </w:rPr>
        <w:t xml:space="preserve">Si es </w:t>
      </w:r>
      <w:r w:rsidRPr="00C96339">
        <w:rPr>
          <w:rFonts w:ascii="Century Schoolbook" w:hAnsi="Century Schoolbook" w:cs="Century Schoolbook"/>
          <w:color w:val="0070C0"/>
          <w:sz w:val="20"/>
        </w:rPr>
        <w:t>algo trivial</w:t>
      </w:r>
      <w:r w:rsidR="00C96339" w:rsidRPr="00C96339">
        <w:rPr>
          <w:rFonts w:ascii="Century Schoolbook" w:hAnsi="Century Schoolbook" w:cs="Century Schoolbook"/>
          <w:color w:val="0070C0"/>
          <w:sz w:val="20"/>
        </w:rPr>
        <w:t xml:space="preserve"> desaparece el conflicto</w:t>
      </w:r>
      <w:r w:rsidR="00C96339">
        <w:rPr>
          <w:rFonts w:ascii="Century Schoolbook" w:hAnsi="Century Schoolbook" w:cs="Century Schoolbook"/>
          <w:sz w:val="20"/>
        </w:rPr>
        <w:t>.</w:t>
      </w:r>
    </w:p>
    <w:p w:rsidR="004250B1" w:rsidRDefault="00F72587" w:rsidP="00B66421">
      <w:pPr>
        <w:pStyle w:val="Textoindependiente"/>
        <w:numPr>
          <w:ilvl w:val="2"/>
          <w:numId w:val="19"/>
        </w:numPr>
        <w:spacing w:after="0" w:line="360" w:lineRule="auto"/>
        <w:jc w:val="both"/>
        <w:rPr>
          <w:rFonts w:ascii="Century Schoolbook" w:hAnsi="Century Schoolbook" w:cs="Century Schoolbook"/>
          <w:sz w:val="20"/>
        </w:rPr>
      </w:pPr>
      <w:r>
        <w:rPr>
          <w:rFonts w:ascii="Century Schoolbook" w:hAnsi="Century Schoolbook" w:cs="Century Schoolbook"/>
          <w:sz w:val="20"/>
        </w:rPr>
        <w:t xml:space="preserve">Si es </w:t>
      </w:r>
      <w:r w:rsidRPr="00C96339">
        <w:rPr>
          <w:rFonts w:ascii="Century Schoolbook" w:hAnsi="Century Schoolbook" w:cs="Century Schoolbook"/>
          <w:color w:val="0070C0"/>
          <w:sz w:val="20"/>
        </w:rPr>
        <w:t>algo importante g</w:t>
      </w:r>
      <w:r w:rsidR="006000DB" w:rsidRPr="00C96339">
        <w:rPr>
          <w:rFonts w:ascii="Century Schoolbook" w:hAnsi="Century Schoolbook" w:cs="Century Schoolbook"/>
          <w:color w:val="0070C0"/>
          <w:sz w:val="20"/>
        </w:rPr>
        <w:t>enera</w:t>
      </w:r>
      <w:r w:rsidRPr="00C96339">
        <w:rPr>
          <w:rFonts w:ascii="Century Schoolbook" w:hAnsi="Century Schoolbook" w:cs="Century Schoolbook"/>
          <w:color w:val="0070C0"/>
          <w:sz w:val="20"/>
        </w:rPr>
        <w:t xml:space="preserve"> </w:t>
      </w:r>
      <w:r w:rsidR="006000DB" w:rsidRPr="00C96339">
        <w:rPr>
          <w:rFonts w:ascii="Century Schoolbook" w:hAnsi="Century Schoolbook" w:cs="Century Schoolbook"/>
          <w:color w:val="0070C0"/>
          <w:sz w:val="20"/>
        </w:rPr>
        <w:t>insatisfacción</w:t>
      </w:r>
      <w:r w:rsidR="006000DB" w:rsidRPr="00514BD1">
        <w:rPr>
          <w:rFonts w:ascii="Century Schoolbook" w:hAnsi="Century Schoolbook" w:cs="Century Schoolbook"/>
          <w:color w:val="0070C0"/>
          <w:sz w:val="20"/>
        </w:rPr>
        <w:t xml:space="preserve"> y resentimiento</w:t>
      </w:r>
      <w:r w:rsidRPr="00514BD1">
        <w:rPr>
          <w:rFonts w:ascii="Century Schoolbook" w:hAnsi="Century Schoolbook" w:cs="Century Schoolbook"/>
          <w:color w:val="0070C0"/>
          <w:sz w:val="20"/>
        </w:rPr>
        <w:t xml:space="preserve"> </w:t>
      </w:r>
      <w:r>
        <w:rPr>
          <w:rFonts w:ascii="Century Schoolbook" w:hAnsi="Century Schoolbook" w:cs="Century Schoolbook"/>
          <w:sz w:val="20"/>
        </w:rPr>
        <w:t>en la parte sometida</w:t>
      </w:r>
      <w:r w:rsidR="006000DB">
        <w:rPr>
          <w:rFonts w:ascii="Century Schoolbook" w:hAnsi="Century Schoolbook" w:cs="Century Schoolbook"/>
          <w:sz w:val="20"/>
        </w:rPr>
        <w:t xml:space="preserve">, lo que puede implicar un simple </w:t>
      </w:r>
      <w:r w:rsidR="006000DB" w:rsidRPr="00514BD1">
        <w:rPr>
          <w:rFonts w:ascii="Century Schoolbook" w:hAnsi="Century Schoolbook" w:cs="Century Schoolbook"/>
          <w:color w:val="0070C0"/>
          <w:sz w:val="20"/>
        </w:rPr>
        <w:t>aplazamiento</w:t>
      </w:r>
      <w:r w:rsidR="006000DB">
        <w:rPr>
          <w:rFonts w:ascii="Century Schoolbook" w:hAnsi="Century Schoolbook" w:cs="Century Schoolbook"/>
          <w:sz w:val="20"/>
        </w:rPr>
        <w:t xml:space="preserve">, </w:t>
      </w:r>
      <w:r w:rsidR="004250B1">
        <w:rPr>
          <w:rFonts w:ascii="Century Schoolbook" w:hAnsi="Century Schoolbook" w:cs="Century Schoolbook"/>
          <w:sz w:val="20"/>
        </w:rPr>
        <w:t>hasta una oportunidad para atacar</w:t>
      </w:r>
      <w:r w:rsidR="006000DB">
        <w:rPr>
          <w:rFonts w:ascii="Century Schoolbook" w:hAnsi="Century Schoolbook" w:cs="Century Schoolbook"/>
          <w:sz w:val="20"/>
        </w:rPr>
        <w:t xml:space="preserve">. </w:t>
      </w:r>
    </w:p>
    <w:p w:rsidR="00663CFB" w:rsidRDefault="006000DB" w:rsidP="00B66421">
      <w:pPr>
        <w:pStyle w:val="Textoindependiente"/>
        <w:numPr>
          <w:ilvl w:val="0"/>
          <w:numId w:val="19"/>
        </w:numPr>
        <w:spacing w:after="0" w:line="360" w:lineRule="auto"/>
        <w:jc w:val="both"/>
        <w:rPr>
          <w:rFonts w:ascii="Century Schoolbook" w:hAnsi="Century Schoolbook" w:cs="Century Schoolbook"/>
          <w:sz w:val="20"/>
        </w:rPr>
      </w:pPr>
      <w:r w:rsidRPr="00F72587">
        <w:rPr>
          <w:rFonts w:ascii="Century Schoolbook" w:hAnsi="Century Schoolbook" w:cs="Century Schoolbook"/>
          <w:b/>
          <w:bCs/>
          <w:sz w:val="20"/>
        </w:rPr>
        <w:t xml:space="preserve">De </w:t>
      </w:r>
      <w:r w:rsidRPr="00C4274E">
        <w:rPr>
          <w:rFonts w:ascii="Century Schoolbook" w:hAnsi="Century Schoolbook" w:cs="Century Schoolbook"/>
          <w:b/>
          <w:bCs/>
          <w:color w:val="0070C0"/>
          <w:sz w:val="20"/>
        </w:rPr>
        <w:t>compromiso</w:t>
      </w:r>
      <w:r>
        <w:rPr>
          <w:rFonts w:ascii="Century Schoolbook" w:hAnsi="Century Schoolbook" w:cs="Century Schoolbook"/>
          <w:sz w:val="20"/>
        </w:rPr>
        <w:t xml:space="preserve">: Las partes hablan con franqueza </w:t>
      </w:r>
      <w:r w:rsidR="00663CFB">
        <w:rPr>
          <w:rFonts w:ascii="Century Schoolbook" w:hAnsi="Century Schoolbook" w:cs="Century Schoolbook"/>
          <w:sz w:val="20"/>
        </w:rPr>
        <w:t>y están dispuestos a ceder para encontrar una solución mutuamente aceptable. Es el “</w:t>
      </w:r>
      <w:r w:rsidR="00663CFB" w:rsidRPr="00C4274E">
        <w:rPr>
          <w:rFonts w:ascii="Century Schoolbook" w:hAnsi="Century Schoolbook" w:cs="Century Schoolbook"/>
          <w:color w:val="0070C0"/>
          <w:sz w:val="20"/>
        </w:rPr>
        <w:t>ambos cedemos</w:t>
      </w:r>
      <w:r w:rsidR="00663CFB">
        <w:rPr>
          <w:rFonts w:ascii="Century Schoolbook" w:hAnsi="Century Schoolbook" w:cs="Century Schoolbook"/>
          <w:sz w:val="20"/>
        </w:rPr>
        <w:t>”.</w:t>
      </w:r>
    </w:p>
    <w:p w:rsidR="00663CFB" w:rsidRDefault="00663CFB" w:rsidP="00B66421">
      <w:pPr>
        <w:pStyle w:val="Textoindependiente"/>
        <w:numPr>
          <w:ilvl w:val="0"/>
          <w:numId w:val="19"/>
        </w:numPr>
        <w:spacing w:after="0" w:line="360" w:lineRule="auto"/>
        <w:jc w:val="both"/>
        <w:rPr>
          <w:rFonts w:ascii="Century Schoolbook" w:hAnsi="Century Schoolbook" w:cs="Century Schoolbook"/>
          <w:sz w:val="20"/>
        </w:rPr>
      </w:pPr>
      <w:r w:rsidRPr="00F72587">
        <w:rPr>
          <w:rFonts w:ascii="Century Schoolbook" w:hAnsi="Century Schoolbook" w:cs="Century Schoolbook"/>
          <w:b/>
          <w:bCs/>
          <w:sz w:val="20"/>
        </w:rPr>
        <w:t xml:space="preserve">De </w:t>
      </w:r>
      <w:r w:rsidRPr="00C4274E">
        <w:rPr>
          <w:rFonts w:ascii="Century Schoolbook" w:hAnsi="Century Schoolbook" w:cs="Century Schoolbook"/>
          <w:b/>
          <w:bCs/>
          <w:color w:val="0070C0"/>
          <w:sz w:val="20"/>
        </w:rPr>
        <w:t>colaboración</w:t>
      </w:r>
      <w:r>
        <w:rPr>
          <w:rFonts w:ascii="Century Schoolbook" w:hAnsi="Century Schoolbook" w:cs="Century Schoolbook"/>
          <w:sz w:val="20"/>
        </w:rPr>
        <w:t>: Las partes trabajan para encontrar una solución que beneficie a las dos partes. Es el “</w:t>
      </w:r>
      <w:r w:rsidRPr="00936491">
        <w:rPr>
          <w:rFonts w:ascii="Century Schoolbook" w:hAnsi="Century Schoolbook" w:cs="Century Schoolbook"/>
          <w:color w:val="0070C0"/>
          <w:sz w:val="20"/>
        </w:rPr>
        <w:t>ambos ganamos</w:t>
      </w:r>
      <w:r>
        <w:rPr>
          <w:rFonts w:ascii="Century Schoolbook" w:hAnsi="Century Schoolbook" w:cs="Century Schoolbook"/>
          <w:sz w:val="20"/>
        </w:rPr>
        <w:t>”. Es, lógicamente, la táctica ideal.</w:t>
      </w:r>
    </w:p>
    <w:p w:rsidR="00C2172B" w:rsidRDefault="00663CFB" w:rsidP="00883D63">
      <w:pPr>
        <w:pStyle w:val="Textoindependiente"/>
        <w:spacing w:line="360" w:lineRule="auto"/>
        <w:ind w:left="480"/>
        <w:jc w:val="both"/>
        <w:rPr>
          <w:rFonts w:ascii="Century Schoolbook" w:hAnsi="Century Schoolbook" w:cs="Century Schoolbook"/>
          <w:sz w:val="20"/>
        </w:rPr>
      </w:pPr>
      <w:r w:rsidRPr="00936491">
        <w:rPr>
          <w:rFonts w:ascii="Century Schoolbook" w:hAnsi="Century Schoolbook" w:cs="Century Schoolbook"/>
          <w:color w:val="0070C0"/>
          <w:sz w:val="20"/>
        </w:rPr>
        <w:t xml:space="preserve"> </w:t>
      </w:r>
      <w:r w:rsidR="000F3FF9" w:rsidRPr="00936491">
        <w:rPr>
          <w:rFonts w:ascii="Century Schoolbook" w:hAnsi="Century Schoolbook" w:cs="Century Schoolbook"/>
          <w:color w:val="0070C0"/>
          <w:sz w:val="20"/>
        </w:rPr>
        <w:t xml:space="preserve">Si las partes no solucionan en conflicto debe </w:t>
      </w:r>
      <w:r w:rsidR="000F3FF9" w:rsidRPr="00936491">
        <w:rPr>
          <w:rFonts w:ascii="Century Schoolbook" w:hAnsi="Century Schoolbook" w:cs="Century Schoolbook"/>
          <w:b/>
          <w:color w:val="0070C0"/>
          <w:sz w:val="20"/>
        </w:rPr>
        <w:t xml:space="preserve">actuar el </w:t>
      </w:r>
      <w:r w:rsidR="000F3FF9" w:rsidRPr="00936491">
        <w:rPr>
          <w:rFonts w:ascii="Century Schoolbook" w:hAnsi="Century Schoolbook" w:cs="Century Schoolbook"/>
          <w:b/>
          <w:color w:val="0070C0"/>
          <w:sz w:val="20"/>
          <w:u w:val="single"/>
        </w:rPr>
        <w:t>jefe</w:t>
      </w:r>
      <w:r w:rsidR="000F3FF9" w:rsidRPr="00041967">
        <w:rPr>
          <w:rFonts w:ascii="Century Schoolbook" w:hAnsi="Century Schoolbook" w:cs="Century Schoolbook"/>
          <w:sz w:val="20"/>
        </w:rPr>
        <w:t>. Además, si el jefe no interviene su autoridad frente al resto del equipo se deteriorará.</w:t>
      </w:r>
      <w:r w:rsidR="000F3FF9">
        <w:rPr>
          <w:rFonts w:ascii="Century Schoolbook" w:hAnsi="Century Schoolbook" w:cs="Century Schoolbook"/>
          <w:sz w:val="20"/>
        </w:rPr>
        <w:t xml:space="preserve"> </w:t>
      </w:r>
      <w:r w:rsidR="00C2172B">
        <w:rPr>
          <w:rFonts w:ascii="Century Schoolbook" w:hAnsi="Century Schoolbook" w:cs="Century Schoolbook"/>
          <w:sz w:val="20"/>
        </w:rPr>
        <w:t xml:space="preserve">Entre las </w:t>
      </w:r>
      <w:r w:rsidR="00C2172B" w:rsidRPr="00936491">
        <w:rPr>
          <w:rFonts w:ascii="Century Schoolbook" w:hAnsi="Century Schoolbook" w:cs="Century Schoolbook"/>
          <w:color w:val="0070C0"/>
          <w:sz w:val="20"/>
        </w:rPr>
        <w:t xml:space="preserve">tácticas </w:t>
      </w:r>
      <w:r w:rsidR="00C2172B">
        <w:rPr>
          <w:rFonts w:ascii="Century Schoolbook" w:hAnsi="Century Schoolbook" w:cs="Century Schoolbook"/>
          <w:sz w:val="20"/>
        </w:rPr>
        <w:t>más utilizadas:</w:t>
      </w:r>
    </w:p>
    <w:p w:rsidR="00883D63" w:rsidRDefault="00C2172B" w:rsidP="00B66421">
      <w:pPr>
        <w:pStyle w:val="Textoindependiente"/>
        <w:numPr>
          <w:ilvl w:val="0"/>
          <w:numId w:val="20"/>
        </w:numPr>
        <w:spacing w:after="0" w:line="360" w:lineRule="auto"/>
        <w:ind w:left="1196" w:hanging="357"/>
        <w:jc w:val="both"/>
        <w:rPr>
          <w:rFonts w:ascii="Century Schoolbook" w:hAnsi="Century Schoolbook" w:cs="Century Schoolbook"/>
          <w:sz w:val="20"/>
        </w:rPr>
      </w:pPr>
      <w:r w:rsidRPr="00936491">
        <w:rPr>
          <w:rFonts w:ascii="Century Schoolbook" w:hAnsi="Century Schoolbook" w:cs="Century Schoolbook"/>
          <w:b/>
          <w:bCs/>
          <w:color w:val="0070C0"/>
          <w:sz w:val="20"/>
        </w:rPr>
        <w:t>Suavización</w:t>
      </w:r>
      <w:r>
        <w:rPr>
          <w:rFonts w:ascii="Century Schoolbook" w:hAnsi="Century Schoolbook" w:cs="Century Schoolbook"/>
          <w:sz w:val="20"/>
        </w:rPr>
        <w:t>: s</w:t>
      </w:r>
      <w:r w:rsidRPr="000E3248">
        <w:rPr>
          <w:rFonts w:ascii="Century Schoolbook" w:hAnsi="Century Schoolbook" w:cs="Century Schoolbook"/>
          <w:sz w:val="20"/>
        </w:rPr>
        <w:t>e invoca la lealtad, el espíritu de equipo, la colaboración y la necesidad de "</w:t>
      </w:r>
      <w:r w:rsidRPr="00936491">
        <w:rPr>
          <w:rFonts w:ascii="Century Schoolbook" w:hAnsi="Century Schoolbook" w:cs="Century Schoolbook"/>
          <w:color w:val="0070C0"/>
          <w:sz w:val="20"/>
        </w:rPr>
        <w:t>limar asperezas</w:t>
      </w:r>
      <w:r w:rsidRPr="000E3248">
        <w:rPr>
          <w:rFonts w:ascii="Century Schoolbook" w:hAnsi="Century Schoolbook" w:cs="Century Schoolbook"/>
          <w:sz w:val="20"/>
        </w:rPr>
        <w:t>"</w:t>
      </w:r>
      <w:r>
        <w:rPr>
          <w:rFonts w:ascii="Century Schoolbook" w:hAnsi="Century Schoolbook" w:cs="Century Schoolbook"/>
          <w:sz w:val="20"/>
        </w:rPr>
        <w:t xml:space="preserve">. Con frecuencia no soluciona nada y </w:t>
      </w:r>
      <w:r w:rsidRPr="000E3248">
        <w:rPr>
          <w:rFonts w:ascii="Century Schoolbook" w:hAnsi="Century Schoolbook" w:cs="Century Schoolbook"/>
          <w:sz w:val="20"/>
        </w:rPr>
        <w:t>el conflicto continúa actuando subyacentemente.</w:t>
      </w:r>
      <w:r w:rsidR="00883D63" w:rsidRPr="00041967">
        <w:rPr>
          <w:rFonts w:ascii="Century Schoolbook" w:hAnsi="Century Schoolbook" w:cs="Century Schoolbook"/>
          <w:sz w:val="20"/>
        </w:rPr>
        <w:t xml:space="preserve"> </w:t>
      </w:r>
    </w:p>
    <w:p w:rsidR="00C2172B" w:rsidRDefault="00C2172B" w:rsidP="00B66421">
      <w:pPr>
        <w:pStyle w:val="Textoindependiente"/>
        <w:numPr>
          <w:ilvl w:val="0"/>
          <w:numId w:val="20"/>
        </w:numPr>
        <w:spacing w:after="0" w:line="360" w:lineRule="auto"/>
        <w:ind w:left="1196" w:hanging="357"/>
        <w:jc w:val="both"/>
        <w:rPr>
          <w:rFonts w:ascii="Century Schoolbook" w:hAnsi="Century Schoolbook" w:cs="Century Schoolbook"/>
          <w:sz w:val="20"/>
        </w:rPr>
      </w:pPr>
      <w:r w:rsidRPr="00936491">
        <w:rPr>
          <w:rFonts w:ascii="Century Schoolbook" w:hAnsi="Century Schoolbook" w:cs="Century Schoolbook"/>
          <w:b/>
          <w:bCs/>
          <w:color w:val="0070C0"/>
          <w:sz w:val="20"/>
        </w:rPr>
        <w:t>Compromiso</w:t>
      </w:r>
      <w:r>
        <w:rPr>
          <w:rFonts w:ascii="Century Schoolbook" w:hAnsi="Century Schoolbook" w:cs="Century Schoolbook"/>
          <w:sz w:val="20"/>
        </w:rPr>
        <w:t>: t</w:t>
      </w:r>
      <w:r w:rsidRPr="000E3248">
        <w:rPr>
          <w:rFonts w:ascii="Century Schoolbook" w:hAnsi="Century Schoolbook" w:cs="Century Schoolbook"/>
          <w:sz w:val="20"/>
        </w:rPr>
        <w:t>ratar que las partes lleguen a un acuerdo</w:t>
      </w:r>
      <w:r w:rsidR="00936491">
        <w:rPr>
          <w:rFonts w:ascii="Century Schoolbook" w:hAnsi="Century Schoolbook" w:cs="Century Schoolbook"/>
          <w:sz w:val="20"/>
        </w:rPr>
        <w:t xml:space="preserve">. </w:t>
      </w:r>
      <w:r w:rsidR="00936491" w:rsidRPr="00936491">
        <w:rPr>
          <w:rFonts w:ascii="Century Schoolbook" w:hAnsi="Century Schoolbook" w:cs="Century Schoolbook"/>
          <w:color w:val="0070C0"/>
          <w:sz w:val="20"/>
        </w:rPr>
        <w:t xml:space="preserve">Ambas partes ceden </w:t>
      </w:r>
      <w:r w:rsidR="00936491">
        <w:rPr>
          <w:rFonts w:ascii="Century Schoolbook" w:hAnsi="Century Schoolbook" w:cs="Century Schoolbook"/>
          <w:sz w:val="20"/>
        </w:rPr>
        <w:t>para alcanzar una solución.</w:t>
      </w:r>
      <w:r w:rsidRPr="000E3248">
        <w:rPr>
          <w:rFonts w:ascii="Century Schoolbook" w:hAnsi="Century Schoolbook" w:cs="Century Schoolbook"/>
          <w:sz w:val="20"/>
        </w:rPr>
        <w:t xml:space="preserve"> </w:t>
      </w:r>
    </w:p>
    <w:p w:rsidR="00C2172B" w:rsidRPr="00041967" w:rsidRDefault="00C2172B" w:rsidP="00B66421">
      <w:pPr>
        <w:pStyle w:val="Textoindependiente"/>
        <w:numPr>
          <w:ilvl w:val="0"/>
          <w:numId w:val="20"/>
        </w:numPr>
        <w:spacing w:after="0" w:line="360" w:lineRule="auto"/>
        <w:ind w:left="1196" w:hanging="357"/>
        <w:jc w:val="both"/>
        <w:rPr>
          <w:rFonts w:ascii="Century Schoolbook" w:hAnsi="Century Schoolbook" w:cs="Century Schoolbook"/>
          <w:sz w:val="20"/>
        </w:rPr>
      </w:pPr>
      <w:r w:rsidRPr="00936491">
        <w:rPr>
          <w:rFonts w:ascii="Century Schoolbook" w:hAnsi="Century Schoolbook" w:cs="Century Schoolbook"/>
          <w:b/>
          <w:bCs/>
          <w:color w:val="0070C0"/>
          <w:sz w:val="20"/>
        </w:rPr>
        <w:t>Confrontación</w:t>
      </w:r>
      <w:r>
        <w:rPr>
          <w:rFonts w:ascii="Century Schoolbook" w:hAnsi="Century Schoolbook" w:cs="Century Schoolbook"/>
          <w:sz w:val="20"/>
        </w:rPr>
        <w:t>: e</w:t>
      </w:r>
      <w:r w:rsidRPr="000E3248">
        <w:rPr>
          <w:rFonts w:ascii="Century Schoolbook" w:hAnsi="Century Schoolbook" w:cs="Century Schoolbook"/>
          <w:sz w:val="20"/>
        </w:rPr>
        <w:t xml:space="preserve">l conflicto se aborda directamente; se explora el proceso que ha tenido lugar, a fin de </w:t>
      </w:r>
      <w:r w:rsidRPr="00936491">
        <w:rPr>
          <w:rFonts w:ascii="Century Schoolbook" w:hAnsi="Century Schoolbook" w:cs="Century Schoolbook"/>
          <w:color w:val="0070C0"/>
          <w:sz w:val="20"/>
        </w:rPr>
        <w:t>localizar las causas y aclarar malentendidos; se generan soluciones viables</w:t>
      </w:r>
      <w:r w:rsidRPr="000E3248">
        <w:rPr>
          <w:rFonts w:ascii="Century Schoolbook" w:hAnsi="Century Schoolbook" w:cs="Century Schoolbook"/>
          <w:sz w:val="20"/>
        </w:rPr>
        <w:t xml:space="preserve">, </w:t>
      </w:r>
      <w:r w:rsidRPr="00936491">
        <w:rPr>
          <w:rFonts w:ascii="Century Schoolbook" w:hAnsi="Century Schoolbook" w:cs="Century Schoolbook"/>
          <w:color w:val="0070C0"/>
          <w:sz w:val="20"/>
        </w:rPr>
        <w:t>y se elige una, mutuamente aceptada.</w:t>
      </w:r>
    </w:p>
    <w:p w:rsidR="00537828" w:rsidRPr="00387296" w:rsidRDefault="002022F4" w:rsidP="00DD773E">
      <w:pPr>
        <w:pStyle w:val="Ttulo2"/>
        <w:numPr>
          <w:ilvl w:val="0"/>
          <w:numId w:val="0"/>
        </w:numPr>
        <w:ind w:left="480"/>
        <w:rPr>
          <w:rFonts w:ascii="Century Schoolbook" w:hAnsi="Century Schoolbook" w:cs="Century Schoolbook"/>
          <w:i w:val="0"/>
          <w:iCs w:val="0"/>
          <w:color w:val="800000"/>
          <w:sz w:val="16"/>
          <w:szCs w:val="16"/>
        </w:rPr>
      </w:pPr>
      <w:bookmarkStart w:id="40" w:name="_Toc496556439"/>
      <w:bookmarkStart w:id="41" w:name="_Toc102559872"/>
      <w:r>
        <w:rPr>
          <w:rFonts w:ascii="Century Schoolbook" w:hAnsi="Century Schoolbook" w:cs="Century Schoolbook"/>
          <w:i w:val="0"/>
          <w:iCs w:val="0"/>
          <w:color w:val="800000"/>
          <w:sz w:val="16"/>
          <w:szCs w:val="16"/>
        </w:rPr>
        <w:t>4</w:t>
      </w:r>
      <w:r w:rsidR="00537828" w:rsidRPr="00387296">
        <w:rPr>
          <w:rFonts w:ascii="Century Schoolbook" w:hAnsi="Century Schoolbook" w:cs="Century Schoolbook"/>
          <w:i w:val="0"/>
          <w:iCs w:val="0"/>
          <w:color w:val="800000"/>
          <w:sz w:val="16"/>
          <w:szCs w:val="16"/>
        </w:rPr>
        <w:t>.3.- T</w:t>
      </w:r>
      <w:r w:rsidR="00041967" w:rsidRPr="00387296">
        <w:rPr>
          <w:rFonts w:ascii="Century Schoolbook" w:hAnsi="Century Schoolbook" w:cs="Century Schoolbook"/>
          <w:i w:val="0"/>
          <w:iCs w:val="0"/>
          <w:color w:val="800000"/>
          <w:sz w:val="16"/>
          <w:szCs w:val="16"/>
        </w:rPr>
        <w:t>RATAMIENTO DEL CONFLICTO</w:t>
      </w:r>
      <w:r w:rsidR="00537828" w:rsidRPr="00387296">
        <w:rPr>
          <w:rFonts w:ascii="Century Schoolbook" w:hAnsi="Century Schoolbook" w:cs="Century Schoolbook"/>
          <w:i w:val="0"/>
          <w:iCs w:val="0"/>
          <w:color w:val="800000"/>
          <w:sz w:val="16"/>
          <w:szCs w:val="16"/>
        </w:rPr>
        <w:t xml:space="preserve">: </w:t>
      </w:r>
      <w:r w:rsidR="00DD773E" w:rsidRPr="00387296">
        <w:rPr>
          <w:rFonts w:ascii="Century Schoolbook" w:hAnsi="Century Schoolbook" w:cs="Century Schoolbook"/>
          <w:i w:val="0"/>
          <w:iCs w:val="0"/>
          <w:color w:val="800000"/>
          <w:sz w:val="16"/>
          <w:szCs w:val="16"/>
        </w:rPr>
        <w:t>R</w:t>
      </w:r>
      <w:r w:rsidR="00537828" w:rsidRPr="00387296">
        <w:rPr>
          <w:rFonts w:ascii="Century Schoolbook" w:hAnsi="Century Schoolbook" w:cs="Century Schoolbook"/>
          <w:i w:val="0"/>
          <w:iCs w:val="0"/>
          <w:color w:val="800000"/>
          <w:sz w:val="16"/>
          <w:szCs w:val="16"/>
        </w:rPr>
        <w:t>esolución con Intervención de un tercero.</w:t>
      </w:r>
      <w:bookmarkEnd w:id="40"/>
      <w:bookmarkEnd w:id="41"/>
    </w:p>
    <w:p w:rsidR="00537828" w:rsidRDefault="00B66421" w:rsidP="00041967">
      <w:pPr>
        <w:pStyle w:val="Textoindependiente"/>
        <w:spacing w:line="360" w:lineRule="auto"/>
        <w:ind w:left="480"/>
        <w:jc w:val="both"/>
        <w:rPr>
          <w:rFonts w:ascii="Century Schoolbook" w:hAnsi="Century Schoolbook" w:cs="Century Schoolbook"/>
          <w:sz w:val="20"/>
        </w:rPr>
      </w:pPr>
      <w:r w:rsidRPr="00C96339">
        <w:rPr>
          <w:rFonts w:ascii="Century Schoolbook" w:hAnsi="Century Schoolbook" w:cs="Century Schoolbook"/>
          <w:color w:val="0070C0"/>
          <w:sz w:val="20"/>
        </w:rPr>
        <w:t>C</w:t>
      </w:r>
      <w:r w:rsidR="00537828" w:rsidRPr="00C96339">
        <w:rPr>
          <w:rFonts w:ascii="Century Schoolbook" w:hAnsi="Century Schoolbook" w:cs="Century Schoolbook"/>
          <w:color w:val="0070C0"/>
          <w:sz w:val="20"/>
        </w:rPr>
        <w:t xml:space="preserve">uando </w:t>
      </w:r>
      <w:r w:rsidRPr="00C96339">
        <w:rPr>
          <w:rFonts w:ascii="Century Schoolbook" w:hAnsi="Century Schoolbook" w:cs="Century Schoolbook"/>
          <w:color w:val="0070C0"/>
          <w:sz w:val="20"/>
        </w:rPr>
        <w:t xml:space="preserve">ni las partes en conflicto ni el jefe de equipo han podido resolver el conflicto, </w:t>
      </w:r>
      <w:r w:rsidR="00537828" w:rsidRPr="00C96339">
        <w:rPr>
          <w:rFonts w:ascii="Century Schoolbook" w:hAnsi="Century Schoolbook" w:cs="Century Schoolbook"/>
          <w:color w:val="0070C0"/>
          <w:sz w:val="20"/>
        </w:rPr>
        <w:t xml:space="preserve">es </w:t>
      </w:r>
      <w:r w:rsidR="00883D63" w:rsidRPr="00C96339">
        <w:rPr>
          <w:rFonts w:ascii="Century Schoolbook" w:hAnsi="Century Schoolbook" w:cs="Century Schoolbook"/>
          <w:color w:val="0070C0"/>
          <w:sz w:val="20"/>
        </w:rPr>
        <w:t>aconsejable</w:t>
      </w:r>
      <w:r w:rsidR="00537828" w:rsidRPr="00C96339">
        <w:rPr>
          <w:rFonts w:ascii="Century Schoolbook" w:hAnsi="Century Schoolbook" w:cs="Century Schoolbook"/>
          <w:color w:val="0070C0"/>
          <w:sz w:val="20"/>
        </w:rPr>
        <w:t xml:space="preserve"> la intervención de un tercero</w:t>
      </w:r>
      <w:r w:rsidR="00883D63" w:rsidRPr="00C96339">
        <w:rPr>
          <w:rFonts w:ascii="Century Schoolbook" w:hAnsi="Century Schoolbook" w:cs="Century Schoolbook"/>
          <w:color w:val="0070C0"/>
          <w:sz w:val="20"/>
        </w:rPr>
        <w:t xml:space="preserve"> neutral y ajeno a la empresa</w:t>
      </w:r>
      <w:r w:rsidR="00537828" w:rsidRPr="00041967">
        <w:rPr>
          <w:rFonts w:ascii="Century Schoolbook" w:hAnsi="Century Schoolbook" w:cs="Century Schoolbook"/>
          <w:sz w:val="20"/>
        </w:rPr>
        <w:t xml:space="preserve">. </w:t>
      </w:r>
      <w:r w:rsidR="00883D63">
        <w:rPr>
          <w:rFonts w:ascii="Century Schoolbook" w:hAnsi="Century Schoolbook" w:cs="Century Schoolbook"/>
          <w:sz w:val="20"/>
        </w:rPr>
        <w:t xml:space="preserve">En cualquier </w:t>
      </w:r>
      <w:r w:rsidR="004250B1">
        <w:rPr>
          <w:rFonts w:ascii="Century Schoolbook" w:hAnsi="Century Schoolbook" w:cs="Century Schoolbook"/>
          <w:sz w:val="20"/>
        </w:rPr>
        <w:t>caso,</w:t>
      </w:r>
      <w:r w:rsidR="00883D63">
        <w:rPr>
          <w:rFonts w:ascii="Century Schoolbook" w:hAnsi="Century Schoolbook" w:cs="Century Schoolbook"/>
          <w:sz w:val="20"/>
        </w:rPr>
        <w:t xml:space="preserve"> debe ser aceptado voluntariamente por las partes. Esta intervención puede llevarse a cabo a través de alguno de los siguientes </w:t>
      </w:r>
      <w:r w:rsidR="00883D63" w:rsidRPr="00C96339">
        <w:rPr>
          <w:rFonts w:ascii="Century Schoolbook" w:hAnsi="Century Schoolbook" w:cs="Century Schoolbook"/>
          <w:b/>
          <w:bCs/>
          <w:color w:val="0070C0"/>
          <w:sz w:val="20"/>
        </w:rPr>
        <w:t>métodos</w:t>
      </w:r>
      <w:r w:rsidR="00883D63">
        <w:rPr>
          <w:rFonts w:ascii="Century Schoolbook" w:hAnsi="Century Schoolbook" w:cs="Century Schoolbook"/>
          <w:sz w:val="20"/>
        </w:rPr>
        <w:t>:</w:t>
      </w:r>
    </w:p>
    <w:p w:rsidR="00936491" w:rsidRPr="00936491" w:rsidRDefault="00936491" w:rsidP="00936491">
      <w:pPr>
        <w:pStyle w:val="Textoindependiente"/>
        <w:numPr>
          <w:ilvl w:val="0"/>
          <w:numId w:val="37"/>
        </w:numPr>
        <w:ind w:left="1196" w:hanging="357"/>
        <w:jc w:val="both"/>
        <w:rPr>
          <w:rFonts w:ascii="Century Schoolbook" w:hAnsi="Century Schoolbook"/>
          <w:sz w:val="20"/>
          <w:szCs w:val="20"/>
        </w:rPr>
      </w:pPr>
      <w:r w:rsidRPr="00936491">
        <w:rPr>
          <w:rFonts w:ascii="Century Schoolbook" w:hAnsi="Century Schoolbook" w:cs="Century Schoolbook"/>
          <w:b/>
          <w:bCs/>
          <w:color w:val="0070C0"/>
          <w:sz w:val="20"/>
          <w:szCs w:val="20"/>
        </w:rPr>
        <w:t>Conciliación</w:t>
      </w:r>
      <w:r w:rsidRPr="00936491">
        <w:rPr>
          <w:rFonts w:ascii="Century Schoolbook" w:hAnsi="Century Schoolbook" w:cs="Century Schoolbook"/>
          <w:sz w:val="20"/>
          <w:szCs w:val="20"/>
        </w:rPr>
        <w:t xml:space="preserve">: Intervención mínima. El conciliador </w:t>
      </w:r>
      <w:r w:rsidRPr="00C96339">
        <w:rPr>
          <w:rFonts w:ascii="Century Schoolbook" w:hAnsi="Century Schoolbook" w:cs="Century Schoolbook"/>
          <w:color w:val="0070C0"/>
          <w:sz w:val="20"/>
          <w:szCs w:val="20"/>
        </w:rPr>
        <w:t xml:space="preserve">se limita </w:t>
      </w:r>
      <w:r w:rsidRPr="00C96339">
        <w:rPr>
          <w:rFonts w:ascii="Century Schoolbook" w:hAnsi="Century Schoolbook"/>
          <w:color w:val="0070C0"/>
          <w:sz w:val="20"/>
          <w:szCs w:val="20"/>
        </w:rPr>
        <w:t>a</w:t>
      </w:r>
      <w:r w:rsidR="00C96339" w:rsidRPr="00C96339">
        <w:rPr>
          <w:rFonts w:ascii="Century Schoolbook" w:hAnsi="Century Schoolbook"/>
          <w:color w:val="0070C0"/>
          <w:sz w:val="20"/>
          <w:szCs w:val="20"/>
        </w:rPr>
        <w:t xml:space="preserve"> animar </w:t>
      </w:r>
      <w:r w:rsidR="00C96339">
        <w:rPr>
          <w:rFonts w:ascii="Century Schoolbook" w:hAnsi="Century Schoolbook"/>
          <w:sz w:val="20"/>
          <w:szCs w:val="20"/>
        </w:rPr>
        <w:t>a</w:t>
      </w:r>
      <w:r w:rsidRPr="00936491">
        <w:rPr>
          <w:rFonts w:ascii="Century Schoolbook" w:hAnsi="Century Schoolbook"/>
          <w:sz w:val="20"/>
          <w:szCs w:val="20"/>
        </w:rPr>
        <w:t xml:space="preserve"> las partes a resolver el conflicto. Su función es reunirlas e instarlas a un acercamiento. </w:t>
      </w:r>
      <w:r w:rsidRPr="00C96339">
        <w:rPr>
          <w:rFonts w:ascii="Century Schoolbook" w:hAnsi="Century Schoolbook"/>
          <w:color w:val="0070C0"/>
          <w:sz w:val="20"/>
          <w:szCs w:val="20"/>
        </w:rPr>
        <w:t>No realiza propuestas de resolución</w:t>
      </w:r>
      <w:r w:rsidRPr="00936491">
        <w:rPr>
          <w:rFonts w:ascii="Century Schoolbook" w:hAnsi="Century Schoolbook"/>
          <w:sz w:val="20"/>
          <w:szCs w:val="20"/>
        </w:rPr>
        <w:t>.</w:t>
      </w:r>
    </w:p>
    <w:p w:rsidR="00936491" w:rsidRPr="00C96339" w:rsidRDefault="00936491" w:rsidP="00936491">
      <w:pPr>
        <w:pStyle w:val="Textoindependiente"/>
        <w:numPr>
          <w:ilvl w:val="0"/>
          <w:numId w:val="37"/>
        </w:numPr>
        <w:ind w:left="1196" w:hanging="357"/>
        <w:jc w:val="both"/>
        <w:rPr>
          <w:rFonts w:ascii="Century Schoolbook" w:hAnsi="Century Schoolbook"/>
          <w:color w:val="0070C0"/>
          <w:sz w:val="20"/>
          <w:szCs w:val="20"/>
        </w:rPr>
      </w:pPr>
      <w:r w:rsidRPr="00936491">
        <w:rPr>
          <w:rFonts w:ascii="Century Schoolbook" w:hAnsi="Century Schoolbook"/>
          <w:b/>
          <w:bCs/>
          <w:color w:val="0070C0"/>
          <w:sz w:val="20"/>
          <w:szCs w:val="20"/>
        </w:rPr>
        <w:t>Mediación</w:t>
      </w:r>
      <w:r w:rsidRPr="00936491">
        <w:rPr>
          <w:rFonts w:ascii="Century Schoolbook" w:hAnsi="Century Schoolbook"/>
          <w:sz w:val="20"/>
          <w:szCs w:val="20"/>
        </w:rPr>
        <w:t xml:space="preserve">: Intervención media. </w:t>
      </w:r>
      <w:r w:rsidRPr="00C96339">
        <w:rPr>
          <w:rFonts w:ascii="Century Schoolbook" w:hAnsi="Century Schoolbook"/>
          <w:color w:val="0070C0"/>
          <w:sz w:val="20"/>
          <w:szCs w:val="20"/>
        </w:rPr>
        <w:t xml:space="preserve">Intenta acercamiento </w:t>
      </w:r>
      <w:r w:rsidRPr="00936491">
        <w:rPr>
          <w:rFonts w:ascii="Century Schoolbook" w:hAnsi="Century Schoolbook"/>
          <w:sz w:val="20"/>
          <w:szCs w:val="20"/>
        </w:rPr>
        <w:t xml:space="preserve">de posturas y </w:t>
      </w:r>
      <w:r w:rsidRPr="00C96339">
        <w:rPr>
          <w:rFonts w:ascii="Century Schoolbook" w:hAnsi="Century Schoolbook"/>
          <w:color w:val="0070C0"/>
          <w:sz w:val="20"/>
          <w:szCs w:val="20"/>
        </w:rPr>
        <w:t xml:space="preserve">propone soluciones no </w:t>
      </w:r>
      <w:r w:rsidR="00C96339" w:rsidRPr="00C96339">
        <w:rPr>
          <w:rFonts w:ascii="Century Schoolbook" w:hAnsi="Century Schoolbook"/>
          <w:color w:val="0070C0"/>
          <w:sz w:val="20"/>
          <w:szCs w:val="20"/>
        </w:rPr>
        <w:t>vinculantes</w:t>
      </w:r>
      <w:r w:rsidRPr="00C96339">
        <w:rPr>
          <w:rFonts w:ascii="Century Schoolbook" w:hAnsi="Century Schoolbook"/>
          <w:color w:val="0070C0"/>
          <w:sz w:val="20"/>
          <w:szCs w:val="20"/>
        </w:rPr>
        <w:t>.</w:t>
      </w:r>
    </w:p>
    <w:p w:rsidR="00936491" w:rsidRPr="00936491" w:rsidRDefault="00936491" w:rsidP="00936491">
      <w:pPr>
        <w:pStyle w:val="Textoindependiente"/>
        <w:numPr>
          <w:ilvl w:val="0"/>
          <w:numId w:val="37"/>
        </w:numPr>
        <w:ind w:left="1196" w:hanging="357"/>
        <w:jc w:val="both"/>
        <w:rPr>
          <w:rFonts w:ascii="Century Schoolbook" w:hAnsi="Century Schoolbook" w:cs="Century Schoolbook"/>
          <w:sz w:val="20"/>
          <w:szCs w:val="20"/>
        </w:rPr>
      </w:pPr>
      <w:r w:rsidRPr="00936491">
        <w:rPr>
          <w:rFonts w:ascii="Century Schoolbook" w:hAnsi="Century Schoolbook"/>
          <w:b/>
          <w:bCs/>
          <w:color w:val="0070C0"/>
          <w:sz w:val="20"/>
          <w:szCs w:val="20"/>
        </w:rPr>
        <w:t>Arbitraje</w:t>
      </w:r>
      <w:r w:rsidRPr="00936491">
        <w:rPr>
          <w:rFonts w:ascii="Century Schoolbook" w:hAnsi="Century Schoolbook"/>
          <w:sz w:val="20"/>
          <w:szCs w:val="20"/>
        </w:rPr>
        <w:t xml:space="preserve">: Intervención máxima. Las partes voluntariamente se someten a un tercero neutral. </w:t>
      </w:r>
      <w:r w:rsidRPr="00C96339">
        <w:rPr>
          <w:rFonts w:ascii="Century Schoolbook" w:hAnsi="Century Schoolbook"/>
          <w:color w:val="0070C0"/>
          <w:sz w:val="20"/>
          <w:szCs w:val="20"/>
        </w:rPr>
        <w:t xml:space="preserve">La decisión del </w:t>
      </w:r>
      <w:r w:rsidR="00C96339">
        <w:rPr>
          <w:rFonts w:ascii="Century Schoolbook" w:hAnsi="Century Schoolbook"/>
          <w:color w:val="0070C0"/>
          <w:sz w:val="20"/>
          <w:szCs w:val="20"/>
        </w:rPr>
        <w:t>á</w:t>
      </w:r>
      <w:r w:rsidR="00C96339" w:rsidRPr="00C96339">
        <w:rPr>
          <w:rFonts w:ascii="Century Schoolbook" w:hAnsi="Century Schoolbook"/>
          <w:color w:val="0070C0"/>
          <w:sz w:val="20"/>
          <w:szCs w:val="20"/>
        </w:rPr>
        <w:t>rbitro</w:t>
      </w:r>
      <w:r w:rsidRPr="00C96339">
        <w:rPr>
          <w:rFonts w:ascii="Century Schoolbook" w:hAnsi="Century Schoolbook"/>
          <w:color w:val="0070C0"/>
          <w:sz w:val="20"/>
          <w:szCs w:val="20"/>
        </w:rPr>
        <w:t xml:space="preserve"> es vinculante</w:t>
      </w:r>
      <w:r w:rsidRPr="00936491">
        <w:rPr>
          <w:rFonts w:ascii="Century Schoolbook" w:hAnsi="Century Schoolbook"/>
          <w:sz w:val="20"/>
          <w:szCs w:val="20"/>
        </w:rPr>
        <w:t xml:space="preserve"> para las partes y se formaliza en un</w:t>
      </w:r>
      <w:r w:rsidR="00C96339">
        <w:rPr>
          <w:rFonts w:ascii="Century Schoolbook" w:hAnsi="Century Schoolbook"/>
          <w:sz w:val="20"/>
          <w:szCs w:val="20"/>
        </w:rPr>
        <w:t xml:space="preserve"> laudo.</w:t>
      </w:r>
    </w:p>
    <w:p w:rsidR="00537828" w:rsidRDefault="00537828" w:rsidP="00537828"/>
    <w:sectPr w:rsidR="00537828" w:rsidSect="00CF6BFF">
      <w:type w:val="continuous"/>
      <w:pgSz w:w="11906" w:h="16838"/>
      <w:pgMar w:top="709" w:right="663" w:bottom="426" w:left="697" w:header="284" w:footer="325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737F" w:rsidRDefault="001E737F">
      <w:r>
        <w:separator/>
      </w:r>
    </w:p>
  </w:endnote>
  <w:endnote w:type="continuationSeparator" w:id="0">
    <w:p w:rsidR="001E737F" w:rsidRDefault="001E7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Droid Sans"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7E27" w:rsidRPr="00CF6BFF" w:rsidRDefault="00177E27">
    <w:pPr>
      <w:pStyle w:val="Piedepgina"/>
      <w:tabs>
        <w:tab w:val="clear" w:pos="8504"/>
        <w:tab w:val="right" w:pos="9000"/>
      </w:tabs>
      <w:rPr>
        <w:sz w:val="14"/>
        <w:szCs w:val="14"/>
      </w:rPr>
    </w:pPr>
    <w:r w:rsidRPr="00CF6BFF">
      <w:rPr>
        <w:rFonts w:ascii="Arial" w:hAnsi="Arial" w:cs="Arial"/>
        <w:b/>
        <w:i/>
        <w:color w:val="003366"/>
        <w:sz w:val="14"/>
        <w:szCs w:val="14"/>
        <w:lang w:val="es-ES"/>
      </w:rPr>
      <w:t>UT FOL12 – Los equipos de trabajo y la gestión del conflicto</w:t>
    </w:r>
    <w:r w:rsidRPr="00CF6BFF">
      <w:rPr>
        <w:rFonts w:ascii="Arial" w:hAnsi="Arial" w:cs="Arial"/>
        <w:b/>
        <w:i/>
        <w:color w:val="003366"/>
        <w:sz w:val="14"/>
        <w:szCs w:val="14"/>
        <w:lang w:val="es-ES"/>
      </w:rPr>
      <w:tab/>
    </w:r>
    <w:r w:rsidRPr="00CF6BFF">
      <w:rPr>
        <w:rFonts w:ascii="Arial" w:hAnsi="Arial" w:cs="Arial"/>
        <w:b/>
        <w:i/>
        <w:color w:val="003366"/>
        <w:sz w:val="14"/>
        <w:szCs w:val="14"/>
        <w:lang w:val="es-ES"/>
      </w:rPr>
      <w:tab/>
      <w:t xml:space="preserve">Pág. </w:t>
    </w:r>
    <w:r w:rsidRPr="00CF6BFF">
      <w:rPr>
        <w:rFonts w:cs="Arial"/>
        <w:b/>
        <w:i/>
        <w:color w:val="003366"/>
        <w:sz w:val="14"/>
        <w:szCs w:val="14"/>
        <w:lang w:val="es-ES"/>
      </w:rPr>
      <w:fldChar w:fldCharType="begin"/>
    </w:r>
    <w:r w:rsidRPr="00CF6BFF">
      <w:rPr>
        <w:rFonts w:cs="Arial"/>
        <w:b/>
        <w:i/>
        <w:color w:val="003366"/>
        <w:sz w:val="14"/>
        <w:szCs w:val="14"/>
        <w:lang w:val="es-ES"/>
      </w:rPr>
      <w:instrText xml:space="preserve"> PAGE </w:instrText>
    </w:r>
    <w:r w:rsidRPr="00CF6BFF">
      <w:rPr>
        <w:rFonts w:cs="Arial"/>
        <w:b/>
        <w:i/>
        <w:color w:val="003366"/>
        <w:sz w:val="14"/>
        <w:szCs w:val="14"/>
        <w:lang w:val="es-ES"/>
      </w:rPr>
      <w:fldChar w:fldCharType="separate"/>
    </w:r>
    <w:r w:rsidR="00373B4A">
      <w:rPr>
        <w:rFonts w:cs="Arial"/>
        <w:b/>
        <w:i/>
        <w:noProof/>
        <w:color w:val="003366"/>
        <w:sz w:val="14"/>
        <w:szCs w:val="14"/>
        <w:lang w:val="es-ES"/>
      </w:rPr>
      <w:t>6</w:t>
    </w:r>
    <w:r w:rsidRPr="00CF6BFF">
      <w:rPr>
        <w:rFonts w:cs="Arial"/>
        <w:b/>
        <w:i/>
        <w:color w:val="003366"/>
        <w:sz w:val="14"/>
        <w:szCs w:val="14"/>
        <w:lang w:val="es-ES"/>
      </w:rPr>
      <w:fldChar w:fldCharType="end"/>
    </w:r>
    <w:r w:rsidRPr="00CF6BFF">
      <w:rPr>
        <w:rFonts w:ascii="Arial" w:hAnsi="Arial" w:cs="Arial"/>
        <w:b/>
        <w:i/>
        <w:color w:val="003366"/>
        <w:sz w:val="14"/>
        <w:szCs w:val="14"/>
        <w:lang w:val="es-ES"/>
      </w:rPr>
      <w:t xml:space="preserve"> / </w:t>
    </w:r>
    <w:r w:rsidRPr="00CF6BFF">
      <w:rPr>
        <w:rFonts w:cs="Arial"/>
        <w:b/>
        <w:i/>
        <w:color w:val="003366"/>
        <w:sz w:val="14"/>
        <w:szCs w:val="14"/>
        <w:lang w:val="es-ES"/>
      </w:rPr>
      <w:fldChar w:fldCharType="begin"/>
    </w:r>
    <w:r w:rsidRPr="00CF6BFF">
      <w:rPr>
        <w:rFonts w:cs="Arial"/>
        <w:b/>
        <w:i/>
        <w:color w:val="003366"/>
        <w:sz w:val="14"/>
        <w:szCs w:val="14"/>
        <w:lang w:val="es-ES"/>
      </w:rPr>
      <w:instrText xml:space="preserve"> NUMPAGES \*Arabic </w:instrText>
    </w:r>
    <w:r w:rsidRPr="00CF6BFF">
      <w:rPr>
        <w:rFonts w:cs="Arial"/>
        <w:b/>
        <w:i/>
        <w:color w:val="003366"/>
        <w:sz w:val="14"/>
        <w:szCs w:val="14"/>
        <w:lang w:val="es-ES"/>
      </w:rPr>
      <w:fldChar w:fldCharType="separate"/>
    </w:r>
    <w:r w:rsidR="00373B4A">
      <w:rPr>
        <w:rFonts w:cs="Arial"/>
        <w:b/>
        <w:i/>
        <w:noProof/>
        <w:color w:val="003366"/>
        <w:sz w:val="14"/>
        <w:szCs w:val="14"/>
        <w:lang w:val="es-ES"/>
      </w:rPr>
      <w:t>6</w:t>
    </w:r>
    <w:r w:rsidRPr="00CF6BFF">
      <w:rPr>
        <w:rFonts w:cs="Arial"/>
        <w:b/>
        <w:i/>
        <w:color w:val="003366"/>
        <w:sz w:val="14"/>
        <w:szCs w:val="14"/>
        <w:lang w:val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737F" w:rsidRDefault="001E737F">
      <w:r>
        <w:separator/>
      </w:r>
    </w:p>
  </w:footnote>
  <w:footnote w:type="continuationSeparator" w:id="0">
    <w:p w:rsidR="001E737F" w:rsidRDefault="001E73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7E27" w:rsidRPr="00CF6BFF" w:rsidRDefault="00177E27">
    <w:pPr>
      <w:pStyle w:val="Encabezado"/>
      <w:tabs>
        <w:tab w:val="clear" w:pos="8504"/>
        <w:tab w:val="right" w:pos="9600"/>
      </w:tabs>
      <w:ind w:left="-360"/>
      <w:rPr>
        <w:rFonts w:ascii="Arial" w:hAnsi="Arial" w:cs="Arial"/>
        <w:b/>
        <w:i/>
        <w:color w:val="003366"/>
        <w:sz w:val="14"/>
        <w:szCs w:val="14"/>
        <w:lang w:val="es-ES"/>
      </w:rPr>
    </w:pPr>
    <w:r w:rsidRPr="00CF6BFF">
      <w:rPr>
        <w:rFonts w:ascii="Arial" w:hAnsi="Arial" w:cs="Arial"/>
        <w:b/>
        <w:i/>
        <w:color w:val="003366"/>
        <w:sz w:val="14"/>
        <w:szCs w:val="14"/>
        <w:lang w:val="es-ES"/>
      </w:rPr>
      <w:t>Módulo Formativo:</w:t>
    </w:r>
    <w:r w:rsidRPr="00CF6BFF">
      <w:rPr>
        <w:rFonts w:ascii="Arial" w:hAnsi="Arial" w:cs="Arial"/>
        <w:b/>
        <w:color w:val="003366"/>
        <w:sz w:val="14"/>
        <w:szCs w:val="14"/>
        <w:lang w:val="es-ES"/>
      </w:rPr>
      <w:t xml:space="preserve"> Formación y Orientación Laboral</w:t>
    </w:r>
    <w:r w:rsidRPr="00CF6BFF">
      <w:rPr>
        <w:rFonts w:ascii="Arial" w:hAnsi="Arial" w:cs="Arial"/>
        <w:b/>
        <w:color w:val="003366"/>
        <w:sz w:val="14"/>
        <w:szCs w:val="14"/>
        <w:lang w:val="es-ES"/>
      </w:rPr>
      <w:tab/>
    </w:r>
  </w:p>
  <w:p w:rsidR="00177E27" w:rsidRDefault="00177E27">
    <w:pPr>
      <w:pStyle w:val="Encabezado"/>
      <w:tabs>
        <w:tab w:val="clear" w:pos="8504"/>
        <w:tab w:val="right" w:pos="9600"/>
      </w:tabs>
      <w:ind w:left="-360"/>
      <w:rPr>
        <w:rFonts w:ascii="Arial" w:hAnsi="Arial" w:cs="Arial"/>
        <w:b/>
        <w:i/>
        <w:color w:val="003366"/>
        <w:sz w:val="18"/>
        <w:szCs w:val="18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1056"/>
        </w:tabs>
        <w:ind w:left="105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Symbol"/>
      </w:rPr>
    </w:lvl>
  </w:abstractNum>
  <w:abstractNum w:abstractNumId="3" w15:restartNumberingAfterBreak="0">
    <w:nsid w:val="031C7AAB"/>
    <w:multiLevelType w:val="multilevel"/>
    <w:tmpl w:val="84BEC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142FDF"/>
    <w:multiLevelType w:val="hybridMultilevel"/>
    <w:tmpl w:val="743813BA"/>
    <w:name w:val="WW8Num62"/>
    <w:lvl w:ilvl="0" w:tplc="E584AEDE">
      <w:start w:val="1"/>
      <w:numFmt w:val="decimal"/>
      <w:lvlText w:val="%1.-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 w15:restartNumberingAfterBreak="0">
    <w:nsid w:val="10681237"/>
    <w:multiLevelType w:val="hybridMultilevel"/>
    <w:tmpl w:val="DED8C0E8"/>
    <w:lvl w:ilvl="0" w:tplc="0C0A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 w15:restartNumberingAfterBreak="0">
    <w:nsid w:val="19D063BC"/>
    <w:multiLevelType w:val="multilevel"/>
    <w:tmpl w:val="CA54A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694B1D"/>
    <w:multiLevelType w:val="hybridMultilevel"/>
    <w:tmpl w:val="9ACAA9E6"/>
    <w:lvl w:ilvl="0" w:tplc="0C0A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 w15:restartNumberingAfterBreak="0">
    <w:nsid w:val="2B7A1E16"/>
    <w:multiLevelType w:val="multilevel"/>
    <w:tmpl w:val="E6FE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1057B2"/>
    <w:multiLevelType w:val="hybridMultilevel"/>
    <w:tmpl w:val="3CD2C23A"/>
    <w:lvl w:ilvl="0" w:tplc="0C0A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0" w15:restartNumberingAfterBreak="0">
    <w:nsid w:val="2F952428"/>
    <w:multiLevelType w:val="hybridMultilevel"/>
    <w:tmpl w:val="7A1A9A64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1" w15:restartNumberingAfterBreak="0">
    <w:nsid w:val="527D4C9E"/>
    <w:multiLevelType w:val="multilevel"/>
    <w:tmpl w:val="2B72F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C16B90"/>
    <w:multiLevelType w:val="multilevel"/>
    <w:tmpl w:val="14F8F38C"/>
    <w:lvl w:ilvl="0">
      <w:start w:val="1"/>
      <w:numFmt w:val="decimal"/>
      <w:pStyle w:val="Ttulo1"/>
      <w:lvlText w:val="%1"/>
      <w:lvlJc w:val="left"/>
      <w:pPr>
        <w:tabs>
          <w:tab w:val="num" w:pos="1141"/>
        </w:tabs>
        <w:ind w:left="1141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1285"/>
        </w:tabs>
        <w:ind w:left="1285" w:hanging="576"/>
      </w:p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</w:lvl>
  </w:abstractNum>
  <w:abstractNum w:abstractNumId="13" w15:restartNumberingAfterBreak="0">
    <w:nsid w:val="644157F0"/>
    <w:multiLevelType w:val="hybridMultilevel"/>
    <w:tmpl w:val="D3C826EA"/>
    <w:lvl w:ilvl="0" w:tplc="0C0A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4" w15:restartNumberingAfterBreak="0">
    <w:nsid w:val="6794699A"/>
    <w:multiLevelType w:val="hybridMultilevel"/>
    <w:tmpl w:val="3044158A"/>
    <w:name w:val="WW8Num622"/>
    <w:lvl w:ilvl="0" w:tplc="E584AEDE">
      <w:start w:val="1"/>
      <w:numFmt w:val="decimal"/>
      <w:lvlText w:val="%1.-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6A1164AF"/>
    <w:multiLevelType w:val="hybridMultilevel"/>
    <w:tmpl w:val="CC1E4BAE"/>
    <w:lvl w:ilvl="0" w:tplc="0C0A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6" w15:restartNumberingAfterBreak="0">
    <w:nsid w:val="7121575A"/>
    <w:multiLevelType w:val="hybridMultilevel"/>
    <w:tmpl w:val="CD56FFFC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7" w15:restartNumberingAfterBreak="0">
    <w:nsid w:val="7A695398"/>
    <w:multiLevelType w:val="hybridMultilevel"/>
    <w:tmpl w:val="61485B12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8" w15:restartNumberingAfterBreak="0">
    <w:nsid w:val="7F1F2804"/>
    <w:multiLevelType w:val="multilevel"/>
    <w:tmpl w:val="C2909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1"/>
  </w:num>
  <w:num w:numId="5">
    <w:abstractNumId w:val="18"/>
  </w:num>
  <w:num w:numId="6">
    <w:abstractNumId w:val="8"/>
  </w:num>
  <w:num w:numId="7">
    <w:abstractNumId w:val="6"/>
  </w:num>
  <w:num w:numId="8">
    <w:abstractNumId w:val="12"/>
  </w:num>
  <w:num w:numId="9">
    <w:abstractNumId w:val="12"/>
  </w:num>
  <w:num w:numId="10">
    <w:abstractNumId w:val="0"/>
  </w:num>
  <w:num w:numId="11">
    <w:abstractNumId w:val="0"/>
  </w:num>
  <w:num w:numId="12">
    <w:abstractNumId w:val="12"/>
  </w:num>
  <w:num w:numId="13">
    <w:abstractNumId w:val="12"/>
  </w:num>
  <w:num w:numId="14">
    <w:abstractNumId w:val="4"/>
  </w:num>
  <w:num w:numId="15">
    <w:abstractNumId w:val="17"/>
  </w:num>
  <w:num w:numId="16">
    <w:abstractNumId w:val="10"/>
  </w:num>
  <w:num w:numId="17">
    <w:abstractNumId w:val="12"/>
  </w:num>
  <w:num w:numId="18">
    <w:abstractNumId w:val="16"/>
  </w:num>
  <w:num w:numId="19">
    <w:abstractNumId w:val="15"/>
  </w:num>
  <w:num w:numId="20">
    <w:abstractNumId w:val="9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12"/>
  </w:num>
  <w:num w:numId="29">
    <w:abstractNumId w:val="12"/>
  </w:num>
  <w:num w:numId="30">
    <w:abstractNumId w:val="12"/>
  </w:num>
  <w:num w:numId="31">
    <w:abstractNumId w:val="12"/>
  </w:num>
  <w:num w:numId="32">
    <w:abstractNumId w:val="12"/>
  </w:num>
  <w:num w:numId="33">
    <w:abstractNumId w:val="12"/>
  </w:num>
  <w:num w:numId="34">
    <w:abstractNumId w:val="12"/>
  </w:num>
  <w:num w:numId="35">
    <w:abstractNumId w:val="7"/>
  </w:num>
  <w:num w:numId="36">
    <w:abstractNumId w:val="13"/>
  </w:num>
  <w:num w:numId="37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6A7"/>
    <w:rsid w:val="00013DFC"/>
    <w:rsid w:val="00023FE7"/>
    <w:rsid w:val="0003694C"/>
    <w:rsid w:val="00041967"/>
    <w:rsid w:val="000511F7"/>
    <w:rsid w:val="00066905"/>
    <w:rsid w:val="000B19B3"/>
    <w:rsid w:val="000C09BB"/>
    <w:rsid w:val="000E3248"/>
    <w:rsid w:val="000E498F"/>
    <w:rsid w:val="000F3FF9"/>
    <w:rsid w:val="0010144A"/>
    <w:rsid w:val="00122B24"/>
    <w:rsid w:val="0014781E"/>
    <w:rsid w:val="001547B0"/>
    <w:rsid w:val="001672B2"/>
    <w:rsid w:val="00175EC7"/>
    <w:rsid w:val="0017771F"/>
    <w:rsid w:val="00177E27"/>
    <w:rsid w:val="00184728"/>
    <w:rsid w:val="0019553F"/>
    <w:rsid w:val="001A5437"/>
    <w:rsid w:val="001A5A31"/>
    <w:rsid w:val="001E737F"/>
    <w:rsid w:val="001F2907"/>
    <w:rsid w:val="002022F4"/>
    <w:rsid w:val="00267314"/>
    <w:rsid w:val="002A3A73"/>
    <w:rsid w:val="002A790F"/>
    <w:rsid w:val="002B2BE5"/>
    <w:rsid w:val="002D5C24"/>
    <w:rsid w:val="002F2312"/>
    <w:rsid w:val="002F3505"/>
    <w:rsid w:val="00320673"/>
    <w:rsid w:val="00336DBE"/>
    <w:rsid w:val="00346450"/>
    <w:rsid w:val="00373B4A"/>
    <w:rsid w:val="00387296"/>
    <w:rsid w:val="003C5938"/>
    <w:rsid w:val="003F0E4C"/>
    <w:rsid w:val="003F49F7"/>
    <w:rsid w:val="004022E8"/>
    <w:rsid w:val="004250B1"/>
    <w:rsid w:val="0043173B"/>
    <w:rsid w:val="0043263D"/>
    <w:rsid w:val="004354A8"/>
    <w:rsid w:val="004416A7"/>
    <w:rsid w:val="00464465"/>
    <w:rsid w:val="004658C9"/>
    <w:rsid w:val="004D676F"/>
    <w:rsid w:val="004F7365"/>
    <w:rsid w:val="00500AE9"/>
    <w:rsid w:val="00514BD1"/>
    <w:rsid w:val="00537828"/>
    <w:rsid w:val="0053788F"/>
    <w:rsid w:val="00555059"/>
    <w:rsid w:val="005C1AC1"/>
    <w:rsid w:val="005C3633"/>
    <w:rsid w:val="005E65D2"/>
    <w:rsid w:val="005E7FEF"/>
    <w:rsid w:val="006000DB"/>
    <w:rsid w:val="00636975"/>
    <w:rsid w:val="006512F4"/>
    <w:rsid w:val="00652FF9"/>
    <w:rsid w:val="00663B2F"/>
    <w:rsid w:val="00663CFB"/>
    <w:rsid w:val="006A58CB"/>
    <w:rsid w:val="006A59CF"/>
    <w:rsid w:val="006C18DE"/>
    <w:rsid w:val="006C60A2"/>
    <w:rsid w:val="006F2CE7"/>
    <w:rsid w:val="007353A2"/>
    <w:rsid w:val="00744589"/>
    <w:rsid w:val="00752BFA"/>
    <w:rsid w:val="00753D49"/>
    <w:rsid w:val="00760837"/>
    <w:rsid w:val="0076580E"/>
    <w:rsid w:val="007B1292"/>
    <w:rsid w:val="007C71F7"/>
    <w:rsid w:val="007F1021"/>
    <w:rsid w:val="008047ED"/>
    <w:rsid w:val="008169A0"/>
    <w:rsid w:val="008428BD"/>
    <w:rsid w:val="008468BD"/>
    <w:rsid w:val="00856EEE"/>
    <w:rsid w:val="00876015"/>
    <w:rsid w:val="0087674D"/>
    <w:rsid w:val="00883D63"/>
    <w:rsid w:val="008B7D1F"/>
    <w:rsid w:val="008C0B19"/>
    <w:rsid w:val="008E00FB"/>
    <w:rsid w:val="008E0E41"/>
    <w:rsid w:val="008E21A2"/>
    <w:rsid w:val="008E6298"/>
    <w:rsid w:val="00936491"/>
    <w:rsid w:val="00956EAB"/>
    <w:rsid w:val="009571AF"/>
    <w:rsid w:val="009577B6"/>
    <w:rsid w:val="00966762"/>
    <w:rsid w:val="0098488C"/>
    <w:rsid w:val="009A4148"/>
    <w:rsid w:val="009B0956"/>
    <w:rsid w:val="009B5B7A"/>
    <w:rsid w:val="00A126DD"/>
    <w:rsid w:val="00A13995"/>
    <w:rsid w:val="00A179F1"/>
    <w:rsid w:val="00A2230A"/>
    <w:rsid w:val="00A32335"/>
    <w:rsid w:val="00A43DBE"/>
    <w:rsid w:val="00A629A4"/>
    <w:rsid w:val="00A63B42"/>
    <w:rsid w:val="00A76A2A"/>
    <w:rsid w:val="00A941D5"/>
    <w:rsid w:val="00A94E57"/>
    <w:rsid w:val="00AA118C"/>
    <w:rsid w:val="00AA519B"/>
    <w:rsid w:val="00AD1CD5"/>
    <w:rsid w:val="00B01905"/>
    <w:rsid w:val="00B262E3"/>
    <w:rsid w:val="00B44CD1"/>
    <w:rsid w:val="00B66421"/>
    <w:rsid w:val="00B8558A"/>
    <w:rsid w:val="00BA1E0F"/>
    <w:rsid w:val="00BB4A32"/>
    <w:rsid w:val="00BC4504"/>
    <w:rsid w:val="00BC5837"/>
    <w:rsid w:val="00BC6639"/>
    <w:rsid w:val="00BD5C7C"/>
    <w:rsid w:val="00BF099E"/>
    <w:rsid w:val="00C137C6"/>
    <w:rsid w:val="00C13FF4"/>
    <w:rsid w:val="00C2172B"/>
    <w:rsid w:val="00C21FF4"/>
    <w:rsid w:val="00C32E12"/>
    <w:rsid w:val="00C4274E"/>
    <w:rsid w:val="00C96339"/>
    <w:rsid w:val="00CC0639"/>
    <w:rsid w:val="00CF16A2"/>
    <w:rsid w:val="00CF6BFF"/>
    <w:rsid w:val="00D31D77"/>
    <w:rsid w:val="00D32235"/>
    <w:rsid w:val="00D572A1"/>
    <w:rsid w:val="00D64FE7"/>
    <w:rsid w:val="00DA23BF"/>
    <w:rsid w:val="00DA403B"/>
    <w:rsid w:val="00DD773E"/>
    <w:rsid w:val="00DE48B5"/>
    <w:rsid w:val="00DE7BF3"/>
    <w:rsid w:val="00E403A8"/>
    <w:rsid w:val="00E60D9F"/>
    <w:rsid w:val="00E8033C"/>
    <w:rsid w:val="00E875AD"/>
    <w:rsid w:val="00EA1F17"/>
    <w:rsid w:val="00EB16BA"/>
    <w:rsid w:val="00EF0B91"/>
    <w:rsid w:val="00F3550F"/>
    <w:rsid w:val="00F72587"/>
    <w:rsid w:val="00FC5227"/>
    <w:rsid w:val="00FF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EE7A084F-86B2-4462-B28F-569EBA35C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_tradnl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8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  <w:sz w:val="20"/>
    </w:rPr>
  </w:style>
  <w:style w:type="character" w:customStyle="1" w:styleId="WW8Num7z1">
    <w:name w:val="WW8Num7z1"/>
    <w:rPr>
      <w:rFonts w:ascii="Courier New" w:hAnsi="Courier New" w:cs="Courier New"/>
      <w:sz w:val="20"/>
    </w:rPr>
  </w:style>
  <w:style w:type="character" w:customStyle="1" w:styleId="WW8Num7z2">
    <w:name w:val="WW8Num7z2"/>
    <w:rPr>
      <w:rFonts w:ascii="Wingdings" w:hAnsi="Wingdings" w:cs="Wingdings"/>
      <w:sz w:val="20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  <w:sz w:val="20"/>
    </w:rPr>
  </w:style>
  <w:style w:type="character" w:customStyle="1" w:styleId="WW8Num9z1">
    <w:name w:val="WW8Num9z1"/>
    <w:rPr>
      <w:rFonts w:ascii="Courier New" w:hAnsi="Courier New" w:cs="Courier New"/>
      <w:sz w:val="20"/>
    </w:rPr>
  </w:style>
  <w:style w:type="character" w:customStyle="1" w:styleId="WW8Num9z2">
    <w:name w:val="WW8Num9z2"/>
    <w:rPr>
      <w:rFonts w:ascii="Wingdings" w:hAnsi="Wingdings" w:cs="Wingdings"/>
      <w:sz w:val="20"/>
    </w:rPr>
  </w:style>
  <w:style w:type="character" w:customStyle="1" w:styleId="Fuentedeprrafopredeter1">
    <w:name w:val="Fuente de párrafo predeter.1"/>
  </w:style>
  <w:style w:type="character" w:styleId="Hipervnculo">
    <w:name w:val="Hyperlink"/>
    <w:uiPriority w:val="99"/>
    <w:rPr>
      <w:color w:val="0000FF"/>
      <w:u w:val="single"/>
    </w:rPr>
  </w:style>
  <w:style w:type="character" w:styleId="Textoennegrita">
    <w:name w:val="Strong"/>
    <w:qFormat/>
    <w:rPr>
      <w:b/>
      <w:bCs/>
    </w:rPr>
  </w:style>
  <w:style w:type="character" w:customStyle="1" w:styleId="ACRONYM">
    <w:name w:val="ACRONYM"/>
  </w:style>
  <w:style w:type="character" w:styleId="AcrnimoHTML">
    <w:name w:val="HTML Acronym"/>
    <w:basedOn w:val="Fuentedeprrafopredeter1"/>
  </w:style>
  <w:style w:type="character" w:customStyle="1" w:styleId="Enlacedelndice">
    <w:name w:val="Enlace del índice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Droid Sans" w:hAnsi="Arial" w:cs="Lohit Hindi"/>
      <w:sz w:val="28"/>
      <w:szCs w:val="28"/>
    </w:rPr>
  </w:style>
  <w:style w:type="paragraph" w:styleId="Textoindependiente">
    <w:name w:val="Body Text"/>
    <w:basedOn w:val="Normal"/>
    <w:pPr>
      <w:widowControl w:val="0"/>
      <w:spacing w:after="120"/>
    </w:pPr>
    <w:rPr>
      <w:rFonts w:eastAsia="Droid Sans" w:cs="Lohit Hindi"/>
      <w:kern w:val="1"/>
      <w:lang w:val="es-ES" w:bidi="hi-IN"/>
    </w:rPr>
  </w:style>
  <w:style w:type="paragraph" w:styleId="Lista">
    <w:name w:val="List"/>
    <w:basedOn w:val="Textoindependiente"/>
  </w:style>
  <w:style w:type="paragraph" w:customStyle="1" w:styleId="Epgrafe">
    <w:name w:val="Epígrafe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ndice">
    <w:name w:val="Índice"/>
    <w:basedOn w:val="Normal"/>
    <w:pPr>
      <w:suppressLineNumbers/>
    </w:pPr>
    <w:rPr>
      <w:rFonts w:cs="Lohit Hindi"/>
    </w:rPr>
  </w:style>
  <w:style w:type="paragraph" w:customStyle="1" w:styleId="Ttulo1GrupodeTrabajo">
    <w:name w:val="Título 1_Grupo de Trabajo"/>
    <w:basedOn w:val="Ttulo1"/>
    <w:pPr>
      <w:numPr>
        <w:numId w:val="0"/>
      </w:numPr>
    </w:pPr>
    <w:rPr>
      <w:rFonts w:ascii="Century Schoolbook" w:hAnsi="Century Schoolbook" w:cs="Century Schoolbook"/>
      <w:sz w:val="24"/>
    </w:rPr>
  </w:style>
  <w:style w:type="paragraph" w:styleId="TDC1">
    <w:name w:val="toc 1"/>
    <w:basedOn w:val="Normal"/>
    <w:next w:val="Normal"/>
    <w:uiPriority w:val="39"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pPr>
      <w:spacing w:before="280" w:after="280"/>
    </w:pPr>
    <w:rPr>
      <w:lang w:val="es-ES"/>
    </w:rPr>
  </w:style>
  <w:style w:type="paragraph" w:styleId="TDC2">
    <w:name w:val="toc 2"/>
    <w:basedOn w:val="Normal"/>
    <w:next w:val="Normal"/>
    <w:uiPriority w:val="39"/>
    <w:pPr>
      <w:ind w:left="240"/>
    </w:pPr>
  </w:style>
  <w:style w:type="paragraph" w:styleId="TDC3">
    <w:name w:val="toc 3"/>
    <w:basedOn w:val="ndice"/>
    <w:uiPriority w:val="39"/>
    <w:pPr>
      <w:tabs>
        <w:tab w:val="right" w:leader="dot" w:pos="9072"/>
      </w:tabs>
      <w:ind w:left="566"/>
    </w:pPr>
  </w:style>
  <w:style w:type="paragraph" w:styleId="TDC4">
    <w:name w:val="toc 4"/>
    <w:basedOn w:val="ndice"/>
    <w:pPr>
      <w:tabs>
        <w:tab w:val="right" w:leader="dot" w:pos="8789"/>
      </w:tabs>
      <w:ind w:left="849"/>
    </w:pPr>
  </w:style>
  <w:style w:type="paragraph" w:styleId="TDC5">
    <w:name w:val="toc 5"/>
    <w:basedOn w:val="ndice"/>
    <w:pPr>
      <w:tabs>
        <w:tab w:val="right" w:leader="dot" w:pos="8506"/>
      </w:tabs>
      <w:ind w:left="1132"/>
    </w:pPr>
  </w:style>
  <w:style w:type="paragraph" w:styleId="TDC6">
    <w:name w:val="toc 6"/>
    <w:basedOn w:val="ndice"/>
    <w:pPr>
      <w:tabs>
        <w:tab w:val="right" w:leader="dot" w:pos="8223"/>
      </w:tabs>
      <w:ind w:left="1415"/>
    </w:pPr>
  </w:style>
  <w:style w:type="paragraph" w:styleId="TDC7">
    <w:name w:val="toc 7"/>
    <w:basedOn w:val="ndice"/>
    <w:pPr>
      <w:tabs>
        <w:tab w:val="right" w:leader="dot" w:pos="7940"/>
      </w:tabs>
      <w:ind w:left="1698"/>
    </w:pPr>
  </w:style>
  <w:style w:type="paragraph" w:styleId="TDC8">
    <w:name w:val="toc 8"/>
    <w:basedOn w:val="ndice"/>
    <w:pPr>
      <w:tabs>
        <w:tab w:val="right" w:leader="dot" w:pos="7657"/>
      </w:tabs>
      <w:ind w:left="1981"/>
    </w:pPr>
  </w:style>
  <w:style w:type="paragraph" w:styleId="TDC9">
    <w:name w:val="toc 9"/>
    <w:basedOn w:val="ndice"/>
    <w:pPr>
      <w:tabs>
        <w:tab w:val="right" w:leader="dot" w:pos="7374"/>
      </w:tabs>
      <w:ind w:left="2264"/>
    </w:pPr>
  </w:style>
  <w:style w:type="paragraph" w:customStyle="1" w:styleId="ndicel10">
    <w:name w:val="Índicel 10"/>
    <w:basedOn w:val="ndice"/>
    <w:pPr>
      <w:tabs>
        <w:tab w:val="right" w:leader="dot" w:pos="7091"/>
      </w:tabs>
      <w:ind w:left="2547"/>
    </w:pPr>
  </w:style>
  <w:style w:type="paragraph" w:customStyle="1" w:styleId="destacado">
    <w:name w:val="destacado"/>
    <w:basedOn w:val="Normal"/>
    <w:rsid w:val="004416A7"/>
    <w:pPr>
      <w:suppressAutoHyphens w:val="0"/>
      <w:spacing w:before="100" w:beforeAutospacing="1" w:after="100" w:afterAutospacing="1"/>
    </w:pPr>
    <w:rPr>
      <w:lang w:val="es-ES" w:eastAsia="es-ES"/>
    </w:rPr>
  </w:style>
  <w:style w:type="paragraph" w:customStyle="1" w:styleId="enlacecentrado">
    <w:name w:val="enlace_centrado"/>
    <w:basedOn w:val="Normal"/>
    <w:rsid w:val="00537828"/>
    <w:pPr>
      <w:suppressAutoHyphens w:val="0"/>
      <w:spacing w:before="100" w:beforeAutospacing="1" w:after="100" w:afterAutospacing="1"/>
    </w:pPr>
    <w:rPr>
      <w:lang w:val="es-ES" w:eastAsia="es-ES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753D49"/>
    <w:pPr>
      <w:keepLines/>
      <w:numPr>
        <w:numId w:val="0"/>
      </w:numPr>
      <w:suppressAutoHyphens w:val="0"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  <w:lang w:val="es-ES" w:eastAsia="es-ES"/>
    </w:rPr>
  </w:style>
  <w:style w:type="paragraph" w:styleId="Textodeglobo">
    <w:name w:val="Balloon Text"/>
    <w:basedOn w:val="Normal"/>
    <w:link w:val="TextodegloboCar"/>
    <w:rsid w:val="004F736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4F7365"/>
    <w:rPr>
      <w:rFonts w:ascii="Segoe UI" w:hAnsi="Segoe UI" w:cs="Segoe UI"/>
      <w:sz w:val="18"/>
      <w:szCs w:val="18"/>
      <w:lang w:val="es-ES_tradnl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19656-B1B1-4FBB-84DC-EA8378C39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3053</Words>
  <Characters>16795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MANUEL DE FALLA</Company>
  <LinksUpToDate>false</LinksUpToDate>
  <CharactersWithSpaces>19809</CharactersWithSpaces>
  <SharedDoc>false</SharedDoc>
  <HLinks>
    <vt:vector size="222" baseType="variant">
      <vt:variant>
        <vt:i4>5242938</vt:i4>
      </vt:variant>
      <vt:variant>
        <vt:i4>195</vt:i4>
      </vt:variant>
      <vt:variant>
        <vt:i4>0</vt:i4>
      </vt:variant>
      <vt:variant>
        <vt:i4>5</vt:i4>
      </vt:variant>
      <vt:variant>
        <vt:lpwstr>http://fpdistancia.educa.madrid.org/mod/glossary/showentry.php?displayformat=dictionary&amp;concept=Laudo%20%28GA_FOL02%29</vt:lpwstr>
      </vt:variant>
      <vt:variant>
        <vt:lpwstr/>
      </vt:variant>
      <vt:variant>
        <vt:i4>2097173</vt:i4>
      </vt:variant>
      <vt:variant>
        <vt:i4>192</vt:i4>
      </vt:variant>
      <vt:variant>
        <vt:i4>0</vt:i4>
      </vt:variant>
      <vt:variant>
        <vt:i4>5</vt:i4>
      </vt:variant>
      <vt:variant>
        <vt:lpwstr>http://fpdistancia.educa.madrid.org/mod/glossary/showentry.php?displayformat=dictionary&amp;concept=Vinculante%20%28GA_FOL02%29</vt:lpwstr>
      </vt:variant>
      <vt:variant>
        <vt:lpwstr/>
      </vt:variant>
      <vt:variant>
        <vt:i4>6029427</vt:i4>
      </vt:variant>
      <vt:variant>
        <vt:i4>189</vt:i4>
      </vt:variant>
      <vt:variant>
        <vt:i4>0</vt:i4>
      </vt:variant>
      <vt:variant>
        <vt:i4>5</vt:i4>
      </vt:variant>
      <vt:variant>
        <vt:lpwstr>http://fpdistancia.educa.madrid.org/mod/glossary/showentry.php?displayformat=dictionary&amp;concept=Exhortar%20%28GA_FOL02%29</vt:lpwstr>
      </vt:variant>
      <vt:variant>
        <vt:lpwstr/>
      </vt:variant>
      <vt:variant>
        <vt:i4>3276865</vt:i4>
      </vt:variant>
      <vt:variant>
        <vt:i4>186</vt:i4>
      </vt:variant>
      <vt:variant>
        <vt:i4>0</vt:i4>
      </vt:variant>
      <vt:variant>
        <vt:i4>5</vt:i4>
      </vt:variant>
      <vt:variant>
        <vt:lpwstr>http://fpdistancia.educa.madrid.org/mod/glossary/showentry.php?displayformat=dictionary&amp;concept=Feeling%20%28GA_FOL02%29</vt:lpwstr>
      </vt:variant>
      <vt:variant>
        <vt:lpwstr/>
      </vt:variant>
      <vt:variant>
        <vt:i4>1310772</vt:i4>
      </vt:variant>
      <vt:variant>
        <vt:i4>183</vt:i4>
      </vt:variant>
      <vt:variant>
        <vt:i4>0</vt:i4>
      </vt:variant>
      <vt:variant>
        <vt:i4>5</vt:i4>
      </vt:variant>
      <vt:variant>
        <vt:lpwstr>http://fpdistancia.educa.madrid.org/mod/glossary/showentry.php?displayformat=dictionary&amp;concept=Barrera%20de%20comunicaci%C3%B3n%20%28GA_FOL02%29</vt:lpwstr>
      </vt:variant>
      <vt:variant>
        <vt:lpwstr/>
      </vt:variant>
      <vt:variant>
        <vt:i4>6815821</vt:i4>
      </vt:variant>
      <vt:variant>
        <vt:i4>180</vt:i4>
      </vt:variant>
      <vt:variant>
        <vt:i4>0</vt:i4>
      </vt:variant>
      <vt:variant>
        <vt:i4>5</vt:i4>
      </vt:variant>
      <vt:variant>
        <vt:lpwstr>http://fpdistancia.educa.madrid.org/mod/glossary/showentry.php?displayformat=dictionary&amp;concept=Ostracismo%20social%20%28GA_FOL02%29</vt:lpwstr>
      </vt:variant>
      <vt:variant>
        <vt:lpwstr/>
      </vt:variant>
      <vt:variant>
        <vt:i4>3211341</vt:i4>
      </vt:variant>
      <vt:variant>
        <vt:i4>177</vt:i4>
      </vt:variant>
      <vt:variant>
        <vt:i4>0</vt:i4>
      </vt:variant>
      <vt:variant>
        <vt:i4>5</vt:i4>
      </vt:variant>
      <vt:variant>
        <vt:lpwstr>http://fpdistancia.educa.madrid.org/mod/glossary/showentry.php?displayformat=dictionary&amp;concept=Hetereogeneidad%20%28GA_FOL02%29</vt:lpwstr>
      </vt:variant>
      <vt:variant>
        <vt:lpwstr/>
      </vt:variant>
      <vt:variant>
        <vt:i4>3080207</vt:i4>
      </vt:variant>
      <vt:variant>
        <vt:i4>174</vt:i4>
      </vt:variant>
      <vt:variant>
        <vt:i4>0</vt:i4>
      </vt:variant>
      <vt:variant>
        <vt:i4>5</vt:i4>
      </vt:variant>
      <vt:variant>
        <vt:lpwstr>http://fpdistancia.educa.madrid.org/mod/glossary/showentry.php?displayformat=dictionary&amp;concept=Eficiencia%20%28GA_FOL02%29</vt:lpwstr>
      </vt:variant>
      <vt:variant>
        <vt:lpwstr/>
      </vt:variant>
      <vt:variant>
        <vt:i4>4849769</vt:i4>
      </vt:variant>
      <vt:variant>
        <vt:i4>171</vt:i4>
      </vt:variant>
      <vt:variant>
        <vt:i4>0</vt:i4>
      </vt:variant>
      <vt:variant>
        <vt:i4>5</vt:i4>
      </vt:variant>
      <vt:variant>
        <vt:lpwstr>http://fpdistancia.educa.madrid.org/mod/glossary/showentry.php?displayformat=dictionary&amp;concept=Eficacia%20%28GA_FOL02%29</vt:lpwstr>
      </vt:variant>
      <vt:variant>
        <vt:lpwstr/>
      </vt:variant>
      <vt:variant>
        <vt:i4>2293765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_Toc4233259</vt:lpwstr>
      </vt:variant>
      <vt:variant>
        <vt:i4>2293765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_Toc4233258</vt:lpwstr>
      </vt:variant>
      <vt:variant>
        <vt:i4>2293765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_Toc4233257</vt:lpwstr>
      </vt:variant>
      <vt:variant>
        <vt:i4>2293765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_Toc4233256</vt:lpwstr>
      </vt:variant>
      <vt:variant>
        <vt:i4>2293765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_Toc4233255</vt:lpwstr>
      </vt:variant>
      <vt:variant>
        <vt:i4>2293765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_Toc4233254</vt:lpwstr>
      </vt:variant>
      <vt:variant>
        <vt:i4>2293765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_Toc4233253</vt:lpwstr>
      </vt:variant>
      <vt:variant>
        <vt:i4>2293765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_Toc4233252</vt:lpwstr>
      </vt:variant>
      <vt:variant>
        <vt:i4>2293765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_Toc4233251</vt:lpwstr>
      </vt:variant>
      <vt:variant>
        <vt:i4>2293765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_Toc4233250</vt:lpwstr>
      </vt:variant>
      <vt:variant>
        <vt:i4>2228229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_Toc4233249</vt:lpwstr>
      </vt:variant>
      <vt:variant>
        <vt:i4>2228229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_Toc4233248</vt:lpwstr>
      </vt:variant>
      <vt:variant>
        <vt:i4>2228229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_Toc4233247</vt:lpwstr>
      </vt:variant>
      <vt:variant>
        <vt:i4>2228229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_Toc4233246</vt:lpwstr>
      </vt:variant>
      <vt:variant>
        <vt:i4>2228229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_Toc4233245</vt:lpwstr>
      </vt:variant>
      <vt:variant>
        <vt:i4>2228229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_Toc4233244</vt:lpwstr>
      </vt:variant>
      <vt:variant>
        <vt:i4>2228229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_Toc4233243</vt:lpwstr>
      </vt:variant>
      <vt:variant>
        <vt:i4>2228229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_Toc4233242</vt:lpwstr>
      </vt:variant>
      <vt:variant>
        <vt:i4>2228229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_Toc4233241</vt:lpwstr>
      </vt:variant>
      <vt:variant>
        <vt:i4>2228229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_Toc4233240</vt:lpwstr>
      </vt:variant>
      <vt:variant>
        <vt:i4>2424837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_Toc4233239</vt:lpwstr>
      </vt:variant>
      <vt:variant>
        <vt:i4>2424837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_Toc4233238</vt:lpwstr>
      </vt:variant>
      <vt:variant>
        <vt:i4>2424837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_Toc4233237</vt:lpwstr>
      </vt:variant>
      <vt:variant>
        <vt:i4>2424837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_Toc4233236</vt:lpwstr>
      </vt:variant>
      <vt:variant>
        <vt:i4>2424837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_Toc4233235</vt:lpwstr>
      </vt:variant>
      <vt:variant>
        <vt:i4>2424837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_Toc4233234</vt:lpwstr>
      </vt:variant>
      <vt:variant>
        <vt:i4>2424837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_Toc4233233</vt:lpwstr>
      </vt:variant>
      <vt:variant>
        <vt:i4>2424837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_Toc4233232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Invitado</dc:creator>
  <cp:keywords/>
  <cp:lastModifiedBy>profesor</cp:lastModifiedBy>
  <cp:revision>4</cp:revision>
  <cp:lastPrinted>2020-04-06T18:34:00Z</cp:lastPrinted>
  <dcterms:created xsi:type="dcterms:W3CDTF">2022-05-04T10:29:00Z</dcterms:created>
  <dcterms:modified xsi:type="dcterms:W3CDTF">2022-05-04T10:30:00Z</dcterms:modified>
</cp:coreProperties>
</file>